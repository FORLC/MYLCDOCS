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oxmlPackage1.vsdx" ContentType="application/vnd.ms-visio.drawing"/>
  <Override PartName="/word/embeddings/ooxmlPackage10.vsdx" ContentType="application/vnd.ms-visio.drawing"/>
  <Override PartName="/word/embeddings/ooxmlPackage11.vsdx" ContentType="application/vnd.ms-visio.drawing"/>
  <Override PartName="/word/embeddings/ooxmlPackage12.vsdx" ContentType="application/vnd.ms-visio.drawing"/>
  <Override PartName="/word/embeddings/ooxmlPackage13.vsdx" ContentType="application/vnd.ms-visio.drawing"/>
  <Override PartName="/word/embeddings/ooxmlPackage2.vsdx" ContentType="application/vnd.ms-visio.drawing"/>
  <Override PartName="/word/embeddings/ooxmlPackage3.vsdx" ContentType="application/vnd.ms-visio.drawing"/>
  <Override PartName="/word/embeddings/ooxmlPackage4.vsdx" ContentType="application/vnd.ms-visio.drawing"/>
  <Override PartName="/word/embeddings/ooxmlPackage5.vsdx" ContentType="application/vnd.ms-visio.drawing"/>
  <Override PartName="/word/embeddings/ooxmlPackage6.vsdx" ContentType="application/vnd.ms-visio.drawing"/>
  <Override PartName="/word/embeddings/ooxmlPackage7.vsdx" ContentType="application/vnd.ms-visio.drawing"/>
  <Override PartName="/word/embeddings/ooxmlPackage8.vsdx" ContentType="application/vnd.ms-visio.drawing"/>
  <Override PartName="/word/embeddings/ooxmlPackage9.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9.0 -->
  <w:body>
    <w:p w:rsidR="0044623C" w:rsidP="0044623C" w14:paraId="378DA3B1" w14:textId="77777777">
      <w:pPr>
        <w:rPr>
          <w:rFonts w:ascii="Consolas" w:hAnsi="Consolas"/>
          <w:sz w:val="12"/>
        </w:rPr>
      </w:pPr>
      <w:r>
        <w:rPr>
          <w:noProof/>
        </w:rPr>
        <mc:AlternateContent>
          <mc:Choice Requires="wps">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60310" cy="7560310"/>
                <wp:effectExtent l="0" t="0" r="2540" b="2540"/>
                <wp:wrapNone/>
                <wp:docPr id="1666343884" name="Rectangle 1666343884"/>
                <wp:cNvGraphicFramePr/>
                <a:graphic xmlns:a="http://schemas.openxmlformats.org/drawingml/2006/main">
                  <a:graphicData uri="http://schemas.microsoft.com/office/word/2010/wordprocessingShape">
                    <wps:wsp xmlns:wps="http://schemas.microsoft.com/office/word/2010/wordprocessingShape">
                      <wps:cNvSpPr/>
                      <wps:spPr>
                        <a:xfrm>
                          <a:off x="0" y="0"/>
                          <a:ext cx="7560310" cy="7560310"/>
                        </a:xfrm>
                        <a:prstGeom prst="rect">
                          <a:avLst/>
                        </a:prstGeom>
                        <a:solidFill>
                          <a:srgbClr val="16285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286" w:rsidP="0044623C" w14:textId="77777777">
                            <w:pPr>
                              <w:ind w:left="1080"/>
                              <w:rPr>
                                <w:sz w:val="36"/>
                              </w:rPr>
                            </w:pPr>
                          </w:p>
                          <w:p w:rsidR="00365286" w:rsidP="0044623C" w14:textId="77777777">
                            <w:pPr>
                              <w:ind w:left="1080"/>
                              <w:rPr>
                                <w:sz w:val="36"/>
                              </w:rPr>
                            </w:pPr>
                          </w:p>
                          <w:p w:rsidR="00365286" w:rsidP="0044623C" w14:textId="77777777">
                            <w:pPr>
                              <w:ind w:left="1080"/>
                              <w:rPr>
                                <w:sz w:val="36"/>
                              </w:rPr>
                            </w:pPr>
                          </w:p>
                          <w:p w:rsidR="00365286" w:rsidP="0044623C" w14:textId="77777777">
                            <w:pPr>
                              <w:ind w:left="1080"/>
                              <w:rPr>
                                <w:sz w:val="36"/>
                              </w:rPr>
                            </w:pPr>
                          </w:p>
                          <w:p w:rsidR="00365286" w:rsidP="0044623C" w14:textId="77777777">
                            <w:pPr>
                              <w:ind w:left="1080"/>
                              <w:rPr>
                                <w:sz w:val="36"/>
                              </w:rPr>
                            </w:pPr>
                          </w:p>
                          <w:p w:rsidR="00365286" w:rsidP="0044623C" w14:textId="77777777">
                            <w:pPr>
                              <w:ind w:left="1080"/>
                              <w:rPr>
                                <w:sz w:val="36"/>
                              </w:rPr>
                            </w:pPr>
                          </w:p>
                          <w:p w:rsidR="00365286" w:rsidRPr="00D01355" w:rsidP="0044623C" w14:textId="77777777">
                            <w:pPr>
                              <w:ind w:left="1080" w:right="780"/>
                              <w:rPr>
                                <w:sz w:val="28"/>
                                <w:szCs w:val="28"/>
                              </w:rPr>
                            </w:pPr>
                            <w:sdt>
                              <w:sdtPr>
                                <w:rPr>
                                  <w:sz w:val="28"/>
                                  <w:szCs w:val="28"/>
                                </w:rPr>
                                <w:alias w:val="ADK_TRIALWARNING"/>
                                <w:tag w:val="ADK_TRIALWARNING"/>
                                <w:id w:val="-877087812"/>
                                <w:richText/>
                                <w15:appearance w15:val="hidden"/>
                              </w:sdtP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1666343884" o:spid="_x0000_s1030" style="width:595.3pt;height:595.3pt;margin-top:0;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middle;z-index:251659264" fillcolor="#16285e" stroked="f" strokeweight="1pt">
                <v:textbox inset="14.4pt,,14.4pt">
                  <w:txbxContent>
                    <w:p w:rsidR="00365286" w:rsidP="0044623C" w14:paraId="41FB8299" w14:textId="77777777">
                      <w:pPr>
                        <w:ind w:left="1080"/>
                        <w:rPr>
                          <w:sz w:val="36"/>
                        </w:rPr>
                      </w:pPr>
                    </w:p>
                    <w:p w:rsidR="00365286" w:rsidP="0044623C" w14:paraId="68CE0B9C" w14:textId="77777777">
                      <w:pPr>
                        <w:ind w:left="1080"/>
                        <w:rPr>
                          <w:sz w:val="36"/>
                        </w:rPr>
                      </w:pPr>
                    </w:p>
                    <w:p w:rsidR="00365286" w:rsidP="0044623C" w14:paraId="43A04C51" w14:textId="77777777">
                      <w:pPr>
                        <w:ind w:left="1080"/>
                        <w:rPr>
                          <w:sz w:val="36"/>
                        </w:rPr>
                      </w:pPr>
                    </w:p>
                    <w:p w:rsidR="00365286" w:rsidP="0044623C" w14:paraId="779CA7CC" w14:textId="77777777">
                      <w:pPr>
                        <w:ind w:left="1080"/>
                        <w:rPr>
                          <w:sz w:val="36"/>
                        </w:rPr>
                      </w:pPr>
                    </w:p>
                    <w:p w:rsidR="00365286" w:rsidP="0044623C" w14:paraId="4FDE3E49" w14:textId="77777777">
                      <w:pPr>
                        <w:ind w:left="1080"/>
                        <w:rPr>
                          <w:sz w:val="36"/>
                        </w:rPr>
                      </w:pPr>
                    </w:p>
                    <w:p w:rsidR="00365286" w:rsidP="0044623C" w14:paraId="1C08560E" w14:textId="77777777">
                      <w:pPr>
                        <w:ind w:left="1080"/>
                        <w:rPr>
                          <w:sz w:val="36"/>
                        </w:rPr>
                      </w:pPr>
                    </w:p>
                    <w:p w:rsidR="00365286" w:rsidRPr="00D01355" w:rsidP="0044623C" w14:paraId="06DA2145" w14:textId="77777777">
                      <w:pPr>
                        <w:ind w:left="1080" w:right="780"/>
                        <w:rPr>
                          <w:sz w:val="28"/>
                          <w:szCs w:val="28"/>
                        </w:rPr>
                      </w:pPr>
                      <w:sdt>
                        <w:sdtPr>
                          <w:rPr>
                            <w:sz w:val="28"/>
                            <w:szCs w:val="28"/>
                          </w:rPr>
                          <w:alias w:val="ADK_TRIALWARNING"/>
                          <w:tag w:val="ADK_TRIALWARNING"/>
                          <w:id w:val="1476742375"/>
                          <w:richText/>
                          <w15:appearance w15:val="hidden"/>
                        </w:sdtPr>
                        <w:sdtContent/>
                      </w:sdt>
                    </w:p>
                  </w:txbxContent>
                </v:textbox>
              </v:rect>
            </w:pict>
          </mc:Fallback>
        </mc:AlternateContent>
      </w:r>
      <w:r>
        <w:rPr>
          <w:noProof/>
        </w:rPr>
        <w:drawing>
          <wp:anchor distT="0" distB="0" distL="114300" distR="114300" simplePos="0" relativeHeight="251660288" behindDoc="0" locked="0" layoutInCell="1" allowOverlap="1">
            <wp:simplePos x="0" y="0"/>
            <wp:positionH relativeFrom="column">
              <wp:posOffset>-284480</wp:posOffset>
            </wp:positionH>
            <wp:positionV relativeFrom="paragraph">
              <wp:posOffset>0</wp:posOffset>
            </wp:positionV>
            <wp:extent cx="3023870" cy="1601470"/>
            <wp:effectExtent l="0" t="0" r="5080" b="0"/>
            <wp:wrapThrough wrapText="bothSides">
              <wp:wrapPolygon>
                <wp:start x="1225" y="0"/>
                <wp:lineTo x="0" y="3083"/>
                <wp:lineTo x="0" y="3597"/>
                <wp:lineTo x="1225" y="4111"/>
                <wp:lineTo x="816" y="11305"/>
                <wp:lineTo x="1497" y="12333"/>
                <wp:lineTo x="1225" y="12590"/>
                <wp:lineTo x="1497" y="13361"/>
                <wp:lineTo x="11022" y="16444"/>
                <wp:lineTo x="10750" y="20555"/>
                <wp:lineTo x="19595" y="21326"/>
                <wp:lineTo x="20276" y="21326"/>
                <wp:lineTo x="20412" y="16701"/>
                <wp:lineTo x="21500" y="16444"/>
                <wp:lineTo x="21500" y="12847"/>
                <wp:lineTo x="20276" y="12333"/>
                <wp:lineTo x="20139" y="5910"/>
                <wp:lineTo x="15241" y="3340"/>
                <wp:lineTo x="11022" y="2056"/>
                <wp:lineTo x="1905" y="0"/>
                <wp:lineTo x="1225" y="0"/>
              </wp:wrapPolygon>
            </wp:wrapThrough>
            <wp:docPr id="1666343886" name="Picture 166634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3886" name="Image 40"/>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023870" cy="1601470"/>
                    </a:xfrm>
                    <a:prstGeom prst="rect">
                      <a:avLst/>
                    </a:prstGeom>
                    <a:noFill/>
                  </pic:spPr>
                </pic:pic>
              </a:graphicData>
            </a:graphic>
            <wp14:sizeRelH relativeFrom="margin">
              <wp14:pctWidth>0</wp14:pctWidth>
            </wp14:sizeRelH>
            <wp14:sizeRelV relativeFrom="margin">
              <wp14:pctHeight>0</wp14:pctHeight>
            </wp14:sizeRelV>
          </wp:anchor>
        </w:drawing>
      </w:r>
      <w:r>
        <w:rPr>
          <w:rFonts w:ascii="Consolas" w:hAnsi="Consolas"/>
          <w:sz w:val="12"/>
        </w:rPr>
        <w:t>`</w:t>
      </w:r>
    </w:p>
    <w:p w:rsidR="0044623C" w:rsidP="0044623C" w14:paraId="4FCD8ED2" w14:textId="77777777">
      <w:pPr>
        <w:spacing w:after="200" w:line="264" w:lineRule="auto"/>
        <w:rPr>
          <w:rFonts w:ascii="Consolas" w:hAnsi="Consolas"/>
          <w:sz w:val="12"/>
        </w:rPr>
      </w:pPr>
      <w:r>
        <w:rPr>
          <w:rFonts w:ascii="Times New Roman" w:hAnsi="Times New Roman" w:cs="Times New Roman"/>
          <w:noProof/>
          <w:sz w:val="24"/>
          <w:szCs w:val="24"/>
          <w:lang w:eastAsia="en-US"/>
        </w:rPr>
        <mc:AlternateContent>
          <mc:Choice Requires="wps">
            <w:drawing>
              <wp:anchor distT="0" distB="0" distL="114300" distR="114300" simplePos="0" relativeHeight="251667456" behindDoc="0" locked="0" layoutInCell="1" allowOverlap="1">
                <wp:simplePos x="0" y="0"/>
                <wp:positionH relativeFrom="column">
                  <wp:posOffset>-107950</wp:posOffset>
                </wp:positionH>
                <wp:positionV relativeFrom="paragraph">
                  <wp:posOffset>5485765</wp:posOffset>
                </wp:positionV>
                <wp:extent cx="6353175" cy="676275"/>
                <wp:effectExtent l="0" t="0" r="0" b="0"/>
                <wp:wrapNone/>
                <wp:docPr id="1666343885" name="Text Box 1666343885"/>
                <wp:cNvGraphicFramePr/>
                <a:graphic xmlns:a="http://schemas.openxmlformats.org/drawingml/2006/main">
                  <a:graphicData uri="http://schemas.microsoft.com/office/word/2010/wordprocessingShape">
                    <wps:wsp xmlns:wps="http://schemas.microsoft.com/office/word/2010/wordprocessingShape">
                      <wps:cNvSpPr txBox="1"/>
                      <wps:spPr>
                        <a:xfrm>
                          <a:off x="0" y="0"/>
                          <a:ext cx="6353175" cy="676275"/>
                        </a:xfrm>
                        <a:prstGeom prst="rect">
                          <a:avLst/>
                        </a:prstGeom>
                        <a:noFill/>
                        <a:ln w="6350">
                          <a:noFill/>
                        </a:ln>
                      </wps:spPr>
                      <wps:txbx>
                        <w:txbxContent>
                          <w:p w:rsidR="00365286" w:rsidP="0044623C" w14:textId="77777777">
                            <w:r>
                              <w:rPr>
                                <w:b/>
                                <w:color w:val="FFFFFF" w:themeColor="background1"/>
                                <w:sz w:val="48"/>
                                <w:szCs w:val="48"/>
                              </w:rPr>
                              <w:t>AZURE DOCUMENTATION</w:t>
                            </w:r>
                            <w:r>
                              <w:rPr>
                                <w:color w:val="FFFFFF" w:themeColor="background1"/>
                                <w:sz w:val="48"/>
                                <w:szCs w:val="48"/>
                              </w:rPr>
                              <w:t xml:space="preserve">  </w:t>
                            </w:r>
                            <w:r w:rsidRPr="00F34633">
                              <w:rPr>
                                <w:rFonts w:ascii="Segoe UI Light" w:hAnsi="Segoe UI Light"/>
                                <w:b/>
                                <w:bCs/>
                                <w:color w:val="33CCFF"/>
                                <w:sz w:val="32"/>
                                <w:szCs w:val="32"/>
                              </w:rPr>
                              <w:t>ꓲ</w:t>
                            </w:r>
                            <w:r>
                              <w:rPr>
                                <w:color w:val="FFFFFF" w:themeColor="background1"/>
                                <w:sz w:val="48"/>
                                <w:szCs w:val="48"/>
                              </w:rPr>
                              <w:t xml:space="preserve">  </w:t>
                            </w:r>
                            <w:sdt>
                              <w:sdtPr>
                                <w:rPr>
                                  <w:rFonts w:ascii="Segoe UI Light" w:hAnsi="Segoe UI Light"/>
                                  <w:color w:val="FFFFFF" w:themeColor="background1"/>
                                  <w:sz w:val="48"/>
                                  <w:szCs w:val="48"/>
                                </w:rPr>
                                <w:alias w:val="Version"/>
                                <w:tag w:val="CurrentCDKVersionDisplayedInWord"/>
                                <w:id w:val="1423145931"/>
                                <w:placeholder>
                                  <w:docPart w:val="2039D23B33BC4CC6BB37982C9505092F"/>
                                </w:placeholder>
                                <w:text/>
                                <w:temporary/>
                                <w15:appearance w15:val="hidden"/>
                              </w:sdtPr>
                              <w:sdtContent>
                                <w:r>
                                  <w:rPr>
                                    <w:rFonts w:ascii="Segoe UI Light" w:hAnsi="Segoe UI Light"/>
                                    <w:color w:val="FFFFFF" w:themeColor="background1"/>
                                    <w:sz w:val="48"/>
                                    <w:szCs w:val="48"/>
                                  </w:rPr>
                                  <w:t>10.0.55.26387</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66343885" o:spid="_x0000_s1031" type="#_x0000_t202" style="width:500.25pt;height:53.25pt;margin-top:431.95pt;margin-left:-8.5pt;mso-height-percent:0;mso-height-relative:margin;mso-width-percent:0;mso-width-relative:margin;mso-wrap-distance-bottom:0;mso-wrap-distance-left:9pt;mso-wrap-distance-right:9pt;mso-wrap-distance-top:0;mso-wrap-style:square;position:absolute;visibility:visible;v-text-anchor:top;z-index:251668480" filled="f" stroked="f" strokeweight="0.5pt">
                <v:textbox>
                  <w:txbxContent>
                    <w:p w:rsidR="00365286" w:rsidP="0044623C" w14:paraId="679A7CCE" w14:textId="77777777">
                      <w:r>
                        <w:rPr>
                          <w:b/>
                          <w:color w:val="FFFFFF" w:themeColor="background1"/>
                          <w:sz w:val="48"/>
                          <w:szCs w:val="48"/>
                        </w:rPr>
                        <w:t>AZURE DOCUMENTATION</w:t>
                      </w:r>
                      <w:r>
                        <w:rPr>
                          <w:color w:val="FFFFFF" w:themeColor="background1"/>
                          <w:sz w:val="48"/>
                          <w:szCs w:val="48"/>
                        </w:rPr>
                        <w:t xml:space="preserve">  </w:t>
                      </w:r>
                      <w:r w:rsidRPr="00F34633">
                        <w:rPr>
                          <w:rFonts w:ascii="Segoe UI Light" w:hAnsi="Segoe UI Light"/>
                          <w:b/>
                          <w:bCs/>
                          <w:color w:val="33CCFF"/>
                          <w:sz w:val="32"/>
                          <w:szCs w:val="32"/>
                        </w:rPr>
                        <w:t>ꓲ</w:t>
                      </w:r>
                      <w:r>
                        <w:rPr>
                          <w:color w:val="FFFFFF" w:themeColor="background1"/>
                          <w:sz w:val="48"/>
                          <w:szCs w:val="48"/>
                        </w:rPr>
                        <w:t xml:space="preserve">  </w:t>
                      </w:r>
                      <w:sdt>
                        <w:sdtPr>
                          <w:rPr>
                            <w:rFonts w:ascii="Segoe UI Light" w:hAnsi="Segoe UI Light"/>
                            <w:color w:val="FFFFFF" w:themeColor="background1"/>
                            <w:sz w:val="48"/>
                            <w:szCs w:val="48"/>
                          </w:rPr>
                          <w:alias w:val="Version"/>
                          <w:tag w:val="CurrentCDKVersionDisplayedInWord"/>
                          <w:id w:val="21862088"/>
                          <w:placeholder>
                            <w:docPart w:val="50FDD5FFA9F94763A7DF51EB760B9BEB"/>
                          </w:placeholder>
                          <w:text/>
                          <w:temporary/>
                          <w15:appearance w15:val="hidden"/>
                        </w:sdtPr>
                        <w:sdtContent>
                          <w:r>
                            <w:rPr>
                              <w:rFonts w:ascii="Segoe UI Light" w:hAnsi="Segoe UI Light"/>
                              <w:color w:val="FFFFFF" w:themeColor="background1"/>
                              <w:sz w:val="48"/>
                              <w:szCs w:val="48"/>
                            </w:rPr>
                            <w:t>10.0.55.26387</w:t>
                          </w:r>
                        </w:sdtContent>
                      </w:sdt>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posOffset>4148455</wp:posOffset>
                </wp:positionH>
                <wp:positionV relativeFrom="page">
                  <wp:posOffset>9944100</wp:posOffset>
                </wp:positionV>
                <wp:extent cx="1828165" cy="384175"/>
                <wp:effectExtent l="0" t="0" r="635" b="15875"/>
                <wp:wrapThrough wrapText="bothSides">
                  <wp:wrapPolygon>
                    <wp:start x="0" y="0"/>
                    <wp:lineTo x="0" y="21421"/>
                    <wp:lineTo x="21382" y="21421"/>
                    <wp:lineTo x="21382" y="0"/>
                    <wp:lineTo x="0" y="0"/>
                  </wp:wrapPolygon>
                </wp:wrapThrough>
                <wp:docPr id="47" name="Rectangle 4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828165" cy="384175"/>
                        </a:xfrm>
                        <a:prstGeom prst="rect">
                          <a:avLst/>
                        </a:prstGeom>
                        <a:noFill/>
                        <a:ln>
                          <a:noFill/>
                        </a:ln>
                      </wps:spPr>
                      <wps:txbx>
                        <w:txbxContent>
                          <w:p w:rsidR="00365286" w:rsidP="0044623C" w14:textId="77777777">
                            <w:pPr>
                              <w:jc w:val="right"/>
                              <w:rPr>
                                <w:rFonts w:ascii="Segoe UI Semilight" w:hAnsi="Segoe UI Semilight" w:cs="Segoe UI Semilight"/>
                                <w:sz w:val="28"/>
                                <w:szCs w:val="28"/>
                              </w:rPr>
                            </w:pPr>
                            <w:r>
                              <w:rPr>
                                <w:rFonts w:ascii="Segoe UI Semilight" w:hAnsi="Segoe UI Semilight" w:cs="Segoe UI Semilight"/>
                                <w:color w:val="FFFFFF" w:themeColor="background1"/>
                                <w:sz w:val="28"/>
                                <w:szCs w:val="28"/>
                              </w:rPr>
                              <w:t xml:space="preserve">GENERATED BY: </w:t>
                            </w:r>
                          </w:p>
                          <w:p w:rsidR="00365286" w:rsidP="0044623C" w14:textId="77777777">
                            <w:pPr>
                              <w:jc w:val="right"/>
                            </w:pPr>
                          </w:p>
                          <w:p w:rsidR="00365286" w:rsidP="0044623C" w14:textId="77777777">
                            <w:pPr>
                              <w:jc w:val="right"/>
                            </w:pPr>
                            <w:sdt>
                              <w:sdtPr>
                                <w:rPr>
                                  <w:b/>
                                </w:rPr>
                                <w:alias w:val="Version"/>
                                <w:tag w:val="CurrentCDKVersionDisplayedInWord"/>
                                <w:id w:val="1328866863"/>
                                <w:text/>
                                <w:temporary/>
                              </w:sdtPr>
                              <w:sdtContent>
                                <w:r>
                                  <w:t>10.0.55.26387</w:t>
                                </w:r>
                              </w:sdtContent>
                            </w:sdt>
                          </w:p>
                          <w:p w:rsidR="00365286" w:rsidP="0044623C" w14:textId="77777777">
                            <w:pPr>
                              <w:jc w:val="right"/>
                            </w:pPr>
                          </w:p>
                          <w:p w:rsidR="00365286" w:rsidP="0044623C" w14:textId="77777777">
                            <w:pPr>
                              <w:jc w:val="right"/>
                            </w:pPr>
                          </w:p>
                          <w:p w:rsidR="00365286" w:rsidP="0044623C" w14:textId="77777777">
                            <w:pPr>
                              <w:jc w:val="right"/>
                            </w:pPr>
                          </w:p>
                          <w:p w:rsidR="00365286" w:rsidP="0044623C" w14:textId="77777777">
                            <w:pPr>
                              <w:jc w:val="right"/>
                            </w:pPr>
                          </w:p>
                          <w:p w:rsidR="00365286" w:rsidP="0044623C" w14:textId="77777777">
                            <w:pPr>
                              <w:pStyle w:val="TrialMessage"/>
                              <w:rPr>
                                <w:sz w:val="36"/>
                              </w:rPr>
                            </w:pPr>
                            <w:sdt>
                              <w:sdtPr>
                                <w:rPr>
                                  <w:sz w:val="36"/>
                                </w:rPr>
                                <w:alias w:val="ADK_TRIALWARNING"/>
                                <w:tag w:val="ADK_TRIALWARNING"/>
                                <w:id w:val="2867934"/>
                                <w:richText/>
                              </w:sdtPr>
                              <w:sdtContent/>
                            </w:sdt>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r>
                              <w:rPr>
                                <w:color w:val="00BCF2"/>
                              </w:rPr>
                              <w:t>Generated by</w:t>
                            </w:r>
                          </w:p>
                          <w:p w:rsidR="00365286" w:rsidP="0044623C" w14:textId="77777777">
                            <w:pPr>
                              <w:jc w:val="right"/>
                            </w:pPr>
                          </w:p>
                          <w:p w:rsidR="00365286" w:rsidP="0044623C" w14:textId="77777777">
                            <w:pPr>
                              <w:jc w:val="right"/>
                            </w:pPr>
                            <w:r>
                              <w:t>tt</w:t>
                            </w:r>
                          </w:p>
                        </w:txbxContent>
                      </wps:txbx>
                      <wps:bodyPr rot="0" vert="horz" wrap="square" lIns="0" tIns="0" rIns="0" bIns="0" anchor="ctr" anchorCtr="0" upright="1"/>
                    </wps:wsp>
                  </a:graphicData>
                </a:graphic>
                <wp14:sizeRelH relativeFrom="page">
                  <wp14:pctWidth>0</wp14:pctWidth>
                </wp14:sizeRelH>
                <wp14:sizeRelV relativeFrom="page">
                  <wp14:pctHeight>0</wp14:pctHeight>
                </wp14:sizeRelV>
              </wp:anchor>
            </w:drawing>
          </mc:Choice>
          <mc:Fallback>
            <w:pict>
              <v:rect id="Rectangle 47" o:spid="_x0000_s1032" style="width:143.95pt;height:30.25pt;margin-top:783pt;margin-left:326.6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middle;z-index:251666432" filled="f" stroked="f">
                <v:textbox inset="0,0,0,0">
                  <w:txbxContent>
                    <w:p w:rsidR="00365286" w:rsidP="0044623C" w14:paraId="64F5C710" w14:textId="77777777">
                      <w:pPr>
                        <w:jc w:val="right"/>
                        <w:rPr>
                          <w:rFonts w:ascii="Segoe UI Semilight" w:hAnsi="Segoe UI Semilight" w:cs="Segoe UI Semilight"/>
                          <w:sz w:val="28"/>
                          <w:szCs w:val="28"/>
                        </w:rPr>
                      </w:pPr>
                      <w:r>
                        <w:rPr>
                          <w:rFonts w:ascii="Segoe UI Semilight" w:hAnsi="Segoe UI Semilight" w:cs="Segoe UI Semilight"/>
                          <w:color w:val="FFFFFF" w:themeColor="background1"/>
                          <w:sz w:val="28"/>
                          <w:szCs w:val="28"/>
                        </w:rPr>
                        <w:t xml:space="preserve">GENERATED BY: </w:t>
                      </w:r>
                    </w:p>
                    <w:p w:rsidR="00365286" w:rsidP="0044623C" w14:paraId="43E2ACF8" w14:textId="77777777">
                      <w:pPr>
                        <w:jc w:val="right"/>
                      </w:pPr>
                    </w:p>
                    <w:p w:rsidR="00365286" w:rsidP="0044623C" w14:paraId="6A127F1B" w14:textId="77777777">
                      <w:pPr>
                        <w:jc w:val="right"/>
                      </w:pPr>
                      <w:sdt>
                        <w:sdtPr>
                          <w:rPr>
                            <w:b/>
                          </w:rPr>
                          <w:alias w:val="Version"/>
                          <w:tag w:val="CurrentCDKVersionDisplayedInWord"/>
                          <w:id w:val="774276782"/>
                          <w:text/>
                          <w:temporary/>
                        </w:sdtPr>
                        <w:sdtContent>
                          <w:r>
                            <w:t>10.0.55.26387</w:t>
                          </w:r>
                        </w:sdtContent>
                      </w:sdt>
                    </w:p>
                    <w:p w:rsidR="00365286" w:rsidP="0044623C" w14:paraId="62A326EB" w14:textId="77777777">
                      <w:pPr>
                        <w:jc w:val="right"/>
                      </w:pPr>
                    </w:p>
                    <w:p w:rsidR="00365286" w:rsidP="0044623C" w14:paraId="2818E5BB" w14:textId="77777777">
                      <w:pPr>
                        <w:jc w:val="right"/>
                      </w:pPr>
                    </w:p>
                    <w:p w:rsidR="00365286" w:rsidP="0044623C" w14:paraId="5E320109" w14:textId="77777777">
                      <w:pPr>
                        <w:jc w:val="right"/>
                      </w:pPr>
                    </w:p>
                    <w:p w:rsidR="00365286" w:rsidP="0044623C" w14:paraId="3F5EA8C3" w14:textId="77777777">
                      <w:pPr>
                        <w:jc w:val="right"/>
                      </w:pPr>
                    </w:p>
                    <w:p w:rsidR="00365286" w:rsidP="0044623C" w14:paraId="2D7D094C" w14:textId="77777777">
                      <w:pPr>
                        <w:pStyle w:val="TrialMessage"/>
                        <w:rPr>
                          <w:sz w:val="36"/>
                        </w:rPr>
                      </w:pPr>
                      <w:sdt>
                        <w:sdtPr>
                          <w:rPr>
                            <w:sz w:val="36"/>
                          </w:rPr>
                          <w:alias w:val="ADK_TRIALWARNING"/>
                          <w:tag w:val="ADK_TRIALWARNING"/>
                          <w:id w:val="1929008547"/>
                          <w:richText/>
                        </w:sdtPr>
                        <w:sdtContent/>
                      </w:sdt>
                    </w:p>
                    <w:p w:rsidR="00365286" w:rsidP="0044623C" w14:paraId="30DA74E3" w14:textId="77777777">
                      <w:pPr>
                        <w:jc w:val="right"/>
                        <w:rPr>
                          <w:color w:val="00BCF2"/>
                        </w:rPr>
                      </w:pPr>
                    </w:p>
                    <w:p w:rsidR="00365286" w:rsidP="0044623C" w14:paraId="47C2FEDB" w14:textId="77777777">
                      <w:pPr>
                        <w:jc w:val="right"/>
                        <w:rPr>
                          <w:color w:val="00BCF2"/>
                        </w:rPr>
                      </w:pPr>
                    </w:p>
                    <w:p w:rsidR="00365286" w:rsidP="0044623C" w14:paraId="1EB801F6" w14:textId="77777777">
                      <w:pPr>
                        <w:jc w:val="right"/>
                        <w:rPr>
                          <w:color w:val="00BCF2"/>
                        </w:rPr>
                      </w:pPr>
                    </w:p>
                    <w:p w:rsidR="00365286" w:rsidP="0044623C" w14:paraId="142FEB26" w14:textId="77777777">
                      <w:pPr>
                        <w:jc w:val="right"/>
                        <w:rPr>
                          <w:color w:val="00BCF2"/>
                        </w:rPr>
                      </w:pPr>
                    </w:p>
                    <w:p w:rsidR="00365286" w:rsidP="0044623C" w14:paraId="0D5CCDCD" w14:textId="77777777">
                      <w:pPr>
                        <w:jc w:val="right"/>
                        <w:rPr>
                          <w:color w:val="00BCF2"/>
                        </w:rPr>
                      </w:pPr>
                    </w:p>
                    <w:p w:rsidR="00365286" w:rsidP="0044623C" w14:paraId="3C4FDF67" w14:textId="77777777">
                      <w:pPr>
                        <w:jc w:val="right"/>
                        <w:rPr>
                          <w:color w:val="00BCF2"/>
                        </w:rPr>
                      </w:pPr>
                    </w:p>
                    <w:p w:rsidR="00365286" w:rsidP="0044623C" w14:paraId="5F3A5985" w14:textId="77777777">
                      <w:pPr>
                        <w:jc w:val="right"/>
                        <w:rPr>
                          <w:color w:val="00BCF2"/>
                        </w:rPr>
                      </w:pPr>
                    </w:p>
                    <w:p w:rsidR="00365286" w:rsidP="0044623C" w14:paraId="5C891AC2" w14:textId="77777777">
                      <w:pPr>
                        <w:jc w:val="right"/>
                        <w:rPr>
                          <w:color w:val="00BCF2"/>
                        </w:rPr>
                      </w:pPr>
                    </w:p>
                    <w:p w:rsidR="00365286" w:rsidP="0044623C" w14:paraId="12D45D58" w14:textId="77777777">
                      <w:pPr>
                        <w:jc w:val="right"/>
                        <w:rPr>
                          <w:color w:val="00BCF2"/>
                        </w:rPr>
                      </w:pPr>
                    </w:p>
                    <w:p w:rsidR="00365286" w:rsidP="0044623C" w14:paraId="780DBCC7" w14:textId="77777777">
                      <w:pPr>
                        <w:jc w:val="right"/>
                        <w:rPr>
                          <w:color w:val="00BCF2"/>
                        </w:rPr>
                      </w:pPr>
                    </w:p>
                    <w:p w:rsidR="00365286" w:rsidP="0044623C" w14:paraId="421006E5" w14:textId="77777777">
                      <w:pPr>
                        <w:jc w:val="right"/>
                        <w:rPr>
                          <w:color w:val="00BCF2"/>
                        </w:rPr>
                      </w:pPr>
                    </w:p>
                    <w:p w:rsidR="00365286" w:rsidP="0044623C" w14:paraId="7BE5488B" w14:textId="77777777">
                      <w:pPr>
                        <w:jc w:val="right"/>
                        <w:rPr>
                          <w:color w:val="00BCF2"/>
                        </w:rPr>
                      </w:pPr>
                    </w:p>
                    <w:p w:rsidR="00365286" w:rsidP="0044623C" w14:paraId="261CF608" w14:textId="77777777">
                      <w:pPr>
                        <w:jc w:val="right"/>
                        <w:rPr>
                          <w:color w:val="00BCF2"/>
                        </w:rPr>
                      </w:pPr>
                    </w:p>
                    <w:p w:rsidR="00365286" w:rsidP="0044623C" w14:paraId="40175C5C" w14:textId="77777777">
                      <w:pPr>
                        <w:jc w:val="right"/>
                        <w:rPr>
                          <w:color w:val="00BCF2"/>
                        </w:rPr>
                      </w:pPr>
                    </w:p>
                    <w:p w:rsidR="00365286" w:rsidP="0044623C" w14:paraId="5B3F0BE3" w14:textId="77777777">
                      <w:pPr>
                        <w:jc w:val="right"/>
                        <w:rPr>
                          <w:color w:val="00BCF2"/>
                        </w:rPr>
                      </w:pPr>
                    </w:p>
                    <w:p w:rsidR="00365286" w:rsidP="0044623C" w14:paraId="1CB7F4D5" w14:textId="77777777">
                      <w:pPr>
                        <w:jc w:val="right"/>
                        <w:rPr>
                          <w:color w:val="00BCF2"/>
                        </w:rPr>
                      </w:pPr>
                    </w:p>
                    <w:p w:rsidR="00365286" w:rsidP="0044623C" w14:paraId="58386266" w14:textId="77777777">
                      <w:pPr>
                        <w:jc w:val="right"/>
                        <w:rPr>
                          <w:color w:val="00BCF2"/>
                        </w:rPr>
                      </w:pPr>
                    </w:p>
                    <w:p w:rsidR="00365286" w:rsidP="0044623C" w14:paraId="0623C6CA" w14:textId="77777777">
                      <w:pPr>
                        <w:jc w:val="right"/>
                        <w:rPr>
                          <w:color w:val="00BCF2"/>
                        </w:rPr>
                      </w:pPr>
                    </w:p>
                    <w:p w:rsidR="00365286" w:rsidP="0044623C" w14:paraId="258DDDCB" w14:textId="77777777">
                      <w:pPr>
                        <w:jc w:val="right"/>
                        <w:rPr>
                          <w:color w:val="00BCF2"/>
                        </w:rPr>
                      </w:pPr>
                    </w:p>
                    <w:p w:rsidR="00365286" w:rsidP="0044623C" w14:paraId="4E82873E" w14:textId="77777777">
                      <w:pPr>
                        <w:jc w:val="right"/>
                        <w:rPr>
                          <w:color w:val="00BCF2"/>
                        </w:rPr>
                      </w:pPr>
                    </w:p>
                    <w:p w:rsidR="00365286" w:rsidP="0044623C" w14:paraId="008B2ED8" w14:textId="77777777">
                      <w:pPr>
                        <w:jc w:val="right"/>
                        <w:rPr>
                          <w:color w:val="00BCF2"/>
                        </w:rPr>
                      </w:pPr>
                    </w:p>
                    <w:p w:rsidR="00365286" w:rsidP="0044623C" w14:paraId="7690B55C" w14:textId="77777777">
                      <w:pPr>
                        <w:jc w:val="right"/>
                        <w:rPr>
                          <w:color w:val="00BCF2"/>
                        </w:rPr>
                      </w:pPr>
                      <w:r>
                        <w:rPr>
                          <w:color w:val="00BCF2"/>
                        </w:rPr>
                        <w:t>Generated by</w:t>
                      </w:r>
                    </w:p>
                    <w:p w:rsidR="00365286" w:rsidP="0044623C" w14:paraId="288A80A9" w14:textId="77777777">
                      <w:pPr>
                        <w:jc w:val="right"/>
                      </w:pPr>
                    </w:p>
                    <w:p w:rsidR="00365286" w:rsidP="0044623C" w14:paraId="6476AA89" w14:textId="77777777">
                      <w:pPr>
                        <w:jc w:val="right"/>
                      </w:pPr>
                      <w:r>
                        <w:t>tt</w:t>
                      </w:r>
                    </w:p>
                  </w:txbxContent>
                </v:textbox>
                <w10:wrap type="through"/>
              </v:rect>
            </w:pict>
          </mc:Fallback>
        </mc:AlternateContent>
      </w:r>
      <w:r>
        <w:rPr>
          <w:noProof/>
        </w:rPr>
        <w:drawing>
          <wp:anchor distT="0" distB="0" distL="114300" distR="114300" simplePos="0" relativeHeight="251664384" behindDoc="0" locked="0" layoutInCell="1" allowOverlap="1">
            <wp:simplePos x="0" y="0"/>
            <wp:positionH relativeFrom="column">
              <wp:posOffset>5117465</wp:posOffset>
            </wp:positionH>
            <wp:positionV relativeFrom="page">
              <wp:posOffset>10068560</wp:posOffset>
            </wp:positionV>
            <wp:extent cx="1522730" cy="622300"/>
            <wp:effectExtent l="0" t="0" r="0" b="0"/>
            <wp:wrapThrough wrapText="bothSides">
              <wp:wrapPolygon>
                <wp:start x="0" y="0"/>
                <wp:lineTo x="0" y="6612"/>
                <wp:lineTo x="12430" y="6612"/>
                <wp:lineTo x="12160" y="1322"/>
                <wp:lineTo x="11620" y="0"/>
                <wp:lineTo x="0" y="0"/>
              </wp:wrapPolygon>
            </wp:wrapThrough>
            <wp:docPr id="1666314017" name="Picture 166631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14017" name="Image 33"/>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522730" cy="6223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1506220</wp:posOffset>
            </wp:positionH>
            <wp:positionV relativeFrom="page">
              <wp:posOffset>8117205</wp:posOffset>
            </wp:positionV>
            <wp:extent cx="5129530" cy="2577465"/>
            <wp:effectExtent l="0" t="0" r="0" b="0"/>
            <wp:wrapThrough wrapText="bothSides">
              <wp:wrapPolygon>
                <wp:start x="14359" y="0"/>
                <wp:lineTo x="11070" y="1118"/>
                <wp:lineTo x="10990" y="1596"/>
                <wp:lineTo x="11952" y="2554"/>
                <wp:lineTo x="7861" y="3193"/>
                <wp:lineTo x="7781" y="3512"/>
                <wp:lineTo x="11311" y="7663"/>
                <wp:lineTo x="481" y="20435"/>
                <wp:lineTo x="0" y="21233"/>
                <wp:lineTo x="0" y="21392"/>
                <wp:lineTo x="241" y="21392"/>
                <wp:lineTo x="321" y="21392"/>
                <wp:lineTo x="5455" y="15326"/>
                <wp:lineTo x="15963" y="13570"/>
                <wp:lineTo x="17568" y="12772"/>
                <wp:lineTo x="18851" y="10217"/>
                <wp:lineTo x="19172" y="10058"/>
                <wp:lineTo x="17006" y="7663"/>
                <wp:lineTo x="19092" y="7344"/>
                <wp:lineTo x="19573" y="6705"/>
                <wp:lineTo x="18931" y="5109"/>
                <wp:lineTo x="20696" y="3033"/>
                <wp:lineTo x="20456" y="2874"/>
                <wp:lineTo x="16605" y="2554"/>
                <wp:lineTo x="18049" y="1277"/>
                <wp:lineTo x="17969" y="798"/>
                <wp:lineTo x="15241" y="0"/>
                <wp:lineTo x="14359" y="0"/>
              </wp:wrapPolygon>
            </wp:wrapThrough>
            <wp:docPr id="1666343887" name="Picture 1666343887"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3887" name="Image 32" descr="Une image contenant objet&#10;&#10;Description générée automatiquement"/>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129530" cy="257746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page">
                  <wp:posOffset>0</wp:posOffset>
                </wp:positionH>
                <wp:positionV relativeFrom="page">
                  <wp:posOffset>7613015</wp:posOffset>
                </wp:positionV>
                <wp:extent cx="7559675" cy="3077210"/>
                <wp:effectExtent l="0" t="0" r="3175" b="8890"/>
                <wp:wrapNone/>
                <wp:docPr id="42" name="Rectangle 42"/>
                <wp:cNvGraphicFramePr/>
                <a:graphic xmlns:a="http://schemas.openxmlformats.org/drawingml/2006/main">
                  <a:graphicData uri="http://schemas.microsoft.com/office/word/2010/wordprocessingShape">
                    <wps:wsp xmlns:wps="http://schemas.microsoft.com/office/word/2010/wordprocessingShape">
                      <wps:cNvSpPr/>
                      <wps:spPr>
                        <a:xfrm>
                          <a:off x="0" y="0"/>
                          <a:ext cx="7559675" cy="3077210"/>
                        </a:xfrm>
                        <a:prstGeom prst="rect">
                          <a:avLst/>
                        </a:prstGeom>
                        <a:solidFill>
                          <a:srgbClr val="33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286" w:rsidP="0044623C" w14:textId="77777777"/>
                        </w:txbxContent>
                      </wps:txbx>
                      <wps:bodyPr rot="0" spcFirstLastPara="0" vertOverflow="overflow" horzOverflow="overflow" vert="horz" wrap="square" lIns="0" tIns="0" rIns="0" bIns="0" numCol="1" spcCol="0" rtlCol="0" fromWordArt="0" anchor="b"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42" o:spid="_x0000_s1033" style="width:595.25pt;height:242.3pt;margin-top:599.45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bottom;z-index:251662336" fillcolor="#3cf" stroked="f" strokeweight="1pt">
                <v:textbox inset="0,0,0,0">
                  <w:txbxContent>
                    <w:p w:rsidR="00365286" w:rsidP="0044623C" w14:paraId="3EC4F8EB" w14:textId="77777777"/>
                  </w:txbxContent>
                </v:textbox>
              </v:rect>
            </w:pict>
          </mc:Fallback>
        </mc:AlternateContent>
      </w:r>
      <w:r>
        <w:rPr>
          <w:rFonts w:ascii="Consolas" w:hAnsi="Consolas"/>
          <w:sz w:val="12"/>
        </w:rPr>
        <w:br w:type="page"/>
      </w:r>
    </w:p>
    <w:p w:rsidR="00F17D2F" w:rsidRPr="00A5464E" w:rsidP="00F17D2F" w14:paraId="1BED001C" w14:textId="77777777">
      <w:bookmarkStart w:id="0" w:name="adk_tableofcontent_start"/>
      <w:bookmarkEnd w:id="0"/>
    </w:p>
    <w:sdt>
      <w:sdtPr>
        <w:rPr>
          <w:rFonts w:ascii="Segoe UI Light" w:hAnsi="Segoe UI Light"/>
          <w:caps/>
        </w:rPr>
        <w:id w:val="2021734088"/>
        <w:docPartObj>
          <w:docPartGallery w:val="Table of Contents"/>
          <w:docPartUnique/>
        </w:docPartObj>
      </w:sdtPr>
      <w:sdtEndPr>
        <w:rPr>
          <w:rFonts w:ascii="Segoe UI" w:hAnsi="Segoe UI"/>
          <w:b/>
          <w:bCs/>
          <w:caps w:val="0"/>
          <w:noProof/>
        </w:rPr>
      </w:sdtEndPr>
      <w:sdtContent>
        <w:p w:rsidR="00F17D2F" w:rsidRPr="00A5464E" w:rsidP="00F17D2F" w14:paraId="6E29E246" w14:textId="77777777"/>
        <w:p>
          <w:pPr>
            <w:pStyle w:val="TOC1"/>
            <w:rPr>
              <w:rFonts w:asciiTheme="minorHAnsi" w:hAnsiTheme="minorHAnsi"/>
              <w:noProof/>
              <w:sz w:val="22"/>
            </w:rPr>
          </w:pPr>
          <w:r w:rsidRPr="00A5464E">
            <w:fldChar w:fldCharType="begin"/>
          </w:r>
          <w:r w:rsidRPr="00A5464E">
            <w:instrText>TOC \o "1-2" \h \z \u</w:instrText>
          </w:r>
          <w:r w:rsidRPr="00A5464E">
            <w:fldChar w:fldCharType="separate"/>
          </w:r>
          <w:hyperlink w:anchor="_Toc256000000" w:history="1">
            <w:r w:rsidRPr="00121077">
              <w:rPr>
                <w:rStyle w:val="Hyperlink"/>
              </w:rPr>
              <w:t>Executive summary</w:t>
            </w:r>
            <w:r>
              <w:tab/>
            </w:r>
            <w:r>
              <w:fldChar w:fldCharType="begin"/>
            </w:r>
            <w:r>
              <w:instrText xml:space="preserve"> PAGEREF _Toc256000000 \h </w:instrText>
            </w:r>
            <w:r>
              <w:fldChar w:fldCharType="separate"/>
            </w:r>
            <w:r>
              <w:t>5</w:t>
            </w:r>
            <w:r>
              <w:fldChar w:fldCharType="end"/>
            </w:r>
          </w:hyperlink>
        </w:p>
        <w:p>
          <w:pPr>
            <w:pStyle w:val="TOC2"/>
            <w:tabs>
              <w:tab w:val="right" w:leader="dot" w:pos="9016"/>
            </w:tabs>
            <w:rPr>
              <w:rFonts w:asciiTheme="minorHAnsi" w:hAnsiTheme="minorHAnsi"/>
              <w:noProof/>
              <w:sz w:val="22"/>
            </w:rPr>
          </w:pPr>
          <w:hyperlink w:anchor="_Toc256000001" w:history="1">
            <w:r>
              <w:rPr>
                <w:rStyle w:val="Hyperlink"/>
              </w:rPr>
              <w:t>Document generation</w:t>
            </w:r>
            <w:r>
              <w:tab/>
            </w:r>
            <w:r>
              <w:fldChar w:fldCharType="begin"/>
            </w:r>
            <w:r>
              <w:instrText xml:space="preserve"> PAGEREF _Toc256000001 \h </w:instrText>
            </w:r>
            <w:r>
              <w:fldChar w:fldCharType="separate"/>
            </w:r>
            <w:r>
              <w:t>7</w:t>
            </w:r>
            <w:r>
              <w:fldChar w:fldCharType="end"/>
            </w:r>
          </w:hyperlink>
        </w:p>
        <w:p>
          <w:pPr>
            <w:pStyle w:val="TOC1"/>
            <w:rPr>
              <w:rFonts w:asciiTheme="minorHAnsi" w:hAnsiTheme="minorHAnsi"/>
              <w:noProof/>
              <w:sz w:val="22"/>
            </w:rPr>
          </w:pPr>
          <w:hyperlink w:anchor="_Toc256000002" w:history="1">
            <w:r>
              <w:rPr>
                <w:rStyle w:val="Hyperlink"/>
              </w:rPr>
              <w:t>Billing</w:t>
            </w:r>
            <w:r>
              <w:tab/>
            </w:r>
            <w:r>
              <w:fldChar w:fldCharType="begin"/>
            </w:r>
            <w:r>
              <w:instrText xml:space="preserve"> PAGEREF _Toc256000002 \h </w:instrText>
            </w:r>
            <w:r>
              <w:fldChar w:fldCharType="separate"/>
            </w:r>
            <w:r>
              <w:t>8</w:t>
            </w:r>
            <w:r>
              <w:fldChar w:fldCharType="end"/>
            </w:r>
          </w:hyperlink>
        </w:p>
        <w:p>
          <w:pPr>
            <w:pStyle w:val="TOC1"/>
            <w:rPr>
              <w:rFonts w:asciiTheme="minorHAnsi" w:hAnsiTheme="minorHAnsi"/>
              <w:noProof/>
              <w:sz w:val="22"/>
            </w:rPr>
          </w:pPr>
          <w:hyperlink w:anchor="_Toc256000003" w:history="1">
            <w:r>
              <w:rPr>
                <w:rStyle w:val="Hyperlink"/>
              </w:rPr>
              <w:t>Compliance</w:t>
            </w:r>
            <w:r>
              <w:tab/>
            </w:r>
            <w:r>
              <w:fldChar w:fldCharType="begin"/>
            </w:r>
            <w:r>
              <w:instrText xml:space="preserve"> PAGEREF _Toc256000003 \h </w:instrText>
            </w:r>
            <w:r>
              <w:fldChar w:fldCharType="separate"/>
            </w:r>
            <w:r>
              <w:t>9</w:t>
            </w:r>
            <w:r>
              <w:fldChar w:fldCharType="end"/>
            </w:r>
          </w:hyperlink>
        </w:p>
        <w:p>
          <w:pPr>
            <w:pStyle w:val="TOC2"/>
            <w:tabs>
              <w:tab w:val="right" w:leader="dot" w:pos="9016"/>
            </w:tabs>
            <w:rPr>
              <w:rFonts w:asciiTheme="minorHAnsi" w:hAnsiTheme="minorHAnsi"/>
              <w:noProof/>
              <w:sz w:val="22"/>
            </w:rPr>
          </w:pPr>
          <w:hyperlink w:anchor="_Toc256000004" w:history="1">
            <w:r>
              <w:rPr>
                <w:rStyle w:val="Hyperlink"/>
              </w:rPr>
              <w:t>Compliance Standards – Summary</w:t>
            </w:r>
            <w:r>
              <w:tab/>
            </w:r>
            <w:r>
              <w:fldChar w:fldCharType="begin"/>
            </w:r>
            <w:r>
              <w:instrText xml:space="preserve"> PAGEREF _Toc256000004 \h </w:instrText>
            </w:r>
            <w:r>
              <w:fldChar w:fldCharType="separate"/>
            </w:r>
            <w:r>
              <w:t>9</w:t>
            </w:r>
            <w:r>
              <w:fldChar w:fldCharType="end"/>
            </w:r>
          </w:hyperlink>
        </w:p>
        <w:p>
          <w:pPr>
            <w:pStyle w:val="TOC2"/>
            <w:tabs>
              <w:tab w:val="right" w:leader="dot" w:pos="9016"/>
            </w:tabs>
            <w:rPr>
              <w:rFonts w:asciiTheme="minorHAnsi" w:hAnsiTheme="minorHAnsi"/>
              <w:noProof/>
              <w:sz w:val="22"/>
            </w:rPr>
          </w:pPr>
          <w:hyperlink w:anchor="_Toc256000005" w:history="1">
            <w:r>
              <w:rPr>
                <w:rStyle w:val="Hyperlink"/>
              </w:rPr>
              <w:t>Compliance Rules</w:t>
            </w:r>
            <w:r>
              <w:tab/>
            </w:r>
            <w:r>
              <w:fldChar w:fldCharType="begin"/>
            </w:r>
            <w:r>
              <w:instrText xml:space="preserve"> PAGEREF _Toc256000005 \h </w:instrText>
            </w:r>
            <w:r>
              <w:fldChar w:fldCharType="separate"/>
            </w:r>
            <w:r>
              <w:t>9</w:t>
            </w:r>
            <w:r>
              <w:fldChar w:fldCharType="end"/>
            </w:r>
          </w:hyperlink>
        </w:p>
        <w:p>
          <w:pPr>
            <w:pStyle w:val="TOC1"/>
            <w:rPr>
              <w:rFonts w:asciiTheme="minorHAnsi" w:hAnsiTheme="minorHAnsi"/>
              <w:noProof/>
              <w:sz w:val="22"/>
            </w:rPr>
          </w:pPr>
          <w:hyperlink w:anchor="_Toc256000006" w:history="1">
            <w:r>
              <w:rPr>
                <w:rStyle w:val="Hyperlink"/>
              </w:rPr>
              <w:t>Disks (managed)</w:t>
            </w:r>
            <w:r>
              <w:tab/>
            </w:r>
            <w:r>
              <w:fldChar w:fldCharType="begin"/>
            </w:r>
            <w:r>
              <w:instrText xml:space="preserve"> PAGEREF _Toc256000006 \h </w:instrText>
            </w:r>
            <w:r>
              <w:fldChar w:fldCharType="separate"/>
            </w:r>
            <w:r>
              <w:t>15</w:t>
            </w:r>
            <w:r>
              <w:fldChar w:fldCharType="end"/>
            </w:r>
          </w:hyperlink>
        </w:p>
        <w:p>
          <w:pPr>
            <w:pStyle w:val="TOC2"/>
            <w:tabs>
              <w:tab w:val="right" w:leader="dot" w:pos="9016"/>
            </w:tabs>
            <w:rPr>
              <w:rFonts w:asciiTheme="minorHAnsi" w:hAnsiTheme="minorHAnsi"/>
              <w:noProof/>
              <w:sz w:val="22"/>
            </w:rPr>
          </w:pPr>
          <w:hyperlink w:anchor="_Toc256000007" w:history="1">
            <w:r>
              <w:rPr>
                <w:rStyle w:val="Hyperlink"/>
                <w:bdr w:val="none" w:sz="0" w:space="0" w:color="auto" w:frame="1"/>
              </w:rPr>
              <w:t>avd-gs-0_OsDisk_1_c7cebfc68784441f9449a854c1873583</w:t>
            </w:r>
            <w:r>
              <w:tab/>
            </w:r>
            <w:r>
              <w:fldChar w:fldCharType="begin"/>
            </w:r>
            <w:r>
              <w:instrText xml:space="preserve"> PAGEREF _Toc256000007 \h </w:instrText>
            </w:r>
            <w:r>
              <w:fldChar w:fldCharType="separate"/>
            </w:r>
            <w:r>
              <w:t>15</w:t>
            </w:r>
            <w:r>
              <w:fldChar w:fldCharType="end"/>
            </w:r>
          </w:hyperlink>
        </w:p>
        <w:p>
          <w:pPr>
            <w:pStyle w:val="TOC2"/>
            <w:tabs>
              <w:tab w:val="right" w:leader="dot" w:pos="9016"/>
            </w:tabs>
            <w:rPr>
              <w:rFonts w:asciiTheme="minorHAnsi" w:hAnsiTheme="minorHAnsi"/>
              <w:noProof/>
              <w:sz w:val="22"/>
            </w:rPr>
          </w:pPr>
          <w:hyperlink w:anchor="_Toc256000008" w:history="1">
            <w:r>
              <w:rPr>
                <w:rStyle w:val="Hyperlink"/>
                <w:bdr w:val="none" w:sz="0" w:space="0" w:color="auto" w:frame="1"/>
              </w:rPr>
              <w:t>avd-gs-1_OsDisk_1_60fb4b9e6d9c4f0ca7f03325e54dd4d1</w:t>
            </w:r>
            <w:r>
              <w:tab/>
            </w:r>
            <w:r>
              <w:fldChar w:fldCharType="begin"/>
            </w:r>
            <w:r>
              <w:instrText xml:space="preserve"> PAGEREF _Toc256000008 \h </w:instrText>
            </w:r>
            <w:r>
              <w:fldChar w:fldCharType="separate"/>
            </w:r>
            <w:r>
              <w:t>15</w:t>
            </w:r>
            <w:r>
              <w:fldChar w:fldCharType="end"/>
            </w:r>
          </w:hyperlink>
        </w:p>
        <w:p>
          <w:pPr>
            <w:pStyle w:val="TOC2"/>
            <w:tabs>
              <w:tab w:val="right" w:leader="dot" w:pos="9016"/>
            </w:tabs>
            <w:rPr>
              <w:rFonts w:asciiTheme="minorHAnsi" w:hAnsiTheme="minorHAnsi"/>
              <w:noProof/>
              <w:sz w:val="22"/>
            </w:rPr>
          </w:pPr>
          <w:hyperlink w:anchor="_Toc256000009" w:history="1">
            <w:r>
              <w:rPr>
                <w:rStyle w:val="Hyperlink"/>
                <w:bdr w:val="none" w:sz="0" w:space="0" w:color="auto" w:frame="1"/>
              </w:rPr>
              <w:t>avd-gs-2_OsDisk_1_ae340e0e482349f7a55ae65698b66d9e</w:t>
            </w:r>
            <w:r>
              <w:tab/>
            </w:r>
            <w:r>
              <w:fldChar w:fldCharType="begin"/>
            </w:r>
            <w:r>
              <w:instrText xml:space="preserve"> PAGEREF _Toc256000009 \h </w:instrText>
            </w:r>
            <w:r>
              <w:fldChar w:fldCharType="separate"/>
            </w:r>
            <w:r>
              <w:t>15</w:t>
            </w:r>
            <w:r>
              <w:fldChar w:fldCharType="end"/>
            </w:r>
          </w:hyperlink>
        </w:p>
        <w:p>
          <w:pPr>
            <w:pStyle w:val="TOC2"/>
            <w:tabs>
              <w:tab w:val="right" w:leader="dot" w:pos="9016"/>
            </w:tabs>
            <w:rPr>
              <w:rFonts w:asciiTheme="minorHAnsi" w:hAnsiTheme="minorHAnsi"/>
              <w:noProof/>
              <w:sz w:val="22"/>
            </w:rPr>
          </w:pPr>
          <w:hyperlink w:anchor="_Toc256000010" w:history="1">
            <w:r>
              <w:rPr>
                <w:rStyle w:val="Hyperlink"/>
                <w:bdr w:val="none" w:sz="0" w:space="0" w:color="auto" w:frame="1"/>
              </w:rPr>
              <w:t>avd-gs-3_OsDisk_1_3fe5b7934c5f4be484853d015628f9ef</w:t>
            </w:r>
            <w:r>
              <w:tab/>
            </w:r>
            <w:r>
              <w:fldChar w:fldCharType="begin"/>
            </w:r>
            <w:r>
              <w:instrText xml:space="preserve"> PAGEREF _Toc256000010 \h </w:instrText>
            </w:r>
            <w:r>
              <w:fldChar w:fldCharType="separate"/>
            </w:r>
            <w:r>
              <w:t>16</w:t>
            </w:r>
            <w:r>
              <w:fldChar w:fldCharType="end"/>
            </w:r>
          </w:hyperlink>
        </w:p>
        <w:p>
          <w:pPr>
            <w:pStyle w:val="TOC2"/>
            <w:tabs>
              <w:tab w:val="right" w:leader="dot" w:pos="9016"/>
            </w:tabs>
            <w:rPr>
              <w:rFonts w:asciiTheme="minorHAnsi" w:hAnsiTheme="minorHAnsi"/>
              <w:noProof/>
              <w:sz w:val="22"/>
            </w:rPr>
          </w:pPr>
          <w:hyperlink w:anchor="_Toc256000011" w:history="1">
            <w:r>
              <w:rPr>
                <w:rStyle w:val="Hyperlink"/>
                <w:bdr w:val="none" w:sz="0" w:space="0" w:color="auto" w:frame="1"/>
              </w:rPr>
              <w:t>FortiAnalyzer_disk2_f8bb44355be54228912ee01df50827e3</w:t>
            </w:r>
            <w:r>
              <w:tab/>
            </w:r>
            <w:r>
              <w:fldChar w:fldCharType="begin"/>
            </w:r>
            <w:r>
              <w:instrText xml:space="preserve"> PAGEREF _Toc256000011 \h </w:instrText>
            </w:r>
            <w:r>
              <w:fldChar w:fldCharType="separate"/>
            </w:r>
            <w:r>
              <w:t>16</w:t>
            </w:r>
            <w:r>
              <w:fldChar w:fldCharType="end"/>
            </w:r>
          </w:hyperlink>
        </w:p>
        <w:p>
          <w:pPr>
            <w:pStyle w:val="TOC2"/>
            <w:tabs>
              <w:tab w:val="right" w:leader="dot" w:pos="9016"/>
            </w:tabs>
            <w:rPr>
              <w:rFonts w:asciiTheme="minorHAnsi" w:hAnsiTheme="minorHAnsi"/>
              <w:noProof/>
              <w:sz w:val="22"/>
            </w:rPr>
          </w:pPr>
          <w:hyperlink w:anchor="_Toc256000012" w:history="1">
            <w:r>
              <w:rPr>
                <w:rStyle w:val="Hyperlink"/>
                <w:bdr w:val="none" w:sz="0" w:space="0" w:color="auto" w:frame="1"/>
              </w:rPr>
              <w:t>FortiAnalyzer_OsDisk_1_bdab637d9d5945528d80ade9e930ac1a</w:t>
            </w:r>
            <w:r>
              <w:tab/>
            </w:r>
            <w:r>
              <w:fldChar w:fldCharType="begin"/>
            </w:r>
            <w:r>
              <w:instrText xml:space="preserve"> PAGEREF _Toc256000012 \h </w:instrText>
            </w:r>
            <w:r>
              <w:fldChar w:fldCharType="separate"/>
            </w:r>
            <w:r>
              <w:t>16</w:t>
            </w:r>
            <w:r>
              <w:fldChar w:fldCharType="end"/>
            </w:r>
          </w:hyperlink>
        </w:p>
        <w:p>
          <w:pPr>
            <w:pStyle w:val="TOC2"/>
            <w:tabs>
              <w:tab w:val="right" w:leader="dot" w:pos="9016"/>
            </w:tabs>
            <w:rPr>
              <w:rFonts w:asciiTheme="minorHAnsi" w:hAnsiTheme="minorHAnsi"/>
              <w:noProof/>
              <w:sz w:val="22"/>
            </w:rPr>
          </w:pPr>
          <w:hyperlink w:anchor="_Toc256000013" w:history="1">
            <w:r>
              <w:rPr>
                <w:rStyle w:val="Hyperlink"/>
                <w:bdr w:val="none" w:sz="0" w:space="0" w:color="auto" w:frame="1"/>
              </w:rPr>
              <w:t>passwordsvr_DataDisk_0</w:t>
            </w:r>
            <w:r>
              <w:tab/>
            </w:r>
            <w:r>
              <w:fldChar w:fldCharType="begin"/>
            </w:r>
            <w:r>
              <w:instrText xml:space="preserve"> PAGEREF _Toc256000013 \h </w:instrText>
            </w:r>
            <w:r>
              <w:fldChar w:fldCharType="separate"/>
            </w:r>
            <w:r>
              <w:t>17</w:t>
            </w:r>
            <w:r>
              <w:fldChar w:fldCharType="end"/>
            </w:r>
          </w:hyperlink>
        </w:p>
        <w:p>
          <w:pPr>
            <w:pStyle w:val="TOC2"/>
            <w:tabs>
              <w:tab w:val="right" w:leader="dot" w:pos="9016"/>
            </w:tabs>
            <w:rPr>
              <w:rFonts w:asciiTheme="minorHAnsi" w:hAnsiTheme="minorHAnsi"/>
              <w:noProof/>
              <w:sz w:val="22"/>
            </w:rPr>
          </w:pPr>
          <w:hyperlink w:anchor="_Toc256000014" w:history="1">
            <w:r>
              <w:rPr>
                <w:rStyle w:val="Hyperlink"/>
                <w:bdr w:val="none" w:sz="0" w:space="0" w:color="auto" w:frame="1"/>
              </w:rPr>
              <w:t>passwordsvr_OsDisk_1_400867025bfa4b6a86da1db9d1f195a7</w:t>
            </w:r>
            <w:r>
              <w:tab/>
            </w:r>
            <w:r>
              <w:fldChar w:fldCharType="begin"/>
            </w:r>
            <w:r>
              <w:instrText xml:space="preserve"> PAGEREF _Toc256000014 \h </w:instrText>
            </w:r>
            <w:r>
              <w:fldChar w:fldCharType="separate"/>
            </w:r>
            <w:r>
              <w:t>17</w:t>
            </w:r>
            <w:r>
              <w:fldChar w:fldCharType="end"/>
            </w:r>
          </w:hyperlink>
        </w:p>
        <w:p>
          <w:pPr>
            <w:pStyle w:val="TOC2"/>
            <w:tabs>
              <w:tab w:val="right" w:leader="dot" w:pos="9016"/>
            </w:tabs>
            <w:rPr>
              <w:rFonts w:asciiTheme="minorHAnsi" w:hAnsiTheme="minorHAnsi"/>
              <w:noProof/>
              <w:sz w:val="22"/>
            </w:rPr>
          </w:pPr>
          <w:hyperlink w:anchor="_Toc256000015" w:history="1">
            <w:r>
              <w:rPr>
                <w:rStyle w:val="Hyperlink"/>
                <w:bdr w:val="none" w:sz="0" w:space="0" w:color="auto" w:frame="1"/>
              </w:rPr>
              <w:t>xcfomni-sa-datadisk-000</w:t>
            </w:r>
            <w:r>
              <w:tab/>
            </w:r>
            <w:r>
              <w:fldChar w:fldCharType="begin"/>
            </w:r>
            <w:r>
              <w:instrText xml:space="preserve"> PAGEREF _Toc256000015 \h </w:instrText>
            </w:r>
            <w:r>
              <w:fldChar w:fldCharType="separate"/>
            </w:r>
            <w:r>
              <w:t>18</w:t>
            </w:r>
            <w:r>
              <w:fldChar w:fldCharType="end"/>
            </w:r>
          </w:hyperlink>
        </w:p>
        <w:p>
          <w:pPr>
            <w:pStyle w:val="TOC2"/>
            <w:tabs>
              <w:tab w:val="right" w:leader="dot" w:pos="9016"/>
            </w:tabs>
            <w:rPr>
              <w:rFonts w:asciiTheme="minorHAnsi" w:hAnsiTheme="minorHAnsi"/>
              <w:noProof/>
              <w:sz w:val="22"/>
            </w:rPr>
          </w:pPr>
          <w:hyperlink w:anchor="_Toc256000016" w:history="1">
            <w:r>
              <w:rPr>
                <w:rStyle w:val="Hyperlink"/>
                <w:bdr w:val="none" w:sz="0" w:space="0" w:color="auto" w:frame="1"/>
              </w:rPr>
              <w:t>xcfomni-sa-datadisk-001</w:t>
            </w:r>
            <w:r>
              <w:tab/>
            </w:r>
            <w:r>
              <w:fldChar w:fldCharType="begin"/>
            </w:r>
            <w:r>
              <w:instrText xml:space="preserve"> PAGEREF _Toc256000016 \h </w:instrText>
            </w:r>
            <w:r>
              <w:fldChar w:fldCharType="separate"/>
            </w:r>
            <w:r>
              <w:t>18</w:t>
            </w:r>
            <w:r>
              <w:fldChar w:fldCharType="end"/>
            </w:r>
          </w:hyperlink>
        </w:p>
        <w:p>
          <w:pPr>
            <w:pStyle w:val="TOC2"/>
            <w:tabs>
              <w:tab w:val="right" w:leader="dot" w:pos="9016"/>
            </w:tabs>
            <w:rPr>
              <w:rFonts w:asciiTheme="minorHAnsi" w:hAnsiTheme="minorHAnsi"/>
              <w:noProof/>
              <w:sz w:val="22"/>
            </w:rPr>
          </w:pPr>
          <w:hyperlink w:anchor="_Toc256000017" w:history="1">
            <w:r>
              <w:rPr>
                <w:rStyle w:val="Hyperlink"/>
                <w:bdr w:val="none" w:sz="0" w:space="0" w:color="auto" w:frame="1"/>
              </w:rPr>
              <w:t>xcfomni-sa-osdisk</w:t>
            </w:r>
            <w:r>
              <w:tab/>
            </w:r>
            <w:r>
              <w:fldChar w:fldCharType="begin"/>
            </w:r>
            <w:r>
              <w:instrText xml:space="preserve"> PAGEREF _Toc256000017 \h </w:instrText>
            </w:r>
            <w:r>
              <w:fldChar w:fldCharType="separate"/>
            </w:r>
            <w:r>
              <w:t>18</w:t>
            </w:r>
            <w:r>
              <w:fldChar w:fldCharType="end"/>
            </w:r>
          </w:hyperlink>
        </w:p>
        <w:p>
          <w:pPr>
            <w:pStyle w:val="TOC2"/>
            <w:tabs>
              <w:tab w:val="right" w:leader="dot" w:pos="9016"/>
            </w:tabs>
            <w:rPr>
              <w:rFonts w:asciiTheme="minorHAnsi" w:hAnsiTheme="minorHAnsi"/>
              <w:noProof/>
              <w:sz w:val="22"/>
            </w:rPr>
          </w:pPr>
          <w:hyperlink w:anchor="_Toc256000018" w:history="1">
            <w:r>
              <w:rPr>
                <w:rStyle w:val="Hyperlink"/>
                <w:bdr w:val="none" w:sz="0" w:space="0" w:color="auto" w:frame="1"/>
              </w:rPr>
              <w:t>xcfqa_OsDisk_1_7a9a1282bcdc40a6b10d8a030e909a3c</w:t>
            </w:r>
            <w:r>
              <w:tab/>
            </w:r>
            <w:r>
              <w:fldChar w:fldCharType="begin"/>
            </w:r>
            <w:r>
              <w:instrText xml:space="preserve"> PAGEREF _Toc256000018 \h </w:instrText>
            </w:r>
            <w:r>
              <w:fldChar w:fldCharType="separate"/>
            </w:r>
            <w:r>
              <w:t>19</w:t>
            </w:r>
            <w:r>
              <w:fldChar w:fldCharType="end"/>
            </w:r>
          </w:hyperlink>
        </w:p>
        <w:p>
          <w:pPr>
            <w:pStyle w:val="TOC2"/>
            <w:tabs>
              <w:tab w:val="right" w:leader="dot" w:pos="9016"/>
            </w:tabs>
            <w:rPr>
              <w:rFonts w:asciiTheme="minorHAnsi" w:hAnsiTheme="minorHAnsi"/>
              <w:noProof/>
              <w:sz w:val="22"/>
            </w:rPr>
          </w:pPr>
          <w:hyperlink w:anchor="_Toc256000019" w:history="1">
            <w:r>
              <w:rPr>
                <w:rStyle w:val="Hyperlink"/>
                <w:bdr w:val="none" w:sz="0" w:space="0" w:color="auto" w:frame="1"/>
              </w:rPr>
              <w:t>xcFrontier-sa-b_disk1_452c74aa17304dcea4cce997f92e6bbb</w:t>
            </w:r>
            <w:r>
              <w:tab/>
            </w:r>
            <w:r>
              <w:fldChar w:fldCharType="begin"/>
            </w:r>
            <w:r>
              <w:instrText xml:space="preserve"> PAGEREF _Toc256000019 \h </w:instrText>
            </w:r>
            <w:r>
              <w:fldChar w:fldCharType="separate"/>
            </w:r>
            <w:r>
              <w:t>19</w:t>
            </w:r>
            <w:r>
              <w:fldChar w:fldCharType="end"/>
            </w:r>
          </w:hyperlink>
        </w:p>
        <w:p>
          <w:pPr>
            <w:pStyle w:val="TOC2"/>
            <w:tabs>
              <w:tab w:val="right" w:leader="dot" w:pos="9016"/>
            </w:tabs>
            <w:rPr>
              <w:rFonts w:asciiTheme="minorHAnsi" w:hAnsiTheme="minorHAnsi"/>
              <w:noProof/>
              <w:sz w:val="22"/>
            </w:rPr>
          </w:pPr>
          <w:hyperlink w:anchor="_Toc256000020" w:history="1">
            <w:r>
              <w:rPr>
                <w:rStyle w:val="Hyperlink"/>
                <w:bdr w:val="none" w:sz="0" w:space="0" w:color="auto" w:frame="1"/>
              </w:rPr>
              <w:t>xcfrontiersa-datadisk-000-20200629-140843</w:t>
            </w:r>
            <w:r>
              <w:tab/>
            </w:r>
            <w:r>
              <w:fldChar w:fldCharType="begin"/>
            </w:r>
            <w:r>
              <w:instrText xml:space="preserve"> PAGEREF _Toc256000020 \h </w:instrText>
            </w:r>
            <w:r>
              <w:fldChar w:fldCharType="separate"/>
            </w:r>
            <w:r>
              <w:t>19</w:t>
            </w:r>
            <w:r>
              <w:fldChar w:fldCharType="end"/>
            </w:r>
          </w:hyperlink>
        </w:p>
        <w:p>
          <w:pPr>
            <w:pStyle w:val="TOC2"/>
            <w:tabs>
              <w:tab w:val="right" w:leader="dot" w:pos="9016"/>
            </w:tabs>
            <w:rPr>
              <w:rFonts w:asciiTheme="minorHAnsi" w:hAnsiTheme="minorHAnsi"/>
              <w:noProof/>
              <w:sz w:val="22"/>
            </w:rPr>
          </w:pPr>
          <w:hyperlink w:anchor="_Toc256000021" w:history="1">
            <w:r>
              <w:rPr>
                <w:rStyle w:val="Hyperlink"/>
                <w:bdr w:val="none" w:sz="0" w:space="0" w:color="auto" w:frame="1"/>
              </w:rPr>
              <w:t>xcontentdc003_OsDisk_1_0ad5075709cb4052bca658f1ff66d8af</w:t>
            </w:r>
            <w:r>
              <w:tab/>
            </w:r>
            <w:r>
              <w:fldChar w:fldCharType="begin"/>
            </w:r>
            <w:r>
              <w:instrText xml:space="preserve"> PAGEREF _Toc256000021 \h </w:instrText>
            </w:r>
            <w:r>
              <w:fldChar w:fldCharType="separate"/>
            </w:r>
            <w:r>
              <w:t>20</w:t>
            </w:r>
            <w:r>
              <w:fldChar w:fldCharType="end"/>
            </w:r>
          </w:hyperlink>
        </w:p>
        <w:p>
          <w:pPr>
            <w:pStyle w:val="TOC2"/>
            <w:tabs>
              <w:tab w:val="right" w:leader="dot" w:pos="9016"/>
            </w:tabs>
            <w:rPr>
              <w:rFonts w:asciiTheme="minorHAnsi" w:hAnsiTheme="minorHAnsi"/>
              <w:noProof/>
              <w:sz w:val="22"/>
            </w:rPr>
          </w:pPr>
          <w:hyperlink w:anchor="_Toc256000022" w:history="1">
            <w:r>
              <w:rPr>
                <w:rStyle w:val="Hyperlink"/>
                <w:bdr w:val="none" w:sz="0" w:space="0" w:color="auto" w:frame="1"/>
              </w:rPr>
              <w:t>xc-p-avd-0_OsDisk_1_0e93f61163c0476c9947cef5a1673039</w:t>
            </w:r>
            <w:r>
              <w:tab/>
            </w:r>
            <w:r>
              <w:fldChar w:fldCharType="begin"/>
            </w:r>
            <w:r>
              <w:instrText xml:space="preserve"> PAGEREF _Toc256000022 \h </w:instrText>
            </w:r>
            <w:r>
              <w:fldChar w:fldCharType="separate"/>
            </w:r>
            <w:r>
              <w:t>20</w:t>
            </w:r>
            <w:r>
              <w:fldChar w:fldCharType="end"/>
            </w:r>
          </w:hyperlink>
        </w:p>
        <w:p>
          <w:pPr>
            <w:pStyle w:val="TOC2"/>
            <w:tabs>
              <w:tab w:val="right" w:leader="dot" w:pos="9016"/>
            </w:tabs>
            <w:rPr>
              <w:rFonts w:asciiTheme="minorHAnsi" w:hAnsiTheme="minorHAnsi"/>
              <w:noProof/>
              <w:sz w:val="22"/>
            </w:rPr>
          </w:pPr>
          <w:hyperlink w:anchor="_Toc256000023" w:history="1">
            <w:r>
              <w:rPr>
                <w:rStyle w:val="Hyperlink"/>
                <w:bdr w:val="none" w:sz="0" w:space="0" w:color="auto" w:frame="1"/>
              </w:rPr>
              <w:t>xc-poc-wvd-0_OsDisk_1_95dfa65197d44aaca2766ccb9b4c0472</w:t>
            </w:r>
            <w:r>
              <w:tab/>
            </w:r>
            <w:r>
              <w:fldChar w:fldCharType="begin"/>
            </w:r>
            <w:r>
              <w:instrText xml:space="preserve"> PAGEREF _Toc256000023 \h </w:instrText>
            </w:r>
            <w:r>
              <w:fldChar w:fldCharType="separate"/>
            </w:r>
            <w:r>
              <w:t>20</w:t>
            </w:r>
            <w:r>
              <w:fldChar w:fldCharType="end"/>
            </w:r>
          </w:hyperlink>
        </w:p>
        <w:p>
          <w:pPr>
            <w:pStyle w:val="TOC2"/>
            <w:tabs>
              <w:tab w:val="right" w:leader="dot" w:pos="9016"/>
            </w:tabs>
            <w:rPr>
              <w:rFonts w:asciiTheme="minorHAnsi" w:hAnsiTheme="minorHAnsi"/>
              <w:noProof/>
              <w:sz w:val="22"/>
            </w:rPr>
          </w:pPr>
          <w:hyperlink w:anchor="_Toc256000024" w:history="1">
            <w:r>
              <w:rPr>
                <w:rStyle w:val="Hyperlink"/>
                <w:bdr w:val="none" w:sz="0" w:space="0" w:color="auto" w:frame="1"/>
              </w:rPr>
              <w:t>xc-p-whcms-01_OsDisk_1_fd37a3443a804787aee7496682c43d73</w:t>
            </w:r>
            <w:r>
              <w:tab/>
            </w:r>
            <w:r>
              <w:fldChar w:fldCharType="begin"/>
            </w:r>
            <w:r>
              <w:instrText xml:space="preserve"> PAGEREF _Toc256000024 \h </w:instrText>
            </w:r>
            <w:r>
              <w:fldChar w:fldCharType="separate"/>
            </w:r>
            <w:r>
              <w:t>21</w:t>
            </w:r>
            <w:r>
              <w:fldChar w:fldCharType="end"/>
            </w:r>
          </w:hyperlink>
        </w:p>
        <w:p>
          <w:pPr>
            <w:pStyle w:val="TOC2"/>
            <w:tabs>
              <w:tab w:val="right" w:leader="dot" w:pos="9016"/>
            </w:tabs>
            <w:rPr>
              <w:rFonts w:asciiTheme="minorHAnsi" w:hAnsiTheme="minorHAnsi"/>
              <w:noProof/>
              <w:sz w:val="22"/>
            </w:rPr>
          </w:pPr>
          <w:hyperlink w:anchor="_Toc256000025" w:history="1">
            <w:r>
              <w:rPr>
                <w:rStyle w:val="Hyperlink"/>
                <w:bdr w:val="none" w:sz="0" w:space="0" w:color="auto" w:frame="1"/>
              </w:rPr>
              <w:t>xc-p-whcms-01_OsDisk_1_fd37a3443a804787aee7496682c43d73-ASRReplica</w:t>
            </w:r>
            <w:r>
              <w:tab/>
            </w:r>
            <w:r>
              <w:fldChar w:fldCharType="begin"/>
            </w:r>
            <w:r>
              <w:instrText xml:space="preserve"> PAGEREF _Toc256000025 \h </w:instrText>
            </w:r>
            <w:r>
              <w:fldChar w:fldCharType="separate"/>
            </w:r>
            <w:r>
              <w:t>21</w:t>
            </w:r>
            <w:r>
              <w:fldChar w:fldCharType="end"/>
            </w:r>
          </w:hyperlink>
        </w:p>
        <w:p>
          <w:pPr>
            <w:pStyle w:val="TOC2"/>
            <w:tabs>
              <w:tab w:val="right" w:leader="dot" w:pos="9016"/>
            </w:tabs>
            <w:rPr>
              <w:rFonts w:asciiTheme="minorHAnsi" w:hAnsiTheme="minorHAnsi"/>
              <w:noProof/>
              <w:sz w:val="22"/>
            </w:rPr>
          </w:pPr>
          <w:hyperlink w:anchor="_Toc256000026" w:history="1">
            <w:r>
              <w:rPr>
                <w:rStyle w:val="Hyperlink"/>
                <w:bdr w:val="none" w:sz="0" w:space="0" w:color="auto" w:frame="1"/>
              </w:rPr>
              <w:t>xc-p-wvd-0_OsDisk_1_ce992f9fd0c84dc99d763622ebd14c3e</w:t>
            </w:r>
            <w:r>
              <w:tab/>
            </w:r>
            <w:r>
              <w:fldChar w:fldCharType="begin"/>
            </w:r>
            <w:r>
              <w:instrText xml:space="preserve"> PAGEREF _Toc256000026 \h </w:instrText>
            </w:r>
            <w:r>
              <w:fldChar w:fldCharType="separate"/>
            </w:r>
            <w:r>
              <w:t>21</w:t>
            </w:r>
            <w:r>
              <w:fldChar w:fldCharType="end"/>
            </w:r>
          </w:hyperlink>
        </w:p>
        <w:p>
          <w:pPr>
            <w:pStyle w:val="TOC2"/>
            <w:tabs>
              <w:tab w:val="right" w:leader="dot" w:pos="9016"/>
            </w:tabs>
            <w:rPr>
              <w:rFonts w:asciiTheme="minorHAnsi" w:hAnsiTheme="minorHAnsi"/>
              <w:noProof/>
              <w:sz w:val="22"/>
            </w:rPr>
          </w:pPr>
          <w:hyperlink w:anchor="_Toc256000027" w:history="1">
            <w:r>
              <w:rPr>
                <w:rStyle w:val="Hyperlink"/>
                <w:bdr w:val="none" w:sz="0" w:space="0" w:color="auto" w:frame="1"/>
              </w:rPr>
              <w:t>xc-p-wvd-1_OsDisk_1_8bd73dace20c474b871ed5e6aeb859da</w:t>
            </w:r>
            <w:r>
              <w:tab/>
            </w:r>
            <w:r>
              <w:fldChar w:fldCharType="begin"/>
            </w:r>
            <w:r>
              <w:instrText xml:space="preserve"> PAGEREF _Toc256000027 \h </w:instrText>
            </w:r>
            <w:r>
              <w:fldChar w:fldCharType="separate"/>
            </w:r>
            <w:r>
              <w:t>22</w:t>
            </w:r>
            <w:r>
              <w:fldChar w:fldCharType="end"/>
            </w:r>
          </w:hyperlink>
        </w:p>
        <w:p>
          <w:pPr>
            <w:pStyle w:val="TOC1"/>
            <w:rPr>
              <w:rFonts w:asciiTheme="minorHAnsi" w:hAnsiTheme="minorHAnsi"/>
              <w:noProof/>
              <w:sz w:val="22"/>
            </w:rPr>
          </w:pPr>
          <w:hyperlink w:anchor="_Toc256000028" w:history="1">
            <w:r w:rsidRPr="00A5464E">
              <w:rPr>
                <w:rStyle w:val="Hyperlink"/>
              </w:rPr>
              <w:t>Virtual Machines</w:t>
            </w:r>
            <w:r>
              <w:tab/>
            </w:r>
            <w:r>
              <w:fldChar w:fldCharType="begin"/>
            </w:r>
            <w:r>
              <w:instrText xml:space="preserve"> PAGEREF _Toc256000028 \h </w:instrText>
            </w:r>
            <w:r>
              <w:fldChar w:fldCharType="separate"/>
            </w:r>
            <w:r>
              <w:t>23</w:t>
            </w:r>
            <w:r>
              <w:fldChar w:fldCharType="end"/>
            </w:r>
          </w:hyperlink>
        </w:p>
        <w:p>
          <w:pPr>
            <w:pStyle w:val="TOC2"/>
            <w:tabs>
              <w:tab w:val="right" w:leader="dot" w:pos="9016"/>
            </w:tabs>
            <w:rPr>
              <w:rFonts w:asciiTheme="minorHAnsi" w:hAnsiTheme="minorHAnsi"/>
              <w:noProof/>
              <w:sz w:val="22"/>
            </w:rPr>
          </w:pPr>
          <w:hyperlink w:anchor="_Toc256000029" w:history="1">
            <w:r>
              <w:rPr>
                <w:rStyle w:val="Hyperlink"/>
              </w:rPr>
              <w:t>avd-gs-2</w:t>
            </w:r>
            <w:r>
              <w:tab/>
            </w:r>
            <w:r>
              <w:fldChar w:fldCharType="begin"/>
            </w:r>
            <w:r>
              <w:instrText xml:space="preserve"> PAGEREF _Toc256000029 \h </w:instrText>
            </w:r>
            <w:r>
              <w:fldChar w:fldCharType="separate"/>
            </w:r>
            <w:r>
              <w:t>23</w:t>
            </w:r>
            <w:r>
              <w:fldChar w:fldCharType="end"/>
            </w:r>
          </w:hyperlink>
        </w:p>
        <w:p>
          <w:pPr>
            <w:pStyle w:val="TOC2"/>
            <w:tabs>
              <w:tab w:val="right" w:leader="dot" w:pos="9016"/>
            </w:tabs>
            <w:rPr>
              <w:rFonts w:asciiTheme="minorHAnsi" w:hAnsiTheme="minorHAnsi"/>
              <w:noProof/>
              <w:sz w:val="22"/>
            </w:rPr>
          </w:pPr>
          <w:hyperlink w:anchor="_Toc256000030" w:history="1">
            <w:r>
              <w:rPr>
                <w:rStyle w:val="Hyperlink"/>
              </w:rPr>
              <w:t>avd-gs-3</w:t>
            </w:r>
            <w:r>
              <w:tab/>
            </w:r>
            <w:r>
              <w:fldChar w:fldCharType="begin"/>
            </w:r>
            <w:r>
              <w:instrText xml:space="preserve"> PAGEREF _Toc256000030 \h </w:instrText>
            </w:r>
            <w:r>
              <w:fldChar w:fldCharType="separate"/>
            </w:r>
            <w:r>
              <w:t>25</w:t>
            </w:r>
            <w:r>
              <w:fldChar w:fldCharType="end"/>
            </w:r>
          </w:hyperlink>
        </w:p>
        <w:p>
          <w:pPr>
            <w:pStyle w:val="TOC2"/>
            <w:tabs>
              <w:tab w:val="right" w:leader="dot" w:pos="9016"/>
            </w:tabs>
            <w:rPr>
              <w:rFonts w:asciiTheme="minorHAnsi" w:hAnsiTheme="minorHAnsi"/>
              <w:noProof/>
              <w:sz w:val="22"/>
            </w:rPr>
          </w:pPr>
          <w:hyperlink w:anchor="_Toc256000031" w:history="1">
            <w:r>
              <w:rPr>
                <w:rStyle w:val="Hyperlink"/>
              </w:rPr>
              <w:t>FortiAnalyzer</w:t>
            </w:r>
            <w:r>
              <w:tab/>
            </w:r>
            <w:r>
              <w:fldChar w:fldCharType="begin"/>
            </w:r>
            <w:r>
              <w:instrText xml:space="preserve"> PAGEREF _Toc256000031 \h </w:instrText>
            </w:r>
            <w:r>
              <w:fldChar w:fldCharType="separate"/>
            </w:r>
            <w:r>
              <w:t>28</w:t>
            </w:r>
            <w:r>
              <w:fldChar w:fldCharType="end"/>
            </w:r>
          </w:hyperlink>
        </w:p>
        <w:p>
          <w:pPr>
            <w:pStyle w:val="TOC2"/>
            <w:tabs>
              <w:tab w:val="right" w:leader="dot" w:pos="9016"/>
            </w:tabs>
            <w:rPr>
              <w:rFonts w:asciiTheme="minorHAnsi" w:hAnsiTheme="minorHAnsi"/>
              <w:noProof/>
              <w:sz w:val="22"/>
            </w:rPr>
          </w:pPr>
          <w:hyperlink w:anchor="_Toc256000032" w:history="1">
            <w:r>
              <w:rPr>
                <w:rStyle w:val="Hyperlink"/>
              </w:rPr>
              <w:t>passwordsvr</w:t>
            </w:r>
            <w:r>
              <w:tab/>
            </w:r>
            <w:r>
              <w:fldChar w:fldCharType="begin"/>
            </w:r>
            <w:r>
              <w:instrText xml:space="preserve"> PAGEREF _Toc256000032 \h </w:instrText>
            </w:r>
            <w:r>
              <w:fldChar w:fldCharType="separate"/>
            </w:r>
            <w:r>
              <w:t>30</w:t>
            </w:r>
            <w:r>
              <w:fldChar w:fldCharType="end"/>
            </w:r>
          </w:hyperlink>
        </w:p>
        <w:p>
          <w:pPr>
            <w:pStyle w:val="TOC2"/>
            <w:tabs>
              <w:tab w:val="right" w:leader="dot" w:pos="9016"/>
            </w:tabs>
            <w:rPr>
              <w:rFonts w:asciiTheme="minorHAnsi" w:hAnsiTheme="minorHAnsi"/>
              <w:noProof/>
              <w:sz w:val="22"/>
            </w:rPr>
          </w:pPr>
          <w:hyperlink w:anchor="_Toc256000033" w:history="1">
            <w:r>
              <w:rPr>
                <w:rStyle w:val="Hyperlink"/>
              </w:rPr>
              <w:t>XCFOmni-SA</w:t>
            </w:r>
            <w:r>
              <w:tab/>
            </w:r>
            <w:r>
              <w:fldChar w:fldCharType="begin"/>
            </w:r>
            <w:r>
              <w:instrText xml:space="preserve"> PAGEREF _Toc256000033 \h </w:instrText>
            </w:r>
            <w:r>
              <w:fldChar w:fldCharType="separate"/>
            </w:r>
            <w:r>
              <w:t>33</w:t>
            </w:r>
            <w:r>
              <w:fldChar w:fldCharType="end"/>
            </w:r>
          </w:hyperlink>
        </w:p>
        <w:p>
          <w:pPr>
            <w:pStyle w:val="TOC2"/>
            <w:tabs>
              <w:tab w:val="right" w:leader="dot" w:pos="9016"/>
            </w:tabs>
            <w:rPr>
              <w:rFonts w:asciiTheme="minorHAnsi" w:hAnsiTheme="minorHAnsi"/>
              <w:noProof/>
              <w:sz w:val="22"/>
            </w:rPr>
          </w:pPr>
          <w:hyperlink w:anchor="_Toc256000034" w:history="1">
            <w:r>
              <w:rPr>
                <w:rStyle w:val="Hyperlink"/>
              </w:rPr>
              <w:t>xcfqa</w:t>
            </w:r>
            <w:r>
              <w:tab/>
            </w:r>
            <w:r>
              <w:fldChar w:fldCharType="begin"/>
            </w:r>
            <w:r>
              <w:instrText xml:space="preserve"> PAGEREF _Toc256000034 \h </w:instrText>
            </w:r>
            <w:r>
              <w:fldChar w:fldCharType="separate"/>
            </w:r>
            <w:r>
              <w:t>35</w:t>
            </w:r>
            <w:r>
              <w:fldChar w:fldCharType="end"/>
            </w:r>
          </w:hyperlink>
        </w:p>
        <w:p>
          <w:pPr>
            <w:pStyle w:val="TOC2"/>
            <w:tabs>
              <w:tab w:val="right" w:leader="dot" w:pos="9016"/>
            </w:tabs>
            <w:rPr>
              <w:rFonts w:asciiTheme="minorHAnsi" w:hAnsiTheme="minorHAnsi"/>
              <w:noProof/>
              <w:sz w:val="22"/>
            </w:rPr>
          </w:pPr>
          <w:hyperlink w:anchor="_Toc256000035" w:history="1">
            <w:r>
              <w:rPr>
                <w:rStyle w:val="Hyperlink"/>
              </w:rPr>
              <w:t>xcFrontier-sa-b</w:t>
            </w:r>
            <w:r>
              <w:tab/>
            </w:r>
            <w:r>
              <w:fldChar w:fldCharType="begin"/>
            </w:r>
            <w:r>
              <w:instrText xml:space="preserve"> PAGEREF _Toc256000035 \h </w:instrText>
            </w:r>
            <w:r>
              <w:fldChar w:fldCharType="separate"/>
            </w:r>
            <w:r>
              <w:t>38</w:t>
            </w:r>
            <w:r>
              <w:fldChar w:fldCharType="end"/>
            </w:r>
          </w:hyperlink>
        </w:p>
        <w:p>
          <w:pPr>
            <w:pStyle w:val="TOC2"/>
            <w:tabs>
              <w:tab w:val="right" w:leader="dot" w:pos="9016"/>
            </w:tabs>
            <w:rPr>
              <w:rFonts w:asciiTheme="minorHAnsi" w:hAnsiTheme="minorHAnsi"/>
              <w:noProof/>
              <w:sz w:val="22"/>
            </w:rPr>
          </w:pPr>
          <w:hyperlink w:anchor="_Toc256000036" w:history="1">
            <w:r>
              <w:rPr>
                <w:rStyle w:val="Hyperlink"/>
              </w:rPr>
              <w:t>xcontentdc003</w:t>
            </w:r>
            <w:r>
              <w:tab/>
            </w:r>
            <w:r>
              <w:fldChar w:fldCharType="begin"/>
            </w:r>
            <w:r>
              <w:instrText xml:space="preserve"> PAGEREF _Toc256000036 \h </w:instrText>
            </w:r>
            <w:r>
              <w:fldChar w:fldCharType="separate"/>
            </w:r>
            <w:r>
              <w:t>40</w:t>
            </w:r>
            <w:r>
              <w:fldChar w:fldCharType="end"/>
            </w:r>
          </w:hyperlink>
        </w:p>
        <w:p>
          <w:pPr>
            <w:pStyle w:val="TOC2"/>
            <w:tabs>
              <w:tab w:val="right" w:leader="dot" w:pos="9016"/>
            </w:tabs>
            <w:rPr>
              <w:rFonts w:asciiTheme="minorHAnsi" w:hAnsiTheme="minorHAnsi"/>
              <w:noProof/>
              <w:sz w:val="22"/>
            </w:rPr>
          </w:pPr>
          <w:hyperlink w:anchor="_Toc256000037" w:history="1">
            <w:r>
              <w:rPr>
                <w:rStyle w:val="Hyperlink"/>
              </w:rPr>
              <w:t>xc-p-avd-0</w:t>
            </w:r>
            <w:r>
              <w:tab/>
            </w:r>
            <w:r>
              <w:fldChar w:fldCharType="begin"/>
            </w:r>
            <w:r>
              <w:instrText xml:space="preserve"> PAGEREF _Toc256000037 \h </w:instrText>
            </w:r>
            <w:r>
              <w:fldChar w:fldCharType="separate"/>
            </w:r>
            <w:r>
              <w:t>43</w:t>
            </w:r>
            <w:r>
              <w:fldChar w:fldCharType="end"/>
            </w:r>
          </w:hyperlink>
        </w:p>
        <w:p>
          <w:pPr>
            <w:pStyle w:val="TOC2"/>
            <w:tabs>
              <w:tab w:val="right" w:leader="dot" w:pos="9016"/>
            </w:tabs>
            <w:rPr>
              <w:rFonts w:asciiTheme="minorHAnsi" w:hAnsiTheme="minorHAnsi"/>
              <w:noProof/>
              <w:sz w:val="22"/>
            </w:rPr>
          </w:pPr>
          <w:hyperlink w:anchor="_Toc256000038" w:history="1">
            <w:r>
              <w:rPr>
                <w:rStyle w:val="Hyperlink"/>
              </w:rPr>
              <w:t>xc-p-ncentral</w:t>
            </w:r>
            <w:r>
              <w:tab/>
            </w:r>
            <w:r>
              <w:fldChar w:fldCharType="begin"/>
            </w:r>
            <w:r>
              <w:instrText xml:space="preserve"> PAGEREF _Toc256000038 \h </w:instrText>
            </w:r>
            <w:r>
              <w:fldChar w:fldCharType="separate"/>
            </w:r>
            <w:r>
              <w:t>45</w:t>
            </w:r>
            <w:r>
              <w:fldChar w:fldCharType="end"/>
            </w:r>
          </w:hyperlink>
        </w:p>
        <w:p>
          <w:pPr>
            <w:pStyle w:val="TOC2"/>
            <w:tabs>
              <w:tab w:val="right" w:leader="dot" w:pos="9016"/>
            </w:tabs>
            <w:rPr>
              <w:rFonts w:asciiTheme="minorHAnsi" w:hAnsiTheme="minorHAnsi"/>
              <w:noProof/>
              <w:sz w:val="22"/>
            </w:rPr>
          </w:pPr>
          <w:hyperlink w:anchor="_Toc256000039" w:history="1">
            <w:r>
              <w:rPr>
                <w:rStyle w:val="Hyperlink"/>
              </w:rPr>
              <w:t>xc-poc-wvd-0</w:t>
            </w:r>
            <w:r>
              <w:tab/>
            </w:r>
            <w:r>
              <w:fldChar w:fldCharType="begin"/>
            </w:r>
            <w:r>
              <w:instrText xml:space="preserve"> PAGEREF _Toc256000039 \h </w:instrText>
            </w:r>
            <w:r>
              <w:fldChar w:fldCharType="separate"/>
            </w:r>
            <w:r>
              <w:t>48</w:t>
            </w:r>
            <w:r>
              <w:fldChar w:fldCharType="end"/>
            </w:r>
          </w:hyperlink>
        </w:p>
        <w:p>
          <w:pPr>
            <w:pStyle w:val="TOC2"/>
            <w:tabs>
              <w:tab w:val="right" w:leader="dot" w:pos="9016"/>
            </w:tabs>
            <w:rPr>
              <w:rFonts w:asciiTheme="minorHAnsi" w:hAnsiTheme="minorHAnsi"/>
              <w:noProof/>
              <w:sz w:val="22"/>
            </w:rPr>
          </w:pPr>
          <w:hyperlink w:anchor="_Toc256000040" w:history="1">
            <w:r>
              <w:rPr>
                <w:rStyle w:val="Hyperlink"/>
              </w:rPr>
              <w:t>xc-p-whcms-01</w:t>
            </w:r>
            <w:r>
              <w:tab/>
            </w:r>
            <w:r>
              <w:fldChar w:fldCharType="begin"/>
            </w:r>
            <w:r>
              <w:instrText xml:space="preserve"> PAGEREF _Toc256000040 \h </w:instrText>
            </w:r>
            <w:r>
              <w:fldChar w:fldCharType="separate"/>
            </w:r>
            <w:r>
              <w:t>50</w:t>
            </w:r>
            <w:r>
              <w:fldChar w:fldCharType="end"/>
            </w:r>
          </w:hyperlink>
        </w:p>
        <w:p>
          <w:pPr>
            <w:pStyle w:val="TOC2"/>
            <w:tabs>
              <w:tab w:val="right" w:leader="dot" w:pos="9016"/>
            </w:tabs>
            <w:rPr>
              <w:rFonts w:asciiTheme="minorHAnsi" w:hAnsiTheme="minorHAnsi"/>
              <w:noProof/>
              <w:sz w:val="22"/>
            </w:rPr>
          </w:pPr>
          <w:hyperlink w:anchor="_Toc256000041" w:history="1">
            <w:r>
              <w:rPr>
                <w:rStyle w:val="Hyperlink"/>
              </w:rPr>
              <w:t>xc-p-wvd-1</w:t>
            </w:r>
            <w:r>
              <w:tab/>
            </w:r>
            <w:r>
              <w:fldChar w:fldCharType="begin"/>
            </w:r>
            <w:r>
              <w:instrText xml:space="preserve"> PAGEREF _Toc256000041 \h </w:instrText>
            </w:r>
            <w:r>
              <w:fldChar w:fldCharType="separate"/>
            </w:r>
            <w:r>
              <w:t>52</w:t>
            </w:r>
            <w:r>
              <w:fldChar w:fldCharType="end"/>
            </w:r>
          </w:hyperlink>
        </w:p>
        <w:p>
          <w:pPr>
            <w:pStyle w:val="TOC1"/>
            <w:rPr>
              <w:rFonts w:asciiTheme="minorHAnsi" w:hAnsiTheme="minorHAnsi"/>
              <w:noProof/>
              <w:sz w:val="22"/>
            </w:rPr>
          </w:pPr>
          <w:hyperlink w:anchor="_Toc256000042" w:history="1">
            <w:r>
              <w:rPr>
                <w:rStyle w:val="Hyperlink"/>
                <w:noProof/>
                <w:lang w:eastAsia="fr-CA"/>
              </w:rPr>
              <w:t>Security</w:t>
            </w:r>
            <w:r>
              <w:tab/>
            </w:r>
            <w:r>
              <w:fldChar w:fldCharType="begin"/>
            </w:r>
            <w:r>
              <w:instrText xml:space="preserve"> PAGEREF _Toc256000042 \h </w:instrText>
            </w:r>
            <w:r>
              <w:fldChar w:fldCharType="separate"/>
            </w:r>
            <w:r>
              <w:t>56</w:t>
            </w:r>
            <w:r>
              <w:fldChar w:fldCharType="end"/>
            </w:r>
          </w:hyperlink>
        </w:p>
        <w:p>
          <w:pPr>
            <w:pStyle w:val="TOC1"/>
            <w:rPr>
              <w:rFonts w:asciiTheme="minorHAnsi" w:hAnsiTheme="minorHAnsi"/>
              <w:noProof/>
              <w:sz w:val="22"/>
            </w:rPr>
          </w:pPr>
          <w:hyperlink w:anchor="_Toc256000043" w:history="1">
            <w:r w:rsidRPr="00A5464E">
              <w:rPr>
                <w:rStyle w:val="Hyperlink"/>
              </w:rPr>
              <w:t>Resource groups</w:t>
            </w:r>
            <w:r>
              <w:tab/>
            </w:r>
            <w:r>
              <w:fldChar w:fldCharType="begin"/>
            </w:r>
            <w:r>
              <w:instrText xml:space="preserve"> PAGEREF _Toc256000043 \h </w:instrText>
            </w:r>
            <w:r>
              <w:fldChar w:fldCharType="separate"/>
            </w:r>
            <w:r>
              <w:t>57</w:t>
            </w:r>
            <w:r>
              <w:fldChar w:fldCharType="end"/>
            </w:r>
          </w:hyperlink>
        </w:p>
        <w:p>
          <w:pPr>
            <w:pStyle w:val="TOC2"/>
            <w:tabs>
              <w:tab w:val="right" w:leader="dot" w:pos="9016"/>
            </w:tabs>
            <w:rPr>
              <w:rFonts w:asciiTheme="minorHAnsi" w:hAnsiTheme="minorHAnsi"/>
              <w:noProof/>
              <w:sz w:val="22"/>
            </w:rPr>
          </w:pPr>
          <w:hyperlink w:anchor="_Toc256000044" w:history="1">
            <w:r>
              <w:rPr>
                <w:rStyle w:val="Hyperlink"/>
              </w:rPr>
              <w:t>azureapp-auto-alerts-894ebe-danie_xcontent_com</w:t>
            </w:r>
            <w:r>
              <w:tab/>
            </w:r>
            <w:r>
              <w:fldChar w:fldCharType="begin"/>
            </w:r>
            <w:r>
              <w:instrText xml:space="preserve"> PAGEREF _Toc256000044 \h </w:instrText>
            </w:r>
            <w:r>
              <w:fldChar w:fldCharType="separate"/>
            </w:r>
            <w:r>
              <w:t>57</w:t>
            </w:r>
            <w:r>
              <w:fldChar w:fldCharType="end"/>
            </w:r>
          </w:hyperlink>
        </w:p>
        <w:p>
          <w:pPr>
            <w:pStyle w:val="TOC2"/>
            <w:tabs>
              <w:tab w:val="right" w:leader="dot" w:pos="9016"/>
            </w:tabs>
            <w:rPr>
              <w:rFonts w:asciiTheme="minorHAnsi" w:hAnsiTheme="minorHAnsi"/>
              <w:noProof/>
              <w:sz w:val="22"/>
            </w:rPr>
          </w:pPr>
          <w:hyperlink w:anchor="_Toc256000045" w:history="1">
            <w:r>
              <w:rPr>
                <w:rStyle w:val="Hyperlink"/>
              </w:rPr>
              <w:t>AzureBackupRG_southafricanorth_1</w:t>
            </w:r>
            <w:r>
              <w:tab/>
            </w:r>
            <w:r>
              <w:fldChar w:fldCharType="begin"/>
            </w:r>
            <w:r>
              <w:instrText xml:space="preserve"> PAGEREF _Toc256000045 \h </w:instrText>
            </w:r>
            <w:r>
              <w:fldChar w:fldCharType="separate"/>
            </w:r>
            <w:r>
              <w:t>57</w:t>
            </w:r>
            <w:r>
              <w:fldChar w:fldCharType="end"/>
            </w:r>
          </w:hyperlink>
        </w:p>
        <w:p>
          <w:pPr>
            <w:pStyle w:val="TOC2"/>
            <w:tabs>
              <w:tab w:val="right" w:leader="dot" w:pos="9016"/>
            </w:tabs>
            <w:rPr>
              <w:rFonts w:asciiTheme="minorHAnsi" w:hAnsiTheme="minorHAnsi"/>
              <w:noProof/>
              <w:sz w:val="22"/>
            </w:rPr>
          </w:pPr>
          <w:hyperlink w:anchor="_Toc256000046" w:history="1">
            <w:r>
              <w:rPr>
                <w:rStyle w:val="Hyperlink"/>
              </w:rPr>
              <w:t>az-za-autopilot-rg</w:t>
            </w:r>
            <w:r>
              <w:tab/>
            </w:r>
            <w:r>
              <w:fldChar w:fldCharType="begin"/>
            </w:r>
            <w:r>
              <w:instrText xml:space="preserve"> PAGEREF _Toc256000046 \h </w:instrText>
            </w:r>
            <w:r>
              <w:fldChar w:fldCharType="separate"/>
            </w:r>
            <w:r>
              <w:t>58</w:t>
            </w:r>
            <w:r>
              <w:fldChar w:fldCharType="end"/>
            </w:r>
          </w:hyperlink>
        </w:p>
        <w:p>
          <w:pPr>
            <w:pStyle w:val="TOC2"/>
            <w:tabs>
              <w:tab w:val="right" w:leader="dot" w:pos="9016"/>
            </w:tabs>
            <w:rPr>
              <w:rFonts w:asciiTheme="minorHAnsi" w:hAnsiTheme="minorHAnsi"/>
              <w:noProof/>
              <w:sz w:val="22"/>
            </w:rPr>
          </w:pPr>
          <w:hyperlink w:anchor="_Toc256000047" w:history="1">
            <w:r>
              <w:rPr>
                <w:rStyle w:val="Hyperlink"/>
              </w:rPr>
              <w:t>BackupXC</w:t>
            </w:r>
            <w:r>
              <w:tab/>
            </w:r>
            <w:r>
              <w:fldChar w:fldCharType="begin"/>
            </w:r>
            <w:r>
              <w:instrText xml:space="preserve"> PAGEREF _Toc256000047 \h </w:instrText>
            </w:r>
            <w:r>
              <w:fldChar w:fldCharType="separate"/>
            </w:r>
            <w:r>
              <w:t>58</w:t>
            </w:r>
            <w:r>
              <w:fldChar w:fldCharType="end"/>
            </w:r>
          </w:hyperlink>
        </w:p>
        <w:p>
          <w:pPr>
            <w:pStyle w:val="TOC2"/>
            <w:tabs>
              <w:tab w:val="right" w:leader="dot" w:pos="9016"/>
            </w:tabs>
            <w:rPr>
              <w:rFonts w:asciiTheme="minorHAnsi" w:hAnsiTheme="minorHAnsi"/>
              <w:noProof/>
              <w:sz w:val="22"/>
            </w:rPr>
          </w:pPr>
          <w:hyperlink w:anchor="_Toc256000048" w:history="1">
            <w:r>
              <w:rPr>
                <w:rStyle w:val="Hyperlink"/>
              </w:rPr>
              <w:t>Budget_testing-RG</w:t>
            </w:r>
            <w:r>
              <w:tab/>
            </w:r>
            <w:r>
              <w:fldChar w:fldCharType="begin"/>
            </w:r>
            <w:r>
              <w:instrText xml:space="preserve"> PAGEREF _Toc256000048 \h </w:instrText>
            </w:r>
            <w:r>
              <w:fldChar w:fldCharType="separate"/>
            </w:r>
            <w:r>
              <w:t>59</w:t>
            </w:r>
            <w:r>
              <w:fldChar w:fldCharType="end"/>
            </w:r>
          </w:hyperlink>
        </w:p>
        <w:p>
          <w:pPr>
            <w:pStyle w:val="TOC2"/>
            <w:tabs>
              <w:tab w:val="right" w:leader="dot" w:pos="9016"/>
            </w:tabs>
            <w:rPr>
              <w:rFonts w:asciiTheme="minorHAnsi" w:hAnsiTheme="minorHAnsi"/>
              <w:noProof/>
              <w:sz w:val="22"/>
            </w:rPr>
          </w:pPr>
          <w:hyperlink w:anchor="_Toc256000049" w:history="1">
            <w:r>
              <w:rPr>
                <w:rStyle w:val="Hyperlink"/>
              </w:rPr>
              <w:t>cds17408B3MFH3VDAOWZLZBOTMCSXTJ5TBIMQBRPYUAG44X2PFD3ZIANYK7A-North-Central-US</w:t>
            </w:r>
            <w:r>
              <w:tab/>
            </w:r>
            <w:r>
              <w:fldChar w:fldCharType="begin"/>
            </w:r>
            <w:r>
              <w:instrText xml:space="preserve"> PAGEREF _Toc256000049 \h </w:instrText>
            </w:r>
            <w:r>
              <w:fldChar w:fldCharType="separate"/>
            </w:r>
            <w:r>
              <w:t>59</w:t>
            </w:r>
            <w:r>
              <w:fldChar w:fldCharType="end"/>
            </w:r>
          </w:hyperlink>
        </w:p>
        <w:p>
          <w:pPr>
            <w:pStyle w:val="TOC2"/>
            <w:tabs>
              <w:tab w:val="right" w:leader="dot" w:pos="9016"/>
            </w:tabs>
            <w:rPr>
              <w:rFonts w:asciiTheme="minorHAnsi" w:hAnsiTheme="minorHAnsi"/>
              <w:noProof/>
              <w:sz w:val="22"/>
            </w:rPr>
          </w:pPr>
          <w:hyperlink w:anchor="_Toc256000050" w:history="1">
            <w:r>
              <w:rPr>
                <w:rStyle w:val="Hyperlink"/>
              </w:rPr>
              <w:t>cds17675B3MFH3VDAOWZLZBOTMCSXTJ5TBIMQBRPYUAG44X2PFD3ZIANYK7A-North-Central-US</w:t>
            </w:r>
            <w:r>
              <w:tab/>
            </w:r>
            <w:r>
              <w:fldChar w:fldCharType="begin"/>
            </w:r>
            <w:r>
              <w:instrText xml:space="preserve"> PAGEREF _Toc256000050 \h </w:instrText>
            </w:r>
            <w:r>
              <w:fldChar w:fldCharType="separate"/>
            </w:r>
            <w:r>
              <w:t>60</w:t>
            </w:r>
            <w:r>
              <w:fldChar w:fldCharType="end"/>
            </w:r>
          </w:hyperlink>
        </w:p>
        <w:p>
          <w:pPr>
            <w:pStyle w:val="TOC2"/>
            <w:tabs>
              <w:tab w:val="right" w:leader="dot" w:pos="9016"/>
            </w:tabs>
            <w:rPr>
              <w:rFonts w:asciiTheme="minorHAnsi" w:hAnsiTheme="minorHAnsi"/>
              <w:noProof/>
              <w:sz w:val="22"/>
            </w:rPr>
          </w:pPr>
          <w:hyperlink w:anchor="_Toc256000051" w:history="1">
            <w:r>
              <w:rPr>
                <w:rStyle w:val="Hyperlink"/>
              </w:rPr>
              <w:t>cloud-shell-storage-centralindia</w:t>
            </w:r>
            <w:r>
              <w:tab/>
            </w:r>
            <w:r>
              <w:fldChar w:fldCharType="begin"/>
            </w:r>
            <w:r>
              <w:instrText xml:space="preserve"> PAGEREF _Toc256000051 \h </w:instrText>
            </w:r>
            <w:r>
              <w:fldChar w:fldCharType="separate"/>
            </w:r>
            <w:r>
              <w:t>60</w:t>
            </w:r>
            <w:r>
              <w:fldChar w:fldCharType="end"/>
            </w:r>
          </w:hyperlink>
        </w:p>
        <w:p>
          <w:pPr>
            <w:pStyle w:val="TOC2"/>
            <w:tabs>
              <w:tab w:val="right" w:leader="dot" w:pos="9016"/>
            </w:tabs>
            <w:rPr>
              <w:rFonts w:asciiTheme="minorHAnsi" w:hAnsiTheme="minorHAnsi"/>
              <w:noProof/>
              <w:sz w:val="22"/>
            </w:rPr>
          </w:pPr>
          <w:hyperlink w:anchor="_Toc256000052" w:history="1">
            <w:r>
              <w:rPr>
                <w:rStyle w:val="Hyperlink"/>
              </w:rPr>
              <w:t>cloud-shell-storage-eastus</w:t>
            </w:r>
            <w:r>
              <w:tab/>
            </w:r>
            <w:r>
              <w:fldChar w:fldCharType="begin"/>
            </w:r>
            <w:r>
              <w:instrText xml:space="preserve"> PAGEREF _Toc256000052 \h </w:instrText>
            </w:r>
            <w:r>
              <w:fldChar w:fldCharType="separate"/>
            </w:r>
            <w:r>
              <w:t>60</w:t>
            </w:r>
            <w:r>
              <w:fldChar w:fldCharType="end"/>
            </w:r>
          </w:hyperlink>
        </w:p>
        <w:p>
          <w:pPr>
            <w:pStyle w:val="TOC2"/>
            <w:tabs>
              <w:tab w:val="right" w:leader="dot" w:pos="9016"/>
            </w:tabs>
            <w:rPr>
              <w:rFonts w:asciiTheme="minorHAnsi" w:hAnsiTheme="minorHAnsi"/>
              <w:noProof/>
              <w:sz w:val="22"/>
            </w:rPr>
          </w:pPr>
          <w:hyperlink w:anchor="_Toc256000053" w:history="1">
            <w:r>
              <w:rPr>
                <w:rStyle w:val="Hyperlink"/>
              </w:rPr>
              <w:t>cloud-shell-storage-westeurope</w:t>
            </w:r>
            <w:r>
              <w:tab/>
            </w:r>
            <w:r>
              <w:fldChar w:fldCharType="begin"/>
            </w:r>
            <w:r>
              <w:instrText xml:space="preserve"> PAGEREF _Toc256000053 \h </w:instrText>
            </w:r>
            <w:r>
              <w:fldChar w:fldCharType="separate"/>
            </w:r>
            <w:r>
              <w:t>61</w:t>
            </w:r>
            <w:r>
              <w:fldChar w:fldCharType="end"/>
            </w:r>
          </w:hyperlink>
        </w:p>
        <w:p>
          <w:pPr>
            <w:pStyle w:val="TOC2"/>
            <w:tabs>
              <w:tab w:val="right" w:leader="dot" w:pos="9016"/>
            </w:tabs>
            <w:rPr>
              <w:rFonts w:asciiTheme="minorHAnsi" w:hAnsiTheme="minorHAnsi"/>
              <w:noProof/>
              <w:sz w:val="22"/>
            </w:rPr>
          </w:pPr>
          <w:hyperlink w:anchor="_Toc256000054" w:history="1">
            <w:r>
              <w:rPr>
                <w:rStyle w:val="Hyperlink"/>
              </w:rPr>
              <w:t>customerReportRG</w:t>
            </w:r>
            <w:r>
              <w:tab/>
            </w:r>
            <w:r>
              <w:fldChar w:fldCharType="begin"/>
            </w:r>
            <w:r>
              <w:instrText xml:space="preserve"> PAGEREF _Toc256000054 \h </w:instrText>
            </w:r>
            <w:r>
              <w:fldChar w:fldCharType="separate"/>
            </w:r>
            <w:r>
              <w:t>61</w:t>
            </w:r>
            <w:r>
              <w:fldChar w:fldCharType="end"/>
            </w:r>
          </w:hyperlink>
        </w:p>
        <w:p>
          <w:pPr>
            <w:pStyle w:val="TOC2"/>
            <w:tabs>
              <w:tab w:val="right" w:leader="dot" w:pos="9016"/>
            </w:tabs>
            <w:rPr>
              <w:rFonts w:asciiTheme="minorHAnsi" w:hAnsiTheme="minorHAnsi"/>
              <w:noProof/>
              <w:sz w:val="22"/>
            </w:rPr>
          </w:pPr>
          <w:hyperlink w:anchor="_Toc256000055" w:history="1">
            <w:r>
              <w:rPr>
                <w:rStyle w:val="Hyperlink"/>
              </w:rPr>
              <w:t>CycadsUnlimitedResourceGroup</w:t>
            </w:r>
            <w:r>
              <w:tab/>
            </w:r>
            <w:r>
              <w:fldChar w:fldCharType="begin"/>
            </w:r>
            <w:r>
              <w:instrText xml:space="preserve"> PAGEREF _Toc256000055 \h </w:instrText>
            </w:r>
            <w:r>
              <w:fldChar w:fldCharType="separate"/>
            </w:r>
            <w:r>
              <w:t>62</w:t>
            </w:r>
            <w:r>
              <w:fldChar w:fldCharType="end"/>
            </w:r>
          </w:hyperlink>
        </w:p>
        <w:p>
          <w:pPr>
            <w:pStyle w:val="TOC2"/>
            <w:tabs>
              <w:tab w:val="right" w:leader="dot" w:pos="9016"/>
            </w:tabs>
            <w:rPr>
              <w:rFonts w:asciiTheme="minorHAnsi" w:hAnsiTheme="minorHAnsi"/>
              <w:noProof/>
              <w:sz w:val="22"/>
            </w:rPr>
          </w:pPr>
          <w:hyperlink w:anchor="_Toc256000056" w:history="1">
            <w:r>
              <w:rPr>
                <w:rStyle w:val="Hyperlink"/>
              </w:rPr>
              <w:t>Default-ActivityLogAlerts</w:t>
            </w:r>
            <w:r>
              <w:tab/>
            </w:r>
            <w:r>
              <w:fldChar w:fldCharType="begin"/>
            </w:r>
            <w:r>
              <w:instrText xml:space="preserve"> PAGEREF _Toc256000056 \h </w:instrText>
            </w:r>
            <w:r>
              <w:fldChar w:fldCharType="separate"/>
            </w:r>
            <w:r>
              <w:t>62</w:t>
            </w:r>
            <w:r>
              <w:fldChar w:fldCharType="end"/>
            </w:r>
          </w:hyperlink>
        </w:p>
        <w:p>
          <w:pPr>
            <w:pStyle w:val="TOC2"/>
            <w:tabs>
              <w:tab w:val="right" w:leader="dot" w:pos="9016"/>
            </w:tabs>
            <w:rPr>
              <w:rFonts w:asciiTheme="minorHAnsi" w:hAnsiTheme="minorHAnsi"/>
              <w:noProof/>
              <w:sz w:val="22"/>
            </w:rPr>
          </w:pPr>
          <w:hyperlink w:anchor="_Toc256000057" w:history="1">
            <w:r>
              <w:rPr>
                <w:rStyle w:val="Hyperlink"/>
              </w:rPr>
              <w:t>Default-ApplicationInsights-CentralUS</w:t>
            </w:r>
            <w:r>
              <w:tab/>
            </w:r>
            <w:r>
              <w:fldChar w:fldCharType="begin"/>
            </w:r>
            <w:r>
              <w:instrText xml:space="preserve"> PAGEREF _Toc256000057 \h </w:instrText>
            </w:r>
            <w:r>
              <w:fldChar w:fldCharType="separate"/>
            </w:r>
            <w:r>
              <w:t>63</w:t>
            </w:r>
            <w:r>
              <w:fldChar w:fldCharType="end"/>
            </w:r>
          </w:hyperlink>
        </w:p>
        <w:p>
          <w:pPr>
            <w:pStyle w:val="TOC2"/>
            <w:tabs>
              <w:tab w:val="right" w:leader="dot" w:pos="9016"/>
            </w:tabs>
            <w:rPr>
              <w:rFonts w:asciiTheme="minorHAnsi" w:hAnsiTheme="minorHAnsi"/>
              <w:noProof/>
              <w:sz w:val="22"/>
            </w:rPr>
          </w:pPr>
          <w:hyperlink w:anchor="_Toc256000058" w:history="1">
            <w:r>
              <w:rPr>
                <w:rStyle w:val="Hyperlink"/>
              </w:rPr>
              <w:t>DEFAULT-EVENTGRID</w:t>
            </w:r>
            <w:r>
              <w:tab/>
            </w:r>
            <w:r>
              <w:fldChar w:fldCharType="begin"/>
            </w:r>
            <w:r>
              <w:instrText xml:space="preserve"> PAGEREF _Toc256000058 \h </w:instrText>
            </w:r>
            <w:r>
              <w:fldChar w:fldCharType="separate"/>
            </w:r>
            <w:r>
              <w:t>64</w:t>
            </w:r>
            <w:r>
              <w:fldChar w:fldCharType="end"/>
            </w:r>
          </w:hyperlink>
        </w:p>
        <w:p>
          <w:pPr>
            <w:pStyle w:val="TOC2"/>
            <w:tabs>
              <w:tab w:val="right" w:leader="dot" w:pos="9016"/>
            </w:tabs>
            <w:rPr>
              <w:rFonts w:asciiTheme="minorHAnsi" w:hAnsiTheme="minorHAnsi"/>
              <w:noProof/>
              <w:sz w:val="22"/>
            </w:rPr>
          </w:pPr>
          <w:hyperlink w:anchor="_Toc256000059" w:history="1">
            <w:r>
              <w:rPr>
                <w:rStyle w:val="Hyperlink"/>
              </w:rPr>
              <w:t>Default-Networking</w:t>
            </w:r>
            <w:r>
              <w:tab/>
            </w:r>
            <w:r>
              <w:fldChar w:fldCharType="begin"/>
            </w:r>
            <w:r>
              <w:instrText xml:space="preserve"> PAGEREF _Toc256000059 \h </w:instrText>
            </w:r>
            <w:r>
              <w:fldChar w:fldCharType="separate"/>
            </w:r>
            <w:r>
              <w:t>64</w:t>
            </w:r>
            <w:r>
              <w:fldChar w:fldCharType="end"/>
            </w:r>
          </w:hyperlink>
        </w:p>
        <w:p>
          <w:pPr>
            <w:pStyle w:val="TOC2"/>
            <w:tabs>
              <w:tab w:val="right" w:leader="dot" w:pos="9016"/>
            </w:tabs>
            <w:rPr>
              <w:rFonts w:asciiTheme="minorHAnsi" w:hAnsiTheme="minorHAnsi"/>
              <w:noProof/>
              <w:sz w:val="22"/>
            </w:rPr>
          </w:pPr>
          <w:hyperlink w:anchor="_Toc256000060" w:history="1">
            <w:r>
              <w:rPr>
                <w:rStyle w:val="Hyperlink"/>
              </w:rPr>
              <w:t>Default-RecoveryServices-ResourceGroup-northeurope</w:t>
            </w:r>
            <w:r>
              <w:tab/>
            </w:r>
            <w:r>
              <w:fldChar w:fldCharType="begin"/>
            </w:r>
            <w:r>
              <w:instrText xml:space="preserve"> PAGEREF _Toc256000060 \h </w:instrText>
            </w:r>
            <w:r>
              <w:fldChar w:fldCharType="separate"/>
            </w:r>
            <w:r>
              <w:t>64</w:t>
            </w:r>
            <w:r>
              <w:fldChar w:fldCharType="end"/>
            </w:r>
          </w:hyperlink>
        </w:p>
        <w:p>
          <w:pPr>
            <w:pStyle w:val="TOC2"/>
            <w:tabs>
              <w:tab w:val="right" w:leader="dot" w:pos="9016"/>
            </w:tabs>
            <w:rPr>
              <w:rFonts w:asciiTheme="minorHAnsi" w:hAnsiTheme="minorHAnsi"/>
              <w:noProof/>
              <w:sz w:val="22"/>
            </w:rPr>
          </w:pPr>
          <w:hyperlink w:anchor="_Toc256000061" w:history="1">
            <w:r>
              <w:rPr>
                <w:rStyle w:val="Hyperlink"/>
              </w:rPr>
              <w:t>DefaultResourceGroup-EJP</w:t>
            </w:r>
            <w:r>
              <w:tab/>
            </w:r>
            <w:r>
              <w:fldChar w:fldCharType="begin"/>
            </w:r>
            <w:r>
              <w:instrText xml:space="preserve"> PAGEREF _Toc256000061 \h </w:instrText>
            </w:r>
            <w:r>
              <w:fldChar w:fldCharType="separate"/>
            </w:r>
            <w:r>
              <w:t>65</w:t>
            </w:r>
            <w:r>
              <w:fldChar w:fldCharType="end"/>
            </w:r>
          </w:hyperlink>
        </w:p>
        <w:p>
          <w:pPr>
            <w:pStyle w:val="TOC2"/>
            <w:tabs>
              <w:tab w:val="right" w:leader="dot" w:pos="9016"/>
            </w:tabs>
            <w:rPr>
              <w:rFonts w:asciiTheme="minorHAnsi" w:hAnsiTheme="minorHAnsi"/>
              <w:noProof/>
              <w:sz w:val="22"/>
            </w:rPr>
          </w:pPr>
          <w:hyperlink w:anchor="_Toc256000062" w:history="1">
            <w:r>
              <w:rPr>
                <w:rStyle w:val="Hyperlink"/>
              </w:rPr>
              <w:t>DefaultResourceGroup-EUS</w:t>
            </w:r>
            <w:r>
              <w:tab/>
            </w:r>
            <w:r>
              <w:fldChar w:fldCharType="begin"/>
            </w:r>
            <w:r>
              <w:instrText xml:space="preserve"> PAGEREF _Toc256000062 \h </w:instrText>
            </w:r>
            <w:r>
              <w:fldChar w:fldCharType="separate"/>
            </w:r>
            <w:r>
              <w:t>65</w:t>
            </w:r>
            <w:r>
              <w:fldChar w:fldCharType="end"/>
            </w:r>
          </w:hyperlink>
        </w:p>
        <w:p>
          <w:pPr>
            <w:pStyle w:val="TOC2"/>
            <w:tabs>
              <w:tab w:val="right" w:leader="dot" w:pos="9016"/>
            </w:tabs>
            <w:rPr>
              <w:rFonts w:asciiTheme="minorHAnsi" w:hAnsiTheme="minorHAnsi"/>
              <w:noProof/>
              <w:sz w:val="22"/>
            </w:rPr>
          </w:pPr>
          <w:hyperlink w:anchor="_Toc256000063" w:history="1">
            <w:r>
              <w:rPr>
                <w:rStyle w:val="Hyperlink"/>
              </w:rPr>
              <w:t>DefaultResourceGroup-SCUS</w:t>
            </w:r>
            <w:r>
              <w:tab/>
            </w:r>
            <w:r>
              <w:fldChar w:fldCharType="begin"/>
            </w:r>
            <w:r>
              <w:instrText xml:space="preserve"> PAGEREF _Toc256000063 \h </w:instrText>
            </w:r>
            <w:r>
              <w:fldChar w:fldCharType="separate"/>
            </w:r>
            <w:r>
              <w:t>66</w:t>
            </w:r>
            <w:r>
              <w:fldChar w:fldCharType="end"/>
            </w:r>
          </w:hyperlink>
        </w:p>
        <w:p>
          <w:pPr>
            <w:pStyle w:val="TOC2"/>
            <w:tabs>
              <w:tab w:val="right" w:leader="dot" w:pos="9016"/>
            </w:tabs>
            <w:rPr>
              <w:rFonts w:asciiTheme="minorHAnsi" w:hAnsiTheme="minorHAnsi"/>
              <w:noProof/>
              <w:sz w:val="22"/>
            </w:rPr>
          </w:pPr>
          <w:hyperlink w:anchor="_Toc256000064" w:history="1">
            <w:r>
              <w:rPr>
                <w:rStyle w:val="Hyperlink"/>
              </w:rPr>
              <w:t>DefaultResourceGroup-WEU</w:t>
            </w:r>
            <w:r>
              <w:tab/>
            </w:r>
            <w:r>
              <w:fldChar w:fldCharType="begin"/>
            </w:r>
            <w:r>
              <w:instrText xml:space="preserve"> PAGEREF _Toc256000064 \h </w:instrText>
            </w:r>
            <w:r>
              <w:fldChar w:fldCharType="separate"/>
            </w:r>
            <w:r>
              <w:t>66</w:t>
            </w:r>
            <w:r>
              <w:fldChar w:fldCharType="end"/>
            </w:r>
          </w:hyperlink>
        </w:p>
        <w:p>
          <w:pPr>
            <w:pStyle w:val="TOC2"/>
            <w:tabs>
              <w:tab w:val="right" w:leader="dot" w:pos="9016"/>
            </w:tabs>
            <w:rPr>
              <w:rFonts w:asciiTheme="minorHAnsi" w:hAnsiTheme="minorHAnsi"/>
              <w:noProof/>
              <w:sz w:val="22"/>
            </w:rPr>
          </w:pPr>
          <w:hyperlink w:anchor="_Toc256000065" w:history="1">
            <w:r>
              <w:rPr>
                <w:rStyle w:val="Hyperlink"/>
              </w:rPr>
              <w:t>Default-ServiceBus-CentralUS</w:t>
            </w:r>
            <w:r>
              <w:tab/>
            </w:r>
            <w:r>
              <w:fldChar w:fldCharType="begin"/>
            </w:r>
            <w:r>
              <w:instrText xml:space="preserve"> PAGEREF _Toc256000065 \h </w:instrText>
            </w:r>
            <w:r>
              <w:fldChar w:fldCharType="separate"/>
            </w:r>
            <w:r>
              <w:t>67</w:t>
            </w:r>
            <w:r>
              <w:fldChar w:fldCharType="end"/>
            </w:r>
          </w:hyperlink>
        </w:p>
        <w:p>
          <w:pPr>
            <w:pStyle w:val="TOC2"/>
            <w:tabs>
              <w:tab w:val="right" w:leader="dot" w:pos="9016"/>
            </w:tabs>
            <w:rPr>
              <w:rFonts w:asciiTheme="minorHAnsi" w:hAnsiTheme="minorHAnsi"/>
              <w:noProof/>
              <w:sz w:val="22"/>
            </w:rPr>
          </w:pPr>
          <w:hyperlink w:anchor="_Toc256000066" w:history="1">
            <w:r>
              <w:rPr>
                <w:rStyle w:val="Hyperlink"/>
              </w:rPr>
              <w:t>Default-Storage-NorthEurope</w:t>
            </w:r>
            <w:r>
              <w:tab/>
            </w:r>
            <w:r>
              <w:fldChar w:fldCharType="begin"/>
            </w:r>
            <w:r>
              <w:instrText xml:space="preserve"> PAGEREF _Toc256000066 \h </w:instrText>
            </w:r>
            <w:r>
              <w:fldChar w:fldCharType="separate"/>
            </w:r>
            <w:r>
              <w:t>67</w:t>
            </w:r>
            <w:r>
              <w:fldChar w:fldCharType="end"/>
            </w:r>
          </w:hyperlink>
        </w:p>
        <w:p>
          <w:pPr>
            <w:pStyle w:val="TOC2"/>
            <w:tabs>
              <w:tab w:val="right" w:leader="dot" w:pos="9016"/>
            </w:tabs>
            <w:rPr>
              <w:rFonts w:asciiTheme="minorHAnsi" w:hAnsiTheme="minorHAnsi"/>
              <w:noProof/>
              <w:sz w:val="22"/>
            </w:rPr>
          </w:pPr>
          <w:hyperlink w:anchor="_Toc256000067" w:history="1">
            <w:r>
              <w:rPr>
                <w:rStyle w:val="Hyperlink"/>
              </w:rPr>
              <w:t>Default-Storage-SouthCentralUS</w:t>
            </w:r>
            <w:r>
              <w:tab/>
            </w:r>
            <w:r>
              <w:fldChar w:fldCharType="begin"/>
            </w:r>
            <w:r>
              <w:instrText xml:space="preserve"> PAGEREF _Toc256000067 \h </w:instrText>
            </w:r>
            <w:r>
              <w:fldChar w:fldCharType="separate"/>
            </w:r>
            <w:r>
              <w:t>68</w:t>
            </w:r>
            <w:r>
              <w:fldChar w:fldCharType="end"/>
            </w:r>
          </w:hyperlink>
        </w:p>
        <w:p>
          <w:pPr>
            <w:pStyle w:val="TOC2"/>
            <w:tabs>
              <w:tab w:val="right" w:leader="dot" w:pos="9016"/>
            </w:tabs>
            <w:rPr>
              <w:rFonts w:asciiTheme="minorHAnsi" w:hAnsiTheme="minorHAnsi"/>
              <w:noProof/>
              <w:sz w:val="22"/>
            </w:rPr>
          </w:pPr>
          <w:hyperlink w:anchor="_Toc256000068" w:history="1">
            <w:r>
              <w:rPr>
                <w:rStyle w:val="Hyperlink"/>
              </w:rPr>
              <w:t>GoldensnacksRG</w:t>
            </w:r>
            <w:r>
              <w:tab/>
            </w:r>
            <w:r>
              <w:fldChar w:fldCharType="begin"/>
            </w:r>
            <w:r>
              <w:instrText xml:space="preserve"> PAGEREF _Toc256000068 \h </w:instrText>
            </w:r>
            <w:r>
              <w:fldChar w:fldCharType="separate"/>
            </w:r>
            <w:r>
              <w:t>68</w:t>
            </w:r>
            <w:r>
              <w:fldChar w:fldCharType="end"/>
            </w:r>
          </w:hyperlink>
        </w:p>
        <w:p>
          <w:pPr>
            <w:pStyle w:val="TOC2"/>
            <w:tabs>
              <w:tab w:val="right" w:leader="dot" w:pos="9016"/>
            </w:tabs>
            <w:rPr>
              <w:rFonts w:asciiTheme="minorHAnsi" w:hAnsiTheme="minorHAnsi"/>
              <w:noProof/>
              <w:sz w:val="22"/>
            </w:rPr>
          </w:pPr>
          <w:hyperlink w:anchor="_Toc256000069" w:history="1">
            <w:r>
              <w:rPr>
                <w:rStyle w:val="Hyperlink"/>
              </w:rPr>
              <w:t>microsoft-network-southafricanorth</w:t>
            </w:r>
            <w:r>
              <w:tab/>
            </w:r>
            <w:r>
              <w:fldChar w:fldCharType="begin"/>
            </w:r>
            <w:r>
              <w:instrText xml:space="preserve"> PAGEREF _Toc256000069 \h </w:instrText>
            </w:r>
            <w:r>
              <w:fldChar w:fldCharType="separate"/>
            </w:r>
            <w:r>
              <w:t>68</w:t>
            </w:r>
            <w:r>
              <w:fldChar w:fldCharType="end"/>
            </w:r>
          </w:hyperlink>
        </w:p>
        <w:p>
          <w:pPr>
            <w:pStyle w:val="TOC2"/>
            <w:tabs>
              <w:tab w:val="right" w:leader="dot" w:pos="9016"/>
            </w:tabs>
            <w:rPr>
              <w:rFonts w:asciiTheme="minorHAnsi" w:hAnsiTheme="minorHAnsi"/>
              <w:noProof/>
              <w:sz w:val="22"/>
            </w:rPr>
          </w:pPr>
          <w:hyperlink w:anchor="_Toc256000070" w:history="1">
            <w:r>
              <w:rPr>
                <w:rStyle w:val="Hyperlink"/>
              </w:rPr>
              <w:t>NetworkWatcherRG</w:t>
            </w:r>
            <w:r>
              <w:tab/>
            </w:r>
            <w:r>
              <w:fldChar w:fldCharType="begin"/>
            </w:r>
            <w:r>
              <w:instrText xml:space="preserve"> PAGEREF _Toc256000070 \h </w:instrText>
            </w:r>
            <w:r>
              <w:fldChar w:fldCharType="separate"/>
            </w:r>
            <w:r>
              <w:t>69</w:t>
            </w:r>
            <w:r>
              <w:fldChar w:fldCharType="end"/>
            </w:r>
          </w:hyperlink>
        </w:p>
        <w:p>
          <w:pPr>
            <w:pStyle w:val="TOC2"/>
            <w:tabs>
              <w:tab w:val="right" w:leader="dot" w:pos="9016"/>
            </w:tabs>
            <w:rPr>
              <w:rFonts w:asciiTheme="minorHAnsi" w:hAnsiTheme="minorHAnsi"/>
              <w:noProof/>
              <w:sz w:val="22"/>
            </w:rPr>
          </w:pPr>
          <w:hyperlink w:anchor="_Toc256000071" w:history="1">
            <w:r>
              <w:rPr>
                <w:rStyle w:val="Hyperlink"/>
              </w:rPr>
              <w:t>RG_SocialMediaListener</w:t>
            </w:r>
            <w:r>
              <w:tab/>
            </w:r>
            <w:r>
              <w:fldChar w:fldCharType="begin"/>
            </w:r>
            <w:r>
              <w:instrText xml:space="preserve"> PAGEREF _Toc256000071 \h </w:instrText>
            </w:r>
            <w:r>
              <w:fldChar w:fldCharType="separate"/>
            </w:r>
            <w:r>
              <w:t>70</w:t>
            </w:r>
            <w:r>
              <w:fldChar w:fldCharType="end"/>
            </w:r>
          </w:hyperlink>
        </w:p>
        <w:p>
          <w:pPr>
            <w:pStyle w:val="TOC2"/>
            <w:tabs>
              <w:tab w:val="right" w:leader="dot" w:pos="9016"/>
            </w:tabs>
            <w:rPr>
              <w:rFonts w:asciiTheme="minorHAnsi" w:hAnsiTheme="minorHAnsi"/>
              <w:noProof/>
              <w:sz w:val="22"/>
            </w:rPr>
          </w:pPr>
          <w:hyperlink w:anchor="_Toc256000072" w:history="1">
            <w:r>
              <w:rPr>
                <w:rStyle w:val="Hyperlink"/>
              </w:rPr>
              <w:t>securitydata</w:t>
            </w:r>
            <w:r>
              <w:tab/>
            </w:r>
            <w:r>
              <w:fldChar w:fldCharType="begin"/>
            </w:r>
            <w:r>
              <w:instrText xml:space="preserve"> PAGEREF _Toc256000072 \h </w:instrText>
            </w:r>
            <w:r>
              <w:fldChar w:fldCharType="separate"/>
            </w:r>
            <w:r>
              <w:t>70</w:t>
            </w:r>
            <w:r>
              <w:fldChar w:fldCharType="end"/>
            </w:r>
          </w:hyperlink>
        </w:p>
        <w:p>
          <w:pPr>
            <w:pStyle w:val="TOC2"/>
            <w:tabs>
              <w:tab w:val="right" w:leader="dot" w:pos="9016"/>
            </w:tabs>
            <w:rPr>
              <w:rFonts w:asciiTheme="minorHAnsi" w:hAnsiTheme="minorHAnsi"/>
              <w:noProof/>
              <w:sz w:val="22"/>
            </w:rPr>
          </w:pPr>
          <w:hyperlink w:anchor="_Toc256000073" w:history="1">
            <w:r>
              <w:rPr>
                <w:rStyle w:val="Hyperlink"/>
              </w:rPr>
              <w:t>sheldontempd365</w:t>
            </w:r>
            <w:r>
              <w:tab/>
            </w:r>
            <w:r>
              <w:fldChar w:fldCharType="begin"/>
            </w:r>
            <w:r>
              <w:instrText xml:space="preserve"> PAGEREF _Toc256000073 \h </w:instrText>
            </w:r>
            <w:r>
              <w:fldChar w:fldCharType="separate"/>
            </w:r>
            <w:r>
              <w:t>70</w:t>
            </w:r>
            <w:r>
              <w:fldChar w:fldCharType="end"/>
            </w:r>
          </w:hyperlink>
        </w:p>
        <w:p>
          <w:pPr>
            <w:pStyle w:val="TOC2"/>
            <w:tabs>
              <w:tab w:val="right" w:leader="dot" w:pos="9016"/>
            </w:tabs>
            <w:rPr>
              <w:rFonts w:asciiTheme="minorHAnsi" w:hAnsiTheme="minorHAnsi"/>
              <w:noProof/>
              <w:sz w:val="22"/>
            </w:rPr>
          </w:pPr>
          <w:hyperlink w:anchor="_Toc256000074" w:history="1">
            <w:r>
              <w:rPr>
                <w:rStyle w:val="Hyperlink"/>
              </w:rPr>
              <w:t>Site-recovery-vault-RG</w:t>
            </w:r>
            <w:r>
              <w:tab/>
            </w:r>
            <w:r>
              <w:fldChar w:fldCharType="begin"/>
            </w:r>
            <w:r>
              <w:instrText xml:space="preserve"> PAGEREF _Toc256000074 \h </w:instrText>
            </w:r>
            <w:r>
              <w:fldChar w:fldCharType="separate"/>
            </w:r>
            <w:r>
              <w:t>71</w:t>
            </w:r>
            <w:r>
              <w:fldChar w:fldCharType="end"/>
            </w:r>
          </w:hyperlink>
        </w:p>
        <w:p>
          <w:pPr>
            <w:pStyle w:val="TOC2"/>
            <w:tabs>
              <w:tab w:val="right" w:leader="dot" w:pos="9016"/>
            </w:tabs>
            <w:rPr>
              <w:rFonts w:asciiTheme="minorHAnsi" w:hAnsiTheme="minorHAnsi"/>
              <w:noProof/>
              <w:sz w:val="22"/>
            </w:rPr>
          </w:pPr>
          <w:hyperlink w:anchor="_Toc256000075" w:history="1">
            <w:r>
              <w:rPr>
                <w:rStyle w:val="Hyperlink"/>
              </w:rPr>
              <w:t>testforsentinel</w:t>
            </w:r>
            <w:r>
              <w:tab/>
            </w:r>
            <w:r>
              <w:fldChar w:fldCharType="begin"/>
            </w:r>
            <w:r>
              <w:instrText xml:space="preserve"> PAGEREF _Toc256000075 \h </w:instrText>
            </w:r>
            <w:r>
              <w:fldChar w:fldCharType="separate"/>
            </w:r>
            <w:r>
              <w:t>71</w:t>
            </w:r>
            <w:r>
              <w:fldChar w:fldCharType="end"/>
            </w:r>
          </w:hyperlink>
        </w:p>
        <w:p>
          <w:pPr>
            <w:pStyle w:val="TOC2"/>
            <w:tabs>
              <w:tab w:val="right" w:leader="dot" w:pos="9016"/>
            </w:tabs>
            <w:rPr>
              <w:rFonts w:asciiTheme="minorHAnsi" w:hAnsiTheme="minorHAnsi"/>
              <w:noProof/>
              <w:sz w:val="22"/>
            </w:rPr>
          </w:pPr>
          <w:hyperlink w:anchor="_Toc256000076" w:history="1">
            <w:r>
              <w:rPr>
                <w:rStyle w:val="Hyperlink"/>
              </w:rPr>
              <w:t>vso-rg-6cb1ec6</w:t>
            </w:r>
            <w:r>
              <w:tab/>
            </w:r>
            <w:r>
              <w:fldChar w:fldCharType="begin"/>
            </w:r>
            <w:r>
              <w:instrText xml:space="preserve"> PAGEREF _Toc256000076 \h </w:instrText>
            </w:r>
            <w:r>
              <w:fldChar w:fldCharType="separate"/>
            </w:r>
            <w:r>
              <w:t>72</w:t>
            </w:r>
            <w:r>
              <w:fldChar w:fldCharType="end"/>
            </w:r>
          </w:hyperlink>
        </w:p>
        <w:p>
          <w:pPr>
            <w:pStyle w:val="TOC2"/>
            <w:tabs>
              <w:tab w:val="right" w:leader="dot" w:pos="9016"/>
            </w:tabs>
            <w:rPr>
              <w:rFonts w:asciiTheme="minorHAnsi" w:hAnsiTheme="minorHAnsi"/>
              <w:noProof/>
              <w:sz w:val="22"/>
            </w:rPr>
          </w:pPr>
          <w:hyperlink w:anchor="_Toc256000077" w:history="1">
            <w:r>
              <w:rPr>
                <w:rStyle w:val="Hyperlink"/>
              </w:rPr>
              <w:t>xc_d_monitoring</w:t>
            </w:r>
            <w:r>
              <w:tab/>
            </w:r>
            <w:r>
              <w:fldChar w:fldCharType="begin"/>
            </w:r>
            <w:r>
              <w:instrText xml:space="preserve"> PAGEREF _Toc256000077 \h </w:instrText>
            </w:r>
            <w:r>
              <w:fldChar w:fldCharType="separate"/>
            </w:r>
            <w:r>
              <w:t>72</w:t>
            </w:r>
            <w:r>
              <w:fldChar w:fldCharType="end"/>
            </w:r>
          </w:hyperlink>
        </w:p>
        <w:p>
          <w:pPr>
            <w:pStyle w:val="TOC2"/>
            <w:tabs>
              <w:tab w:val="right" w:leader="dot" w:pos="9016"/>
            </w:tabs>
            <w:rPr>
              <w:rFonts w:asciiTheme="minorHAnsi" w:hAnsiTheme="minorHAnsi"/>
              <w:noProof/>
              <w:sz w:val="22"/>
            </w:rPr>
          </w:pPr>
          <w:hyperlink w:anchor="_Toc256000078" w:history="1">
            <w:r>
              <w:rPr>
                <w:rStyle w:val="Hyperlink"/>
              </w:rPr>
              <w:t>xc_d_racknap</w:t>
            </w:r>
            <w:r>
              <w:tab/>
            </w:r>
            <w:r>
              <w:fldChar w:fldCharType="begin"/>
            </w:r>
            <w:r>
              <w:instrText xml:space="preserve"> PAGEREF _Toc256000078 \h </w:instrText>
            </w:r>
            <w:r>
              <w:fldChar w:fldCharType="separate"/>
            </w:r>
            <w:r>
              <w:t>72</w:t>
            </w:r>
            <w:r>
              <w:fldChar w:fldCharType="end"/>
            </w:r>
          </w:hyperlink>
        </w:p>
        <w:p>
          <w:pPr>
            <w:pStyle w:val="TOC2"/>
            <w:tabs>
              <w:tab w:val="right" w:leader="dot" w:pos="9016"/>
            </w:tabs>
            <w:rPr>
              <w:rFonts w:asciiTheme="minorHAnsi" w:hAnsiTheme="minorHAnsi"/>
              <w:noProof/>
              <w:sz w:val="22"/>
            </w:rPr>
          </w:pPr>
          <w:hyperlink w:anchor="_Toc256000079" w:history="1">
            <w:r>
              <w:rPr>
                <w:rStyle w:val="Hyperlink"/>
              </w:rPr>
              <w:t>xc_d_Sappi</w:t>
            </w:r>
            <w:r>
              <w:tab/>
            </w:r>
            <w:r>
              <w:fldChar w:fldCharType="begin"/>
            </w:r>
            <w:r>
              <w:instrText xml:space="preserve"> PAGEREF _Toc256000079 \h </w:instrText>
            </w:r>
            <w:r>
              <w:fldChar w:fldCharType="separate"/>
            </w:r>
            <w:r>
              <w:t>73</w:t>
            </w:r>
            <w:r>
              <w:fldChar w:fldCharType="end"/>
            </w:r>
          </w:hyperlink>
        </w:p>
        <w:p>
          <w:pPr>
            <w:pStyle w:val="TOC2"/>
            <w:tabs>
              <w:tab w:val="right" w:leader="dot" w:pos="9016"/>
            </w:tabs>
            <w:rPr>
              <w:rFonts w:asciiTheme="minorHAnsi" w:hAnsiTheme="minorHAnsi"/>
              <w:noProof/>
              <w:sz w:val="22"/>
            </w:rPr>
          </w:pPr>
          <w:hyperlink w:anchor="_Toc256000080" w:history="1">
            <w:r>
              <w:rPr>
                <w:rStyle w:val="Hyperlink"/>
              </w:rPr>
              <w:t>xc_d_Sappi-asr</w:t>
            </w:r>
            <w:r>
              <w:tab/>
            </w:r>
            <w:r>
              <w:fldChar w:fldCharType="begin"/>
            </w:r>
            <w:r>
              <w:instrText xml:space="preserve"> PAGEREF _Toc256000080 \h </w:instrText>
            </w:r>
            <w:r>
              <w:fldChar w:fldCharType="separate"/>
            </w:r>
            <w:r>
              <w:t>73</w:t>
            </w:r>
            <w:r>
              <w:fldChar w:fldCharType="end"/>
            </w:r>
          </w:hyperlink>
        </w:p>
        <w:p>
          <w:pPr>
            <w:pStyle w:val="TOC2"/>
            <w:tabs>
              <w:tab w:val="right" w:leader="dot" w:pos="9016"/>
            </w:tabs>
            <w:rPr>
              <w:rFonts w:asciiTheme="minorHAnsi" w:hAnsiTheme="minorHAnsi"/>
              <w:noProof/>
              <w:sz w:val="22"/>
            </w:rPr>
          </w:pPr>
          <w:hyperlink w:anchor="_Toc256000081" w:history="1">
            <w:r>
              <w:rPr>
                <w:rStyle w:val="Hyperlink"/>
              </w:rPr>
              <w:t>xc_d_XCLicencing</w:t>
            </w:r>
            <w:r>
              <w:tab/>
            </w:r>
            <w:r>
              <w:fldChar w:fldCharType="begin"/>
            </w:r>
            <w:r>
              <w:instrText xml:space="preserve"> PAGEREF _Toc256000081 \h </w:instrText>
            </w:r>
            <w:r>
              <w:fldChar w:fldCharType="separate"/>
            </w:r>
            <w:r>
              <w:t>74</w:t>
            </w:r>
            <w:r>
              <w:fldChar w:fldCharType="end"/>
            </w:r>
          </w:hyperlink>
        </w:p>
        <w:p>
          <w:pPr>
            <w:pStyle w:val="TOC2"/>
            <w:tabs>
              <w:tab w:val="right" w:leader="dot" w:pos="9016"/>
            </w:tabs>
            <w:rPr>
              <w:rFonts w:asciiTheme="minorHAnsi" w:hAnsiTheme="minorHAnsi"/>
              <w:noProof/>
              <w:sz w:val="22"/>
            </w:rPr>
          </w:pPr>
          <w:hyperlink w:anchor="_Toc256000082" w:history="1">
            <w:r>
              <w:rPr>
                <w:rStyle w:val="Hyperlink"/>
              </w:rPr>
              <w:t>xc_p_CSPBilling</w:t>
            </w:r>
            <w:r>
              <w:tab/>
            </w:r>
            <w:r>
              <w:fldChar w:fldCharType="begin"/>
            </w:r>
            <w:r>
              <w:instrText xml:space="preserve"> PAGEREF _Toc256000082 \h </w:instrText>
            </w:r>
            <w:r>
              <w:fldChar w:fldCharType="separate"/>
            </w:r>
            <w:r>
              <w:t>74</w:t>
            </w:r>
            <w:r>
              <w:fldChar w:fldCharType="end"/>
            </w:r>
          </w:hyperlink>
        </w:p>
        <w:p>
          <w:pPr>
            <w:pStyle w:val="TOC2"/>
            <w:tabs>
              <w:tab w:val="right" w:leader="dot" w:pos="9016"/>
            </w:tabs>
            <w:rPr>
              <w:rFonts w:asciiTheme="minorHAnsi" w:hAnsiTheme="minorHAnsi"/>
              <w:noProof/>
              <w:sz w:val="22"/>
            </w:rPr>
          </w:pPr>
          <w:hyperlink w:anchor="_Toc256000083" w:history="1">
            <w:r>
              <w:rPr>
                <w:rStyle w:val="Hyperlink"/>
              </w:rPr>
              <w:t>xc_p_DC</w:t>
            </w:r>
            <w:r>
              <w:tab/>
            </w:r>
            <w:r>
              <w:fldChar w:fldCharType="begin"/>
            </w:r>
            <w:r>
              <w:instrText xml:space="preserve"> PAGEREF _Toc256000083 \h </w:instrText>
            </w:r>
            <w:r>
              <w:fldChar w:fldCharType="separate"/>
            </w:r>
            <w:r>
              <w:t>74</w:t>
            </w:r>
            <w:r>
              <w:fldChar w:fldCharType="end"/>
            </w:r>
          </w:hyperlink>
        </w:p>
        <w:p>
          <w:pPr>
            <w:pStyle w:val="TOC2"/>
            <w:tabs>
              <w:tab w:val="right" w:leader="dot" w:pos="9016"/>
            </w:tabs>
            <w:rPr>
              <w:rFonts w:asciiTheme="minorHAnsi" w:hAnsiTheme="minorHAnsi"/>
              <w:noProof/>
              <w:sz w:val="22"/>
            </w:rPr>
          </w:pPr>
          <w:hyperlink w:anchor="_Toc256000084" w:history="1">
            <w:r>
              <w:rPr>
                <w:rStyle w:val="Hyperlink"/>
              </w:rPr>
              <w:t>xc_p_grafana_dashboard</w:t>
            </w:r>
            <w:r>
              <w:tab/>
            </w:r>
            <w:r>
              <w:fldChar w:fldCharType="begin"/>
            </w:r>
            <w:r>
              <w:instrText xml:space="preserve"> PAGEREF _Toc256000084 \h </w:instrText>
            </w:r>
            <w:r>
              <w:fldChar w:fldCharType="separate"/>
            </w:r>
            <w:r>
              <w:t>75</w:t>
            </w:r>
            <w:r>
              <w:fldChar w:fldCharType="end"/>
            </w:r>
          </w:hyperlink>
        </w:p>
        <w:p>
          <w:pPr>
            <w:pStyle w:val="TOC2"/>
            <w:tabs>
              <w:tab w:val="right" w:leader="dot" w:pos="9016"/>
            </w:tabs>
            <w:rPr>
              <w:rFonts w:asciiTheme="minorHAnsi" w:hAnsiTheme="minorHAnsi"/>
              <w:noProof/>
              <w:sz w:val="22"/>
            </w:rPr>
          </w:pPr>
          <w:hyperlink w:anchor="_Toc256000085" w:history="1">
            <w:r>
              <w:rPr>
                <w:rStyle w:val="Hyperlink"/>
              </w:rPr>
              <w:t>xc_p_media</w:t>
            </w:r>
            <w:r>
              <w:tab/>
            </w:r>
            <w:r>
              <w:fldChar w:fldCharType="begin"/>
            </w:r>
            <w:r>
              <w:instrText xml:space="preserve"> PAGEREF _Toc256000085 \h </w:instrText>
            </w:r>
            <w:r>
              <w:fldChar w:fldCharType="separate"/>
            </w:r>
            <w:r>
              <w:t>76</w:t>
            </w:r>
            <w:r>
              <w:fldChar w:fldCharType="end"/>
            </w:r>
          </w:hyperlink>
        </w:p>
        <w:p>
          <w:pPr>
            <w:pStyle w:val="TOC2"/>
            <w:tabs>
              <w:tab w:val="right" w:leader="dot" w:pos="9016"/>
            </w:tabs>
            <w:rPr>
              <w:rFonts w:asciiTheme="minorHAnsi" w:hAnsiTheme="minorHAnsi"/>
              <w:noProof/>
              <w:sz w:val="22"/>
            </w:rPr>
          </w:pPr>
          <w:hyperlink w:anchor="_Toc256000086" w:history="1">
            <w:r>
              <w:rPr>
                <w:rStyle w:val="Hyperlink"/>
              </w:rPr>
              <w:t>xc_p_n-central_solarwinds</w:t>
            </w:r>
            <w:r>
              <w:tab/>
            </w:r>
            <w:r>
              <w:fldChar w:fldCharType="begin"/>
            </w:r>
            <w:r>
              <w:instrText xml:space="preserve"> PAGEREF _Toc256000086 \h </w:instrText>
            </w:r>
            <w:r>
              <w:fldChar w:fldCharType="separate"/>
            </w:r>
            <w:r>
              <w:t>76</w:t>
            </w:r>
            <w:r>
              <w:fldChar w:fldCharType="end"/>
            </w:r>
          </w:hyperlink>
        </w:p>
        <w:p>
          <w:pPr>
            <w:pStyle w:val="TOC2"/>
            <w:tabs>
              <w:tab w:val="right" w:leader="dot" w:pos="9016"/>
            </w:tabs>
            <w:rPr>
              <w:rFonts w:asciiTheme="minorHAnsi" w:hAnsiTheme="minorHAnsi"/>
              <w:noProof/>
              <w:sz w:val="22"/>
            </w:rPr>
          </w:pPr>
          <w:hyperlink w:anchor="_Toc256000087" w:history="1">
            <w:r>
              <w:rPr>
                <w:rStyle w:val="Hyperlink"/>
              </w:rPr>
              <w:t>xc_p_racknap</w:t>
            </w:r>
            <w:r>
              <w:tab/>
            </w:r>
            <w:r>
              <w:fldChar w:fldCharType="begin"/>
            </w:r>
            <w:r>
              <w:instrText xml:space="preserve"> PAGEREF _Toc256000087 \h </w:instrText>
            </w:r>
            <w:r>
              <w:fldChar w:fldCharType="separate"/>
            </w:r>
            <w:r>
              <w:t>77</w:t>
            </w:r>
            <w:r>
              <w:fldChar w:fldCharType="end"/>
            </w:r>
          </w:hyperlink>
        </w:p>
        <w:p>
          <w:pPr>
            <w:pStyle w:val="TOC2"/>
            <w:tabs>
              <w:tab w:val="right" w:leader="dot" w:pos="9016"/>
            </w:tabs>
            <w:rPr>
              <w:rFonts w:asciiTheme="minorHAnsi" w:hAnsiTheme="minorHAnsi"/>
              <w:noProof/>
              <w:sz w:val="22"/>
            </w:rPr>
          </w:pPr>
          <w:hyperlink w:anchor="_Toc256000088" w:history="1">
            <w:r>
              <w:rPr>
                <w:rStyle w:val="Hyperlink"/>
              </w:rPr>
              <w:t>xc_p_RSA_VPN</w:t>
            </w:r>
            <w:r>
              <w:tab/>
            </w:r>
            <w:r>
              <w:fldChar w:fldCharType="begin"/>
            </w:r>
            <w:r>
              <w:instrText xml:space="preserve"> PAGEREF _Toc256000088 \h </w:instrText>
            </w:r>
            <w:r>
              <w:fldChar w:fldCharType="separate"/>
            </w:r>
            <w:r>
              <w:t>77</w:t>
            </w:r>
            <w:r>
              <w:fldChar w:fldCharType="end"/>
            </w:r>
          </w:hyperlink>
        </w:p>
        <w:p>
          <w:pPr>
            <w:pStyle w:val="TOC2"/>
            <w:tabs>
              <w:tab w:val="right" w:leader="dot" w:pos="9016"/>
            </w:tabs>
            <w:rPr>
              <w:rFonts w:asciiTheme="minorHAnsi" w:hAnsiTheme="minorHAnsi"/>
              <w:noProof/>
              <w:sz w:val="22"/>
            </w:rPr>
          </w:pPr>
          <w:hyperlink w:anchor="_Toc256000089" w:history="1">
            <w:r>
              <w:rPr>
                <w:rStyle w:val="Hyperlink"/>
              </w:rPr>
              <w:t>xc_p_RSA_VPN-asr</w:t>
            </w:r>
            <w:r>
              <w:tab/>
            </w:r>
            <w:r>
              <w:fldChar w:fldCharType="begin"/>
            </w:r>
            <w:r>
              <w:instrText xml:space="preserve"> PAGEREF _Toc256000089 \h </w:instrText>
            </w:r>
            <w:r>
              <w:fldChar w:fldCharType="separate"/>
            </w:r>
            <w:r>
              <w:t>78</w:t>
            </w:r>
            <w:r>
              <w:fldChar w:fldCharType="end"/>
            </w:r>
          </w:hyperlink>
        </w:p>
        <w:p>
          <w:pPr>
            <w:pStyle w:val="TOC2"/>
            <w:tabs>
              <w:tab w:val="right" w:leader="dot" w:pos="9016"/>
            </w:tabs>
            <w:rPr>
              <w:rFonts w:asciiTheme="minorHAnsi" w:hAnsiTheme="minorHAnsi"/>
              <w:noProof/>
              <w:sz w:val="22"/>
            </w:rPr>
          </w:pPr>
          <w:hyperlink w:anchor="_Toc256000090" w:history="1">
            <w:r>
              <w:rPr>
                <w:rStyle w:val="Hyperlink"/>
              </w:rPr>
              <w:t>XC_P_Strate</w:t>
            </w:r>
            <w:r>
              <w:tab/>
            </w:r>
            <w:r>
              <w:fldChar w:fldCharType="begin"/>
            </w:r>
            <w:r>
              <w:instrText xml:space="preserve"> PAGEREF _Toc256000090 \h </w:instrText>
            </w:r>
            <w:r>
              <w:fldChar w:fldCharType="separate"/>
            </w:r>
            <w:r>
              <w:t>79</w:t>
            </w:r>
            <w:r>
              <w:fldChar w:fldCharType="end"/>
            </w:r>
          </w:hyperlink>
        </w:p>
        <w:p>
          <w:pPr>
            <w:pStyle w:val="TOC2"/>
            <w:tabs>
              <w:tab w:val="right" w:leader="dot" w:pos="9016"/>
            </w:tabs>
            <w:rPr>
              <w:rFonts w:asciiTheme="minorHAnsi" w:hAnsiTheme="minorHAnsi"/>
              <w:noProof/>
              <w:sz w:val="22"/>
            </w:rPr>
          </w:pPr>
          <w:hyperlink w:anchor="_Toc256000091" w:history="1">
            <w:r>
              <w:rPr>
                <w:rStyle w:val="Hyperlink"/>
              </w:rPr>
              <w:t>XC_p_VPN</w:t>
            </w:r>
            <w:r>
              <w:tab/>
            </w:r>
            <w:r>
              <w:fldChar w:fldCharType="begin"/>
            </w:r>
            <w:r>
              <w:instrText xml:space="preserve"> PAGEREF _Toc256000091 \h </w:instrText>
            </w:r>
            <w:r>
              <w:fldChar w:fldCharType="separate"/>
            </w:r>
            <w:r>
              <w:t>79</w:t>
            </w:r>
            <w:r>
              <w:fldChar w:fldCharType="end"/>
            </w:r>
          </w:hyperlink>
        </w:p>
        <w:p>
          <w:pPr>
            <w:pStyle w:val="TOC2"/>
            <w:tabs>
              <w:tab w:val="right" w:leader="dot" w:pos="9016"/>
            </w:tabs>
            <w:rPr>
              <w:rFonts w:asciiTheme="minorHAnsi" w:hAnsiTheme="minorHAnsi"/>
              <w:noProof/>
              <w:sz w:val="22"/>
            </w:rPr>
          </w:pPr>
          <w:hyperlink w:anchor="_Toc256000092" w:history="1">
            <w:r>
              <w:rPr>
                <w:rStyle w:val="Hyperlink"/>
              </w:rPr>
              <w:t>xc_p_xcfomni-sa</w:t>
            </w:r>
            <w:r>
              <w:tab/>
            </w:r>
            <w:r>
              <w:fldChar w:fldCharType="begin"/>
            </w:r>
            <w:r>
              <w:instrText xml:space="preserve"> PAGEREF _Toc256000092 \h </w:instrText>
            </w:r>
            <w:r>
              <w:fldChar w:fldCharType="separate"/>
            </w:r>
            <w:r>
              <w:t>80</w:t>
            </w:r>
            <w:r>
              <w:fldChar w:fldCharType="end"/>
            </w:r>
          </w:hyperlink>
        </w:p>
        <w:p>
          <w:pPr>
            <w:pStyle w:val="TOC2"/>
            <w:tabs>
              <w:tab w:val="right" w:leader="dot" w:pos="9016"/>
            </w:tabs>
            <w:rPr>
              <w:rFonts w:asciiTheme="minorHAnsi" w:hAnsiTheme="minorHAnsi"/>
              <w:noProof/>
              <w:sz w:val="22"/>
            </w:rPr>
          </w:pPr>
          <w:hyperlink w:anchor="_Toc256000093" w:history="1">
            <w:r>
              <w:rPr>
                <w:rStyle w:val="Hyperlink"/>
              </w:rPr>
              <w:t>xc_p_xcfrontiersa</w:t>
            </w:r>
            <w:r>
              <w:tab/>
            </w:r>
            <w:r>
              <w:fldChar w:fldCharType="begin"/>
            </w:r>
            <w:r>
              <w:instrText xml:space="preserve"> PAGEREF _Toc256000093 \h </w:instrText>
            </w:r>
            <w:r>
              <w:fldChar w:fldCharType="separate"/>
            </w:r>
            <w:r>
              <w:t>81</w:t>
            </w:r>
            <w:r>
              <w:fldChar w:fldCharType="end"/>
            </w:r>
          </w:hyperlink>
        </w:p>
        <w:p>
          <w:pPr>
            <w:pStyle w:val="TOC2"/>
            <w:tabs>
              <w:tab w:val="right" w:leader="dot" w:pos="9016"/>
            </w:tabs>
            <w:rPr>
              <w:rFonts w:asciiTheme="minorHAnsi" w:hAnsiTheme="minorHAnsi"/>
              <w:noProof/>
              <w:sz w:val="22"/>
            </w:rPr>
          </w:pPr>
          <w:hyperlink w:anchor="_Toc256000094" w:history="1">
            <w:r>
              <w:rPr>
                <w:rStyle w:val="Hyperlink"/>
              </w:rPr>
              <w:t>xc_poc_bi</w:t>
            </w:r>
            <w:r>
              <w:tab/>
            </w:r>
            <w:r>
              <w:fldChar w:fldCharType="begin"/>
            </w:r>
            <w:r>
              <w:instrText xml:space="preserve"> PAGEREF _Toc256000094 \h </w:instrText>
            </w:r>
            <w:r>
              <w:fldChar w:fldCharType="separate"/>
            </w:r>
            <w:r>
              <w:t>81</w:t>
            </w:r>
            <w:r>
              <w:fldChar w:fldCharType="end"/>
            </w:r>
          </w:hyperlink>
        </w:p>
        <w:p>
          <w:pPr>
            <w:pStyle w:val="TOC2"/>
            <w:tabs>
              <w:tab w:val="right" w:leader="dot" w:pos="9016"/>
            </w:tabs>
            <w:rPr>
              <w:rFonts w:asciiTheme="minorHAnsi" w:hAnsiTheme="minorHAnsi"/>
              <w:noProof/>
              <w:sz w:val="22"/>
            </w:rPr>
          </w:pPr>
          <w:hyperlink w:anchor="_Toc256000095" w:history="1">
            <w:r>
              <w:rPr>
                <w:rStyle w:val="Hyperlink"/>
              </w:rPr>
              <w:t>xc_poc_insight</w:t>
            </w:r>
            <w:r>
              <w:tab/>
            </w:r>
            <w:r>
              <w:fldChar w:fldCharType="begin"/>
            </w:r>
            <w:r>
              <w:instrText xml:space="preserve"> PAGEREF _Toc256000095 \h </w:instrText>
            </w:r>
            <w:r>
              <w:fldChar w:fldCharType="separate"/>
            </w:r>
            <w:r>
              <w:t>82</w:t>
            </w:r>
            <w:r>
              <w:fldChar w:fldCharType="end"/>
            </w:r>
          </w:hyperlink>
        </w:p>
        <w:p>
          <w:pPr>
            <w:pStyle w:val="TOC2"/>
            <w:tabs>
              <w:tab w:val="right" w:leader="dot" w:pos="9016"/>
            </w:tabs>
            <w:rPr>
              <w:rFonts w:asciiTheme="minorHAnsi" w:hAnsiTheme="minorHAnsi"/>
              <w:noProof/>
              <w:sz w:val="22"/>
            </w:rPr>
          </w:pPr>
          <w:hyperlink w:anchor="_Toc256000096" w:history="1">
            <w:r>
              <w:rPr>
                <w:rStyle w:val="Hyperlink"/>
              </w:rPr>
              <w:t>xc_poc_StreamAnalytics</w:t>
            </w:r>
            <w:r>
              <w:tab/>
            </w:r>
            <w:r>
              <w:fldChar w:fldCharType="begin"/>
            </w:r>
            <w:r>
              <w:instrText xml:space="preserve"> PAGEREF _Toc256000096 \h </w:instrText>
            </w:r>
            <w:r>
              <w:fldChar w:fldCharType="separate"/>
            </w:r>
            <w:r>
              <w:t>82</w:t>
            </w:r>
            <w:r>
              <w:fldChar w:fldCharType="end"/>
            </w:r>
          </w:hyperlink>
        </w:p>
        <w:p>
          <w:pPr>
            <w:pStyle w:val="TOC2"/>
            <w:tabs>
              <w:tab w:val="right" w:leader="dot" w:pos="9016"/>
            </w:tabs>
            <w:rPr>
              <w:rFonts w:asciiTheme="minorHAnsi" w:hAnsiTheme="minorHAnsi"/>
              <w:noProof/>
              <w:sz w:val="22"/>
            </w:rPr>
          </w:pPr>
          <w:hyperlink w:anchor="_Toc256000097" w:history="1">
            <w:r>
              <w:rPr>
                <w:rStyle w:val="Hyperlink"/>
              </w:rPr>
              <w:t>xc_poc_users</w:t>
            </w:r>
            <w:r>
              <w:tab/>
            </w:r>
            <w:r>
              <w:fldChar w:fldCharType="begin"/>
            </w:r>
            <w:r>
              <w:instrText xml:space="preserve"> PAGEREF _Toc256000097 \h </w:instrText>
            </w:r>
            <w:r>
              <w:fldChar w:fldCharType="separate"/>
            </w:r>
            <w:r>
              <w:t>83</w:t>
            </w:r>
            <w:r>
              <w:fldChar w:fldCharType="end"/>
            </w:r>
          </w:hyperlink>
        </w:p>
        <w:p>
          <w:pPr>
            <w:pStyle w:val="TOC2"/>
            <w:tabs>
              <w:tab w:val="right" w:leader="dot" w:pos="9016"/>
            </w:tabs>
            <w:rPr>
              <w:rFonts w:asciiTheme="minorHAnsi" w:hAnsiTheme="minorHAnsi"/>
              <w:noProof/>
              <w:sz w:val="22"/>
            </w:rPr>
          </w:pPr>
          <w:hyperlink w:anchor="_Toc256000098" w:history="1">
            <w:r>
              <w:rPr>
                <w:rStyle w:val="Hyperlink"/>
              </w:rPr>
              <w:t>xc_poc_xcinsighnts_dev</w:t>
            </w:r>
            <w:r>
              <w:tab/>
            </w:r>
            <w:r>
              <w:fldChar w:fldCharType="begin"/>
            </w:r>
            <w:r>
              <w:instrText xml:space="preserve"> PAGEREF _Toc256000098 \h </w:instrText>
            </w:r>
            <w:r>
              <w:fldChar w:fldCharType="separate"/>
            </w:r>
            <w:r>
              <w:t>83</w:t>
            </w:r>
            <w:r>
              <w:fldChar w:fldCharType="end"/>
            </w:r>
          </w:hyperlink>
        </w:p>
        <w:p>
          <w:pPr>
            <w:pStyle w:val="TOC2"/>
            <w:tabs>
              <w:tab w:val="right" w:leader="dot" w:pos="9016"/>
            </w:tabs>
            <w:rPr>
              <w:rFonts w:asciiTheme="minorHAnsi" w:hAnsiTheme="minorHAnsi"/>
              <w:noProof/>
              <w:sz w:val="22"/>
            </w:rPr>
          </w:pPr>
          <w:hyperlink w:anchor="_Toc256000099" w:history="1">
            <w:r>
              <w:rPr>
                <w:rStyle w:val="Hyperlink"/>
              </w:rPr>
              <w:t>xc_xcf_qa</w:t>
            </w:r>
            <w:r>
              <w:tab/>
            </w:r>
            <w:r>
              <w:fldChar w:fldCharType="begin"/>
            </w:r>
            <w:r>
              <w:instrText xml:space="preserve"> PAGEREF _Toc256000099 \h </w:instrText>
            </w:r>
            <w:r>
              <w:fldChar w:fldCharType="separate"/>
            </w:r>
            <w:r>
              <w:t>83</w:t>
            </w:r>
            <w:r>
              <w:fldChar w:fldCharType="end"/>
            </w:r>
          </w:hyperlink>
        </w:p>
        <w:p>
          <w:pPr>
            <w:pStyle w:val="TOC2"/>
            <w:tabs>
              <w:tab w:val="right" w:leader="dot" w:pos="9016"/>
            </w:tabs>
            <w:rPr>
              <w:rFonts w:asciiTheme="minorHAnsi" w:hAnsiTheme="minorHAnsi"/>
              <w:noProof/>
              <w:sz w:val="22"/>
            </w:rPr>
          </w:pPr>
          <w:hyperlink w:anchor="_Toc256000100" w:history="1">
            <w:r>
              <w:rPr>
                <w:rStyle w:val="Hyperlink"/>
              </w:rPr>
              <w:t>xc-d-dev-xcinsights</w:t>
            </w:r>
            <w:r>
              <w:tab/>
            </w:r>
            <w:r>
              <w:fldChar w:fldCharType="begin"/>
            </w:r>
            <w:r>
              <w:instrText xml:space="preserve"> PAGEREF _Toc256000100 \h </w:instrText>
            </w:r>
            <w:r>
              <w:fldChar w:fldCharType="separate"/>
            </w:r>
            <w:r>
              <w:t>84</w:t>
            </w:r>
            <w:r>
              <w:fldChar w:fldCharType="end"/>
            </w:r>
          </w:hyperlink>
        </w:p>
        <w:p>
          <w:pPr>
            <w:pStyle w:val="TOC2"/>
            <w:tabs>
              <w:tab w:val="right" w:leader="dot" w:pos="9016"/>
            </w:tabs>
            <w:rPr>
              <w:rFonts w:asciiTheme="minorHAnsi" w:hAnsiTheme="minorHAnsi"/>
              <w:noProof/>
              <w:sz w:val="22"/>
            </w:rPr>
          </w:pPr>
          <w:hyperlink w:anchor="_Toc256000101" w:history="1">
            <w:r>
              <w:rPr>
                <w:rStyle w:val="Hyperlink"/>
              </w:rPr>
              <w:t>xc-dev-portal</w:t>
            </w:r>
            <w:r>
              <w:tab/>
            </w:r>
            <w:r>
              <w:fldChar w:fldCharType="begin"/>
            </w:r>
            <w:r>
              <w:instrText xml:space="preserve"> PAGEREF _Toc256000101 \h </w:instrText>
            </w:r>
            <w:r>
              <w:fldChar w:fldCharType="separate"/>
            </w:r>
            <w:r>
              <w:t>85</w:t>
            </w:r>
            <w:r>
              <w:fldChar w:fldCharType="end"/>
            </w:r>
          </w:hyperlink>
        </w:p>
        <w:p>
          <w:pPr>
            <w:pStyle w:val="TOC2"/>
            <w:tabs>
              <w:tab w:val="right" w:leader="dot" w:pos="9016"/>
            </w:tabs>
            <w:rPr>
              <w:rFonts w:asciiTheme="minorHAnsi" w:hAnsiTheme="minorHAnsi"/>
              <w:noProof/>
              <w:sz w:val="22"/>
            </w:rPr>
          </w:pPr>
          <w:hyperlink w:anchor="_Toc256000102" w:history="1">
            <w:r>
              <w:rPr>
                <w:rStyle w:val="Hyperlink"/>
              </w:rPr>
              <w:t>xc-dev-xcinsights</w:t>
            </w:r>
            <w:r>
              <w:tab/>
            </w:r>
            <w:r>
              <w:fldChar w:fldCharType="begin"/>
            </w:r>
            <w:r>
              <w:instrText xml:space="preserve"> PAGEREF _Toc256000102 \h </w:instrText>
            </w:r>
            <w:r>
              <w:fldChar w:fldCharType="separate"/>
            </w:r>
            <w:r>
              <w:t>85</w:t>
            </w:r>
            <w:r>
              <w:fldChar w:fldCharType="end"/>
            </w:r>
          </w:hyperlink>
        </w:p>
        <w:p>
          <w:pPr>
            <w:pStyle w:val="TOC2"/>
            <w:tabs>
              <w:tab w:val="right" w:leader="dot" w:pos="9016"/>
            </w:tabs>
            <w:rPr>
              <w:rFonts w:asciiTheme="minorHAnsi" w:hAnsiTheme="minorHAnsi"/>
              <w:noProof/>
              <w:sz w:val="22"/>
            </w:rPr>
          </w:pPr>
          <w:hyperlink w:anchor="_Toc256000103" w:history="1">
            <w:r>
              <w:rPr>
                <w:rStyle w:val="Hyperlink"/>
              </w:rPr>
              <w:t>XCNimbus</w:t>
            </w:r>
            <w:r>
              <w:tab/>
            </w:r>
            <w:r>
              <w:fldChar w:fldCharType="begin"/>
            </w:r>
            <w:r>
              <w:instrText xml:space="preserve"> PAGEREF _Toc256000103 \h </w:instrText>
            </w:r>
            <w:r>
              <w:fldChar w:fldCharType="separate"/>
            </w:r>
            <w:r>
              <w:t>85</w:t>
            </w:r>
            <w:r>
              <w:fldChar w:fldCharType="end"/>
            </w:r>
          </w:hyperlink>
        </w:p>
        <w:p>
          <w:pPr>
            <w:pStyle w:val="TOC2"/>
            <w:tabs>
              <w:tab w:val="right" w:leader="dot" w:pos="9016"/>
            </w:tabs>
            <w:rPr>
              <w:rFonts w:asciiTheme="minorHAnsi" w:hAnsiTheme="minorHAnsi"/>
              <w:noProof/>
              <w:sz w:val="22"/>
            </w:rPr>
          </w:pPr>
          <w:hyperlink w:anchor="_Toc256000104" w:history="1">
            <w:r>
              <w:rPr>
                <w:rStyle w:val="Hyperlink"/>
              </w:rPr>
              <w:t>xc-p-aip</w:t>
            </w:r>
            <w:r>
              <w:tab/>
            </w:r>
            <w:r>
              <w:fldChar w:fldCharType="begin"/>
            </w:r>
            <w:r>
              <w:instrText xml:space="preserve"> PAGEREF _Toc256000104 \h </w:instrText>
            </w:r>
            <w:r>
              <w:fldChar w:fldCharType="separate"/>
            </w:r>
            <w:r>
              <w:t>86</w:t>
            </w:r>
            <w:r>
              <w:fldChar w:fldCharType="end"/>
            </w:r>
          </w:hyperlink>
        </w:p>
        <w:p>
          <w:pPr>
            <w:pStyle w:val="TOC2"/>
            <w:tabs>
              <w:tab w:val="right" w:leader="dot" w:pos="9016"/>
            </w:tabs>
            <w:rPr>
              <w:rFonts w:asciiTheme="minorHAnsi" w:hAnsiTheme="minorHAnsi"/>
              <w:noProof/>
              <w:sz w:val="22"/>
            </w:rPr>
          </w:pPr>
          <w:hyperlink w:anchor="_Toc256000105" w:history="1">
            <w:r>
              <w:rPr>
                <w:rStyle w:val="Hyperlink"/>
              </w:rPr>
              <w:t>xc-p-aks</w:t>
            </w:r>
            <w:r>
              <w:tab/>
            </w:r>
            <w:r>
              <w:fldChar w:fldCharType="begin"/>
            </w:r>
            <w:r>
              <w:instrText xml:space="preserve"> PAGEREF _Toc256000105 \h </w:instrText>
            </w:r>
            <w:r>
              <w:fldChar w:fldCharType="separate"/>
            </w:r>
            <w:r>
              <w:t>86</w:t>
            </w:r>
            <w:r>
              <w:fldChar w:fldCharType="end"/>
            </w:r>
          </w:hyperlink>
        </w:p>
        <w:p>
          <w:pPr>
            <w:pStyle w:val="TOC2"/>
            <w:tabs>
              <w:tab w:val="right" w:leader="dot" w:pos="9016"/>
            </w:tabs>
            <w:rPr>
              <w:rFonts w:asciiTheme="minorHAnsi" w:hAnsiTheme="minorHAnsi"/>
              <w:noProof/>
              <w:sz w:val="22"/>
            </w:rPr>
          </w:pPr>
          <w:hyperlink w:anchor="_Toc256000106" w:history="1">
            <w:r>
              <w:rPr>
                <w:rStyle w:val="Hyperlink"/>
              </w:rPr>
              <w:t>xc-p-arc</w:t>
            </w:r>
            <w:r>
              <w:tab/>
            </w:r>
            <w:r>
              <w:fldChar w:fldCharType="begin"/>
            </w:r>
            <w:r>
              <w:instrText xml:space="preserve"> PAGEREF _Toc256000106 \h </w:instrText>
            </w:r>
            <w:r>
              <w:fldChar w:fldCharType="separate"/>
            </w:r>
            <w:r>
              <w:t>87</w:t>
            </w:r>
            <w:r>
              <w:fldChar w:fldCharType="end"/>
            </w:r>
          </w:hyperlink>
        </w:p>
        <w:p>
          <w:pPr>
            <w:pStyle w:val="TOC2"/>
            <w:tabs>
              <w:tab w:val="right" w:leader="dot" w:pos="9016"/>
            </w:tabs>
            <w:rPr>
              <w:rFonts w:asciiTheme="minorHAnsi" w:hAnsiTheme="minorHAnsi"/>
              <w:noProof/>
              <w:sz w:val="22"/>
            </w:rPr>
          </w:pPr>
          <w:hyperlink w:anchor="_Toc256000107" w:history="1">
            <w:r>
              <w:rPr>
                <w:rStyle w:val="Hyperlink"/>
              </w:rPr>
              <w:t>xc-p-automation</w:t>
            </w:r>
            <w:r>
              <w:tab/>
            </w:r>
            <w:r>
              <w:fldChar w:fldCharType="begin"/>
            </w:r>
            <w:r>
              <w:instrText xml:space="preserve"> PAGEREF _Toc256000107 \h </w:instrText>
            </w:r>
            <w:r>
              <w:fldChar w:fldCharType="separate"/>
            </w:r>
            <w:r>
              <w:t>87</w:t>
            </w:r>
            <w:r>
              <w:fldChar w:fldCharType="end"/>
            </w:r>
          </w:hyperlink>
        </w:p>
        <w:p>
          <w:pPr>
            <w:pStyle w:val="TOC2"/>
            <w:tabs>
              <w:tab w:val="right" w:leader="dot" w:pos="9016"/>
            </w:tabs>
            <w:rPr>
              <w:rFonts w:asciiTheme="minorHAnsi" w:hAnsiTheme="minorHAnsi"/>
              <w:noProof/>
              <w:sz w:val="22"/>
            </w:rPr>
          </w:pPr>
          <w:hyperlink w:anchor="_Toc256000108" w:history="1">
            <w:r>
              <w:rPr>
                <w:rStyle w:val="Hyperlink"/>
              </w:rPr>
              <w:t>xc-p-azureaadapps-rg</w:t>
            </w:r>
            <w:r>
              <w:tab/>
            </w:r>
            <w:r>
              <w:fldChar w:fldCharType="begin"/>
            </w:r>
            <w:r>
              <w:instrText xml:space="preserve"> PAGEREF _Toc256000108 \h </w:instrText>
            </w:r>
            <w:r>
              <w:fldChar w:fldCharType="separate"/>
            </w:r>
            <w:r>
              <w:t>88</w:t>
            </w:r>
            <w:r>
              <w:fldChar w:fldCharType="end"/>
            </w:r>
          </w:hyperlink>
        </w:p>
        <w:p>
          <w:pPr>
            <w:pStyle w:val="TOC2"/>
            <w:tabs>
              <w:tab w:val="right" w:leader="dot" w:pos="9016"/>
            </w:tabs>
            <w:rPr>
              <w:rFonts w:asciiTheme="minorHAnsi" w:hAnsiTheme="minorHAnsi"/>
              <w:noProof/>
              <w:sz w:val="22"/>
            </w:rPr>
          </w:pPr>
          <w:hyperlink w:anchor="_Toc256000109" w:history="1">
            <w:r>
              <w:rPr>
                <w:rStyle w:val="Hyperlink"/>
              </w:rPr>
              <w:t>xc-p-azure-reports</w:t>
            </w:r>
            <w:r>
              <w:tab/>
            </w:r>
            <w:r>
              <w:fldChar w:fldCharType="begin"/>
            </w:r>
            <w:r>
              <w:instrText xml:space="preserve"> PAGEREF _Toc256000109 \h </w:instrText>
            </w:r>
            <w:r>
              <w:fldChar w:fldCharType="separate"/>
            </w:r>
            <w:r>
              <w:t>88</w:t>
            </w:r>
            <w:r>
              <w:fldChar w:fldCharType="end"/>
            </w:r>
          </w:hyperlink>
        </w:p>
        <w:p>
          <w:pPr>
            <w:pStyle w:val="TOC2"/>
            <w:tabs>
              <w:tab w:val="right" w:leader="dot" w:pos="9016"/>
            </w:tabs>
            <w:rPr>
              <w:rFonts w:asciiTheme="minorHAnsi" w:hAnsiTheme="minorHAnsi"/>
              <w:noProof/>
              <w:sz w:val="22"/>
            </w:rPr>
          </w:pPr>
          <w:hyperlink w:anchor="_Toc256000110" w:history="1">
            <w:r>
              <w:rPr>
                <w:rStyle w:val="Hyperlink"/>
              </w:rPr>
              <w:t>xc-p-cpanel-customers</w:t>
            </w:r>
            <w:r>
              <w:tab/>
            </w:r>
            <w:r>
              <w:fldChar w:fldCharType="begin"/>
            </w:r>
            <w:r>
              <w:instrText xml:space="preserve"> PAGEREF _Toc256000110 \h </w:instrText>
            </w:r>
            <w:r>
              <w:fldChar w:fldCharType="separate"/>
            </w:r>
            <w:r>
              <w:t>88</w:t>
            </w:r>
            <w:r>
              <w:fldChar w:fldCharType="end"/>
            </w:r>
          </w:hyperlink>
        </w:p>
        <w:p>
          <w:pPr>
            <w:pStyle w:val="TOC2"/>
            <w:tabs>
              <w:tab w:val="right" w:leader="dot" w:pos="9016"/>
            </w:tabs>
            <w:rPr>
              <w:rFonts w:asciiTheme="minorHAnsi" w:hAnsiTheme="minorHAnsi"/>
              <w:noProof/>
              <w:sz w:val="22"/>
            </w:rPr>
          </w:pPr>
          <w:hyperlink w:anchor="_Toc256000111" w:history="1">
            <w:r>
              <w:rPr>
                <w:rStyle w:val="Hyperlink"/>
              </w:rPr>
              <w:t>xc-p-docker</w:t>
            </w:r>
            <w:r>
              <w:tab/>
            </w:r>
            <w:r>
              <w:fldChar w:fldCharType="begin"/>
            </w:r>
            <w:r>
              <w:instrText xml:space="preserve"> PAGEREF _Toc256000111 \h </w:instrText>
            </w:r>
            <w:r>
              <w:fldChar w:fldCharType="separate"/>
            </w:r>
            <w:r>
              <w:t>89</w:t>
            </w:r>
            <w:r>
              <w:fldChar w:fldCharType="end"/>
            </w:r>
          </w:hyperlink>
        </w:p>
        <w:p>
          <w:pPr>
            <w:pStyle w:val="TOC2"/>
            <w:tabs>
              <w:tab w:val="right" w:leader="dot" w:pos="9016"/>
            </w:tabs>
            <w:rPr>
              <w:rFonts w:asciiTheme="minorHAnsi" w:hAnsiTheme="minorHAnsi"/>
              <w:noProof/>
              <w:sz w:val="22"/>
            </w:rPr>
          </w:pPr>
          <w:hyperlink w:anchor="_Toc256000112" w:history="1">
            <w:r>
              <w:rPr>
                <w:rStyle w:val="Hyperlink"/>
              </w:rPr>
              <w:t>xc-p-domain-services</w:t>
            </w:r>
            <w:r>
              <w:tab/>
            </w:r>
            <w:r>
              <w:fldChar w:fldCharType="begin"/>
            </w:r>
            <w:r>
              <w:instrText xml:space="preserve"> PAGEREF _Toc256000112 \h </w:instrText>
            </w:r>
            <w:r>
              <w:fldChar w:fldCharType="separate"/>
            </w:r>
            <w:r>
              <w:t>89</w:t>
            </w:r>
            <w:r>
              <w:fldChar w:fldCharType="end"/>
            </w:r>
          </w:hyperlink>
        </w:p>
        <w:p>
          <w:pPr>
            <w:pStyle w:val="TOC2"/>
            <w:tabs>
              <w:tab w:val="right" w:leader="dot" w:pos="9016"/>
            </w:tabs>
            <w:rPr>
              <w:rFonts w:asciiTheme="minorHAnsi" w:hAnsiTheme="minorHAnsi"/>
              <w:noProof/>
              <w:sz w:val="22"/>
            </w:rPr>
          </w:pPr>
          <w:hyperlink w:anchor="_Toc256000113" w:history="1">
            <w:r>
              <w:rPr>
                <w:rStyle w:val="Hyperlink"/>
              </w:rPr>
              <w:t>xc-p-FortiAnalyzer</w:t>
            </w:r>
            <w:r>
              <w:tab/>
            </w:r>
            <w:r>
              <w:fldChar w:fldCharType="begin"/>
            </w:r>
            <w:r>
              <w:instrText xml:space="preserve"> PAGEREF _Toc256000113 \h </w:instrText>
            </w:r>
            <w:r>
              <w:fldChar w:fldCharType="separate"/>
            </w:r>
            <w:r>
              <w:t>90</w:t>
            </w:r>
            <w:r>
              <w:fldChar w:fldCharType="end"/>
            </w:r>
          </w:hyperlink>
        </w:p>
        <w:p>
          <w:pPr>
            <w:pStyle w:val="TOC2"/>
            <w:tabs>
              <w:tab w:val="right" w:leader="dot" w:pos="9016"/>
            </w:tabs>
            <w:rPr>
              <w:rFonts w:asciiTheme="minorHAnsi" w:hAnsiTheme="minorHAnsi"/>
              <w:noProof/>
              <w:sz w:val="22"/>
            </w:rPr>
          </w:pPr>
          <w:hyperlink w:anchor="_Toc256000114" w:history="1">
            <w:r>
              <w:rPr>
                <w:rStyle w:val="Hyperlink"/>
              </w:rPr>
              <w:t>xc-p-grafana</w:t>
            </w:r>
            <w:r>
              <w:tab/>
            </w:r>
            <w:r>
              <w:fldChar w:fldCharType="begin"/>
            </w:r>
            <w:r>
              <w:instrText xml:space="preserve"> PAGEREF _Toc256000114 \h </w:instrText>
            </w:r>
            <w:r>
              <w:fldChar w:fldCharType="separate"/>
            </w:r>
            <w:r>
              <w:t>90</w:t>
            </w:r>
            <w:r>
              <w:fldChar w:fldCharType="end"/>
            </w:r>
          </w:hyperlink>
        </w:p>
        <w:p>
          <w:pPr>
            <w:pStyle w:val="TOC2"/>
            <w:tabs>
              <w:tab w:val="right" w:leader="dot" w:pos="9016"/>
            </w:tabs>
            <w:rPr>
              <w:rFonts w:asciiTheme="minorHAnsi" w:hAnsiTheme="minorHAnsi"/>
              <w:noProof/>
              <w:sz w:val="22"/>
            </w:rPr>
          </w:pPr>
          <w:hyperlink w:anchor="_Toc256000115" w:history="1">
            <w:r>
              <w:rPr>
                <w:rStyle w:val="Hyperlink"/>
              </w:rPr>
              <w:t>xc-p-gs</w:t>
            </w:r>
            <w:r>
              <w:tab/>
            </w:r>
            <w:r>
              <w:fldChar w:fldCharType="begin"/>
            </w:r>
            <w:r>
              <w:instrText xml:space="preserve"> PAGEREF _Toc256000115 \h </w:instrText>
            </w:r>
            <w:r>
              <w:fldChar w:fldCharType="separate"/>
            </w:r>
            <w:r>
              <w:t>91</w:t>
            </w:r>
            <w:r>
              <w:fldChar w:fldCharType="end"/>
            </w:r>
          </w:hyperlink>
        </w:p>
        <w:p>
          <w:pPr>
            <w:pStyle w:val="TOC2"/>
            <w:tabs>
              <w:tab w:val="right" w:leader="dot" w:pos="9016"/>
            </w:tabs>
            <w:rPr>
              <w:rFonts w:asciiTheme="minorHAnsi" w:hAnsiTheme="minorHAnsi"/>
              <w:noProof/>
              <w:sz w:val="22"/>
            </w:rPr>
          </w:pPr>
          <w:hyperlink w:anchor="_Toc256000116" w:history="1">
            <w:r>
              <w:rPr>
                <w:rStyle w:val="Hyperlink"/>
              </w:rPr>
              <w:t>xc-p-gs-vnet-rg</w:t>
            </w:r>
            <w:r>
              <w:tab/>
            </w:r>
            <w:r>
              <w:fldChar w:fldCharType="begin"/>
            </w:r>
            <w:r>
              <w:instrText xml:space="preserve"> PAGEREF _Toc256000116 \h </w:instrText>
            </w:r>
            <w:r>
              <w:fldChar w:fldCharType="separate"/>
            </w:r>
            <w:r>
              <w:t>92</w:t>
            </w:r>
            <w:r>
              <w:fldChar w:fldCharType="end"/>
            </w:r>
          </w:hyperlink>
        </w:p>
        <w:p>
          <w:pPr>
            <w:pStyle w:val="TOC2"/>
            <w:tabs>
              <w:tab w:val="right" w:leader="dot" w:pos="9016"/>
            </w:tabs>
            <w:rPr>
              <w:rFonts w:asciiTheme="minorHAnsi" w:hAnsiTheme="minorHAnsi"/>
              <w:noProof/>
              <w:sz w:val="22"/>
            </w:rPr>
          </w:pPr>
          <w:hyperlink w:anchor="_Toc256000117" w:history="1">
            <w:r>
              <w:rPr>
                <w:rStyle w:val="Hyperlink"/>
              </w:rPr>
              <w:t>xc-p-intune-logs</w:t>
            </w:r>
            <w:r>
              <w:tab/>
            </w:r>
            <w:r>
              <w:fldChar w:fldCharType="begin"/>
            </w:r>
            <w:r>
              <w:instrText xml:space="preserve"> PAGEREF _Toc256000117 \h </w:instrText>
            </w:r>
            <w:r>
              <w:fldChar w:fldCharType="separate"/>
            </w:r>
            <w:r>
              <w:t>92</w:t>
            </w:r>
            <w:r>
              <w:fldChar w:fldCharType="end"/>
            </w:r>
          </w:hyperlink>
        </w:p>
        <w:p>
          <w:pPr>
            <w:pStyle w:val="TOC2"/>
            <w:tabs>
              <w:tab w:val="right" w:leader="dot" w:pos="9016"/>
            </w:tabs>
            <w:rPr>
              <w:rFonts w:asciiTheme="minorHAnsi" w:hAnsiTheme="minorHAnsi"/>
              <w:noProof/>
              <w:sz w:val="22"/>
            </w:rPr>
          </w:pPr>
          <w:hyperlink w:anchor="_Toc256000118" w:history="1">
            <w:r>
              <w:rPr>
                <w:rStyle w:val="Hyperlink"/>
              </w:rPr>
              <w:t>xc-p-lead-management</w:t>
            </w:r>
            <w:r>
              <w:tab/>
            </w:r>
            <w:r>
              <w:fldChar w:fldCharType="begin"/>
            </w:r>
            <w:r>
              <w:instrText xml:space="preserve"> PAGEREF _Toc256000118 \h </w:instrText>
            </w:r>
            <w:r>
              <w:fldChar w:fldCharType="separate"/>
            </w:r>
            <w:r>
              <w:t>93</w:t>
            </w:r>
            <w:r>
              <w:fldChar w:fldCharType="end"/>
            </w:r>
          </w:hyperlink>
        </w:p>
        <w:p>
          <w:pPr>
            <w:pStyle w:val="TOC2"/>
            <w:tabs>
              <w:tab w:val="right" w:leader="dot" w:pos="9016"/>
            </w:tabs>
            <w:rPr>
              <w:rFonts w:asciiTheme="minorHAnsi" w:hAnsiTheme="minorHAnsi"/>
              <w:noProof/>
              <w:sz w:val="22"/>
            </w:rPr>
          </w:pPr>
          <w:hyperlink w:anchor="_Toc256000119" w:history="1">
            <w:r>
              <w:rPr>
                <w:rStyle w:val="Hyperlink"/>
              </w:rPr>
              <w:t>xc-p-meeting-rooms</w:t>
            </w:r>
            <w:r>
              <w:tab/>
            </w:r>
            <w:r>
              <w:fldChar w:fldCharType="begin"/>
            </w:r>
            <w:r>
              <w:instrText xml:space="preserve"> PAGEREF _Toc256000119 \h </w:instrText>
            </w:r>
            <w:r>
              <w:fldChar w:fldCharType="separate"/>
            </w:r>
            <w:r>
              <w:t>93</w:t>
            </w:r>
            <w:r>
              <w:fldChar w:fldCharType="end"/>
            </w:r>
          </w:hyperlink>
        </w:p>
        <w:p>
          <w:pPr>
            <w:pStyle w:val="TOC2"/>
            <w:tabs>
              <w:tab w:val="right" w:leader="dot" w:pos="9016"/>
            </w:tabs>
            <w:rPr>
              <w:rFonts w:asciiTheme="minorHAnsi" w:hAnsiTheme="minorHAnsi"/>
              <w:noProof/>
              <w:sz w:val="22"/>
            </w:rPr>
          </w:pPr>
          <w:hyperlink w:anchor="_Toc256000120" w:history="1">
            <w:r>
              <w:rPr>
                <w:rStyle w:val="Hyperlink"/>
              </w:rPr>
              <w:t>xc-poc-cognitive-service</w:t>
            </w:r>
            <w:r>
              <w:tab/>
            </w:r>
            <w:r>
              <w:fldChar w:fldCharType="begin"/>
            </w:r>
            <w:r>
              <w:instrText xml:space="preserve"> PAGEREF _Toc256000120 \h </w:instrText>
            </w:r>
            <w:r>
              <w:fldChar w:fldCharType="separate"/>
            </w:r>
            <w:r>
              <w:t>94</w:t>
            </w:r>
            <w:r>
              <w:fldChar w:fldCharType="end"/>
            </w:r>
          </w:hyperlink>
        </w:p>
        <w:p>
          <w:pPr>
            <w:pStyle w:val="TOC2"/>
            <w:tabs>
              <w:tab w:val="right" w:leader="dot" w:pos="9016"/>
            </w:tabs>
            <w:rPr>
              <w:rFonts w:asciiTheme="minorHAnsi" w:hAnsiTheme="minorHAnsi"/>
              <w:noProof/>
              <w:sz w:val="22"/>
            </w:rPr>
          </w:pPr>
          <w:hyperlink w:anchor="_Toc256000121" w:history="1">
            <w:r>
              <w:rPr>
                <w:rStyle w:val="Hyperlink"/>
              </w:rPr>
              <w:t>xc-poc-redefine-mda</w:t>
            </w:r>
            <w:r>
              <w:tab/>
            </w:r>
            <w:r>
              <w:fldChar w:fldCharType="begin"/>
            </w:r>
            <w:r>
              <w:instrText xml:space="preserve"> PAGEREF _Toc256000121 \h </w:instrText>
            </w:r>
            <w:r>
              <w:fldChar w:fldCharType="separate"/>
            </w:r>
            <w:r>
              <w:t>94</w:t>
            </w:r>
            <w:r>
              <w:fldChar w:fldCharType="end"/>
            </w:r>
          </w:hyperlink>
        </w:p>
        <w:p>
          <w:pPr>
            <w:pStyle w:val="TOC2"/>
            <w:tabs>
              <w:tab w:val="right" w:leader="dot" w:pos="9016"/>
            </w:tabs>
            <w:rPr>
              <w:rFonts w:asciiTheme="minorHAnsi" w:hAnsiTheme="minorHAnsi"/>
              <w:noProof/>
              <w:sz w:val="22"/>
            </w:rPr>
          </w:pPr>
          <w:hyperlink w:anchor="_Toc256000122" w:history="1">
            <w:r>
              <w:rPr>
                <w:rStyle w:val="Hyperlink"/>
              </w:rPr>
              <w:t>xc-poc-temp</w:t>
            </w:r>
            <w:r>
              <w:tab/>
            </w:r>
            <w:r>
              <w:fldChar w:fldCharType="begin"/>
            </w:r>
            <w:r>
              <w:instrText xml:space="preserve"> PAGEREF _Toc256000122 \h </w:instrText>
            </w:r>
            <w:r>
              <w:fldChar w:fldCharType="separate"/>
            </w:r>
            <w:r>
              <w:t>95</w:t>
            </w:r>
            <w:r>
              <w:fldChar w:fldCharType="end"/>
            </w:r>
          </w:hyperlink>
        </w:p>
        <w:p>
          <w:pPr>
            <w:pStyle w:val="TOC2"/>
            <w:tabs>
              <w:tab w:val="right" w:leader="dot" w:pos="9016"/>
            </w:tabs>
            <w:rPr>
              <w:rFonts w:asciiTheme="minorHAnsi" w:hAnsiTheme="minorHAnsi"/>
              <w:noProof/>
              <w:sz w:val="22"/>
            </w:rPr>
          </w:pPr>
          <w:hyperlink w:anchor="_Toc256000123" w:history="1">
            <w:r>
              <w:rPr>
                <w:rStyle w:val="Hyperlink"/>
              </w:rPr>
              <w:t>xc-poc-whcms</w:t>
            </w:r>
            <w:r>
              <w:tab/>
            </w:r>
            <w:r>
              <w:fldChar w:fldCharType="begin"/>
            </w:r>
            <w:r>
              <w:instrText xml:space="preserve"> PAGEREF _Toc256000123 \h </w:instrText>
            </w:r>
            <w:r>
              <w:fldChar w:fldCharType="separate"/>
            </w:r>
            <w:r>
              <w:t>95</w:t>
            </w:r>
            <w:r>
              <w:fldChar w:fldCharType="end"/>
            </w:r>
          </w:hyperlink>
        </w:p>
        <w:p>
          <w:pPr>
            <w:pStyle w:val="TOC2"/>
            <w:tabs>
              <w:tab w:val="right" w:leader="dot" w:pos="9016"/>
            </w:tabs>
            <w:rPr>
              <w:rFonts w:asciiTheme="minorHAnsi" w:hAnsiTheme="minorHAnsi"/>
              <w:noProof/>
              <w:sz w:val="22"/>
            </w:rPr>
          </w:pPr>
          <w:hyperlink w:anchor="_Toc256000124" w:history="1">
            <w:r>
              <w:rPr>
                <w:rStyle w:val="Hyperlink"/>
              </w:rPr>
              <w:t>XC-POC-WHCMS-asr</w:t>
            </w:r>
            <w:r>
              <w:tab/>
            </w:r>
            <w:r>
              <w:fldChar w:fldCharType="begin"/>
            </w:r>
            <w:r>
              <w:instrText xml:space="preserve"> PAGEREF _Toc256000124 \h </w:instrText>
            </w:r>
            <w:r>
              <w:fldChar w:fldCharType="separate"/>
            </w:r>
            <w:r>
              <w:t>96</w:t>
            </w:r>
            <w:r>
              <w:fldChar w:fldCharType="end"/>
            </w:r>
          </w:hyperlink>
        </w:p>
        <w:p>
          <w:pPr>
            <w:pStyle w:val="TOC2"/>
            <w:tabs>
              <w:tab w:val="right" w:leader="dot" w:pos="9016"/>
            </w:tabs>
            <w:rPr>
              <w:rFonts w:asciiTheme="minorHAnsi" w:hAnsiTheme="minorHAnsi"/>
              <w:noProof/>
              <w:sz w:val="22"/>
            </w:rPr>
          </w:pPr>
          <w:hyperlink w:anchor="_Toc256000125" w:history="1">
            <w:r>
              <w:rPr>
                <w:rStyle w:val="Hyperlink"/>
              </w:rPr>
              <w:t>xc-poc-wvd</w:t>
            </w:r>
            <w:r>
              <w:tab/>
            </w:r>
            <w:r>
              <w:fldChar w:fldCharType="begin"/>
            </w:r>
            <w:r>
              <w:instrText xml:space="preserve"> PAGEREF _Toc256000125 \h </w:instrText>
            </w:r>
            <w:r>
              <w:fldChar w:fldCharType="separate"/>
            </w:r>
            <w:r>
              <w:t>96</w:t>
            </w:r>
            <w:r>
              <w:fldChar w:fldCharType="end"/>
            </w:r>
          </w:hyperlink>
        </w:p>
        <w:p>
          <w:pPr>
            <w:pStyle w:val="TOC2"/>
            <w:tabs>
              <w:tab w:val="right" w:leader="dot" w:pos="9016"/>
            </w:tabs>
            <w:rPr>
              <w:rFonts w:asciiTheme="minorHAnsi" w:hAnsiTheme="minorHAnsi"/>
              <w:noProof/>
              <w:sz w:val="22"/>
            </w:rPr>
          </w:pPr>
          <w:hyperlink w:anchor="_Toc256000126" w:history="1">
            <w:r>
              <w:rPr>
                <w:rStyle w:val="Hyperlink"/>
              </w:rPr>
              <w:t>xc-p-passwordserver</w:t>
            </w:r>
            <w:r>
              <w:tab/>
            </w:r>
            <w:r>
              <w:fldChar w:fldCharType="begin"/>
            </w:r>
            <w:r>
              <w:instrText xml:space="preserve"> PAGEREF _Toc256000126 \h </w:instrText>
            </w:r>
            <w:r>
              <w:fldChar w:fldCharType="separate"/>
            </w:r>
            <w:r>
              <w:t>97</w:t>
            </w:r>
            <w:r>
              <w:fldChar w:fldCharType="end"/>
            </w:r>
          </w:hyperlink>
        </w:p>
        <w:p>
          <w:pPr>
            <w:pStyle w:val="TOC2"/>
            <w:tabs>
              <w:tab w:val="right" w:leader="dot" w:pos="9016"/>
            </w:tabs>
            <w:rPr>
              <w:rFonts w:asciiTheme="minorHAnsi" w:hAnsiTheme="minorHAnsi"/>
              <w:noProof/>
              <w:sz w:val="22"/>
            </w:rPr>
          </w:pPr>
          <w:hyperlink w:anchor="_Toc256000127" w:history="1">
            <w:r>
              <w:rPr>
                <w:rStyle w:val="Hyperlink"/>
              </w:rPr>
              <w:t>XC-P-PASSWORDSERVER-asr</w:t>
            </w:r>
            <w:r>
              <w:tab/>
            </w:r>
            <w:r>
              <w:fldChar w:fldCharType="begin"/>
            </w:r>
            <w:r>
              <w:instrText xml:space="preserve"> PAGEREF _Toc256000127 \h </w:instrText>
            </w:r>
            <w:r>
              <w:fldChar w:fldCharType="separate"/>
            </w:r>
            <w:r>
              <w:t>98</w:t>
            </w:r>
            <w:r>
              <w:fldChar w:fldCharType="end"/>
            </w:r>
          </w:hyperlink>
        </w:p>
        <w:p>
          <w:pPr>
            <w:pStyle w:val="TOC2"/>
            <w:tabs>
              <w:tab w:val="right" w:leader="dot" w:pos="9016"/>
            </w:tabs>
            <w:rPr>
              <w:rFonts w:asciiTheme="minorHAnsi" w:hAnsiTheme="minorHAnsi"/>
              <w:noProof/>
              <w:sz w:val="22"/>
            </w:rPr>
          </w:pPr>
          <w:hyperlink w:anchor="_Toc256000128" w:history="1">
            <w:r>
              <w:rPr>
                <w:rStyle w:val="Hyperlink"/>
              </w:rPr>
              <w:t>xc-p-rsa-backupvault</w:t>
            </w:r>
            <w:r>
              <w:tab/>
            </w:r>
            <w:r>
              <w:fldChar w:fldCharType="begin"/>
            </w:r>
            <w:r>
              <w:instrText xml:space="preserve"> PAGEREF _Toc256000128 \h </w:instrText>
            </w:r>
            <w:r>
              <w:fldChar w:fldCharType="separate"/>
            </w:r>
            <w:r>
              <w:t>98</w:t>
            </w:r>
            <w:r>
              <w:fldChar w:fldCharType="end"/>
            </w:r>
          </w:hyperlink>
        </w:p>
        <w:p>
          <w:pPr>
            <w:pStyle w:val="TOC2"/>
            <w:tabs>
              <w:tab w:val="right" w:leader="dot" w:pos="9016"/>
            </w:tabs>
            <w:rPr>
              <w:rFonts w:asciiTheme="minorHAnsi" w:hAnsiTheme="minorHAnsi"/>
              <w:noProof/>
              <w:sz w:val="22"/>
            </w:rPr>
          </w:pPr>
          <w:hyperlink w:anchor="_Toc256000129" w:history="1">
            <w:r>
              <w:rPr>
                <w:rStyle w:val="Hyperlink"/>
              </w:rPr>
              <w:t>xc-p-sentinel</w:t>
            </w:r>
            <w:r>
              <w:tab/>
            </w:r>
            <w:r>
              <w:fldChar w:fldCharType="begin"/>
            </w:r>
            <w:r>
              <w:instrText xml:space="preserve"> PAGEREF _Toc256000129 \h </w:instrText>
            </w:r>
            <w:r>
              <w:fldChar w:fldCharType="separate"/>
            </w:r>
            <w:r>
              <w:t>99</w:t>
            </w:r>
            <w:r>
              <w:fldChar w:fldCharType="end"/>
            </w:r>
          </w:hyperlink>
        </w:p>
        <w:p>
          <w:pPr>
            <w:pStyle w:val="TOC2"/>
            <w:tabs>
              <w:tab w:val="right" w:leader="dot" w:pos="9016"/>
            </w:tabs>
            <w:rPr>
              <w:rFonts w:asciiTheme="minorHAnsi" w:hAnsiTheme="minorHAnsi"/>
              <w:noProof/>
              <w:sz w:val="22"/>
            </w:rPr>
          </w:pPr>
          <w:hyperlink w:anchor="_Toc256000130" w:history="1">
            <w:r>
              <w:rPr>
                <w:rStyle w:val="Hyperlink"/>
              </w:rPr>
              <w:t>xc-p-wvd</w:t>
            </w:r>
            <w:r>
              <w:tab/>
            </w:r>
            <w:r>
              <w:fldChar w:fldCharType="begin"/>
            </w:r>
            <w:r>
              <w:instrText xml:space="preserve"> PAGEREF _Toc256000130 \h </w:instrText>
            </w:r>
            <w:r>
              <w:fldChar w:fldCharType="separate"/>
            </w:r>
            <w:r>
              <w:t>100</w:t>
            </w:r>
            <w:r>
              <w:fldChar w:fldCharType="end"/>
            </w:r>
          </w:hyperlink>
        </w:p>
        <w:p>
          <w:pPr>
            <w:pStyle w:val="TOC2"/>
            <w:tabs>
              <w:tab w:val="right" w:leader="dot" w:pos="9016"/>
            </w:tabs>
            <w:rPr>
              <w:rFonts w:asciiTheme="minorHAnsi" w:hAnsiTheme="minorHAnsi"/>
              <w:noProof/>
              <w:sz w:val="22"/>
            </w:rPr>
          </w:pPr>
          <w:hyperlink w:anchor="_Toc256000131" w:history="1">
            <w:r>
              <w:rPr>
                <w:rStyle w:val="Hyperlink"/>
              </w:rPr>
              <w:t>xc-p-xcfrontier</w:t>
            </w:r>
            <w:r>
              <w:tab/>
            </w:r>
            <w:r>
              <w:fldChar w:fldCharType="begin"/>
            </w:r>
            <w:r>
              <w:instrText xml:space="preserve"> PAGEREF _Toc256000131 \h </w:instrText>
            </w:r>
            <w:r>
              <w:fldChar w:fldCharType="separate"/>
            </w:r>
            <w:r>
              <w:t>101</w:t>
            </w:r>
            <w:r>
              <w:fldChar w:fldCharType="end"/>
            </w:r>
          </w:hyperlink>
        </w:p>
        <w:p>
          <w:pPr>
            <w:pStyle w:val="TOC1"/>
            <w:rPr>
              <w:rFonts w:asciiTheme="minorHAnsi" w:hAnsiTheme="minorHAnsi"/>
              <w:noProof/>
              <w:sz w:val="22"/>
            </w:rPr>
          </w:pPr>
          <w:hyperlink w:anchor="_Toc256000132" w:history="1">
            <w:r>
              <w:rPr>
                <w:rStyle w:val="Hyperlink"/>
              </w:rPr>
              <w:t>Applications</w:t>
            </w:r>
            <w:r>
              <w:tab/>
            </w:r>
            <w:r>
              <w:fldChar w:fldCharType="begin"/>
            </w:r>
            <w:r>
              <w:instrText xml:space="preserve"> PAGEREF _Toc256000132 \h </w:instrText>
            </w:r>
            <w:r>
              <w:fldChar w:fldCharType="separate"/>
            </w:r>
            <w:r>
              <w:t>102</w:t>
            </w:r>
            <w:r>
              <w:fldChar w:fldCharType="end"/>
            </w:r>
          </w:hyperlink>
        </w:p>
        <w:p>
          <w:pPr>
            <w:pStyle w:val="TOC2"/>
            <w:tabs>
              <w:tab w:val="right" w:leader="dot" w:pos="9016"/>
            </w:tabs>
            <w:rPr>
              <w:rFonts w:asciiTheme="minorHAnsi" w:hAnsiTheme="minorHAnsi"/>
              <w:noProof/>
              <w:sz w:val="22"/>
            </w:rPr>
          </w:pPr>
          <w:hyperlink w:anchor="_Toc256000133" w:history="1">
            <w:r>
              <w:rPr>
                <w:rStyle w:val="Hyperlink"/>
              </w:rPr>
              <w:t>Your application here</w:t>
            </w:r>
            <w:r>
              <w:tab/>
            </w:r>
            <w:r>
              <w:fldChar w:fldCharType="begin"/>
            </w:r>
            <w:r>
              <w:instrText xml:space="preserve"> PAGEREF _Toc256000133 \h </w:instrText>
            </w:r>
            <w:r>
              <w:fldChar w:fldCharType="separate"/>
            </w:r>
            <w:r>
              <w:t>102</w:t>
            </w:r>
            <w:r>
              <w:fldChar w:fldCharType="end"/>
            </w:r>
          </w:hyperlink>
        </w:p>
        <w:p>
          <w:pPr>
            <w:pStyle w:val="TOC1"/>
            <w:rPr>
              <w:rFonts w:asciiTheme="minorHAnsi" w:hAnsiTheme="minorHAnsi"/>
              <w:noProof/>
              <w:sz w:val="22"/>
            </w:rPr>
          </w:pPr>
          <w:r w:rsidRPr="00A5464E">
            <w:fldChar w:fldCharType="end"/>
          </w:r>
        </w:p>
      </w:sdtContent>
    </w:sdt>
    <w:p w:rsidR="00F17D2F" w:rsidP="00F17D2F" w14:paraId="7BE17C01" w14:textId="77777777">
      <w:bookmarkStart w:id="1" w:name="adk_tableofcontent_end"/>
      <w:bookmarkEnd w:id="1"/>
      <w:r>
        <w:rPr>
          <w:b/>
          <w:bCs/>
          <w:noProof/>
        </w:rPr>
        <w:br/>
      </w:r>
      <w:bookmarkStart w:id="2" w:name="adk_after_table_of_content"/>
      <w:bookmarkEnd w:id="2"/>
    </w:p>
    <w:p w:rsidR="00F17D2F" w:rsidRPr="00A5464E" w:rsidP="00F17D2F" w14:paraId="145F21DC" w14:textId="77777777">
      <w:r w:rsidRPr="00A5464E">
        <w:br w:type="page"/>
      </w:r>
      <w:bookmarkStart w:id="3" w:name="adk_generic_section"/>
    </w:p>
    <w:p w:rsidR="00F17D2F" w:rsidRPr="00121077" w:rsidP="00F17D2F" w14:paraId="20A2B331" w14:textId="77777777">
      <w:pPr>
        <w:pStyle w:val="Heading1"/>
      </w:pPr>
      <w:bookmarkStart w:id="4" w:name="CDK_b417e5e3-9c99-4672-b38d-dc74dc5f0f8f"/>
      <w:bookmarkStart w:id="5" w:name="_Toc256000000"/>
      <w:r w:rsidRPr="00121077">
        <w:t>Executive summary</w:t>
      </w:r>
      <w:bookmarkEnd w:id="5"/>
      <w:bookmarkEnd w:id="4"/>
      <w:r w:rsidRPr="00121077">
        <w:t xml:space="preserve"> </w:t>
      </w:r>
    </w:p>
    <w:p w:rsidR="00F17D2F" w:rsidRPr="00F051C1" w:rsidP="00F17D2F" w14:paraId="1CC1101B" w14:textId="77777777">
      <w:sdt>
        <w:sdtPr>
          <w:alias w:val="ADK_GLOBALCONTEXT"/>
          <w:tag w:val="{&quot;TenantID&quot;:&quot;b14c99f8-9792-4a34-9ea3-7ac9a3acd5fb&quot;,&quot;SubscriptionID&quot;:&quot;ffd62081-03a7-4c93-895a-fa965ef5ddf4&quot;,&quot;StorageName&quot;:null}"/>
          <w:id w:val="72322163"/>
          <w:showingPlcHdr/>
          <w:richText/>
          <w15:appearance w15:val="hidden"/>
        </w:sdtPr>
        <w:sdtContent/>
      </w:sdt>
    </w:p>
    <w:p w:rsidR="00F17D2F" w:rsidP="00F17D2F" w14:paraId="3593A337" w14:textId="77777777">
      <w:pPr>
        <w:rPr>
          <w:b/>
        </w:rPr>
      </w:pPr>
      <w:r w:rsidRPr="00A5464E">
        <w:t xml:space="preserve">This document </w:t>
      </w:r>
      <w:r>
        <w:t>was generated</w:t>
      </w:r>
      <w:r w:rsidRPr="009C0D2A">
        <w:t xml:space="preserve"> </w:t>
      </w:r>
      <w:r>
        <w:t>at the following date :</w:t>
      </w:r>
      <w:r w:rsidRPr="00A5464E">
        <w:t xml:space="preserve"> </w:t>
      </w:r>
      <w:sdt>
        <w:sdtPr>
          <w:rPr>
            <w:b/>
          </w:rPr>
          <w:alias w:val="Generation date"/>
          <w:tag w:val="GenerationDate"/>
          <w:id w:val="-1164781821"/>
          <w:text/>
          <w:temporary/>
          <w15:appearance w15:val="hidden"/>
        </w:sdtPr>
        <w:sdtContent>
          <w:r>
            <w:t>5/28/2022</w:t>
          </w:r>
        </w:sdtContent>
      </w:sdt>
      <w:r>
        <w:rPr>
          <w:b/>
        </w:rPr>
        <w:t>.</w:t>
      </w:r>
    </w:p>
    <w:p w:rsidR="00F17D2F" w:rsidP="00F17D2F" w14:paraId="7BE952CA" w14:textId="77777777">
      <w:pPr>
        <w:rPr>
          <w:b/>
        </w:rPr>
      </w:pPr>
      <w:r w:rsidRPr="009C0D2A">
        <w:t>This document was generated</w:t>
      </w:r>
      <w:r>
        <w:t xml:space="preserve"> for the </w:t>
      </w:r>
      <w:r w:rsidRPr="00A5464E">
        <w:t>subscription</w:t>
      </w:r>
      <w:r>
        <w:t>(s)</w:t>
      </w:r>
      <w:r w:rsidRPr="00A5464E">
        <w:t xml:space="preserve"> </w:t>
      </w:r>
      <w:r>
        <w:t>:</w:t>
      </w:r>
    </w:p>
    <w:sdt>
      <w:sdtPr>
        <w:alias w:val="Subscriptions"/>
        <w:tag w:val="PlaceholderDisplayedSubscriptions"/>
        <w:id w:val="1060754134"/>
        <w:richText/>
        <w:temporary/>
        <w15:appearance w15:val="hidden"/>
      </w:sdtPr>
      <w:sdtContent>
        <w:p w:rsidR="00F17D2F" w:rsidRPr="00A5464E" w:rsidP="00F17D2F" w14:paraId="4119F91B" w14:textId="77777777">
          <w:pPr>
            <w:pStyle w:val="ListParagraph"/>
            <w:numPr>
              <w:ilvl w:val="0"/>
              <w:numId w:val="5"/>
            </w:numPr>
          </w:pPr>
          <w:sdt>
            <w:sdtPr>
              <w:alias w:val="Name"/>
              <w:tag w:val="Name"/>
              <w:id w:val="-1194148208"/>
              <w:text/>
              <w:temporary/>
              <w15:appearance w15:val="hidden"/>
            </w:sdtPr>
            <w:sdtContent>
              <w:r>
                <w:t>XContent Partner Subscription</w:t>
              </w:r>
            </w:sdtContent>
          </w:sdt>
          <w:r w:rsidR="004C1687">
            <w:t>(</w:t>
          </w:r>
          <w:sdt>
            <w:sdtPr>
              <w:alias w:val="ID"/>
              <w:tag w:val="ID"/>
              <w:id w:val="-1597328416"/>
              <w:text/>
              <w:temporary/>
              <w15:appearance w15:val="hidden"/>
            </w:sdtPr>
            <w:sdtContent>
              <w:r>
                <w:t>ffd62081-03a7-4c93-895a-fa965ef5ddf4</w:t>
              </w:r>
            </w:sdtContent>
          </w:sdt>
          <w:r w:rsidR="004C1687">
            <w:t>)</w:t>
          </w:r>
        </w:p>
      </w:sdtContent>
    </w:sdt>
    <w:p w:rsidR="00F17D2F" w:rsidP="00F17D2F" w14:paraId="1C76660A" w14:textId="77777777"/>
    <w:p w:rsidR="00F17D2F" w:rsidRPr="00A5464E" w:rsidP="00F17D2F" w14:paraId="05355053" w14:textId="77777777">
      <w:r w:rsidRPr="00A5464E">
        <w:t>The following Azure data centers are used in your deployment:</w:t>
      </w:r>
    </w:p>
    <w:bookmarkStart w:id="6" w:name="OLE_LINK20"/>
    <w:p w:rsidR="00F17D2F" w:rsidP="00F17D2F" w14:paraId="69572697" w14:textId="77777777">
      <w:pPr>
        <w:jc w:val="center"/>
      </w:pPr>
      <w:sdt>
        <w:sdtPr>
          <w:alias w:val="Diagram_DataCenterMap"/>
          <w:tag w:val="Diagram_DataCenterMap"/>
          <w:id w:val="-703709184"/>
          <w:showingPlcHdr/>
          <w:richText/>
          <w15:appearance w15:val="hidden"/>
        </w:sdtPr>
        <w:sdtContent>
          <w:r>
            <w:drawing>
              <wp:inline distT="0" distB="0" distL="0" distR="0">
                <wp:extent cx="5000000" cy="2888307"/>
                <wp:effectExtent l="0" t="0" r="0" b="0"/>
                <wp:docPr id="1" name="Diagram_DataCente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DataCenterMap"/>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5000000" cy="2888307"/>
                        </a:xfrm>
                        <a:prstGeom prst="rect">
                          <a:avLst/>
                        </a:prstGeom>
                      </pic:spPr>
                    </pic:pic>
                  </a:graphicData>
                </a:graphic>
              </wp:inline>
            </w:drawing>
          </w:r>
        </w:sdtContent>
      </w:sdt>
      <w:bookmarkEnd w:id="6"/>
    </w:p>
    <w:tbl>
      <w:tblPr>
        <w:tblStyle w:val="PlainTable11"/>
        <w:tblW w:w="5670" w:type="dxa"/>
        <w:jc w:val="center"/>
        <w:tblLayout w:type="fixed"/>
        <w:tblLook w:val="04A0"/>
      </w:tblPr>
      <w:tblGrid>
        <w:gridCol w:w="3630"/>
        <w:gridCol w:w="2040"/>
      </w:tblGrid>
      <w:tr w14:paraId="610B8276" w14:textId="77777777" w:rsidTr="007365F2">
        <w:tblPrEx>
          <w:tblW w:w="5670" w:type="dxa"/>
          <w:jc w:val="center"/>
          <w:tblLayout w:type="fixed"/>
          <w:tblLook w:val="04A0"/>
        </w:tblPrEx>
        <w:trPr>
          <w:trHeight w:val="331"/>
          <w:jc w:val="center"/>
        </w:trPr>
        <w:tc>
          <w:tcPr>
            <w:tcW w:w="3630" w:type="dxa"/>
            <w:shd w:val="clear" w:color="auto" w:fill="CACACA" w:themeFill="text1" w:themeFillTint="40"/>
            <w:vAlign w:val="center"/>
          </w:tcPr>
          <w:p w:rsidR="00F17D2F" w:rsidRPr="00A5464E" w:rsidP="00F17D2F" w14:paraId="4F704FAA" w14:textId="77777777">
            <w:pPr>
              <w:spacing w:before="0"/>
            </w:pPr>
            <w:r>
              <w:t>Location</w:t>
            </w:r>
          </w:p>
        </w:tc>
        <w:tc>
          <w:tcPr>
            <w:tcW w:w="2040" w:type="dxa"/>
            <w:shd w:val="clear" w:color="auto" w:fill="CACACA" w:themeFill="text1" w:themeFillTint="40"/>
            <w:vAlign w:val="center"/>
          </w:tcPr>
          <w:p w:rsidR="00F17D2F" w:rsidRPr="00A5464E" w:rsidP="00F17D2F" w14:paraId="22ACFA50" w14:textId="77777777">
            <w:pPr>
              <w:spacing w:before="0"/>
            </w:pPr>
            <w:r>
              <w:t>Number of resources</w:t>
            </w:r>
          </w:p>
        </w:tc>
      </w:tr>
      <w:sdt>
        <w:sdtPr>
          <w:rPr>
            <w:b w:val="0"/>
            <w:bCs w:val="0"/>
          </w:rPr>
          <w:alias w:val="Data centers"/>
          <w:tag w:val="PlaceholderDataCenters"/>
          <w:id w:val="1621494983"/>
          <w:richText/>
          <w:temporary/>
          <w15:appearance w15:val="hidden"/>
        </w:sdtPr>
        <w:sdtContent>
          <w:tr w14:paraId="45D44818" w14:textId="77777777" w:rsidTr="007365F2">
            <w:tblPrEx>
              <w:tblW w:w="5670" w:type="dxa"/>
              <w:jc w:val="center"/>
              <w:tblLayout w:type="fixed"/>
              <w:tblLook w:val="04A0"/>
            </w:tblPrEx>
            <w:trPr>
              <w:jc w:val="center"/>
            </w:trPr>
            <w:tc>
              <w:tcPr>
                <w:tcW w:w="3630" w:type="dxa"/>
              </w:tcPr>
              <w:p w:rsidR="00F17D2F" w:rsidRPr="00A5464E" w:rsidP="00F17D2F" w14:paraId="1198D9F0" w14:textId="77777777">
                <w:pPr>
                  <w:spacing w:before="0"/>
                </w:pPr>
                <w:sdt>
                  <w:sdtPr>
                    <w:alias w:val="Location"/>
                    <w:tag w:val="Location"/>
                    <w:id w:val="1979178428"/>
                    <w:text/>
                    <w:temporary/>
                    <w15:appearance w15:val="hidden"/>
                  </w:sdtPr>
                  <w:sdtContent>
                    <w:r>
                      <w:t>westeurope</w:t>
                    </w:r>
                  </w:sdtContent>
                </w:sdt>
              </w:p>
            </w:tc>
            <w:tc>
              <w:tcPr>
                <w:tcW w:w="2040" w:type="dxa"/>
              </w:tcPr>
              <w:p w:rsidR="00F17D2F" w:rsidRPr="00A5464E" w:rsidP="00F17D2F" w14:paraId="2FED8356" w14:textId="77777777">
                <w:pPr>
                  <w:spacing w:before="0"/>
                </w:pPr>
                <w:sdt>
                  <w:sdtPr>
                    <w:alias w:val="Number of resources"/>
                    <w:tag w:val="NbResources"/>
                    <w:id w:val="-371455840"/>
                    <w:text/>
                    <w:temporary/>
                    <w15:appearance w15:val="hidden"/>
                  </w:sdtPr>
                  <w:sdtContent>
                    <w:r>
                      <w:t>15</w:t>
                    </w:r>
                  </w:sdtContent>
                </w:sdt>
              </w:p>
            </w:tc>
          </w:tr>
        </w:sdtContent>
      </w:sdt>
      <w:sdt>
        <w:sdtPr>
          <w:rPr>
            <w:b w:val="0"/>
            <w:bCs w:val="0"/>
          </w:rPr>
          <w:alias w:val="Data centers"/>
          <w:tag w:val="PlaceholderDataCenters"/>
          <w:id w:val="1602544598"/>
          <w:richText/>
          <w:temporary/>
          <w15:appearance w15:val="hidden"/>
        </w:sdtPr>
        <w:sdtContent>
          <w:tr w14:paraId="45D44818" w14:textId="77777777" w:rsidTr="007365F2">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1577268624"/>
                    <w:text/>
                    <w:temporary/>
                    <w15:appearance w15:val="hidden"/>
                  </w:sdtPr>
                  <w:sdtContent>
                    <w:r>
                      <w:t>northeurope</w:t>
                    </w:r>
                  </w:sdtContent>
                </w:sdt>
              </w:p>
            </w:tc>
            <w:tc>
              <w:tcPr>
                <w:tcW w:w="2040" w:type="dxa"/>
              </w:tcPr>
              <w:p w:rsidR="00F17D2F" w:rsidRPr="00A5464E" w:rsidP="00F17D2F" w14:textId="77777777">
                <w:pPr>
                  <w:spacing w:before="0"/>
                </w:pPr>
                <w:sdt>
                  <w:sdtPr>
                    <w:alias w:val="Number of resources"/>
                    <w:tag w:val="NbResources"/>
                    <w:id w:val="370642556"/>
                    <w:text/>
                    <w:temporary/>
                    <w15:appearance w15:val="hidden"/>
                  </w:sdtPr>
                  <w:sdtContent>
                    <w:r>
                      <w:t>13</w:t>
                    </w:r>
                  </w:sdtContent>
                </w:sdt>
              </w:p>
            </w:tc>
          </w:tr>
        </w:sdtContent>
      </w:sdt>
      <w:sdt>
        <w:sdtPr>
          <w:rPr>
            <w:b w:val="0"/>
            <w:bCs w:val="0"/>
          </w:rPr>
          <w:alias w:val="Data centers"/>
          <w:tag w:val="PlaceholderDataCenters"/>
          <w:id w:val="300713208"/>
          <w:richText/>
          <w:temporary/>
          <w15:appearance w15:val="hidden"/>
        </w:sdtPr>
        <w:sdtContent>
          <w:tr w14:paraId="45D44818" w14:textId="77777777" w:rsidTr="007365F2">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1175049522"/>
                    <w:text/>
                    <w:temporary/>
                    <w15:appearance w15:val="hidden"/>
                  </w:sdtPr>
                  <w:sdtContent>
                    <w:r>
                      <w:t>centralindia</w:t>
                    </w:r>
                  </w:sdtContent>
                </w:sdt>
              </w:p>
            </w:tc>
            <w:tc>
              <w:tcPr>
                <w:tcW w:w="2040" w:type="dxa"/>
              </w:tcPr>
              <w:p w:rsidR="00F17D2F" w:rsidRPr="00A5464E" w:rsidP="00F17D2F" w14:textId="77777777">
                <w:pPr>
                  <w:spacing w:before="0"/>
                </w:pPr>
                <w:sdt>
                  <w:sdtPr>
                    <w:alias w:val="Number of resources"/>
                    <w:tag w:val="NbResources"/>
                    <w:id w:val="1001669902"/>
                    <w:text/>
                    <w:temporary/>
                    <w15:appearance w15:val="hidden"/>
                  </w:sdtPr>
                  <w:sdtContent>
                    <w:r>
                      <w:t>1</w:t>
                    </w:r>
                  </w:sdtContent>
                </w:sdt>
              </w:p>
            </w:tc>
          </w:tr>
        </w:sdtContent>
      </w:sdt>
      <w:sdt>
        <w:sdtPr>
          <w:rPr>
            <w:b w:val="0"/>
            <w:bCs w:val="0"/>
          </w:rPr>
          <w:alias w:val="Data centers"/>
          <w:tag w:val="PlaceholderDataCenters"/>
          <w:id w:val="1890264788"/>
          <w:richText/>
          <w:temporary/>
          <w15:appearance w15:val="hidden"/>
        </w:sdtPr>
        <w:sdtContent>
          <w:tr w14:paraId="45D44818" w14:textId="77777777" w:rsidTr="007365F2">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426841892"/>
                    <w:text/>
                    <w:temporary/>
                    <w15:appearance w15:val="hidden"/>
                  </w:sdtPr>
                  <w:sdtContent>
                    <w:r>
                      <w:t>eastus</w:t>
                    </w:r>
                  </w:sdtContent>
                </w:sdt>
              </w:p>
            </w:tc>
            <w:tc>
              <w:tcPr>
                <w:tcW w:w="2040" w:type="dxa"/>
              </w:tcPr>
              <w:p w:rsidR="00F17D2F" w:rsidRPr="00A5464E" w:rsidP="00F17D2F" w14:textId="77777777">
                <w:pPr>
                  <w:spacing w:before="0"/>
                </w:pPr>
                <w:sdt>
                  <w:sdtPr>
                    <w:alias w:val="Number of resources"/>
                    <w:tag w:val="NbResources"/>
                    <w:id w:val="2044563667"/>
                    <w:text/>
                    <w:temporary/>
                    <w15:appearance w15:val="hidden"/>
                  </w:sdtPr>
                  <w:sdtContent>
                    <w:r>
                      <w:t>6</w:t>
                    </w:r>
                  </w:sdtContent>
                </w:sdt>
              </w:p>
            </w:tc>
          </w:tr>
        </w:sdtContent>
      </w:sdt>
      <w:sdt>
        <w:sdtPr>
          <w:rPr>
            <w:b w:val="0"/>
            <w:bCs w:val="0"/>
          </w:rPr>
          <w:alias w:val="Data centers"/>
          <w:tag w:val="PlaceholderDataCenters"/>
          <w:id w:val="254328504"/>
          <w:richText/>
          <w:temporary/>
          <w15:appearance w15:val="hidden"/>
        </w:sdtPr>
        <w:sdtContent>
          <w:tr w14:paraId="45D44818" w14:textId="77777777" w:rsidTr="007365F2">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250444353"/>
                    <w:text/>
                    <w:temporary/>
                    <w15:appearance w15:val="hidden"/>
                  </w:sdtPr>
                  <w:sdtContent>
                    <w:r>
                      <w:t>southcentralus</w:t>
                    </w:r>
                  </w:sdtContent>
                </w:sdt>
              </w:p>
            </w:tc>
            <w:tc>
              <w:tcPr>
                <w:tcW w:w="2040" w:type="dxa"/>
              </w:tcPr>
              <w:p w:rsidR="00F17D2F" w:rsidRPr="00A5464E" w:rsidP="00F17D2F" w14:textId="77777777">
                <w:pPr>
                  <w:spacing w:before="0"/>
                </w:pPr>
                <w:sdt>
                  <w:sdtPr>
                    <w:alias w:val="Number of resources"/>
                    <w:tag w:val="NbResources"/>
                    <w:id w:val="600516917"/>
                    <w:text/>
                    <w:temporary/>
                    <w15:appearance w15:val="hidden"/>
                  </w:sdtPr>
                  <w:sdtContent>
                    <w:r>
                      <w:t>3</w:t>
                    </w:r>
                  </w:sdtContent>
                </w:sdt>
              </w:p>
            </w:tc>
          </w:tr>
        </w:sdtContent>
      </w:sdt>
      <w:sdt>
        <w:sdtPr>
          <w:rPr>
            <w:b w:val="0"/>
            <w:bCs w:val="0"/>
          </w:rPr>
          <w:alias w:val="Data centers"/>
          <w:tag w:val="PlaceholderDataCenters"/>
          <w:id w:val="1713808254"/>
          <w:richText/>
          <w:temporary/>
          <w15:appearance w15:val="hidden"/>
        </w:sdtPr>
        <w:sdtContent>
          <w:tr w14:paraId="45D44818" w14:textId="77777777" w:rsidTr="007365F2">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1389161609"/>
                    <w:text/>
                    <w:temporary/>
                    <w15:appearance w15:val="hidden"/>
                  </w:sdtPr>
                  <w:sdtContent>
                    <w:r>
                      <w:t>australiaeast</w:t>
                    </w:r>
                  </w:sdtContent>
                </w:sdt>
              </w:p>
            </w:tc>
            <w:tc>
              <w:tcPr>
                <w:tcW w:w="2040" w:type="dxa"/>
              </w:tcPr>
              <w:p w:rsidR="00F17D2F" w:rsidRPr="00A5464E" w:rsidP="00F17D2F" w14:textId="77777777">
                <w:pPr>
                  <w:spacing w:before="0"/>
                </w:pPr>
                <w:sdt>
                  <w:sdtPr>
                    <w:alias w:val="Number of resources"/>
                    <w:tag w:val="NbResources"/>
                    <w:id w:val="1227394406"/>
                    <w:text/>
                    <w:temporary/>
                    <w15:appearance w15:val="hidden"/>
                  </w:sdtPr>
                  <w:sdtContent>
                    <w:r>
                      <w:t>1</w:t>
                    </w:r>
                  </w:sdtContent>
                </w:sdt>
              </w:p>
            </w:tc>
          </w:tr>
        </w:sdtContent>
      </w:sdt>
      <w:sdt>
        <w:sdtPr>
          <w:rPr>
            <w:b w:val="0"/>
            <w:bCs w:val="0"/>
          </w:rPr>
          <w:alias w:val="Data centers"/>
          <w:tag w:val="PlaceholderDataCenters"/>
          <w:id w:val="1836459570"/>
          <w:richText/>
          <w:temporary/>
          <w15:appearance w15:val="hidden"/>
        </w:sdtPr>
        <w:sdtContent>
          <w:tr w14:paraId="45D44818" w14:textId="77777777" w:rsidTr="007365F2">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1566961504"/>
                    <w:text/>
                    <w:temporary/>
                    <w15:appearance w15:val="hidden"/>
                  </w:sdtPr>
                  <w:sdtContent>
                    <w:r>
                      <w:t>japaneast</w:t>
                    </w:r>
                  </w:sdtContent>
                </w:sdt>
              </w:p>
            </w:tc>
            <w:tc>
              <w:tcPr>
                <w:tcW w:w="2040" w:type="dxa"/>
              </w:tcPr>
              <w:p w:rsidR="00F17D2F" w:rsidRPr="00A5464E" w:rsidP="00F17D2F" w14:textId="77777777">
                <w:pPr>
                  <w:spacing w:before="0"/>
                </w:pPr>
                <w:sdt>
                  <w:sdtPr>
                    <w:alias w:val="Number of resources"/>
                    <w:tag w:val="NbResources"/>
                    <w:id w:val="1105188667"/>
                    <w:text/>
                    <w:temporary/>
                    <w15:appearance w15:val="hidden"/>
                  </w:sdtPr>
                  <w:sdtContent>
                    <w:r>
                      <w:t>2</w:t>
                    </w:r>
                  </w:sdtContent>
                </w:sdt>
              </w:p>
            </w:tc>
          </w:tr>
        </w:sdtContent>
      </w:sdt>
      <w:sdt>
        <w:sdtPr>
          <w:rPr>
            <w:b w:val="0"/>
            <w:bCs w:val="0"/>
          </w:rPr>
          <w:alias w:val="Data centers"/>
          <w:tag w:val="PlaceholderDataCenters"/>
          <w:id w:val="1575676036"/>
          <w:richText/>
          <w:temporary/>
          <w15:appearance w15:val="hidden"/>
        </w:sdtPr>
        <w:sdtContent>
          <w:tr w14:paraId="45D44818" w14:textId="77777777" w:rsidTr="007365F2">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2031102949"/>
                    <w:text/>
                    <w:temporary/>
                    <w15:appearance w15:val="hidden"/>
                  </w:sdtPr>
                  <w:sdtContent>
                    <w:r>
                      <w:t>southafricanorth</w:t>
                    </w:r>
                  </w:sdtContent>
                </w:sdt>
              </w:p>
            </w:tc>
            <w:tc>
              <w:tcPr>
                <w:tcW w:w="2040" w:type="dxa"/>
              </w:tcPr>
              <w:p w:rsidR="00F17D2F" w:rsidRPr="00A5464E" w:rsidP="00F17D2F" w14:textId="77777777">
                <w:pPr>
                  <w:spacing w:before="0"/>
                </w:pPr>
                <w:sdt>
                  <w:sdtPr>
                    <w:alias w:val="Number of resources"/>
                    <w:tag w:val="NbResources"/>
                    <w:id w:val="302973639"/>
                    <w:text/>
                    <w:temporary/>
                    <w15:appearance w15:val="hidden"/>
                  </w:sdtPr>
                  <w:sdtContent>
                    <w:r>
                      <w:t>59</w:t>
                    </w:r>
                  </w:sdtContent>
                </w:sdt>
              </w:p>
            </w:tc>
          </w:tr>
        </w:sdtContent>
      </w:sdt>
    </w:tbl>
    <w:p w:rsidR="00F17D2F" w:rsidP="00F17D2F" w14:paraId="7BDE8FFD" w14:textId="77777777">
      <w:r>
        <w:t>The following components are used in your deployment:</w:t>
      </w:r>
    </w:p>
    <w:p w:rsidR="00F17D2F" w:rsidP="00F17D2F" w14:paraId="2446E3DC" w14:textId="77777777"/>
    <w:tbl>
      <w:tblPr>
        <w:tblStyle w:val="PlainTable11"/>
        <w:tblW w:w="9265" w:type="dxa"/>
        <w:jc w:val="center"/>
        <w:tblLayout w:type="fixed"/>
        <w:tblLook w:val="04A0"/>
      </w:tblPr>
      <w:tblGrid>
        <w:gridCol w:w="1075"/>
        <w:gridCol w:w="2345"/>
        <w:gridCol w:w="3595"/>
        <w:gridCol w:w="2250"/>
      </w:tblGrid>
      <w:tr w14:paraId="1EA531AD" w14:textId="77777777" w:rsidTr="007365F2">
        <w:tblPrEx>
          <w:tblW w:w="9265" w:type="dxa"/>
          <w:jc w:val="center"/>
          <w:tblLayout w:type="fixed"/>
          <w:tblLook w:val="04A0"/>
        </w:tblPrEx>
        <w:trPr>
          <w:trHeight w:val="331"/>
          <w:jc w:val="center"/>
        </w:trPr>
        <w:tc>
          <w:tcPr>
            <w:tcW w:w="1075" w:type="dxa"/>
            <w:shd w:val="clear" w:color="auto" w:fill="CACACA" w:themeFill="text1" w:themeFillTint="40"/>
            <w:vAlign w:val="center"/>
          </w:tcPr>
          <w:p w:rsidR="00125D90" w:rsidP="0016185D" w14:paraId="4EA027A4" w14:textId="77777777">
            <w:pPr>
              <w:spacing w:before="0"/>
            </w:pPr>
            <w:r>
              <w:t>Trend</w:t>
            </w:r>
          </w:p>
        </w:tc>
        <w:tc>
          <w:tcPr>
            <w:tcW w:w="2345" w:type="dxa"/>
            <w:shd w:val="clear" w:color="auto" w:fill="CACACA" w:themeFill="text1" w:themeFillTint="40"/>
            <w:vAlign w:val="center"/>
          </w:tcPr>
          <w:p w:rsidR="00125D90" w:rsidRPr="00A5464E" w:rsidP="0016185D" w14:paraId="711DABAC" w14:textId="77777777">
            <w:pPr>
              <w:spacing w:before="0"/>
            </w:pPr>
            <w:r>
              <w:t>Category</w:t>
            </w:r>
          </w:p>
        </w:tc>
        <w:tc>
          <w:tcPr>
            <w:tcW w:w="3595" w:type="dxa"/>
            <w:shd w:val="clear" w:color="auto" w:fill="CACACA" w:themeFill="text1" w:themeFillTint="40"/>
            <w:vAlign w:val="center"/>
          </w:tcPr>
          <w:p w:rsidR="00125D90" w:rsidP="0016185D" w14:paraId="1A4FD14F" w14:textId="77777777">
            <w:pPr>
              <w:spacing w:before="0"/>
            </w:pPr>
            <w:r>
              <w:t>Component Type</w:t>
            </w:r>
          </w:p>
        </w:tc>
        <w:tc>
          <w:tcPr>
            <w:tcW w:w="2250" w:type="dxa"/>
            <w:shd w:val="clear" w:color="auto" w:fill="CACACA" w:themeFill="text1" w:themeFillTint="40"/>
            <w:vAlign w:val="center"/>
          </w:tcPr>
          <w:p w:rsidR="00125D90" w:rsidRPr="00A5464E" w:rsidP="0016185D" w14:paraId="031D85DD" w14:textId="77777777">
            <w:pPr>
              <w:spacing w:before="0"/>
            </w:pPr>
            <w:r>
              <w:t>Number</w:t>
            </w:r>
          </w:p>
        </w:tc>
      </w:tr>
      <w:sdt>
        <w:sdtPr>
          <w:rPr>
            <w:b w:val="0"/>
            <w:bCs w:val="0"/>
          </w:rPr>
          <w:alias w:val="Resource types"/>
          <w:tag w:val="PlaceholderResourceTypes"/>
          <w:id w:val="-67344838"/>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paraId="426F6AC7" w14:textId="77777777">
                <w:pPr>
                  <w:spacing w:before="0"/>
                  <w:jc w:val="center"/>
                </w:pPr>
                <w:sdt>
                  <w:sdtPr>
                    <w:alias w:val="Trend"/>
                    <w:tag w:val="Icon_NumberTrend"/>
                    <w:id w:val="-311020196"/>
                    <w:showingPlcHdr/>
                    <w:text/>
                    <w:temporary/>
                    <w15:appearance w15:val="hidden"/>
                  </w:sdtPr>
                  <w:sdtContent/>
                </w:sdt>
              </w:p>
            </w:tc>
            <w:tc>
              <w:tcPr>
                <w:tcW w:w="2345" w:type="dxa"/>
                <w:vAlign w:val="center"/>
              </w:tcPr>
              <w:p w:rsidR="00125D90" w:rsidRPr="00A5464E" w:rsidP="0016185D" w14:paraId="47603639" w14:textId="77777777">
                <w:pPr>
                  <w:spacing w:before="0"/>
                  <w:jc w:val="center"/>
                </w:pPr>
                <w:sdt>
                  <w:sdtPr>
                    <w:alias w:val="Category"/>
                    <w:tag w:val="Category"/>
                    <w:id w:val="1683166545"/>
                    <w:text/>
                    <w:temporary/>
                    <w15:appearance w15:val="hidden"/>
                  </w:sdtPr>
                  <w:sdtContent>
                    <w:r>
                      <w:t>Management Tools</w:t>
                    </w:r>
                  </w:sdtContent>
                </w:sdt>
              </w:p>
            </w:tc>
            <w:tc>
              <w:tcPr>
                <w:tcW w:w="3595" w:type="dxa"/>
                <w:vAlign w:val="center"/>
              </w:tcPr>
              <w:p w:rsidR="00125D90" w:rsidP="0016185D" w14:paraId="510D120E" w14:textId="77777777">
                <w:pPr>
                  <w:spacing w:before="0"/>
                  <w:jc w:val="center"/>
                </w:pPr>
                <w:sdt>
                  <w:sdtPr>
                    <w:alias w:val="Component"/>
                    <w:tag w:val="Name"/>
                    <w:id w:val="651575807"/>
                    <w:text/>
                    <w:temporary/>
                    <w15:appearance w15:val="hidden"/>
                  </w:sdtPr>
                  <w:sdtContent>
                    <w:r>
                      <w:t>Network Watcher</w:t>
                    </w:r>
                  </w:sdtContent>
                </w:sdt>
              </w:p>
            </w:tc>
            <w:tc>
              <w:tcPr>
                <w:tcW w:w="2250" w:type="dxa"/>
                <w:vAlign w:val="center"/>
              </w:tcPr>
              <w:p w:rsidR="00125D90" w:rsidRPr="00A5464E" w:rsidP="0016185D" w14:paraId="7D7A8BC2" w14:textId="77777777">
                <w:pPr>
                  <w:spacing w:before="0"/>
                  <w:jc w:val="center"/>
                </w:pPr>
                <w:sdt>
                  <w:sdtPr>
                    <w:alias w:val="Number"/>
                    <w:tag w:val="Nb"/>
                    <w:id w:val="764967495"/>
                    <w:text/>
                    <w:temporary/>
                    <w15:appearance w15:val="hidden"/>
                  </w:sdtPr>
                  <w:sdtContent>
                    <w:r>
                      <w:t>6</w:t>
                    </w:r>
                  </w:sdtContent>
                </w:sdt>
                <w:r w:rsidR="00BF07C4">
                  <w:t xml:space="preserve"> </w:t>
                </w:r>
                <w:sdt>
                  <w:sdtPr>
                    <w:alias w:val="Trend Number"/>
                    <w:tag w:val="TrendNumberLabel"/>
                    <w:id w:val="-1286655259"/>
                    <w:text/>
                    <w:temporary/>
                    <w15:appearance w15:val="hidden"/>
                  </w:sdtPr>
                  <w:sdtContent/>
                </w:sdt>
              </w:p>
            </w:tc>
          </w:tr>
        </w:sdtContent>
      </w:sdt>
      <w:sdt>
        <w:sdtPr>
          <w:rPr>
            <w:b w:val="0"/>
            <w:bCs w:val="0"/>
          </w:rPr>
          <w:alias w:val="Resource types"/>
          <w:tag w:val="PlaceholderResourceTypes"/>
          <w:id w:val="27433664"/>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alias w:val="Trend"/>
                    <w:tag w:val="Icon_NumberTrend"/>
                    <w:id w:val="345910983"/>
                    <w:showingPlcHdr/>
                    <w:text/>
                    <w:temporary/>
                    <w15:appearance w15:val="hidden"/>
                  </w:sdtPr>
                  <w:sdtContent/>
                </w:sdt>
              </w:p>
            </w:tc>
            <w:tc>
              <w:tcPr>
                <w:tcW w:w="2345" w:type="dxa"/>
                <w:vAlign w:val="center"/>
              </w:tcPr>
              <w:p w:rsidR="00125D90" w:rsidRPr="00A5464E" w:rsidP="0016185D" w14:textId="77777777">
                <w:pPr>
                  <w:spacing w:before="0"/>
                  <w:jc w:val="center"/>
                </w:pPr>
                <w:sdt>
                  <w:sdtPr>
                    <w:alias w:val="Category"/>
                    <w:tag w:val="Category"/>
                    <w:id w:val="1078662033"/>
                    <w:text/>
                    <w:temporary/>
                    <w15:appearance w15:val="hidden"/>
                  </w:sdtPr>
                  <w:sdtContent>
                    <w:r>
                      <w:t>Organizational Unit</w:t>
                    </w:r>
                  </w:sdtContent>
                </w:sdt>
              </w:p>
            </w:tc>
            <w:tc>
              <w:tcPr>
                <w:tcW w:w="3595" w:type="dxa"/>
                <w:vAlign w:val="center"/>
              </w:tcPr>
              <w:p w:rsidR="00125D90" w:rsidP="0016185D" w14:textId="77777777">
                <w:pPr>
                  <w:spacing w:before="0"/>
                  <w:jc w:val="center"/>
                </w:pPr>
                <w:sdt>
                  <w:sdtPr>
                    <w:alias w:val="Component"/>
                    <w:tag w:val="Name"/>
                    <w:id w:val="1134482205"/>
                    <w:text/>
                    <w:temporary/>
                    <w15:appearance w15:val="hidden"/>
                  </w:sdtPr>
                  <w:sdtContent>
                    <w:r>
                      <w:t>Resource Group</w:t>
                    </w:r>
                  </w:sdtContent>
                </w:sdt>
              </w:p>
            </w:tc>
            <w:tc>
              <w:tcPr>
                <w:tcW w:w="2250" w:type="dxa"/>
                <w:vAlign w:val="center"/>
              </w:tcPr>
              <w:p w:rsidR="00125D90" w:rsidRPr="00A5464E" w:rsidP="0016185D" w14:textId="77777777">
                <w:pPr>
                  <w:spacing w:before="0"/>
                  <w:jc w:val="center"/>
                </w:pPr>
                <w:sdt>
                  <w:sdtPr>
                    <w:alias w:val="Number"/>
                    <w:tag w:val="Nb"/>
                    <w:id w:val="2038096704"/>
                    <w:text/>
                    <w:temporary/>
                    <w15:appearance w15:val="hidden"/>
                  </w:sdtPr>
                  <w:sdtContent>
                    <w:r>
                      <w:t>88</w:t>
                    </w:r>
                  </w:sdtContent>
                </w:sdt>
                <w:r w:rsidR="00BF07C4">
                  <w:t xml:space="preserve"> </w:t>
                </w:r>
                <w:sdt>
                  <w:sdtPr>
                    <w:alias w:val="Trend Number"/>
                    <w:tag w:val="TrendNumberLabel"/>
                    <w:id w:val="502956209"/>
                    <w:text/>
                    <w:temporary/>
                    <w15:appearance w15:val="hidden"/>
                  </w:sdtPr>
                  <w:sdtContent/>
                </w:sdt>
              </w:p>
            </w:tc>
          </w:tr>
        </w:sdtContent>
      </w:sdt>
      <w:sdt>
        <w:sdtPr>
          <w:rPr>
            <w:b w:val="0"/>
            <w:bCs w:val="0"/>
          </w:rPr>
          <w:alias w:val="Resource types"/>
          <w:tag w:val="PlaceholderResourceTypes"/>
          <w:id w:val="1855425351"/>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alias w:val="Trend"/>
                    <w:tag w:val="Icon_NumberTrend"/>
                    <w:id w:val="1261208129"/>
                    <w:showingPlcHdr/>
                    <w:text/>
                    <w:temporary/>
                    <w15:appearance w15:val="hidden"/>
                  </w:sdtPr>
                  <w:sdtContent/>
                </w:sdt>
              </w:p>
            </w:tc>
            <w:tc>
              <w:tcPr>
                <w:tcW w:w="2345" w:type="dxa"/>
                <w:vAlign w:val="center"/>
              </w:tcPr>
              <w:p w:rsidR="00125D90" w:rsidRPr="00A5464E" w:rsidP="0016185D" w14:textId="77777777">
                <w:pPr>
                  <w:spacing w:before="0"/>
                  <w:jc w:val="center"/>
                </w:pPr>
                <w:sdt>
                  <w:sdtPr>
                    <w:alias w:val="Category"/>
                    <w:tag w:val="Category"/>
                    <w:id w:val="1515301291"/>
                    <w:text/>
                    <w:temporary/>
                    <w15:appearance w15:val="hidden"/>
                  </w:sdtPr>
                  <w:sdtContent>
                    <w:r>
                      <w:t>Organizational Unit</w:t>
                    </w:r>
                  </w:sdtContent>
                </w:sdt>
              </w:p>
            </w:tc>
            <w:tc>
              <w:tcPr>
                <w:tcW w:w="3595" w:type="dxa"/>
                <w:vAlign w:val="center"/>
              </w:tcPr>
              <w:p w:rsidR="00125D90" w:rsidP="0016185D" w14:textId="77777777">
                <w:pPr>
                  <w:spacing w:before="0"/>
                  <w:jc w:val="center"/>
                </w:pPr>
                <w:sdt>
                  <w:sdtPr>
                    <w:alias w:val="Component"/>
                    <w:tag w:val="Name"/>
                    <w:id w:val="1244300824"/>
                    <w:text/>
                    <w:temporary/>
                    <w15:appearance w15:val="hidden"/>
                  </w:sdtPr>
                  <w:sdtContent>
                    <w:r>
                      <w:t>Subscription</w:t>
                    </w:r>
                  </w:sdtContent>
                </w:sdt>
              </w:p>
            </w:tc>
            <w:tc>
              <w:tcPr>
                <w:tcW w:w="2250" w:type="dxa"/>
                <w:vAlign w:val="center"/>
              </w:tcPr>
              <w:p w:rsidR="00125D90" w:rsidRPr="00A5464E" w:rsidP="0016185D" w14:textId="77777777">
                <w:pPr>
                  <w:spacing w:before="0"/>
                  <w:jc w:val="center"/>
                </w:pPr>
                <w:sdt>
                  <w:sdtPr>
                    <w:alias w:val="Number"/>
                    <w:tag w:val="Nb"/>
                    <w:id w:val="541729460"/>
                    <w:text/>
                    <w:temporary/>
                    <w15:appearance w15:val="hidden"/>
                  </w:sdtPr>
                  <w:sdtContent>
                    <w:r>
                      <w:t>1</w:t>
                    </w:r>
                  </w:sdtContent>
                </w:sdt>
                <w:r w:rsidR="00BF07C4">
                  <w:t xml:space="preserve"> </w:t>
                </w:r>
                <w:sdt>
                  <w:sdtPr>
                    <w:alias w:val="Trend Number"/>
                    <w:tag w:val="TrendNumberLabel"/>
                    <w:id w:val="997643080"/>
                    <w:text/>
                    <w:temporary/>
                    <w15:appearance w15:val="hidden"/>
                  </w:sdtPr>
                  <w:sdtContent/>
                </w:sdt>
              </w:p>
            </w:tc>
          </w:tr>
        </w:sdtContent>
      </w:sdt>
      <w:sdt>
        <w:sdtPr>
          <w:rPr>
            <w:b w:val="0"/>
            <w:bCs w:val="0"/>
          </w:rPr>
          <w:alias w:val="Resource types"/>
          <w:tag w:val="PlaceholderResourceTypes"/>
          <w:id w:val="1556649244"/>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alias w:val="Trend"/>
                    <w:tag w:val="Icon_NumberTrend"/>
                    <w:id w:val="1162853267"/>
                    <w:showingPlcHdr/>
                    <w:text/>
                    <w:temporary/>
                    <w15:appearance w15:val="hidden"/>
                  </w:sdtPr>
                  <w:sdtContent/>
                </w:sdt>
              </w:p>
            </w:tc>
            <w:tc>
              <w:tcPr>
                <w:tcW w:w="2345" w:type="dxa"/>
                <w:vAlign w:val="center"/>
              </w:tcPr>
              <w:p w:rsidR="00125D90" w:rsidRPr="00A5464E" w:rsidP="0016185D" w14:textId="77777777">
                <w:pPr>
                  <w:spacing w:before="0"/>
                  <w:jc w:val="center"/>
                </w:pPr>
                <w:sdt>
                  <w:sdtPr>
                    <w:alias w:val="Category"/>
                    <w:tag w:val="Category"/>
                    <w:id w:val="1842996911"/>
                    <w:text/>
                    <w:temporary/>
                    <w15:appearance w15:val="hidden"/>
                  </w:sdtPr>
                  <w:sdtContent>
                    <w:r>
                      <w:t>Storage</w:t>
                    </w:r>
                  </w:sdtContent>
                </w:sdt>
              </w:p>
            </w:tc>
            <w:tc>
              <w:tcPr>
                <w:tcW w:w="3595" w:type="dxa"/>
                <w:vAlign w:val="center"/>
              </w:tcPr>
              <w:p w:rsidR="00125D90" w:rsidP="0016185D" w14:textId="77777777">
                <w:pPr>
                  <w:spacing w:before="0"/>
                  <w:jc w:val="center"/>
                </w:pPr>
                <w:sdt>
                  <w:sdtPr>
                    <w:alias w:val="Component"/>
                    <w:tag w:val="Name"/>
                    <w:id w:val="77514372"/>
                    <w:text/>
                    <w:temporary/>
                    <w15:appearance w15:val="hidden"/>
                  </w:sdtPr>
                  <w:sdtContent>
                    <w:r>
                      <w:t>Compute Data Disk</w:t>
                    </w:r>
                  </w:sdtContent>
                </w:sdt>
              </w:p>
            </w:tc>
            <w:tc>
              <w:tcPr>
                <w:tcW w:w="2250" w:type="dxa"/>
                <w:vAlign w:val="center"/>
              </w:tcPr>
              <w:p w:rsidR="00125D90" w:rsidRPr="00A5464E" w:rsidP="0016185D" w14:textId="77777777">
                <w:pPr>
                  <w:spacing w:before="0"/>
                  <w:jc w:val="center"/>
                </w:pPr>
                <w:sdt>
                  <w:sdtPr>
                    <w:alias w:val="Number"/>
                    <w:tag w:val="Nb"/>
                    <w:id w:val="1091026899"/>
                    <w:text/>
                    <w:temporary/>
                    <w15:appearance w15:val="hidden"/>
                  </w:sdtPr>
                  <w:sdtContent>
                    <w:r>
                      <w:t>5</w:t>
                    </w:r>
                  </w:sdtContent>
                </w:sdt>
                <w:r w:rsidR="00BF07C4">
                  <w:t xml:space="preserve"> </w:t>
                </w:r>
                <w:sdt>
                  <w:sdtPr>
                    <w:alias w:val="Trend Number"/>
                    <w:tag w:val="TrendNumberLabel"/>
                    <w:id w:val="1226993157"/>
                    <w:text/>
                    <w:temporary/>
                    <w15:appearance w15:val="hidden"/>
                  </w:sdtPr>
                  <w:sdtContent/>
                </w:sdt>
              </w:p>
            </w:tc>
          </w:tr>
        </w:sdtContent>
      </w:sdt>
      <w:sdt>
        <w:sdtPr>
          <w:rPr>
            <w:b w:val="0"/>
            <w:bCs w:val="0"/>
          </w:rPr>
          <w:alias w:val="Resource types"/>
          <w:tag w:val="PlaceholderResourceTypes"/>
          <w:id w:val="5856663"/>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alias w:val="Trend"/>
                    <w:tag w:val="Icon_NumberTrend"/>
                    <w:id w:val="276013856"/>
                    <w:showingPlcHdr/>
                    <w:text/>
                    <w:temporary/>
                    <w15:appearance w15:val="hidden"/>
                  </w:sdtPr>
                  <w:sdtContent/>
                </w:sdt>
              </w:p>
            </w:tc>
            <w:tc>
              <w:tcPr>
                <w:tcW w:w="2345" w:type="dxa"/>
                <w:vAlign w:val="center"/>
              </w:tcPr>
              <w:p w:rsidR="00125D90" w:rsidRPr="00A5464E" w:rsidP="0016185D" w14:textId="77777777">
                <w:pPr>
                  <w:spacing w:before="0"/>
                  <w:jc w:val="center"/>
                </w:pPr>
                <w:sdt>
                  <w:sdtPr>
                    <w:alias w:val="Category"/>
                    <w:tag w:val="Category"/>
                    <w:id w:val="711140983"/>
                    <w:text/>
                    <w:temporary/>
                    <w15:appearance w15:val="hidden"/>
                  </w:sdtPr>
                  <w:sdtContent>
                    <w:r>
                      <w:t>Storage</w:t>
                    </w:r>
                  </w:sdtContent>
                </w:sdt>
              </w:p>
            </w:tc>
            <w:tc>
              <w:tcPr>
                <w:tcW w:w="3595" w:type="dxa"/>
                <w:vAlign w:val="center"/>
              </w:tcPr>
              <w:p w:rsidR="00125D90" w:rsidP="0016185D" w14:textId="77777777">
                <w:pPr>
                  <w:spacing w:before="0"/>
                  <w:jc w:val="center"/>
                </w:pPr>
                <w:sdt>
                  <w:sdtPr>
                    <w:alias w:val="Component"/>
                    <w:tag w:val="Name"/>
                    <w:id w:val="2108331959"/>
                    <w:text/>
                    <w:temporary/>
                    <w15:appearance w15:val="hidden"/>
                  </w:sdtPr>
                  <w:sdtContent>
                    <w:r>
                      <w:t>Compute OS Disk</w:t>
                    </w:r>
                  </w:sdtContent>
                </w:sdt>
              </w:p>
            </w:tc>
            <w:tc>
              <w:tcPr>
                <w:tcW w:w="2250" w:type="dxa"/>
                <w:vAlign w:val="center"/>
              </w:tcPr>
              <w:p w:rsidR="00125D90" w:rsidRPr="00A5464E" w:rsidP="0016185D" w14:textId="77777777">
                <w:pPr>
                  <w:spacing w:before="0"/>
                  <w:jc w:val="center"/>
                </w:pPr>
                <w:sdt>
                  <w:sdtPr>
                    <w:alias w:val="Number"/>
                    <w:tag w:val="Nb"/>
                    <w:id w:val="2024319993"/>
                    <w:text/>
                    <w:temporary/>
                    <w15:appearance w15:val="hidden"/>
                  </w:sdtPr>
                  <w:sdtContent>
                    <w:r>
                      <w:t>13</w:t>
                    </w:r>
                  </w:sdtContent>
                </w:sdt>
                <w:r w:rsidR="00BF07C4">
                  <w:t xml:space="preserve"> </w:t>
                </w:r>
                <w:sdt>
                  <w:sdtPr>
                    <w:alias w:val="Trend Number"/>
                    <w:tag w:val="TrendNumberLabel"/>
                    <w:id w:val="946369747"/>
                    <w:text/>
                    <w:temporary/>
                    <w15:appearance w15:val="hidden"/>
                  </w:sdtPr>
                  <w:sdtContent/>
                </w:sdt>
              </w:p>
            </w:tc>
          </w:tr>
        </w:sdtContent>
      </w:sdt>
      <w:sdt>
        <w:sdtPr>
          <w:rPr>
            <w:b w:val="0"/>
            <w:bCs w:val="0"/>
          </w:rPr>
          <w:alias w:val="Resource types"/>
          <w:tag w:val="PlaceholderResourceTypes"/>
          <w:id w:val="41766229"/>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alias w:val="Trend"/>
                    <w:tag w:val="Icon_NumberTrend"/>
                    <w:id w:val="813166885"/>
                    <w:showingPlcHdr/>
                    <w:text/>
                    <w:temporary/>
                    <w15:appearance w15:val="hidden"/>
                  </w:sdtPr>
                  <w:sdtContent/>
                </w:sdt>
              </w:p>
            </w:tc>
            <w:tc>
              <w:tcPr>
                <w:tcW w:w="2345" w:type="dxa"/>
                <w:vAlign w:val="center"/>
              </w:tcPr>
              <w:p w:rsidR="00125D90" w:rsidRPr="00A5464E" w:rsidP="0016185D" w14:textId="77777777">
                <w:pPr>
                  <w:spacing w:before="0"/>
                  <w:jc w:val="center"/>
                </w:pPr>
                <w:sdt>
                  <w:sdtPr>
                    <w:alias w:val="Category"/>
                    <w:tag w:val="Category"/>
                    <w:id w:val="298235379"/>
                    <w:text/>
                    <w:temporary/>
                    <w15:appearance w15:val="hidden"/>
                  </w:sdtPr>
                  <w:sdtContent>
                    <w:r>
                      <w:t>Storage</w:t>
                    </w:r>
                  </w:sdtContent>
                </w:sdt>
              </w:p>
            </w:tc>
            <w:tc>
              <w:tcPr>
                <w:tcW w:w="3595" w:type="dxa"/>
                <w:vAlign w:val="center"/>
              </w:tcPr>
              <w:p w:rsidR="00125D90" w:rsidP="0016185D" w14:textId="77777777">
                <w:pPr>
                  <w:spacing w:before="0"/>
                  <w:jc w:val="center"/>
                </w:pPr>
                <w:sdt>
                  <w:sdtPr>
                    <w:alias w:val="Component"/>
                    <w:tag w:val="Name"/>
                    <w:id w:val="323932912"/>
                    <w:text/>
                    <w:temporary/>
                    <w15:appearance w15:val="hidden"/>
                  </w:sdtPr>
                  <w:sdtContent>
                    <w:r>
                      <w:t>Disk (managed)</w:t>
                    </w:r>
                  </w:sdtContent>
                </w:sdt>
              </w:p>
            </w:tc>
            <w:tc>
              <w:tcPr>
                <w:tcW w:w="2250" w:type="dxa"/>
                <w:vAlign w:val="center"/>
              </w:tcPr>
              <w:p w:rsidR="00125D90" w:rsidRPr="00A5464E" w:rsidP="0016185D" w14:textId="77777777">
                <w:pPr>
                  <w:spacing w:before="0"/>
                  <w:jc w:val="center"/>
                </w:pPr>
                <w:sdt>
                  <w:sdtPr>
                    <w:alias w:val="Number"/>
                    <w:tag w:val="Nb"/>
                    <w:id w:val="851141873"/>
                    <w:text/>
                    <w:temporary/>
                    <w15:appearance w15:val="hidden"/>
                  </w:sdtPr>
                  <w:sdtContent>
                    <w:r>
                      <w:t>21</w:t>
                    </w:r>
                  </w:sdtContent>
                </w:sdt>
                <w:r w:rsidR="00BF07C4">
                  <w:t xml:space="preserve"> </w:t>
                </w:r>
                <w:sdt>
                  <w:sdtPr>
                    <w:alias w:val="Trend Number"/>
                    <w:tag w:val="TrendNumberLabel"/>
                    <w:id w:val="586134522"/>
                    <w:text/>
                    <w:temporary/>
                    <w15:appearance w15:val="hidden"/>
                  </w:sdtPr>
                  <w:sdtContent/>
                </w:sdt>
              </w:p>
            </w:tc>
          </w:tr>
        </w:sdtContent>
      </w:sdt>
      <w:sdt>
        <w:sdtPr>
          <w:rPr>
            <w:b w:val="0"/>
            <w:bCs w:val="0"/>
          </w:rPr>
          <w:alias w:val="Resource types"/>
          <w:tag w:val="PlaceholderResourceTypes"/>
          <w:id w:val="1327118455"/>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alias w:val="Trend"/>
                    <w:tag w:val="Icon_NumberTrend"/>
                    <w:id w:val="1089149797"/>
                    <w:showingPlcHdr/>
                    <w:text/>
                    <w:temporary/>
                    <w15:appearance w15:val="hidden"/>
                  </w:sdtPr>
                  <w:sdtContent/>
                </w:sdt>
              </w:p>
            </w:tc>
            <w:tc>
              <w:tcPr>
                <w:tcW w:w="2345" w:type="dxa"/>
                <w:vAlign w:val="center"/>
              </w:tcPr>
              <w:p w:rsidR="00125D90" w:rsidRPr="00A5464E" w:rsidP="0016185D" w14:textId="77777777">
                <w:pPr>
                  <w:spacing w:before="0"/>
                  <w:jc w:val="center"/>
                </w:pPr>
                <w:sdt>
                  <w:sdtPr>
                    <w:alias w:val="Category"/>
                    <w:tag w:val="Category"/>
                    <w:id w:val="1091096620"/>
                    <w:text/>
                    <w:temporary/>
                    <w15:appearance w15:val="hidden"/>
                  </w:sdtPr>
                  <w:sdtContent>
                    <w:r>
                      <w:t>Virtual Machine</w:t>
                    </w:r>
                  </w:sdtContent>
                </w:sdt>
              </w:p>
            </w:tc>
            <w:tc>
              <w:tcPr>
                <w:tcW w:w="3595" w:type="dxa"/>
                <w:vAlign w:val="center"/>
              </w:tcPr>
              <w:p w:rsidR="00125D90" w:rsidP="0016185D" w14:textId="77777777">
                <w:pPr>
                  <w:spacing w:before="0"/>
                  <w:jc w:val="center"/>
                </w:pPr>
                <w:sdt>
                  <w:sdtPr>
                    <w:alias w:val="Component"/>
                    <w:tag w:val="Name"/>
                    <w:id w:val="822579651"/>
                    <w:text/>
                    <w:temporary/>
                    <w15:appearance w15:val="hidden"/>
                  </w:sdtPr>
                  <w:sdtContent>
                    <w:r>
                      <w:t>Virtual Machine</w:t>
                    </w:r>
                  </w:sdtContent>
                </w:sdt>
              </w:p>
            </w:tc>
            <w:tc>
              <w:tcPr>
                <w:tcW w:w="2250" w:type="dxa"/>
                <w:vAlign w:val="center"/>
              </w:tcPr>
              <w:p w:rsidR="00125D90" w:rsidRPr="00A5464E" w:rsidP="0016185D" w14:textId="77777777">
                <w:pPr>
                  <w:spacing w:before="0"/>
                  <w:jc w:val="center"/>
                </w:pPr>
                <w:sdt>
                  <w:sdtPr>
                    <w:alias w:val="Number"/>
                    <w:tag w:val="Nb"/>
                    <w:id w:val="1575110934"/>
                    <w:text/>
                    <w:temporary/>
                    <w15:appearance w15:val="hidden"/>
                  </w:sdtPr>
                  <w:sdtContent>
                    <w:r>
                      <w:t>13</w:t>
                    </w:r>
                  </w:sdtContent>
                </w:sdt>
                <w:r w:rsidR="00BF07C4">
                  <w:t xml:space="preserve"> </w:t>
                </w:r>
                <w:sdt>
                  <w:sdtPr>
                    <w:alias w:val="Trend Number"/>
                    <w:tag w:val="TrendNumberLabel"/>
                    <w:id w:val="1231357641"/>
                    <w:text/>
                    <w:temporary/>
                    <w15:appearance w15:val="hidden"/>
                  </w:sdtPr>
                  <w:sdtContent/>
                </w:sdt>
              </w:p>
            </w:tc>
          </w:tr>
        </w:sdtContent>
      </w:sdt>
      <w:sdt>
        <w:sdtPr>
          <w:rPr>
            <w:b w:val="0"/>
            <w:bCs w:val="0"/>
          </w:rPr>
          <w:alias w:val="Resource types"/>
          <w:tag w:val="PlaceholderResourceTypes"/>
          <w:id w:val="1439464170"/>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alias w:val="Trend"/>
                    <w:tag w:val="Icon_NumberTrend"/>
                    <w:id w:val="1313714650"/>
                    <w:showingPlcHdr/>
                    <w:text/>
                    <w:temporary/>
                    <w15:appearance w15:val="hidden"/>
                  </w:sdtPr>
                  <w:sdtContent/>
                </w:sdt>
              </w:p>
            </w:tc>
            <w:tc>
              <w:tcPr>
                <w:tcW w:w="2345" w:type="dxa"/>
                <w:vAlign w:val="center"/>
              </w:tcPr>
              <w:p w:rsidR="00125D90" w:rsidRPr="00A5464E" w:rsidP="0016185D" w14:textId="77777777">
                <w:pPr>
                  <w:spacing w:before="0"/>
                  <w:jc w:val="center"/>
                </w:pPr>
                <w:sdt>
                  <w:sdtPr>
                    <w:alias w:val="Category"/>
                    <w:tag w:val="Category"/>
                    <w:id w:val="1284436465"/>
                    <w:text/>
                    <w:temporary/>
                    <w15:appearance w15:val="hidden"/>
                  </w:sdtPr>
                  <w:sdtContent>
                    <w:r>
                      <w:t>Virtual Machine</w:t>
                    </w:r>
                  </w:sdtContent>
                </w:sdt>
              </w:p>
            </w:tc>
            <w:tc>
              <w:tcPr>
                <w:tcW w:w="3595" w:type="dxa"/>
                <w:vAlign w:val="center"/>
              </w:tcPr>
              <w:p w:rsidR="00125D90" w:rsidP="0016185D" w14:textId="77777777">
                <w:pPr>
                  <w:spacing w:before="0"/>
                  <w:jc w:val="center"/>
                </w:pPr>
                <w:sdt>
                  <w:sdtPr>
                    <w:alias w:val="Component"/>
                    <w:tag w:val="Name"/>
                    <w:id w:val="498713693"/>
                    <w:text/>
                    <w:temporary/>
                    <w15:appearance w15:val="hidden"/>
                  </w:sdtPr>
                  <w:sdtContent>
                    <w:r>
                      <w:t>Virtual Machine Extension</w:t>
                    </w:r>
                  </w:sdtContent>
                </w:sdt>
              </w:p>
            </w:tc>
            <w:tc>
              <w:tcPr>
                <w:tcW w:w="2250" w:type="dxa"/>
                <w:vAlign w:val="center"/>
              </w:tcPr>
              <w:p w:rsidR="00125D90" w:rsidRPr="00A5464E" w:rsidP="0016185D" w14:textId="77777777">
                <w:pPr>
                  <w:spacing w:before="0"/>
                  <w:jc w:val="center"/>
                </w:pPr>
                <w:sdt>
                  <w:sdtPr>
                    <w:alias w:val="Number"/>
                    <w:tag w:val="Nb"/>
                    <w:id w:val="34839437"/>
                    <w:text/>
                    <w:temporary/>
                    <w15:appearance w15:val="hidden"/>
                  </w:sdtPr>
                  <w:sdtContent>
                    <w:r>
                      <w:t>41</w:t>
                    </w:r>
                  </w:sdtContent>
                </w:sdt>
                <w:r w:rsidR="00BF07C4">
                  <w:t xml:space="preserve"> </w:t>
                </w:r>
                <w:sdt>
                  <w:sdtPr>
                    <w:alias w:val="Trend Number"/>
                    <w:tag w:val="TrendNumberLabel"/>
                    <w:id w:val="1313117410"/>
                    <w:text/>
                    <w:temporary/>
                    <w15:appearance w15:val="hidden"/>
                  </w:sdtPr>
                  <w:sdtContent/>
                </w:sdt>
              </w:p>
            </w:tc>
          </w:tr>
        </w:sdtContent>
      </w:sdt>
      <w:sdt>
        <w:sdtPr>
          <w:rPr>
            <w:b w:val="0"/>
            <w:bCs w:val="0"/>
          </w:rPr>
          <w:alias w:val="Resource types"/>
          <w:tag w:val="PlaceholderResourceTypes"/>
          <w:id w:val="529262376"/>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alias w:val="Trend"/>
                    <w:tag w:val="Icon_NumberTrend"/>
                    <w:id w:val="1157511327"/>
                    <w:showingPlcHdr/>
                    <w:text/>
                    <w:temporary/>
                    <w15:appearance w15:val="hidden"/>
                  </w:sdtPr>
                  <w:sdtContent/>
                </w:sdt>
              </w:p>
            </w:tc>
            <w:tc>
              <w:tcPr>
                <w:tcW w:w="2345" w:type="dxa"/>
                <w:vAlign w:val="center"/>
              </w:tcPr>
              <w:p w:rsidR="00125D90" w:rsidRPr="00A5464E" w:rsidP="0016185D" w14:textId="77777777">
                <w:pPr>
                  <w:spacing w:before="0"/>
                  <w:jc w:val="center"/>
                </w:pPr>
                <w:sdt>
                  <w:sdtPr>
                    <w:alias w:val="Category"/>
                    <w:tag w:val="Category"/>
                    <w:id w:val="1856198540"/>
                    <w:text/>
                    <w:temporary/>
                    <w15:appearance w15:val="hidden"/>
                  </w:sdtPr>
                  <w:sdtContent>
                    <w:r>
                      <w:t>Virtual Network</w:t>
                    </w:r>
                  </w:sdtContent>
                </w:sdt>
              </w:p>
            </w:tc>
            <w:tc>
              <w:tcPr>
                <w:tcW w:w="3595" w:type="dxa"/>
                <w:vAlign w:val="center"/>
              </w:tcPr>
              <w:p w:rsidR="00125D90" w:rsidP="0016185D" w14:textId="77777777">
                <w:pPr>
                  <w:spacing w:before="0"/>
                  <w:jc w:val="center"/>
                </w:pPr>
                <w:sdt>
                  <w:sdtPr>
                    <w:alias w:val="Component"/>
                    <w:tag w:val="Name"/>
                    <w:id w:val="1750357484"/>
                    <w:text/>
                    <w:temporary/>
                    <w15:appearance w15:val="hidden"/>
                  </w:sdtPr>
                  <w:sdtContent>
                    <w:r>
                      <w:t>Network Interface</w:t>
                    </w:r>
                  </w:sdtContent>
                </w:sdt>
              </w:p>
            </w:tc>
            <w:tc>
              <w:tcPr>
                <w:tcW w:w="2250" w:type="dxa"/>
                <w:vAlign w:val="center"/>
              </w:tcPr>
              <w:p w:rsidR="00125D90" w:rsidRPr="00A5464E" w:rsidP="0016185D" w14:textId="77777777">
                <w:pPr>
                  <w:spacing w:before="0"/>
                  <w:jc w:val="center"/>
                </w:pPr>
                <w:sdt>
                  <w:sdtPr>
                    <w:alias w:val="Number"/>
                    <w:tag w:val="Nb"/>
                    <w:id w:val="157159010"/>
                    <w:text/>
                    <w:temporary/>
                    <w15:appearance w15:val="hidden"/>
                  </w:sdtPr>
                  <w:sdtContent>
                    <w:r>
                      <w:t>13</w:t>
                    </w:r>
                  </w:sdtContent>
                </w:sdt>
                <w:r w:rsidR="00BF07C4">
                  <w:t xml:space="preserve"> </w:t>
                </w:r>
                <w:sdt>
                  <w:sdtPr>
                    <w:alias w:val="Trend Number"/>
                    <w:tag w:val="TrendNumberLabel"/>
                    <w:id w:val="226308342"/>
                    <w:text/>
                    <w:temporary/>
                    <w15:appearance w15:val="hidden"/>
                  </w:sdtPr>
                  <w:sdtContent/>
                </w:sdt>
              </w:p>
            </w:tc>
          </w:tr>
        </w:sdtContent>
      </w:sdt>
      <w:sdt>
        <w:sdtPr>
          <w:rPr>
            <w:b w:val="0"/>
            <w:bCs w:val="0"/>
          </w:rPr>
          <w:alias w:val="Resource types"/>
          <w:tag w:val="PlaceholderResourceTypes"/>
          <w:id w:val="1531881142"/>
          <w:richText/>
          <w:temporary/>
          <w15:appearance w15:val="hidden"/>
        </w:sdtPr>
        <w:sdtContent>
          <w:tr w14:paraId="61508829" w14:textId="77777777" w:rsidTr="007365F2">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alias w:val="Trend"/>
                    <w:tag w:val="Icon_NumberTrend"/>
                    <w:id w:val="1758945198"/>
                    <w:showingPlcHdr/>
                    <w:text/>
                    <w:temporary/>
                    <w15:appearance w15:val="hidden"/>
                  </w:sdtPr>
                  <w:sdtContent/>
                </w:sdt>
              </w:p>
            </w:tc>
            <w:tc>
              <w:tcPr>
                <w:tcW w:w="2345" w:type="dxa"/>
                <w:vAlign w:val="center"/>
              </w:tcPr>
              <w:p w:rsidR="00125D90" w:rsidRPr="00A5464E" w:rsidP="0016185D" w14:textId="77777777">
                <w:pPr>
                  <w:spacing w:before="0"/>
                  <w:jc w:val="center"/>
                </w:pPr>
                <w:sdt>
                  <w:sdtPr>
                    <w:alias w:val="Category"/>
                    <w:tag w:val="Category"/>
                    <w:id w:val="475934605"/>
                    <w:text/>
                    <w:temporary/>
                    <w15:appearance w15:val="hidden"/>
                  </w:sdtPr>
                  <w:sdtContent>
                    <w:r>
                      <w:t>Virtual Network</w:t>
                    </w:r>
                  </w:sdtContent>
                </w:sdt>
              </w:p>
            </w:tc>
            <w:tc>
              <w:tcPr>
                <w:tcW w:w="3595" w:type="dxa"/>
                <w:vAlign w:val="center"/>
              </w:tcPr>
              <w:p w:rsidR="00125D90" w:rsidP="0016185D" w14:textId="77777777">
                <w:pPr>
                  <w:spacing w:before="0"/>
                  <w:jc w:val="center"/>
                </w:pPr>
                <w:sdt>
                  <w:sdtPr>
                    <w:alias w:val="Component"/>
                    <w:tag w:val="Name"/>
                    <w:id w:val="2025679157"/>
                    <w:text/>
                    <w:temporary/>
                    <w15:appearance w15:val="hidden"/>
                  </w:sdtPr>
                  <w:sdtContent>
                    <w:r>
                      <w:t>Network Interface IP Configuration</w:t>
                    </w:r>
                  </w:sdtContent>
                </w:sdt>
              </w:p>
            </w:tc>
            <w:tc>
              <w:tcPr>
                <w:tcW w:w="2250" w:type="dxa"/>
                <w:vAlign w:val="center"/>
              </w:tcPr>
              <w:p w:rsidR="00125D90" w:rsidRPr="00A5464E" w:rsidP="0016185D" w14:textId="77777777">
                <w:pPr>
                  <w:spacing w:before="0"/>
                  <w:jc w:val="center"/>
                </w:pPr>
                <w:sdt>
                  <w:sdtPr>
                    <w:alias w:val="Number"/>
                    <w:tag w:val="Nb"/>
                    <w:id w:val="1569819373"/>
                    <w:text/>
                    <w:temporary/>
                    <w15:appearance w15:val="hidden"/>
                  </w:sdtPr>
                  <w:sdtContent>
                    <w:r>
                      <w:t>13</w:t>
                    </w:r>
                  </w:sdtContent>
                </w:sdt>
                <w:r w:rsidR="00BF07C4">
                  <w:t xml:space="preserve"> </w:t>
                </w:r>
                <w:sdt>
                  <w:sdtPr>
                    <w:alias w:val="Trend Number"/>
                    <w:tag w:val="TrendNumberLabel"/>
                    <w:id w:val="1755089093"/>
                    <w:text/>
                    <w:temporary/>
                    <w15:appearance w15:val="hidden"/>
                  </w:sdtPr>
                  <w:sdtContent/>
                </w:sdt>
              </w:p>
            </w:tc>
          </w:tr>
        </w:sdtContent>
      </w:sdt>
    </w:tbl>
    <w:p w:rsidR="00F17D2F" w:rsidP="00F17D2F" w14:paraId="6984824E" w14:textId="77777777"/>
    <w:p w:rsidR="00F17D2F" w:rsidP="00F17D2F" w14:paraId="1B87DC61" w14:textId="77777777">
      <w:pPr>
        <w:spacing w:before="0"/>
      </w:pPr>
      <w:sdt>
        <w:sdtPr>
          <w:alias w:val="Billing period description"/>
          <w:tag w:val="BillingPeriodDescriptionUperFirstLetter"/>
          <w:id w:val="-986938116"/>
          <w:richText/>
          <w15:appearance w15:val="hidden"/>
        </w:sdtPr>
        <w:sdtContent/>
      </w:sdt>
      <w:r w:rsidR="004C1687">
        <w:t xml:space="preserve">, </w:t>
      </w:r>
      <w:bookmarkStart w:id="7" w:name="OLE_LINK11"/>
      <w:bookmarkStart w:id="8" w:name="OLE_LINK12"/>
      <w:bookmarkStart w:id="9" w:name="OLE_LINK17"/>
      <w:r w:rsidR="004C1687">
        <w:t>your Azure consumption is split across the following categories</w:t>
      </w:r>
      <w:bookmarkEnd w:id="7"/>
      <w:bookmarkEnd w:id="8"/>
      <w:bookmarkEnd w:id="9"/>
      <w:r w:rsidR="004C1687">
        <w:t>:</w:t>
      </w:r>
    </w:p>
    <w:p w:rsidR="00F17D2F" w:rsidP="00F17D2F" w14:paraId="461E3A3F" w14:textId="77777777">
      <w:pPr>
        <w:spacing w:before="0"/>
        <w:jc w:val="center"/>
      </w:pPr>
      <w:sdt>
        <w:sdtPr>
          <w:alias w:val="Diagram_BillingData"/>
          <w:tag w:val="Diagram_BillingData"/>
          <w:id w:val="949048365"/>
          <w:showingPlcHdr/>
          <w:richText/>
          <w15:appearance w15:val="hidden"/>
        </w:sdtPr>
        <w:sdtContent>
          <w:r>
            <w:drawing>
              <wp:inline distT="0" distB="0" distL="0" distR="0">
                <wp:extent cx="5000000" cy="2333333"/>
                <wp:effectExtent l="0" t="0" r="0" b="0"/>
                <wp:docPr id="446511002" name="Diagram_Billin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11002" name="Diagram_BillingData"/>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5000000" cy="2333333"/>
                        </a:xfrm>
                        <a:prstGeom prst="rect">
                          <a:avLst/>
                        </a:prstGeom>
                      </pic:spPr>
                    </pic:pic>
                  </a:graphicData>
                </a:graphic>
              </wp:inline>
            </w:drawing>
          </w:r>
        </w:sdtContent>
      </w:sdt>
    </w:p>
    <w:p w:rsidR="00F17D2F" w:rsidP="00F17D2F" w14:paraId="10AD67E5" w14:textId="77777777">
      <w:pPr>
        <w:spacing w:before="0"/>
      </w:pPr>
      <w:sdt>
        <w:sdtPr>
          <w:alias w:val="Billing period description"/>
          <w:tag w:val="BillingPeriodDescriptionUperFirstLetter"/>
          <w:id w:val="-183980076"/>
          <w:richText/>
          <w15:appearance w15:val="hidden"/>
        </w:sdtPr>
        <w:sdtContent/>
      </w:sdt>
      <w:r w:rsidR="004C1687">
        <w:t>, your Azure consumption has the following trend:</w:t>
      </w:r>
    </w:p>
    <w:p w:rsidR="00F17D2F" w:rsidP="00F17D2F" w14:paraId="677769F8" w14:textId="77777777">
      <w:pPr>
        <w:spacing w:before="0"/>
        <w:jc w:val="center"/>
      </w:pPr>
      <w:sdt>
        <w:sdtPr>
          <w:alias w:val="Diagram_BillingByDate"/>
          <w:tag w:val="Diagram_BillingByDate"/>
          <w:id w:val="67394024"/>
          <w:showingPlcHdr/>
          <w:richText/>
          <w15:appearance w15:val="hidden"/>
        </w:sdtPr>
        <w:sdtContent>
          <w:r>
            <w:drawing>
              <wp:inline distT="0" distB="0" distL="0" distR="0">
                <wp:extent cx="5000000" cy="2333333"/>
                <wp:effectExtent l="0" t="0" r="0" b="0"/>
                <wp:docPr id="562563798" name="Diagram_BillingBy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63798" name="Diagram_BillingByDate"/>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a:xfrm>
                          <a:off x="0" y="0"/>
                          <a:ext cx="5000000" cy="2333333"/>
                        </a:xfrm>
                        <a:prstGeom prst="rect">
                          <a:avLst/>
                        </a:prstGeom>
                      </pic:spPr>
                    </pic:pic>
                  </a:graphicData>
                </a:graphic>
              </wp:inline>
            </w:drawing>
          </w:r>
        </w:sdtContent>
      </w:sdt>
    </w:p>
    <w:bookmarkStart w:id="10" w:name="OLE_LINK9"/>
    <w:bookmarkStart w:id="11" w:name="OLE_LINK10"/>
    <w:p w:rsidR="00F17D2F" w:rsidP="00F17D2F" w14:paraId="6B294E9F" w14:textId="77777777">
      <w:pPr>
        <w:spacing w:before="0"/>
      </w:pPr>
      <w:sdt>
        <w:sdtPr>
          <w:alias w:val="Billing period description"/>
          <w:tag w:val="BillingPeriodDescriptionUperFirstLetter"/>
          <w:id w:val="-1453623009"/>
          <w:richText/>
          <w15:appearance w15:val="hidden"/>
        </w:sdtPr>
        <w:sdtContent/>
      </w:sdt>
      <w:r w:rsidR="004C1687">
        <w:t>, the components that are the most expensive are the following:</w:t>
      </w:r>
    </w:p>
    <w:bookmarkEnd w:id="10"/>
    <w:bookmarkEnd w:id="11"/>
    <w:p w:rsidR="00D253D1" w:rsidP="00F17D2F" w14:paraId="2ABA0972" w14:textId="77777777">
      <w:pPr>
        <w:spacing w:before="0"/>
        <w:jc w:val="center"/>
      </w:pPr>
      <w:sdt>
        <w:sdtPr>
          <w:alias w:val="Diagram_BillingByProject"/>
          <w:tag w:val="Diagram_BillingByProject"/>
          <w:id w:val="1446585783"/>
          <w:showingPlcHdr/>
          <w:richText/>
          <w15:appearance w15:val="hidden"/>
        </w:sdtPr>
        <w:sdtContent>
          <w:r>
            <w:drawing>
              <wp:inline distT="0" distB="0" distL="0" distR="0">
                <wp:extent cx="5000000" cy="2333333"/>
                <wp:effectExtent l="0" t="0" r="0" b="0"/>
                <wp:docPr id="1435661467" name="Diagram_BillingBy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61467" name="Diagram_BillingByProject"/>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a:xfrm>
                          <a:off x="0" y="0"/>
                          <a:ext cx="5000000" cy="2333333"/>
                        </a:xfrm>
                        <a:prstGeom prst="rect">
                          <a:avLst/>
                        </a:prstGeom>
                      </pic:spPr>
                    </pic:pic>
                  </a:graphicData>
                </a:graphic>
              </wp:inline>
            </w:drawing>
          </w:r>
        </w:sdtContent>
      </w:sdt>
    </w:p>
    <w:p w:rsidR="00D253D1" w14:paraId="3E09329B" w14:textId="77777777">
      <w:pPr>
        <w:spacing w:after="200" w:line="264" w:lineRule="auto"/>
      </w:pPr>
      <w:r>
        <w:br w:type="page"/>
      </w:r>
    </w:p>
    <w:p w:rsidR="000B6199" w:rsidP="00206BCF" w14:paraId="4B68E960" w14:textId="77777777">
      <w:pPr>
        <w:pStyle w:val="Heading2"/>
      </w:pPr>
      <w:r w:rsidRPr="00D253D1">
        <w:t xml:space="preserve"> </w:t>
      </w:r>
      <w:bookmarkStart w:id="12" w:name="_Toc34216489"/>
      <w:bookmarkStart w:id="13" w:name="CDK_ca1a1370-51d5-47fe-bf3b-5d5d7ac7e261"/>
      <w:bookmarkStart w:id="14" w:name="_Toc256000001"/>
      <w:r>
        <w:t>Document generation</w:t>
      </w:r>
      <w:bookmarkEnd w:id="14"/>
      <w:bookmarkEnd w:id="13"/>
      <w:bookmarkEnd w:id="12"/>
    </w:p>
    <w:p w:rsidR="001177DE" w:rsidRPr="00A5464E" w:rsidP="001177DE" w14:paraId="12CDE709" w14:textId="77777777">
      <w:pPr>
        <w:pStyle w:val="Heading3"/>
        <w:tabs>
          <w:tab w:val="left" w:pos="360"/>
        </w:tabs>
      </w:pPr>
      <w:bookmarkStart w:id="15" w:name="CDK_999cb91b-4e0e-4445-b317-d50b4e3e304c"/>
      <w:r>
        <w:rPr>
          <w:noProof/>
        </w:rPr>
        <w:drawing>
          <wp:inline distT="0" distB="0" distL="114300" distR="114300">
            <wp:extent cx="164592" cy="164592"/>
            <wp:effectExtent l="0" t="0" r="6985" b="6985"/>
            <wp:docPr id="298159113" name="Picture 166634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59113" name="Picture 1"/>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t>Filters</w:t>
      </w:r>
      <w:bookmarkEnd w:id="15"/>
    </w:p>
    <w:p w:rsidR="000B6199" w:rsidP="000B6199" w14:paraId="002511F9" w14:textId="77777777">
      <w:pPr>
        <w:spacing w:after="200" w:line="264" w:lineRule="auto"/>
      </w:pPr>
      <w:r>
        <w:t>The following filters have been applied for the resource types:</w:t>
      </w:r>
    </w:p>
    <w:tbl>
      <w:tblPr>
        <w:tblStyle w:val="PlainTable11"/>
        <w:tblW w:w="3630" w:type="dxa"/>
        <w:jc w:val="center"/>
        <w:tblLayout w:type="fixed"/>
        <w:tblLook w:val="04A0"/>
      </w:tblPr>
      <w:tblGrid>
        <w:gridCol w:w="3630"/>
      </w:tblGrid>
      <w:tr w14:paraId="1488DA93" w14:textId="77777777" w:rsidTr="007365F2">
        <w:tblPrEx>
          <w:tblW w:w="3630" w:type="dxa"/>
          <w:jc w:val="center"/>
          <w:tblLayout w:type="fixed"/>
          <w:tblLook w:val="04A0"/>
        </w:tblPrEx>
        <w:trPr>
          <w:trHeight w:val="331"/>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125D90" w:rsidP="0016185D" w14:paraId="292F3ECC" w14:textId="77777777">
            <w:pPr>
              <w:spacing w:before="0"/>
            </w:pPr>
            <w:r>
              <w:t>Component Types selected</w:t>
            </w:r>
          </w:p>
        </w:tc>
      </w:tr>
      <w:sdt>
        <w:sdtPr>
          <w:rPr>
            <w:b w:val="0"/>
            <w:bCs w:val="0"/>
          </w:rPr>
          <w:alias w:val="Resource Types Selected"/>
          <w:tag w:val="PlaceholderResourceTypesSelectedInFilters"/>
          <w:id w:val="-350413642"/>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paraId="6135FFAF" w14:textId="77777777">
                <w:pPr>
                  <w:spacing w:before="0"/>
                </w:pPr>
                <w:sdt>
                  <w:sdtPr>
                    <w:alias w:val="Component"/>
                    <w:tag w:val="Name"/>
                    <w:id w:val="-1215730845"/>
                    <w:text/>
                    <w:temporary/>
                  </w:sdtPr>
                  <w:sdtContent>
                    <w:r>
                      <w:t>Network Watcher</w:t>
                    </w:r>
                  </w:sdtContent>
                </w:sdt>
              </w:p>
            </w:tc>
          </w:tr>
        </w:sdtContent>
      </w:sdt>
      <w:sdt>
        <w:sdtPr>
          <w:rPr>
            <w:b w:val="0"/>
            <w:bCs w:val="0"/>
          </w:rPr>
          <w:alias w:val="Resource Types Selected"/>
          <w:tag w:val="PlaceholderResourceTypesSelectedInFilters"/>
          <w:id w:val="1739316303"/>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66585351"/>
                    <w:text/>
                    <w:temporary/>
                  </w:sdtPr>
                  <w:sdtContent>
                    <w:r>
                      <w:t>Resource Group</w:t>
                    </w:r>
                  </w:sdtContent>
                </w:sdt>
              </w:p>
            </w:tc>
          </w:tr>
        </w:sdtContent>
      </w:sdt>
      <w:sdt>
        <w:sdtPr>
          <w:rPr>
            <w:b w:val="0"/>
            <w:bCs w:val="0"/>
          </w:rPr>
          <w:alias w:val="Resource Types Selected"/>
          <w:tag w:val="PlaceholderResourceTypesSelectedInFilters"/>
          <w:id w:val="469074637"/>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32292286"/>
                    <w:text/>
                    <w:temporary/>
                  </w:sdtPr>
                  <w:sdtContent>
                    <w:r>
                      <w:t>Subscription</w:t>
                    </w:r>
                  </w:sdtContent>
                </w:sdt>
              </w:p>
            </w:tc>
          </w:tr>
        </w:sdtContent>
      </w:sdt>
      <w:sdt>
        <w:sdtPr>
          <w:rPr>
            <w:b w:val="0"/>
            <w:bCs w:val="0"/>
          </w:rPr>
          <w:alias w:val="Resource Types Selected"/>
          <w:tag w:val="PlaceholderResourceTypesSelectedInFilters"/>
          <w:id w:val="1092715976"/>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224929819"/>
                    <w:text/>
                    <w:temporary/>
                  </w:sdtPr>
                  <w:sdtContent>
                    <w:r>
                      <w:t>Compute Data Disk</w:t>
                    </w:r>
                  </w:sdtContent>
                </w:sdt>
              </w:p>
            </w:tc>
          </w:tr>
        </w:sdtContent>
      </w:sdt>
      <w:sdt>
        <w:sdtPr>
          <w:rPr>
            <w:b w:val="0"/>
            <w:bCs w:val="0"/>
          </w:rPr>
          <w:alias w:val="Resource Types Selected"/>
          <w:tag w:val="PlaceholderResourceTypesSelectedInFilters"/>
          <w:id w:val="204720830"/>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531492439"/>
                    <w:text/>
                    <w:temporary/>
                  </w:sdtPr>
                  <w:sdtContent>
                    <w:r>
                      <w:t>Compute OS Disk</w:t>
                    </w:r>
                  </w:sdtContent>
                </w:sdt>
              </w:p>
            </w:tc>
          </w:tr>
        </w:sdtContent>
      </w:sdt>
      <w:sdt>
        <w:sdtPr>
          <w:rPr>
            <w:b w:val="0"/>
            <w:bCs w:val="0"/>
          </w:rPr>
          <w:alias w:val="Resource Types Selected"/>
          <w:tag w:val="PlaceholderResourceTypesSelectedInFilters"/>
          <w:id w:val="410066256"/>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929166769"/>
                    <w:text/>
                    <w:temporary/>
                  </w:sdtPr>
                  <w:sdtContent>
                    <w:r>
                      <w:t>Disk (managed)</w:t>
                    </w:r>
                  </w:sdtContent>
                </w:sdt>
              </w:p>
            </w:tc>
          </w:tr>
        </w:sdtContent>
      </w:sdt>
      <w:sdt>
        <w:sdtPr>
          <w:rPr>
            <w:b w:val="0"/>
            <w:bCs w:val="0"/>
          </w:rPr>
          <w:alias w:val="Resource Types Selected"/>
          <w:tag w:val="PlaceholderResourceTypesSelectedInFilters"/>
          <w:id w:val="2064666016"/>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600063310"/>
                    <w:text/>
                    <w:temporary/>
                  </w:sdtPr>
                  <w:sdtContent>
                    <w:r>
                      <w:t>Virtual Machine</w:t>
                    </w:r>
                  </w:sdtContent>
                </w:sdt>
              </w:p>
            </w:tc>
          </w:tr>
        </w:sdtContent>
      </w:sdt>
      <w:sdt>
        <w:sdtPr>
          <w:rPr>
            <w:b w:val="0"/>
            <w:bCs w:val="0"/>
          </w:rPr>
          <w:alias w:val="Resource Types Selected"/>
          <w:tag w:val="PlaceholderResourceTypesSelectedInFilters"/>
          <w:id w:val="2054030107"/>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734069593"/>
                    <w:text/>
                    <w:temporary/>
                  </w:sdtPr>
                  <w:sdtContent>
                    <w:r>
                      <w:t>Virtual Machine Extension</w:t>
                    </w:r>
                  </w:sdtContent>
                </w:sdt>
              </w:p>
            </w:tc>
          </w:tr>
        </w:sdtContent>
      </w:sdt>
      <w:sdt>
        <w:sdtPr>
          <w:rPr>
            <w:b w:val="0"/>
            <w:bCs w:val="0"/>
          </w:rPr>
          <w:alias w:val="Resource Types Selected"/>
          <w:tag w:val="PlaceholderResourceTypesSelectedInFilters"/>
          <w:id w:val="1735225980"/>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611639270"/>
                    <w:text/>
                    <w:temporary/>
                  </w:sdtPr>
                  <w:sdtContent>
                    <w:r>
                      <w:t>Network Interface</w:t>
                    </w:r>
                  </w:sdtContent>
                </w:sdt>
              </w:p>
            </w:tc>
          </w:tr>
        </w:sdtContent>
      </w:sdt>
      <w:sdt>
        <w:sdtPr>
          <w:rPr>
            <w:b w:val="0"/>
            <w:bCs w:val="0"/>
          </w:rPr>
          <w:alias w:val="Resource Types Selected"/>
          <w:tag w:val="PlaceholderResourceTypesSelectedInFilters"/>
          <w:id w:val="785533849"/>
          <w:richText/>
          <w:temporary/>
        </w:sdtPr>
        <w:sdtContent>
          <w:tr w14:paraId="6F9EC4F2" w14:textId="77777777" w:rsidTr="007365F2">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924795896"/>
                    <w:text/>
                    <w:temporary/>
                  </w:sdtPr>
                  <w:sdtContent>
                    <w:r>
                      <w:t>Network Interface IP Configuration</w:t>
                    </w:r>
                  </w:sdtContent>
                </w:sdt>
              </w:p>
            </w:tc>
          </w:tr>
        </w:sdtContent>
      </w:sdt>
    </w:tbl>
    <w:p w:rsidR="000B6199" w:rsidP="000B6199" w14:paraId="38F67917" w14:textId="77777777">
      <w:pPr>
        <w:spacing w:after="200" w:line="264" w:lineRule="auto"/>
      </w:pPr>
      <w:r>
        <w:t xml:space="preserve">The following filters have been applied for resource groups to explicitly include: </w:t>
      </w:r>
      <w:sdt>
        <w:sdtPr>
          <w:alias w:val="Resource groups to explicitely include"/>
          <w:tag w:val="RGToExplicitelyInclude"/>
          <w:id w:val="-171264685"/>
          <w:richText/>
        </w:sdtPr>
        <w:sdtContent/>
      </w:sdt>
    </w:p>
    <w:p w:rsidR="000B6199" w:rsidP="000B6199" w14:paraId="629046E3" w14:textId="77777777">
      <w:pPr>
        <w:spacing w:after="200" w:line="264" w:lineRule="auto"/>
      </w:pPr>
      <w:r>
        <w:t xml:space="preserve">The following filters have been applied for resource groups to explicitly exclude: </w:t>
      </w:r>
      <w:sdt>
        <w:sdtPr>
          <w:alias w:val="Resource group to explicitely exclude"/>
          <w:tag w:val="RGToExplicitelyExclude"/>
          <w:id w:val="-2019456425"/>
          <w:richText/>
        </w:sdtPr>
        <w:sdtContent/>
      </w:sdt>
    </w:p>
    <w:p w:rsidR="005C075A" w:rsidP="005C075A" w14:paraId="53FC6302" w14:textId="77777777">
      <w:pPr>
        <w:spacing w:after="200" w:line="264" w:lineRule="auto"/>
      </w:pPr>
      <w:r>
        <w:t>The following filters have been applied for resource types to explicitly exclude:</w:t>
      </w:r>
    </w:p>
    <w:p w:rsidR="005C075A" w:rsidP="000B6199" w14:paraId="146F16D3" w14:textId="77777777">
      <w:pPr>
        <w:spacing w:after="200" w:line="264" w:lineRule="auto"/>
      </w:pPr>
      <w:r>
        <w:t xml:space="preserve"> </w:t>
      </w:r>
      <w:sdt>
        <w:sdtPr>
          <w:alias w:val="Resource types to explicitly exclude"/>
          <w:tag w:val="ResourceTypesToExplicitlyExclude"/>
          <w:id w:val="1723248717"/>
          <w:richText/>
        </w:sdtPr>
        <w:sdtContent/>
      </w:sdt>
    </w:p>
    <w:p w:rsidR="00125D90" w:rsidP="00125D90" w14:paraId="04CB60FE" w14:textId="77777777">
      <w:pPr>
        <w:spacing w:after="200" w:line="264" w:lineRule="auto"/>
      </w:pPr>
      <w:r>
        <w:t>The following tag filter have been applied:</w:t>
      </w:r>
    </w:p>
    <w:p w:rsidR="00125D90" w:rsidP="00125D90" w14:paraId="09549691" w14:textId="77777777">
      <w:pPr>
        <w:spacing w:after="200" w:line="264" w:lineRule="auto"/>
        <w:ind w:firstLine="720"/>
      </w:pPr>
      <w:r>
        <w:t xml:space="preserve">Tag Name: </w:t>
      </w:r>
      <w:sdt>
        <w:sdtPr>
          <w:alias w:val="Tag Filter Name"/>
          <w:tag w:val="TagFilterName"/>
          <w:id w:val="-1037813088"/>
          <w:richText/>
        </w:sdtPr>
        <w:sdtContent/>
      </w:sdt>
      <w:r>
        <w:t>; Tag Value =</w:t>
      </w:r>
      <w:r w:rsidRPr="00E24CA8">
        <w:t xml:space="preserve"> </w:t>
      </w:r>
      <w:sdt>
        <w:sdtPr>
          <w:alias w:val="Tag Filter Value"/>
          <w:tag w:val="TagFilterValue"/>
          <w:id w:val="187961885"/>
          <w:richText/>
        </w:sdtPr>
        <w:sdtContent/>
      </w:sdt>
    </w:p>
    <w:p w:rsidR="001177DE" w:rsidRPr="00A5464E" w:rsidP="001177DE" w14:paraId="0D20E530" w14:textId="77777777">
      <w:pPr>
        <w:pStyle w:val="Heading3"/>
        <w:tabs>
          <w:tab w:val="left" w:pos="360"/>
        </w:tabs>
      </w:pPr>
      <w:bookmarkStart w:id="16" w:name="CDK_cf752f10-50e5-4fa0-bc25-f82e82f81a57"/>
      <w:r>
        <w:rPr>
          <w:noProof/>
        </w:rPr>
        <w:drawing>
          <wp:inline distT="0" distB="0" distL="114300" distR="114300">
            <wp:extent cx="164592" cy="164592"/>
            <wp:effectExtent l="0" t="0" r="6985" b="6985"/>
            <wp:docPr id="1620147903" name="Picture 1666343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47903" name="Picture 1"/>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6A6094">
        <w:t>Hints</w:t>
      </w:r>
      <w:bookmarkEnd w:id="16"/>
    </w:p>
    <w:p w:rsidR="000B6199" w:rsidP="000B6199" w14:paraId="420511DE" w14:textId="77777777">
      <w:pPr>
        <w:spacing w:after="200" w:line="264" w:lineRule="auto"/>
      </w:pPr>
      <w:r>
        <w:t>Here are some tips on how to enhance your document with more information and better views :</w:t>
      </w:r>
    </w:p>
    <w:tbl>
      <w:tblPr>
        <w:tblStyle w:val="PlainTable11"/>
        <w:tblW w:w="9015" w:type="dxa"/>
        <w:jc w:val="center"/>
        <w:tblLayout w:type="fixed"/>
        <w:tblLook w:val="04A0"/>
      </w:tblPr>
      <w:tblGrid>
        <w:gridCol w:w="2546"/>
        <w:gridCol w:w="3827"/>
        <w:gridCol w:w="2642"/>
      </w:tblGrid>
      <w:tr w14:paraId="4E9EEAD0" w14:textId="77777777" w:rsidTr="007365F2">
        <w:tblPrEx>
          <w:tblW w:w="9015" w:type="dxa"/>
          <w:jc w:val="center"/>
          <w:tblLayout w:type="fixed"/>
          <w:tblLook w:val="04A0"/>
        </w:tblPrEx>
        <w:trPr>
          <w:trHeight w:val="331"/>
          <w:jc w:val="center"/>
        </w:trPr>
        <w:tc>
          <w:tcPr>
            <w:tcW w:w="2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B859F4" w:rsidP="00844387" w14:paraId="578B4AAA" w14:textId="77777777">
            <w:pPr>
              <w:spacing w:before="0"/>
            </w:pPr>
            <w:r>
              <w:t>Name</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hideMark/>
          </w:tcPr>
          <w:p w:rsidR="00B859F4" w:rsidP="00844387" w14:paraId="15BC2D82" w14:textId="77777777">
            <w:pPr>
              <w:spacing w:before="0"/>
            </w:pPr>
            <w:r>
              <w:t>Description</w:t>
            </w:r>
          </w:p>
        </w:tc>
        <w:tc>
          <w:tcPr>
            <w:tcW w:w="26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B859F4" w:rsidP="00844387" w14:paraId="6F2A8E38" w14:textId="77777777">
            <w:pPr>
              <w:spacing w:before="0"/>
            </w:pPr>
            <w:r>
              <w:t>More Information</w:t>
            </w:r>
          </w:p>
        </w:tc>
      </w:tr>
      <w:sdt>
        <w:sdtPr>
          <w:rPr>
            <w:b w:val="0"/>
            <w:bCs w:val="0"/>
          </w:rPr>
          <w:alias w:val="Hints"/>
          <w:tag w:val="PlaceholderHints"/>
          <w:id w:val="-1155521400"/>
          <w:richText/>
          <w:temporary/>
        </w:sdtPr>
        <w:sdtContent>
          <w:tr w14:paraId="11C8D3B6" w14:textId="77777777" w:rsidTr="007365F2">
            <w:tblPrEx>
              <w:tblW w:w="9015" w:type="dxa"/>
              <w:jc w:val="center"/>
              <w:tblLayout w:type="fixed"/>
              <w:tblLook w:val="04A0"/>
            </w:tblPrEx>
            <w:trPr>
              <w:trHeight w:val="402"/>
              <w:jc w:val="center"/>
            </w:trPr>
            <w:tc>
              <w:tcPr>
                <w:tcW w:w="2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59F4" w:rsidP="00844387" w14:paraId="41A2F9C4" w14:textId="77777777">
                <w:pPr>
                  <w:spacing w:before="0"/>
                </w:pPr>
                <w:sdt>
                  <w:sdtPr>
                    <w:alias w:val="Name"/>
                    <w:tag w:val="Name"/>
                    <w:id w:val="2098287257"/>
                    <w:text/>
                    <w:temporary/>
                  </w:sdtPr>
                  <w:sdtContent>
                    <w:r>
                      <w:t>Improve Hard-To-Read Diagrams with layout optimization</w:t>
                    </w:r>
                  </w:sdtContent>
                </w:sdt>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59F4" w:rsidP="00844387" w14:paraId="2454A3A1" w14:textId="77777777">
                <w:pPr>
                  <w:spacing w:before="0"/>
                </w:pPr>
                <w:sdt>
                  <w:sdtPr>
                    <w:alias w:val="Description"/>
                    <w:tag w:val="Description"/>
                    <w:id w:val="123745606"/>
                    <w:text/>
                    <w:temporary/>
                  </w:sdtPr>
                  <w:sdtContent>
                    <w:r>
                      <w:t>When Cloudockit generates Diagrams with many resources, it can be tough to read dependencies when arrows overlap. We have developped algorithms that improve the layout of the diagrams. We recommend that you try those algorithms to see if they improve the quality of the diagrams.</w:t>
                    </w:r>
                  </w:sdtContent>
                </w:sdt>
              </w:p>
            </w:tc>
            <w:tc>
              <w:tcPr>
                <w:tcW w:w="26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59F4" w:rsidP="00844387" w14:paraId="5E161FA5" w14:textId="77777777">
                <w:pPr>
                  <w:spacing w:before="0"/>
                </w:pPr>
                <w:sdt>
                  <w:sdtPr>
                    <w:rPr>
                      <w:b/>
                      <w:bCs/>
                    </w:rPr>
                    <w:alias w:val="Link"/>
                    <w:tag w:val="LinkURL"/>
                    <w:id w:val="500244683"/>
                    <w:text/>
                    <w:temporary/>
                  </w:sdtPr>
                  <w:sdtContent>
                    <w:r>
                      <w:t>https://www.cloudockit.com/knowledge-base/document-generation-hints/#ImproveDiagramLayouts</w:t>
                    </w:r>
                  </w:sdtContent>
                </w:sdt>
              </w:p>
            </w:tc>
          </w:tr>
        </w:sdtContent>
      </w:sdt>
      <w:sdt>
        <w:sdtPr>
          <w:rPr>
            <w:b w:val="0"/>
            <w:bCs w:val="0"/>
          </w:rPr>
          <w:alias w:val="Hints"/>
          <w:tag w:val="PlaceholderHints"/>
          <w:id w:val="2090040339"/>
          <w:richText/>
          <w:temporary/>
        </w:sdtPr>
        <w:sdtContent>
          <w:tr w14:paraId="11C8D3B6" w14:textId="77777777" w:rsidTr="007365F2">
            <w:tblPrEx>
              <w:tblW w:w="9015" w:type="dxa"/>
              <w:jc w:val="center"/>
              <w:tblLayout w:type="fixed"/>
              <w:tblLook w:val="04A0"/>
            </w:tblPrEx>
            <w:trPr>
              <w:trHeight w:val="402"/>
              <w:jc w:val="center"/>
            </w:trPr>
            <w:tc>
              <w:tcPr>
                <w:tcW w:w="2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59F4" w:rsidP="00844387" w14:textId="77777777">
                <w:pPr>
                  <w:spacing w:before="0"/>
                </w:pPr>
                <w:sdt>
                  <w:sdtPr>
                    <w:alias w:val="Name"/>
                    <w:tag w:val="Name"/>
                    <w:id w:val="1654626617"/>
                    <w:text/>
                    <w:temporary/>
                  </w:sdtPr>
                  <w:sdtContent>
                    <w:r>
                      <w:t>Generate Diagrams for all your Business Applications</w:t>
                    </w:r>
                  </w:sdtContent>
                </w:sdt>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59F4" w:rsidP="00844387" w14:textId="77777777">
                <w:pPr>
                  <w:spacing w:before="0"/>
                </w:pPr>
                <w:sdt>
                  <w:sdtPr>
                    <w:alias w:val="Description"/>
                    <w:tag w:val="Description"/>
                    <w:id w:val="241174419"/>
                    <w:text/>
                    <w:temporary/>
                  </w:sdtPr>
                  <w:sdtContent>
                    <w:r>
                      <w:t>Select a Classifier option so that Cloudockit can create diagrams for your Business Applications</w:t>
                    </w:r>
                  </w:sdtContent>
                </w:sdt>
              </w:p>
            </w:tc>
            <w:tc>
              <w:tcPr>
                <w:tcW w:w="26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59F4" w:rsidP="00844387" w14:textId="77777777">
                <w:pPr>
                  <w:spacing w:before="0"/>
                </w:pPr>
                <w:sdt>
                  <w:sdtPr>
                    <w:rPr>
                      <w:b/>
                      <w:bCs/>
                    </w:rPr>
                    <w:alias w:val="Link"/>
                    <w:tag w:val="LinkURL"/>
                    <w:id w:val="1545507220"/>
                    <w:text/>
                    <w:temporary/>
                  </w:sdtPr>
                  <w:sdtContent>
                    <w:r>
                      <w:t>https://www.cloudockit.com/knowledge-base/document-generation-hints/#GenerateBusinessApplicationDiagrams</w:t>
                    </w:r>
                  </w:sdtContent>
                </w:sdt>
              </w:p>
            </w:tc>
          </w:tr>
        </w:sdtContent>
      </w:sdt>
    </w:tbl>
    <w:p w:rsidR="000B6199" w:rsidP="000B6199" w14:paraId="606EADA1" w14:textId="77777777">
      <w:pPr>
        <w:spacing w:after="200" w:line="264" w:lineRule="auto"/>
      </w:pPr>
    </w:p>
    <w:p w:rsidR="000B6199" w:rsidP="000B6199" w14:paraId="1107E264" w14:textId="77777777">
      <w:bookmarkStart w:id="17" w:name="adk_not_generic_section_start"/>
      <w:bookmarkEnd w:id="17"/>
    </w:p>
    <w:p w:rsidR="000B6199" w:rsidP="00F17D2F" w14:paraId="7684D531" w14:textId="77777777">
      <w:pPr>
        <w:spacing w:after="200" w:line="264" w:lineRule="auto"/>
      </w:pPr>
    </w:p>
    <w:p w:rsidR="006E3D59" w:rsidP="006E3D59" w14:paraId="60F3A1D9" w14:textId="77777777">
      <w:pPr>
        <w:pStyle w:val="Heading1"/>
      </w:pPr>
      <w:bookmarkStart w:id="18" w:name="_Toc11253038"/>
      <w:bookmarkStart w:id="19" w:name="_Toc12455715"/>
      <w:bookmarkEnd w:id="3"/>
      <w:bookmarkStart w:id="20" w:name="CDK_b1056852-afc4-45f3-a12a-68fb028bf5d6"/>
      <w:bookmarkStart w:id="21" w:name="_Toc256000002"/>
      <w:r>
        <w:t>Billing</w:t>
      </w:r>
      <w:bookmarkEnd w:id="21"/>
      <w:bookmarkEnd w:id="20"/>
      <w:bookmarkEnd w:id="18"/>
      <w:bookmarkEnd w:id="19"/>
    </w:p>
    <w:p w:rsidR="006E3D59" w:rsidP="006E3D59" w14:paraId="7D94F525" w14:textId="77777777">
      <w:r>
        <w:t xml:space="preserve">The following section contains billing details </w:t>
      </w:r>
      <w:sdt>
        <w:sdtPr>
          <w:alias w:val="BillingPeriodDescription"/>
          <w:tag w:val="BillingPeriodDescription"/>
          <w:id w:val="-1367057402"/>
          <w:richText/>
          <w15:appearance w15:val="hidden"/>
        </w:sdtPr>
        <w:sdtContent/>
      </w:sdt>
      <w:r>
        <w:t>.</w:t>
      </w:r>
      <w:r w:rsidR="003873CC">
        <w:t>.</w:t>
      </w:r>
    </w:p>
    <w:p w:rsidR="006E3D59" w:rsidP="006E3D59" w14:paraId="568D7B2F" w14:textId="77777777"/>
    <w:p w:rsidR="006E3D59" w:rsidRPr="00A5464E" w:rsidP="006E3D59" w14:paraId="0CBBA5E6" w14:textId="77777777">
      <w:pPr>
        <w:jc w:val="center"/>
      </w:pPr>
      <w:sdt>
        <w:sdtPr>
          <w:alias w:val="Diagram_BillingByTag"/>
          <w:tag w:val="Diagram_BillingByTag"/>
          <w:id w:val="1811739622"/>
          <w:showingPlcHdr/>
          <w:richText/>
          <w15:appearance w15:val="hidden"/>
        </w:sdtPr>
        <w:sdtContent/>
      </w:sdt>
    </w:p>
    <w:bookmarkStart w:id="22" w:name="OLE_LINK29"/>
    <w:bookmarkStart w:id="23" w:name="OLE_LINK30"/>
    <w:p w:rsidR="006E3D59" w:rsidRPr="00A5464E" w:rsidP="006E3D59" w14:paraId="15D82AA5" w14:textId="77777777">
      <w:pPr>
        <w:jc w:val="center"/>
      </w:pPr>
      <w:sdt>
        <w:sdtPr>
          <w:alias w:val="Diagram_BillingDataAzureAppService"/>
          <w:tag w:val="Diagram_BillingDataAzureAppService"/>
          <w:id w:val="21755416"/>
          <w:showingPlcHdr/>
          <w:richText/>
          <w15:appearance w15:val="hidden"/>
        </w:sdtPr>
        <w:sdtContent/>
      </w:sdt>
    </w:p>
    <w:p w:rsidR="006E3D59" w:rsidRPr="00A5464E" w:rsidP="006E3D59" w14:paraId="20E8B75D" w14:textId="77777777">
      <w:pPr>
        <w:jc w:val="center"/>
      </w:pPr>
      <w:r>
        <w:t xml:space="preserve"> </w:t>
      </w:r>
      <w:sdt>
        <w:sdtPr>
          <w:alias w:val="Diagram_BillingVirtualMachines"/>
          <w:tag w:val="Diagram_BillingVirtualMachines"/>
          <w:id w:val="-554246458"/>
          <w:showingPlcHdr/>
          <w:richText/>
          <w15:appearance w15:val="hidden"/>
        </w:sdtPr>
        <w:sdtContent/>
      </w:sdt>
    </w:p>
    <w:bookmarkEnd w:id="22"/>
    <w:bookmarkEnd w:id="23"/>
    <w:p w:rsidR="006E3D59" w:rsidP="006E3D59" w14:paraId="1ACF1FD6" w14:textId="77777777">
      <w:pPr>
        <w:jc w:val="center"/>
      </w:pPr>
      <w:sdt>
        <w:sdtPr>
          <w:alias w:val="Diagram_BillingDataStorage"/>
          <w:tag w:val="Diagram_BillingDataStorage"/>
          <w:id w:val="-1342321284"/>
          <w:showingPlcHdr/>
          <w:richText/>
          <w15:appearance w15:val="hidden"/>
        </w:sdtPr>
        <w:sdtContent/>
      </w:sdt>
    </w:p>
    <w:p w:rsidR="006E3D59" w:rsidRPr="00A5464E" w:rsidP="006E3D59" w14:paraId="17051F4C" w14:textId="77777777">
      <w:pPr>
        <w:jc w:val="center"/>
      </w:pPr>
      <w:sdt>
        <w:sdtPr>
          <w:alias w:val="Diagram_BillingServiceBus"/>
          <w:tag w:val="Diagram_BillingServiceBus"/>
          <w:id w:val="-1496105120"/>
          <w:showingPlcHdr/>
          <w:richText/>
          <w15:appearance w15:val="hidden"/>
        </w:sdtPr>
        <w:sdtContent/>
      </w:sdt>
    </w:p>
    <w:p w:rsidR="006E3D59" w:rsidP="006E3D59" w14:paraId="3A8E762F" w14:textId="77777777">
      <w:pPr>
        <w:jc w:val="center"/>
      </w:pPr>
      <w:sdt>
        <w:sdtPr>
          <w:alias w:val="Diagram_BillingDataServices"/>
          <w:tag w:val="Diagram_BillingDataServices"/>
          <w:id w:val="1664349046"/>
          <w:showingPlcHdr/>
          <w:richText/>
          <w15:appearance w15:val="hidden"/>
        </w:sdtPr>
        <w:sdtContent/>
      </w:sdt>
    </w:p>
    <w:bookmarkStart w:id="24" w:name="OLE_LINK31"/>
    <w:bookmarkStart w:id="25" w:name="OLE_LINK32"/>
    <w:p w:rsidR="006E3D59" w:rsidP="006E3D59" w14:paraId="0658BF2C" w14:textId="77777777">
      <w:pPr>
        <w:jc w:val="center"/>
      </w:pPr>
      <w:sdt>
        <w:sdtPr>
          <w:alias w:val="Diagram_BillingDataNetworking"/>
          <w:tag w:val="Diagram_BillingDataNetworking"/>
          <w:id w:val="39262001"/>
          <w:showingPlcHdr/>
          <w:richText/>
          <w15:appearance w15:val="hidden"/>
        </w:sdtPr>
        <w:sdtContent/>
      </w:sdt>
      <w:bookmarkEnd w:id="24"/>
      <w:bookmarkEnd w:id="25"/>
    </w:p>
    <w:bookmarkStart w:id="26" w:name="OLE_LINK33"/>
    <w:bookmarkStart w:id="27" w:name="OLE_LINK34"/>
    <w:p w:rsidR="006E3D59" w:rsidP="006E3D59" w14:paraId="15AAA326" w14:textId="77777777">
      <w:pPr>
        <w:jc w:val="center"/>
      </w:pPr>
      <w:sdt>
        <w:sdtPr>
          <w:alias w:val="Diagram_BillingRecoveryServices"/>
          <w:tag w:val="Diagram_BillingRecoveryServices"/>
          <w:id w:val="-359826065"/>
          <w:showingPlcHdr/>
          <w:richText/>
          <w15:appearance w15:val="hidden"/>
        </w:sdtPr>
        <w:sdtContent/>
      </w:sdt>
    </w:p>
    <w:bookmarkStart w:id="28" w:name="OLE_LINK35"/>
    <w:bookmarkStart w:id="29" w:name="OLE_LINK36"/>
    <w:p w:rsidR="006E3D59" w:rsidP="006E3D59" w14:paraId="4E41AA11" w14:textId="77777777">
      <w:pPr>
        <w:jc w:val="center"/>
      </w:pPr>
      <w:sdt>
        <w:sdtPr>
          <w:alias w:val="Diagram_BillingIdentity"/>
          <w:tag w:val="Diagram_BillingIdentity"/>
          <w:id w:val="-2117822901"/>
          <w:showingPlcHdr/>
          <w:richText/>
          <w15:appearance w15:val="hidden"/>
        </w:sdtPr>
        <w:sdtContent/>
      </w:sdt>
    </w:p>
    <w:bookmarkStart w:id="30" w:name="OLE_LINK37"/>
    <w:bookmarkStart w:id="31" w:name="OLE_LINK38"/>
    <w:p w:rsidR="006E3D59" w:rsidP="006E3D59" w14:paraId="48263008" w14:textId="77777777">
      <w:pPr>
        <w:jc w:val="center"/>
      </w:pPr>
      <w:sdt>
        <w:sdtPr>
          <w:alias w:val="Diagram_BillingCloudServices"/>
          <w:tag w:val="Diagram_BillingCloudServices"/>
          <w:id w:val="626210609"/>
          <w:showingPlcHdr/>
          <w:richText/>
          <w15:appearance w15:val="hidden"/>
        </w:sdtPr>
        <w:sdtContent/>
      </w:sdt>
    </w:p>
    <w:p w:rsidR="006E3D59" w:rsidRPr="00A5464E" w:rsidP="006E3D59" w14:paraId="7C0D8549" w14:textId="77777777">
      <w:pPr>
        <w:jc w:val="center"/>
      </w:pPr>
      <w:sdt>
        <w:sdtPr>
          <w:alias w:val="Diagram_BillingVisualStudio"/>
          <w:tag w:val="Diagram_BillingVisualStudio"/>
          <w:id w:val="215014615"/>
          <w:showingPlcHdr/>
          <w:richText/>
          <w15:appearance w15:val="hidden"/>
        </w:sdtPr>
        <w:sdtContent/>
      </w:sdt>
    </w:p>
    <w:bookmarkStart w:id="32" w:name="_Hlk505601623"/>
    <w:p w:rsidR="006E3D59" w:rsidP="006E3D59" w14:paraId="2DBF2E51" w14:textId="77777777">
      <w:pPr>
        <w:jc w:val="center"/>
      </w:pPr>
      <w:sdt>
        <w:sdtPr>
          <w:alias w:val="Diagram_BillingInsightAndAnalytics"/>
          <w:tag w:val="Diagram_BillingInsightAndAnalytics"/>
          <w:id w:val="-591553623"/>
          <w:showingPlcHdr/>
          <w:richText/>
          <w15:appearance w15:val="hidden"/>
        </w:sdtPr>
        <w:sdtContent/>
      </w:sdt>
      <w:bookmarkEnd w:id="32"/>
    </w:p>
    <w:p w:rsidR="006E3D59" w:rsidP="006E3D59" w14:paraId="1A60A960" w14:textId="77777777">
      <w:pPr>
        <w:jc w:val="center"/>
      </w:pPr>
      <w:sdt>
        <w:sdtPr>
          <w:alias w:val="Diagram_BillingNetworkWatcher"/>
          <w:tag w:val="Diagram_BillingNetworkWatcher"/>
          <w:id w:val="277989598"/>
          <w:showingPlcHdr/>
          <w:richText/>
          <w15:appearance w15:val="hidden"/>
        </w:sdtPr>
        <w:sdtContent/>
      </w:sdt>
    </w:p>
    <w:p w:rsidR="006E3D59" w:rsidP="006E3D59" w14:paraId="094E9A73" w14:textId="77777777">
      <w:pPr>
        <w:jc w:val="center"/>
      </w:pPr>
      <w:sdt>
        <w:sdtPr>
          <w:alias w:val="Diagram_BillingScheduler"/>
          <w:tag w:val="Diagram_BillingScheduler"/>
          <w:id w:val="-1495486354"/>
          <w:showingPlcHdr/>
          <w:richText/>
          <w15:appearance w15:val="hidden"/>
        </w:sdtPr>
        <w:sdtContent/>
      </w:sdt>
    </w:p>
    <w:p w:rsidR="006E3D59" w:rsidRPr="00A5464E" w:rsidP="006E3D59" w14:paraId="2787E7B3" w14:textId="77777777">
      <w:pPr>
        <w:jc w:val="center"/>
      </w:pPr>
      <w:sdt>
        <w:sdtPr>
          <w:alias w:val="Diagram_BillingSecurityCenter"/>
          <w:tag w:val="Diagram_BillingSecurityCenter"/>
          <w:id w:val="140545274"/>
          <w:showingPlcHdr/>
          <w:richText/>
          <w15:appearance w15:val="hidden"/>
        </w:sdtPr>
        <w:sdtContent/>
      </w:sdt>
    </w:p>
    <w:bookmarkEnd w:id="26"/>
    <w:bookmarkEnd w:id="27"/>
    <w:bookmarkEnd w:id="28"/>
    <w:bookmarkEnd w:id="29"/>
    <w:bookmarkEnd w:id="30"/>
    <w:bookmarkEnd w:id="31"/>
    <w:p w:rsidR="006E3D59" w:rsidP="006E3D59" w14:paraId="23D0812A" w14:textId="77777777">
      <w:pPr>
        <w:spacing w:after="200" w:line="264" w:lineRule="auto"/>
      </w:pPr>
      <w:r>
        <w:br w:type="page"/>
      </w:r>
    </w:p>
    <w:p w:rsidR="00125D90" w:rsidP="00125D90" w14:paraId="10F7F882" w14:textId="77777777">
      <w:pPr>
        <w:pStyle w:val="Heading1"/>
      </w:pPr>
      <w:bookmarkStart w:id="33" w:name="_Toc52453288"/>
      <w:bookmarkStart w:id="34" w:name="_Toc52549554"/>
      <w:bookmarkStart w:id="35" w:name="CDK_2351ea1b-8dbb-4ac3-9010-bd3abc36c653"/>
      <w:bookmarkStart w:id="36" w:name="_Toc256000003"/>
      <w:r>
        <w:t>Compliance</w:t>
      </w:r>
      <w:bookmarkEnd w:id="36"/>
      <w:bookmarkEnd w:id="35"/>
      <w:bookmarkEnd w:id="33"/>
      <w:bookmarkEnd w:id="34"/>
    </w:p>
    <w:p w:rsidR="00125D90" w:rsidP="00125D90" w14:paraId="14055B50" w14:textId="77777777"/>
    <w:p w:rsidR="00125D90" w:rsidP="00125D90" w14:paraId="2C8CB580" w14:textId="77777777">
      <w:pPr>
        <w:pStyle w:val="Heading2"/>
      </w:pPr>
      <w:bookmarkStart w:id="37" w:name="_Toc52453289"/>
      <w:bookmarkStart w:id="38" w:name="_Toc52549555"/>
      <w:bookmarkStart w:id="39" w:name="CDK_6d0d4785-a24b-4cb7-a0b5-ab1f4b0c4fb0"/>
      <w:bookmarkStart w:id="40" w:name="_Toc256000004"/>
      <w:r>
        <w:t>Compliance Standards – Summary</w:t>
      </w:r>
      <w:bookmarkEnd w:id="40"/>
      <w:bookmarkEnd w:id="39"/>
      <w:bookmarkEnd w:id="37"/>
      <w:bookmarkEnd w:id="38"/>
    </w:p>
    <w:p w:rsidR="00125D90" w:rsidRPr="00B1456D" w:rsidP="00125D90" w14:paraId="2D1BB423" w14:textId="77777777"/>
    <w:tbl>
      <w:tblPr>
        <w:tblStyle w:val="PlainTable11"/>
        <w:tblW w:w="10980" w:type="dxa"/>
        <w:tblInd w:w="-995" w:type="dxa"/>
        <w:tblLayout w:type="fixed"/>
        <w:tblLook w:val="04A0"/>
      </w:tblPr>
      <w:tblGrid>
        <w:gridCol w:w="2075"/>
        <w:gridCol w:w="5215"/>
        <w:gridCol w:w="3690"/>
      </w:tblGrid>
      <w:tr w14:paraId="4C979A4D" w14:textId="77777777" w:rsidTr="007365F2">
        <w:tblPrEx>
          <w:tblW w:w="10980" w:type="dxa"/>
          <w:tblInd w:w="-995" w:type="dxa"/>
          <w:tblLayout w:type="fixed"/>
          <w:tblLook w:val="04A0"/>
        </w:tblPrEx>
        <w:trPr>
          <w:trHeight w:val="319"/>
          <w:tblHeader/>
        </w:trPr>
        <w:tc>
          <w:tcPr>
            <w:tcW w:w="2075"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CACACA" w:themeFill="text1" w:themeFillTint="40"/>
            <w:vAlign w:val="center"/>
            <w:hideMark/>
          </w:tcPr>
          <w:p w:rsidR="00887C68" w:rsidP="00D06C4B" w14:paraId="1ADA64E1" w14:textId="77777777">
            <w:pPr>
              <w:spacing w:before="0"/>
            </w:pPr>
            <w:bookmarkStart w:id="41" w:name="_Toc52453290"/>
            <w:bookmarkStart w:id="42" w:name="_Toc52549556"/>
            <w:r>
              <w:t>Standard Name</w:t>
            </w:r>
          </w:p>
        </w:tc>
        <w:tc>
          <w:tcPr>
            <w:tcW w:w="52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887C68" w:rsidP="00D06C4B" w14:paraId="475CCE20" w14:textId="77777777">
            <w:pPr>
              <w:spacing w:before="0"/>
            </w:pPr>
            <w:r>
              <w:t>Standard Description</w:t>
            </w:r>
          </w:p>
        </w:tc>
        <w:tc>
          <w:tcPr>
            <w:tcW w:w="36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tcPr>
          <w:p w:rsidR="00887C68" w:rsidP="00D06C4B" w14:paraId="4E5C78EA" w14:textId="77777777">
            <w:pPr>
              <w:spacing w:before="0"/>
            </w:pPr>
            <w:r>
              <w:t>Issues Detected</w:t>
            </w:r>
          </w:p>
        </w:tc>
      </w:tr>
    </w:tbl>
    <w:p w:rsidR="00125D90" w:rsidP="00125D90" w14:paraId="73CA1565" w14:textId="77777777">
      <w:pPr>
        <w:pStyle w:val="Heading2"/>
      </w:pPr>
      <w:bookmarkStart w:id="43" w:name="CDK_ad371777-be2f-49d4-828e-949774b944ab"/>
      <w:bookmarkStart w:id="44" w:name="_Toc256000005"/>
      <w:r>
        <w:t>Compliance Rules</w:t>
      </w:r>
      <w:bookmarkEnd w:id="44"/>
      <w:bookmarkEnd w:id="43"/>
      <w:bookmarkEnd w:id="41"/>
      <w:bookmarkEnd w:id="42"/>
    </w:p>
    <w:p w:rsidR="00125D90" w:rsidP="00125D90" w14:paraId="2AA3B030" w14:textId="77777777">
      <w:r>
        <w:t>This section contains the result of the evaluation of the Compliance Rules that you have choosen.</w:t>
      </w:r>
    </w:p>
    <w:p w:rsidR="00125D90" w:rsidP="00125D90" w14:paraId="64AAFBE0" w14:textId="77777777"/>
    <w:tbl>
      <w:tblPr>
        <w:tblStyle w:val="PlainTable11"/>
        <w:tblW w:w="4765" w:type="dxa"/>
        <w:jc w:val="center"/>
        <w:tblLayout w:type="fixed"/>
        <w:tblLook w:val="06A0"/>
      </w:tblPr>
      <w:tblGrid>
        <w:gridCol w:w="3980"/>
        <w:gridCol w:w="785"/>
      </w:tblGrid>
      <w:tr w14:paraId="6BBB1D9B" w14:textId="77777777" w:rsidTr="007365F2">
        <w:tblPrEx>
          <w:tblW w:w="4765" w:type="dxa"/>
          <w:jc w:val="center"/>
          <w:tblLayout w:type="fixed"/>
          <w:tblLook w:val="06A0"/>
        </w:tblPrEx>
        <w:trPr>
          <w:trHeight w:val="485"/>
          <w:tblHeader/>
          <w:jc w:val="center"/>
        </w:trPr>
        <w:tc>
          <w:tcPr>
            <w:tcW w:w="3980" w:type="dxa"/>
            <w:shd w:val="clear" w:color="auto" w:fill="CACACA" w:themeFill="text1" w:themeFillTint="40"/>
            <w:vAlign w:val="center"/>
          </w:tcPr>
          <w:p w:rsidR="00125D90" w:rsidP="0016185D" w14:paraId="0E8DA36F" w14:textId="77777777">
            <w:pPr>
              <w:spacing w:before="0"/>
            </w:pPr>
            <w:r>
              <w:t>Description</w:t>
            </w:r>
          </w:p>
        </w:tc>
        <w:tc>
          <w:tcPr>
            <w:tcW w:w="785" w:type="dxa"/>
            <w:shd w:val="clear" w:color="auto" w:fill="CACACA" w:themeFill="text1" w:themeFillTint="40"/>
            <w:vAlign w:val="center"/>
          </w:tcPr>
          <w:p w:rsidR="00125D90" w:rsidP="0016185D" w14:paraId="6AC391BE" w14:textId="77777777">
            <w:pPr>
              <w:spacing w:before="0"/>
              <w:jc w:val="center"/>
            </w:pPr>
            <w:r>
              <w:t>Icon</w:t>
            </w:r>
          </w:p>
        </w:tc>
      </w:tr>
      <w:tr w14:paraId="653B2349" w14:textId="77777777" w:rsidTr="007365F2">
        <w:tblPrEx>
          <w:tblW w:w="4765" w:type="dxa"/>
          <w:jc w:val="center"/>
          <w:tblLayout w:type="fixed"/>
          <w:tblLook w:val="06A0"/>
        </w:tblPrEx>
        <w:trPr>
          <w:trHeight w:val="485"/>
          <w:jc w:val="center"/>
        </w:trPr>
        <w:tc>
          <w:tcPr>
            <w:tcW w:w="3980" w:type="dxa"/>
            <w:vAlign w:val="center"/>
          </w:tcPr>
          <w:p w:rsidR="00125D90" w:rsidP="0016185D" w14:paraId="046BBF9E" w14:textId="77777777">
            <w:pPr>
              <w:spacing w:before="0"/>
            </w:pPr>
            <w:r w:rsidRPr="00AF421A">
              <w:t>No Compliance Rule Violated</w:t>
            </w:r>
          </w:p>
        </w:tc>
        <w:tc>
          <w:tcPr>
            <w:tcW w:w="785" w:type="dxa"/>
            <w:vAlign w:val="center"/>
          </w:tcPr>
          <w:p w:rsidR="00125D90" w:rsidP="0016185D" w14:paraId="34A2D110" w14:textId="77777777">
            <w:pPr>
              <w:spacing w:before="0"/>
              <w:jc w:val="center"/>
            </w:pPr>
            <w:r>
              <w:rPr>
                <w:noProof/>
              </w:rPr>
              <w:drawing>
                <wp:inline distT="0" distB="0" distL="0" distR="0">
                  <wp:extent cx="164592" cy="164592"/>
                  <wp:effectExtent l="0" t="0" r="6985" b="6985"/>
                  <wp:docPr id="1666319697" name="Picture 1666319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19697" name="Picture 11"/>
                          <pic:cNvPicPr>
                            <a:picLocks noChangeAspect="1" noChangeArrowheads="1"/>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p>
        </w:tc>
      </w:tr>
      <w:tr w14:paraId="10996985" w14:textId="77777777" w:rsidTr="007365F2">
        <w:tblPrEx>
          <w:tblW w:w="4765" w:type="dxa"/>
          <w:jc w:val="center"/>
          <w:tblLayout w:type="fixed"/>
          <w:tblLook w:val="06A0"/>
        </w:tblPrEx>
        <w:trPr>
          <w:trHeight w:val="453"/>
          <w:jc w:val="center"/>
        </w:trPr>
        <w:tc>
          <w:tcPr>
            <w:tcW w:w="3980" w:type="dxa"/>
            <w:vAlign w:val="center"/>
          </w:tcPr>
          <w:p w:rsidR="00125D90" w:rsidP="0016185D" w14:paraId="28C58482" w14:textId="77777777">
            <w:pPr>
              <w:spacing w:before="0"/>
            </w:pPr>
            <w:r w:rsidRPr="00AF421A">
              <w:t>1 or 2 Compliance Rules Violated</w:t>
            </w:r>
          </w:p>
        </w:tc>
        <w:tc>
          <w:tcPr>
            <w:tcW w:w="785" w:type="dxa"/>
            <w:vAlign w:val="center"/>
          </w:tcPr>
          <w:p w:rsidR="00125D90" w:rsidP="0016185D" w14:paraId="3C7932AA" w14:textId="77777777">
            <w:pPr>
              <w:spacing w:before="0"/>
              <w:jc w:val="center"/>
            </w:pPr>
            <w:r>
              <w:rPr>
                <w:noProof/>
              </w:rPr>
              <w:drawing>
                <wp:inline distT="0" distB="0" distL="0" distR="0">
                  <wp:extent cx="164592" cy="164592"/>
                  <wp:effectExtent l="0" t="0" r="6985" b="6985"/>
                  <wp:docPr id="1666319699" name="Picture 166631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19699" name="Picture 13"/>
                          <pic:cNvPicPr>
                            <a:picLocks noChangeAspect="1" noChangeArrowheads="1"/>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p>
        </w:tc>
      </w:tr>
      <w:tr w14:paraId="5083413F" w14:textId="77777777" w:rsidTr="007365F2">
        <w:tblPrEx>
          <w:tblW w:w="4765" w:type="dxa"/>
          <w:jc w:val="center"/>
          <w:tblLayout w:type="fixed"/>
          <w:tblLook w:val="06A0"/>
        </w:tblPrEx>
        <w:trPr>
          <w:trHeight w:val="485"/>
          <w:jc w:val="center"/>
        </w:trPr>
        <w:tc>
          <w:tcPr>
            <w:tcW w:w="3980" w:type="dxa"/>
            <w:vAlign w:val="center"/>
          </w:tcPr>
          <w:p w:rsidR="00125D90" w:rsidP="0016185D" w14:paraId="6871CAE9" w14:textId="77777777">
            <w:pPr>
              <w:spacing w:before="0"/>
            </w:pPr>
            <w:r w:rsidRPr="00AF421A">
              <w:t>More than 2 Compliance Rules Violated</w:t>
            </w:r>
          </w:p>
        </w:tc>
        <w:tc>
          <w:tcPr>
            <w:tcW w:w="785" w:type="dxa"/>
            <w:vAlign w:val="center"/>
          </w:tcPr>
          <w:p w:rsidR="00125D90" w:rsidP="0016185D" w14:paraId="7082444D" w14:textId="77777777">
            <w:pPr>
              <w:spacing w:before="0"/>
              <w:jc w:val="center"/>
            </w:pPr>
            <w:r>
              <w:rPr>
                <w:noProof/>
              </w:rPr>
              <w:drawing>
                <wp:inline distT="0" distB="0" distL="0" distR="0">
                  <wp:extent cx="164592" cy="164592"/>
                  <wp:effectExtent l="0" t="0" r="6985" b="6985"/>
                  <wp:docPr id="1666319698" name="Picture 1666319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19698" name="Picture 12"/>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p>
        </w:tc>
      </w:tr>
      <w:tr w14:paraId="53A072CB" w14:textId="77777777" w:rsidTr="007365F2">
        <w:tblPrEx>
          <w:tblW w:w="4765" w:type="dxa"/>
          <w:jc w:val="center"/>
          <w:tblLayout w:type="fixed"/>
          <w:tblLook w:val="06A0"/>
        </w:tblPrEx>
        <w:trPr>
          <w:trHeight w:val="485"/>
          <w:jc w:val="center"/>
        </w:trPr>
        <w:tc>
          <w:tcPr>
            <w:tcW w:w="3980" w:type="dxa"/>
            <w:vAlign w:val="center"/>
          </w:tcPr>
          <w:p w:rsidR="00EE413C" w:rsidP="00D06C4B" w14:paraId="566AF0B7" w14:textId="77777777">
            <w:pPr>
              <w:spacing w:before="0"/>
            </w:pPr>
            <w:r w:rsidRPr="00591E0F">
              <w:t>No compliance rule available</w:t>
            </w:r>
          </w:p>
        </w:tc>
        <w:tc>
          <w:tcPr>
            <w:tcW w:w="785" w:type="dxa"/>
            <w:vAlign w:val="center"/>
          </w:tcPr>
          <w:p w:rsidR="00EE413C" w:rsidP="00D06C4B" w14:paraId="5FA18CB9" w14:textId="77777777">
            <w:pPr>
              <w:spacing w:before="0"/>
              <w:jc w:val="center"/>
            </w:pPr>
            <w:r>
              <w:rPr>
                <w:noProof/>
              </w:rPr>
              <w:drawing>
                <wp:inline distT="0" distB="0" distL="0" distR="0">
                  <wp:extent cx="164592" cy="164592"/>
                  <wp:effectExtent l="0" t="0" r="6985" b="6985"/>
                  <wp:docPr id="1666354301" name="Picture 166635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54301" name="Picture 1666319698"/>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p>
        </w:tc>
      </w:tr>
    </w:tbl>
    <w:p w:rsidR="00125D90" w:rsidP="00125D90" w14:paraId="4D60AA90" w14:textId="77777777"/>
    <w:tbl>
      <w:tblPr>
        <w:tblStyle w:val="PlainTable11"/>
        <w:tblW w:w="11558" w:type="dxa"/>
        <w:tblInd w:w="-1265" w:type="dxa"/>
        <w:tblLayout w:type="fixed"/>
        <w:tblLook w:val="04A0"/>
      </w:tblPr>
      <w:tblGrid>
        <w:gridCol w:w="2223"/>
        <w:gridCol w:w="1514"/>
        <w:gridCol w:w="1514"/>
        <w:gridCol w:w="1260"/>
        <w:gridCol w:w="1401"/>
        <w:gridCol w:w="1068"/>
        <w:gridCol w:w="1335"/>
        <w:gridCol w:w="1243"/>
      </w:tblGrid>
      <w:tr w14:paraId="7A8D70D8" w14:textId="77777777" w:rsidTr="007365F2">
        <w:tblPrEx>
          <w:tblW w:w="11558" w:type="dxa"/>
          <w:tblInd w:w="-1265" w:type="dxa"/>
          <w:tblLayout w:type="fixed"/>
          <w:tblLook w:val="04A0"/>
        </w:tblPrEx>
        <w:trPr>
          <w:trHeight w:val="244"/>
          <w:tblHeader/>
        </w:trPr>
        <w:tc>
          <w:tcPr>
            <w:tcW w:w="2223" w:type="dxa"/>
            <w:tcBorders>
              <w:right w:val="nil"/>
            </w:tcBorders>
            <w:shd w:val="clear" w:color="auto" w:fill="CACACA" w:themeFill="text1" w:themeFillTint="40"/>
            <w:vAlign w:val="center"/>
          </w:tcPr>
          <w:p w:rsidR="00623A85" w:rsidRPr="00A5464E" w:rsidP="00D06C4B" w14:paraId="107C47D5" w14:textId="77777777">
            <w:pPr>
              <w:spacing w:before="0"/>
            </w:pPr>
            <w:r>
              <w:t>Name</w:t>
            </w:r>
          </w:p>
        </w:tc>
        <w:tc>
          <w:tcPr>
            <w:tcW w:w="1514" w:type="dxa"/>
            <w:shd w:val="clear" w:color="auto" w:fill="CACACA" w:themeFill="text1" w:themeFillTint="40"/>
            <w:vAlign w:val="center"/>
          </w:tcPr>
          <w:p w:rsidR="00623A85" w:rsidP="00D06C4B" w14:paraId="0ADC70FA" w14:textId="77777777">
            <w:pPr>
              <w:spacing w:before="0"/>
            </w:pPr>
            <w:r>
              <w:t>Type</w:t>
            </w:r>
          </w:p>
        </w:tc>
        <w:tc>
          <w:tcPr>
            <w:tcW w:w="1514" w:type="dxa"/>
            <w:shd w:val="clear" w:color="auto" w:fill="CACACA" w:themeFill="text1" w:themeFillTint="40"/>
            <w:vAlign w:val="center"/>
          </w:tcPr>
          <w:p w:rsidR="00623A85" w:rsidP="00D06C4B" w14:paraId="45E6DBF2" w14:textId="77777777">
            <w:pPr>
              <w:spacing w:before="0"/>
            </w:pPr>
            <w:r w:rsidRPr="00762101">
              <w:t>Violation of Standards</w:t>
            </w:r>
          </w:p>
        </w:tc>
        <w:tc>
          <w:tcPr>
            <w:tcW w:w="1260" w:type="dxa"/>
            <w:shd w:val="clear" w:color="auto" w:fill="CACACA" w:themeFill="text1" w:themeFillTint="40"/>
            <w:vAlign w:val="center"/>
          </w:tcPr>
          <w:p w:rsidR="00623A85" w:rsidP="00D06C4B" w14:paraId="4490A470" w14:textId="77777777">
            <w:pPr>
              <w:spacing w:before="0"/>
            </w:pPr>
            <w:r>
              <w:t>Availability</w:t>
            </w:r>
          </w:p>
        </w:tc>
        <w:tc>
          <w:tcPr>
            <w:tcW w:w="1401" w:type="dxa"/>
            <w:shd w:val="clear" w:color="auto" w:fill="CACACA" w:themeFill="text1" w:themeFillTint="40"/>
            <w:vAlign w:val="center"/>
          </w:tcPr>
          <w:p w:rsidR="00623A85" w:rsidRPr="00A5464E" w:rsidP="00D06C4B" w14:paraId="7C012823" w14:textId="77777777">
            <w:pPr>
              <w:spacing w:before="0"/>
            </w:pPr>
            <w:r>
              <w:t>Best Practices</w:t>
            </w:r>
          </w:p>
        </w:tc>
        <w:tc>
          <w:tcPr>
            <w:tcW w:w="1068" w:type="dxa"/>
            <w:shd w:val="clear" w:color="auto" w:fill="CACACA" w:themeFill="text1" w:themeFillTint="40"/>
            <w:vAlign w:val="center"/>
          </w:tcPr>
          <w:p w:rsidR="00623A85" w:rsidRPr="00A5464E" w:rsidP="00D06C4B" w14:paraId="536DC38B" w14:textId="77777777">
            <w:pPr>
              <w:spacing w:before="0"/>
            </w:pPr>
            <w:r>
              <w:t>Security</w:t>
            </w:r>
          </w:p>
        </w:tc>
        <w:tc>
          <w:tcPr>
            <w:tcW w:w="1335" w:type="dxa"/>
            <w:shd w:val="clear" w:color="auto" w:fill="CACACA" w:themeFill="text1" w:themeFillTint="40"/>
            <w:vAlign w:val="center"/>
          </w:tcPr>
          <w:p w:rsidR="00623A85" w:rsidRPr="00A5464E" w:rsidP="00D06C4B" w14:paraId="34F39D03" w14:textId="77777777">
            <w:pPr>
              <w:spacing w:before="0"/>
            </w:pPr>
            <w:r>
              <w:t>Performance</w:t>
            </w:r>
          </w:p>
        </w:tc>
        <w:tc>
          <w:tcPr>
            <w:tcW w:w="1243" w:type="dxa"/>
            <w:shd w:val="clear" w:color="auto" w:fill="CACACA" w:themeFill="text1" w:themeFillTint="40"/>
            <w:vAlign w:val="center"/>
          </w:tcPr>
          <w:p w:rsidR="00623A85" w:rsidP="00D06C4B" w14:paraId="00DB5D0D" w14:textId="77777777">
            <w:pPr>
              <w:spacing w:before="0"/>
            </w:pPr>
            <w:r>
              <w:t>Billing</w:t>
            </w:r>
          </w:p>
        </w:tc>
      </w:tr>
      <w:sdt>
        <w:sdtPr>
          <w:rPr>
            <w:b w:val="0"/>
            <w:bCs w:val="0"/>
            <w:sz w:val="16"/>
            <w:szCs w:val="16"/>
          </w:rPr>
          <w:alias w:val="Resources Best Practices"/>
          <w:tag w:val="PlaceholderAllADKObjectsForBestPractice"/>
          <w:id w:val="118640705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paraId="1F2F065C" w14:textId="77777777">
                <w:pPr>
                  <w:spacing w:before="60" w:after="20"/>
                  <w:rPr>
                    <w:sz w:val="16"/>
                    <w:szCs w:val="16"/>
                  </w:rPr>
                </w:pPr>
                <w:sdt>
                  <w:sdtPr>
                    <w:id w:val="190360077"/>
                  </w:sdtPr>
                  <w:sdtContent>
                    <w:sdt>
                      <w:sdtPr>
                        <w:alias w:val="ADK_InternalLink"/>
                        <w:tag w:val="/subscriptions/ffd62081-03a7-4c93-895a-fa965ef5ddf4/resourceGroups/azureapp-auto-alerts-894ebe-danie_xcontent_com"/>
                        <w:id w:val="-1383015549"/>
                        <w:richText/>
                      </w:sdtPr>
                      <w:sdtContent>
                        <w:hyperlink w:anchor="azureapp-auto-alerts-894ebe-danie_xcontent_com" w:history="1">
                          <w:r w:rsidRPr="00FE7E7D" w:rsidR="00FE7E7D">
                            <w:rPr>
                              <w:rStyle w:val="Hyperlink"/>
                            </w:rPr>
                            <w:t>azureapp-auto-alerts-894ebe-danie_xcontent_com</w:t>
                          </w:r>
                        </w:hyperlink>
                      </w:sdtContent>
                    </w:sdt>
                  </w:sdtContent>
                </w:sdt>
              </w:p>
            </w:tc>
            <w:tc>
              <w:tcPr>
                <w:tcW w:w="1514" w:type="dxa"/>
                <w:vAlign w:val="center"/>
              </w:tcPr>
              <w:p w:rsidR="00623A85" w:rsidRPr="00774419" w:rsidP="00D06C4B" w14:paraId="6A13A80C" w14:textId="77777777">
                <w:pPr>
                  <w:spacing w:before="60" w:after="20"/>
                  <w:rPr>
                    <w:sz w:val="16"/>
                    <w:szCs w:val="16"/>
                  </w:rPr>
                </w:pPr>
                <w:sdt>
                  <w:sdtPr>
                    <w:rPr>
                      <w:sz w:val="16"/>
                      <w:szCs w:val="16"/>
                    </w:rPr>
                    <w:alias w:val="Type"/>
                    <w:tag w:val="ADK_ObjectType"/>
                    <w:id w:val="368034538"/>
                    <w:text/>
                    <w:temporary/>
                    <w15:appearance w15:val="hidden"/>
                  </w:sdtPr>
                  <w:sdtContent>
                    <w:r>
                      <w:t>Resource Group</w:t>
                    </w:r>
                  </w:sdtContent>
                </w:sdt>
              </w:p>
            </w:tc>
            <w:tc>
              <w:tcPr>
                <w:tcW w:w="1514" w:type="dxa"/>
                <w:vAlign w:val="center"/>
              </w:tcPr>
              <w:p w:rsidR="00623A85" w:rsidRPr="00774419" w:rsidP="00D06C4B" w14:paraId="0F22D025" w14:textId="77777777">
                <w:pPr>
                  <w:spacing w:before="60" w:after="20"/>
                  <w:rPr>
                    <w:sz w:val="16"/>
                    <w:szCs w:val="16"/>
                  </w:rPr>
                </w:pPr>
                <w:sdt>
                  <w:sdtPr>
                    <w:rPr>
                      <w:sz w:val="16"/>
                      <w:szCs w:val="16"/>
                    </w:rPr>
                    <w:alias w:val="Standard"/>
                    <w:tag w:val="ComplianceStandardsList"/>
                    <w:id w:val="-1759043756"/>
                    <w:text/>
                    <w:temporary/>
                    <w15:appearance w15:val="hidden"/>
                  </w:sdtPr>
                  <w:sdtContent/>
                </w:sdt>
              </w:p>
            </w:tc>
            <w:tc>
              <w:tcPr>
                <w:tcW w:w="1260" w:type="dxa"/>
                <w:vAlign w:val="center"/>
              </w:tcPr>
              <w:p w:rsidR="00623A85" w:rsidRPr="00774419" w:rsidP="00D06C4B" w14:paraId="4597D19D" w14:textId="77777777">
                <w:pPr>
                  <w:spacing w:before="60" w:after="20"/>
                  <w:jc w:val="center"/>
                  <w:rPr>
                    <w:sz w:val="16"/>
                    <w:szCs w:val="16"/>
                  </w:rPr>
                </w:pPr>
                <w:sdt>
                  <w:sdtPr>
                    <w:id w:val="1982197327"/>
                  </w:sdtPr>
                  <w:sdtContent>
                    <w:r>
                      <w:drawing>
                        <wp:inline distT="0" distB="0" distL="0" distR="0">
                          <wp:extent cx="145408" cy="145408"/>
                          <wp:effectExtent l="0" t="0" r="0" b="0"/>
                          <wp:docPr id="1647203436"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03436"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paraId="6C515A63" w14:textId="77777777">
                <w:pPr>
                  <w:spacing w:before="60" w:after="20"/>
                  <w:jc w:val="center"/>
                  <w:rPr>
                    <w:sz w:val="16"/>
                    <w:szCs w:val="16"/>
                  </w:rPr>
                </w:pPr>
                <w:sdt>
                  <w:sdtPr>
                    <w:id w:val="237523121"/>
                  </w:sdtPr>
                  <w:sdtContent>
                    <w:r>
                      <w:drawing>
                        <wp:inline distT="0" distB="0" distL="0" distR="0">
                          <wp:extent cx="145408" cy="145408"/>
                          <wp:effectExtent l="0" t="0" r="0" b="0"/>
                          <wp:docPr id="94802454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2454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paraId="08056674" w14:textId="77777777">
                <w:pPr>
                  <w:spacing w:before="60" w:after="20"/>
                  <w:jc w:val="center"/>
                  <w:rPr>
                    <w:sz w:val="16"/>
                    <w:szCs w:val="16"/>
                  </w:rPr>
                </w:pPr>
                <w:sdt>
                  <w:sdtPr>
                    <w:id w:val="1878397819"/>
                  </w:sdtPr>
                  <w:sdtContent>
                    <w:r>
                      <w:drawing>
                        <wp:inline distT="0" distB="0" distL="0" distR="0">
                          <wp:extent cx="145408" cy="145408"/>
                          <wp:effectExtent l="0" t="0" r="0" b="0"/>
                          <wp:docPr id="197765798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5798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paraId="52382590" w14:textId="77777777">
                <w:pPr>
                  <w:spacing w:before="60" w:after="20"/>
                  <w:jc w:val="center"/>
                  <w:rPr>
                    <w:sz w:val="16"/>
                    <w:szCs w:val="16"/>
                  </w:rPr>
                </w:pPr>
                <w:sdt>
                  <w:sdtPr>
                    <w:id w:val="1606125706"/>
                  </w:sdtPr>
                  <w:sdtContent>
                    <w:r>
                      <w:drawing>
                        <wp:inline distT="0" distB="0" distL="0" distR="0">
                          <wp:extent cx="145408" cy="145408"/>
                          <wp:effectExtent l="0" t="0" r="0" b="0"/>
                          <wp:docPr id="6530496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496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paraId="4F05F2B5" w14:textId="77777777">
                <w:pPr>
                  <w:spacing w:before="60" w:after="20"/>
                  <w:jc w:val="center"/>
                  <w:rPr>
                    <w:sz w:val="16"/>
                    <w:szCs w:val="16"/>
                  </w:rPr>
                </w:pPr>
                <w:sdt>
                  <w:sdtPr>
                    <w:id w:val="1400971003"/>
                  </w:sdtPr>
                  <w:sdtContent>
                    <w:r>
                      <w:drawing>
                        <wp:inline distT="0" distB="0" distL="0" distR="0">
                          <wp:extent cx="145408" cy="145408"/>
                          <wp:effectExtent l="0" t="0" r="0" b="0"/>
                          <wp:docPr id="2995601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601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7906958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85108041"/>
                  </w:sdtPr>
                  <w:sdtContent>
                    <w:sdt>
                      <w:sdtPr>
                        <w:alias w:val="ADK_InternalLink"/>
                        <w:tag w:val="/subscriptions/ffd62081-03a7-4c93-895a-fa965ef5ddf4/resourceGroups/AzureBackupRG_southafricanorth_1"/>
                        <w:id w:val="1139838904"/>
                        <w:richText/>
                      </w:sdtPr>
                      <w:sdtContent>
                        <w:hyperlink w:anchor="AzureBackupRG_southafricanorth_1" w:history="1">
                          <w:r w:rsidRPr="00FE7E7D" w:rsidR="00FE7E7D">
                            <w:rPr>
                              <w:rStyle w:val="Hyperlink"/>
                            </w:rPr>
                            <w:t>AzureBackupRG_southafricanorth_1</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23765485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43889239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54469774"/>
                  </w:sdtPr>
                  <w:sdtContent>
                    <w:r>
                      <w:drawing>
                        <wp:inline distT="0" distB="0" distL="0" distR="0">
                          <wp:extent cx="145408" cy="145408"/>
                          <wp:effectExtent l="0" t="0" r="0" b="0"/>
                          <wp:docPr id="38633000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3000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124260195"/>
                  </w:sdtPr>
                  <w:sdtContent>
                    <w:r>
                      <w:drawing>
                        <wp:inline distT="0" distB="0" distL="0" distR="0">
                          <wp:extent cx="145408" cy="145408"/>
                          <wp:effectExtent l="0" t="0" r="0" b="0"/>
                          <wp:docPr id="169267267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7267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509609550"/>
                  </w:sdtPr>
                  <w:sdtContent>
                    <w:r>
                      <w:drawing>
                        <wp:inline distT="0" distB="0" distL="0" distR="0">
                          <wp:extent cx="145408" cy="145408"/>
                          <wp:effectExtent l="0" t="0" r="0" b="0"/>
                          <wp:docPr id="211140172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172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968011223"/>
                  </w:sdtPr>
                  <w:sdtContent>
                    <w:r>
                      <w:drawing>
                        <wp:inline distT="0" distB="0" distL="0" distR="0">
                          <wp:extent cx="145408" cy="145408"/>
                          <wp:effectExtent l="0" t="0" r="0" b="0"/>
                          <wp:docPr id="55184759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759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498028680"/>
                  </w:sdtPr>
                  <w:sdtContent>
                    <w:r>
                      <w:drawing>
                        <wp:inline distT="0" distB="0" distL="0" distR="0">
                          <wp:extent cx="145408" cy="145408"/>
                          <wp:effectExtent l="0" t="0" r="0" b="0"/>
                          <wp:docPr id="28451815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1815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65600787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753602047"/>
                  </w:sdtPr>
                  <w:sdtContent>
                    <w:sdt>
                      <w:sdtPr>
                        <w:alias w:val="ADK_InternalLink"/>
                        <w:tag w:val="/subscriptions/ffd62081-03a7-4c93-895a-fa965ef5ddf4/resourceGroups/az-za-autopilot-rg"/>
                        <w:id w:val="174890959"/>
                        <w:richText/>
                      </w:sdtPr>
                      <w:sdtContent>
                        <w:hyperlink w:anchor="az-za-autopilot-rg" w:history="1">
                          <w:r w:rsidRPr="00FE7E7D" w:rsidR="00FE7E7D">
                            <w:rPr>
                              <w:rStyle w:val="Hyperlink"/>
                            </w:rPr>
                            <w:t>az-za-autopilot-rg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93953541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23968032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01799810"/>
                  </w:sdtPr>
                  <w:sdtContent>
                    <w:r>
                      <w:drawing>
                        <wp:inline distT="0" distB="0" distL="0" distR="0">
                          <wp:extent cx="145408" cy="145408"/>
                          <wp:effectExtent l="0" t="0" r="0" b="0"/>
                          <wp:docPr id="1887289269"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89269"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519767962"/>
                  </w:sdtPr>
                  <w:sdtContent>
                    <w:r>
                      <w:drawing>
                        <wp:inline distT="0" distB="0" distL="0" distR="0">
                          <wp:extent cx="145408" cy="145408"/>
                          <wp:effectExtent l="0" t="0" r="0" b="0"/>
                          <wp:docPr id="157034841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4841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31696816"/>
                  </w:sdtPr>
                  <w:sdtContent>
                    <w:r>
                      <w:drawing>
                        <wp:inline distT="0" distB="0" distL="0" distR="0">
                          <wp:extent cx="145408" cy="145408"/>
                          <wp:effectExtent l="0" t="0" r="0" b="0"/>
                          <wp:docPr id="176890501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0501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761902235"/>
                  </w:sdtPr>
                  <w:sdtContent>
                    <w:r>
                      <w:drawing>
                        <wp:inline distT="0" distB="0" distL="0" distR="0">
                          <wp:extent cx="145408" cy="145408"/>
                          <wp:effectExtent l="0" t="0" r="0" b="0"/>
                          <wp:docPr id="14934544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544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47753897"/>
                  </w:sdtPr>
                  <w:sdtContent>
                    <w:r>
                      <w:drawing>
                        <wp:inline distT="0" distB="0" distL="0" distR="0">
                          <wp:extent cx="145408" cy="145408"/>
                          <wp:effectExtent l="0" t="0" r="0" b="0"/>
                          <wp:docPr id="185611350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1350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019991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21603532"/>
                  </w:sdtPr>
                  <w:sdtContent>
                    <w:sdt>
                      <w:sdtPr>
                        <w:alias w:val="ADK_InternalLink"/>
                        <w:tag w:val="/subscriptions/ffd62081-03a7-4c93-895a-fa965ef5ddf4/resourceGroups/BackupXC"/>
                        <w:id w:val="1095285846"/>
                        <w:richText/>
                      </w:sdtPr>
                      <w:sdtContent>
                        <w:hyperlink w:anchor="BackupXC" w:history="1">
                          <w:r w:rsidRPr="00FE7E7D" w:rsidR="00FE7E7D">
                            <w:rPr>
                              <w:rStyle w:val="Hyperlink"/>
                            </w:rPr>
                            <w:t>BackupXC</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66681407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48349117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15524495"/>
                  </w:sdtPr>
                  <w:sdtContent>
                    <w:r>
                      <w:drawing>
                        <wp:inline distT="0" distB="0" distL="0" distR="0">
                          <wp:extent cx="145408" cy="145408"/>
                          <wp:effectExtent l="0" t="0" r="0" b="0"/>
                          <wp:docPr id="336884078"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84078"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895344326"/>
                  </w:sdtPr>
                  <w:sdtContent>
                    <w:r>
                      <w:drawing>
                        <wp:inline distT="0" distB="0" distL="0" distR="0">
                          <wp:extent cx="145408" cy="145408"/>
                          <wp:effectExtent l="0" t="0" r="0" b="0"/>
                          <wp:docPr id="200592901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2901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932376926"/>
                  </w:sdtPr>
                  <w:sdtContent>
                    <w:r>
                      <w:drawing>
                        <wp:inline distT="0" distB="0" distL="0" distR="0">
                          <wp:extent cx="145408" cy="145408"/>
                          <wp:effectExtent l="0" t="0" r="0" b="0"/>
                          <wp:docPr id="159881730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1730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443067254"/>
                  </w:sdtPr>
                  <w:sdtContent>
                    <w:r>
                      <w:drawing>
                        <wp:inline distT="0" distB="0" distL="0" distR="0">
                          <wp:extent cx="145408" cy="145408"/>
                          <wp:effectExtent l="0" t="0" r="0" b="0"/>
                          <wp:docPr id="65131889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1889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98493768"/>
                  </w:sdtPr>
                  <w:sdtContent>
                    <w:r>
                      <w:drawing>
                        <wp:inline distT="0" distB="0" distL="0" distR="0">
                          <wp:extent cx="145408" cy="145408"/>
                          <wp:effectExtent l="0" t="0" r="0" b="0"/>
                          <wp:docPr id="182950976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976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23074699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279172991"/>
                  </w:sdtPr>
                  <w:sdtContent>
                    <w:sdt>
                      <w:sdtPr>
                        <w:alias w:val="ADK_InternalLink"/>
                        <w:tag w:val="/subscriptions/ffd62081-03a7-4c93-895a-fa965ef5ddf4/resourceGroups/Budget_testing-RG"/>
                        <w:id w:val="2059765216"/>
                        <w:richText/>
                      </w:sdtPr>
                      <w:sdtContent>
                        <w:hyperlink w:anchor="Budget_testing-RG" w:history="1">
                          <w:r w:rsidRPr="00FE7E7D" w:rsidR="00FE7E7D">
                            <w:rPr>
                              <w:rStyle w:val="Hyperlink"/>
                            </w:rPr>
                            <w:t>Budget_testing-RG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76228300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30717188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611549257"/>
                  </w:sdtPr>
                  <w:sdtContent>
                    <w:r>
                      <w:drawing>
                        <wp:inline distT="0" distB="0" distL="0" distR="0">
                          <wp:extent cx="145408" cy="145408"/>
                          <wp:effectExtent l="0" t="0" r="0" b="0"/>
                          <wp:docPr id="43218424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8424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143709054"/>
                  </w:sdtPr>
                  <w:sdtContent>
                    <w:r>
                      <w:drawing>
                        <wp:inline distT="0" distB="0" distL="0" distR="0">
                          <wp:extent cx="145408" cy="145408"/>
                          <wp:effectExtent l="0" t="0" r="0" b="0"/>
                          <wp:docPr id="32618151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8151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145396235"/>
                  </w:sdtPr>
                  <w:sdtContent>
                    <w:r>
                      <w:drawing>
                        <wp:inline distT="0" distB="0" distL="0" distR="0">
                          <wp:extent cx="145408" cy="145408"/>
                          <wp:effectExtent l="0" t="0" r="0" b="0"/>
                          <wp:docPr id="207751724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1724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83311244"/>
                  </w:sdtPr>
                  <w:sdtContent>
                    <w:r>
                      <w:drawing>
                        <wp:inline distT="0" distB="0" distL="0" distR="0">
                          <wp:extent cx="145408" cy="145408"/>
                          <wp:effectExtent l="0" t="0" r="0" b="0"/>
                          <wp:docPr id="202840818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0818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773327215"/>
                  </w:sdtPr>
                  <w:sdtContent>
                    <w:r>
                      <w:drawing>
                        <wp:inline distT="0" distB="0" distL="0" distR="0">
                          <wp:extent cx="145408" cy="145408"/>
                          <wp:effectExtent l="0" t="0" r="0" b="0"/>
                          <wp:docPr id="6409955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955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2099867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80015772"/>
                  </w:sdtPr>
                  <w:sdtContent>
                    <w:sdt>
                      <w:sdtPr>
                        <w:alias w:val="ADK_InternalLink"/>
                        <w:tag w:val="/subscriptions/ffd62081-03a7-4c93-895a-fa965ef5ddf4/resourceGroups/cds17408B3MFH3VDAOWZLZBOTMCSXTJ5TBIMQBRPYUAG44X2PFD3ZIANYK7A-North-Central-US"/>
                        <w:id w:val="1772365346"/>
                        <w:richText/>
                      </w:sdtPr>
                      <w:sdtContent>
                        <w:hyperlink w:anchor="cds17408B3MFH3VDAOWZLZBOTMCSXTJ5TBIMQBRPYUAG44X2PFD3ZIANYK7A-North-Central-US" w:history="1">
                          <w:r w:rsidRPr="00FE7E7D" w:rsidR="00FE7E7D">
                            <w:rPr>
                              <w:rStyle w:val="Hyperlink"/>
                            </w:rPr>
                            <w:t>cds17408B3MFH3VDAOWZLZBOTMCSXTJ5TBIMQBRPYUAG44X2PFD3ZIANYK7A-North-Central-US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93992863"/>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65083064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63592758"/>
                  </w:sdtPr>
                  <w:sdtContent>
                    <w:r>
                      <w:drawing>
                        <wp:inline distT="0" distB="0" distL="0" distR="0">
                          <wp:extent cx="145408" cy="145408"/>
                          <wp:effectExtent l="0" t="0" r="0" b="0"/>
                          <wp:docPr id="1675509788"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09788"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877657292"/>
                  </w:sdtPr>
                  <w:sdtContent>
                    <w:r>
                      <w:drawing>
                        <wp:inline distT="0" distB="0" distL="0" distR="0">
                          <wp:extent cx="145408" cy="145408"/>
                          <wp:effectExtent l="0" t="0" r="0" b="0"/>
                          <wp:docPr id="17407359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59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057358190"/>
                  </w:sdtPr>
                  <w:sdtContent>
                    <w:r>
                      <w:drawing>
                        <wp:inline distT="0" distB="0" distL="0" distR="0">
                          <wp:extent cx="145408" cy="145408"/>
                          <wp:effectExtent l="0" t="0" r="0" b="0"/>
                          <wp:docPr id="39119914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9914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304021901"/>
                  </w:sdtPr>
                  <w:sdtContent>
                    <w:r>
                      <w:drawing>
                        <wp:inline distT="0" distB="0" distL="0" distR="0">
                          <wp:extent cx="145408" cy="145408"/>
                          <wp:effectExtent l="0" t="0" r="0" b="0"/>
                          <wp:docPr id="101739849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9849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99043329"/>
                  </w:sdtPr>
                  <w:sdtContent>
                    <w:r>
                      <w:drawing>
                        <wp:inline distT="0" distB="0" distL="0" distR="0">
                          <wp:extent cx="145408" cy="145408"/>
                          <wp:effectExtent l="0" t="0" r="0" b="0"/>
                          <wp:docPr id="5407058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058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90305115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171865771"/>
                  </w:sdtPr>
                  <w:sdtContent>
                    <w:sdt>
                      <w:sdtPr>
                        <w:alias w:val="ADK_InternalLink"/>
                        <w:tag w:val="/subscriptions/ffd62081-03a7-4c93-895a-fa965ef5ddf4/resourceGroups/cds17675B3MFH3VDAOWZLZBOTMCSXTJ5TBIMQBRPYUAG44X2PFD3ZIANYK7A-North-Central-US"/>
                        <w:id w:val="1852727218"/>
                        <w:richText/>
                      </w:sdtPr>
                      <w:sdtContent>
                        <w:hyperlink w:anchor="cds17675B3MFH3VDAOWZLZBOTMCSXTJ5TBIMQBRPYUAG44X2PFD3ZIANYK7A-North-Central-US" w:history="1">
                          <w:r w:rsidRPr="00FE7E7D" w:rsidR="00FE7E7D">
                            <w:rPr>
                              <w:rStyle w:val="Hyperlink"/>
                            </w:rPr>
                            <w:t>cds17675B3MFH3VDAOWZLZBOTMCSXTJ5TBIMQBRPYUAG44X2PFD3ZIANYK7A-North-Central-US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24032895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56135230"/>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894509932"/>
                  </w:sdtPr>
                  <w:sdtContent>
                    <w:r>
                      <w:drawing>
                        <wp:inline distT="0" distB="0" distL="0" distR="0">
                          <wp:extent cx="145408" cy="145408"/>
                          <wp:effectExtent l="0" t="0" r="0" b="0"/>
                          <wp:docPr id="1721615686"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15686"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44163735"/>
                  </w:sdtPr>
                  <w:sdtContent>
                    <w:r>
                      <w:drawing>
                        <wp:inline distT="0" distB="0" distL="0" distR="0">
                          <wp:extent cx="145408" cy="145408"/>
                          <wp:effectExtent l="0" t="0" r="0" b="0"/>
                          <wp:docPr id="2414775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775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52038776"/>
                  </w:sdtPr>
                  <w:sdtContent>
                    <w:r>
                      <w:drawing>
                        <wp:inline distT="0" distB="0" distL="0" distR="0">
                          <wp:extent cx="145408" cy="145408"/>
                          <wp:effectExtent l="0" t="0" r="0" b="0"/>
                          <wp:docPr id="123948889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8889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929715829"/>
                  </w:sdtPr>
                  <w:sdtContent>
                    <w:r>
                      <w:drawing>
                        <wp:inline distT="0" distB="0" distL="0" distR="0">
                          <wp:extent cx="145408" cy="145408"/>
                          <wp:effectExtent l="0" t="0" r="0" b="0"/>
                          <wp:docPr id="28818201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201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43472146"/>
                  </w:sdtPr>
                  <w:sdtContent>
                    <w:r>
                      <w:drawing>
                        <wp:inline distT="0" distB="0" distL="0" distR="0">
                          <wp:extent cx="145408" cy="145408"/>
                          <wp:effectExtent l="0" t="0" r="0" b="0"/>
                          <wp:docPr id="197956808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808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84381102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626699196"/>
                  </w:sdtPr>
                  <w:sdtContent>
                    <w:sdt>
                      <w:sdtPr>
                        <w:alias w:val="ADK_InternalLink"/>
                        <w:tag w:val="/subscriptions/ffd62081-03a7-4c93-895a-fa965ef5ddf4/resourceGroups/cloud-shell-storage-centralindia"/>
                        <w:id w:val="260511878"/>
                        <w:richText/>
                      </w:sdtPr>
                      <w:sdtContent>
                        <w:hyperlink w:anchor="cloud-shell-storage-centralindia" w:history="1">
                          <w:r w:rsidRPr="00FE7E7D" w:rsidR="00FE7E7D">
                            <w:rPr>
                              <w:rStyle w:val="Hyperlink"/>
                            </w:rPr>
                            <w:t>cloud-shell-storage-centralindia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38566009"/>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92024187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364071768"/>
                  </w:sdtPr>
                  <w:sdtContent>
                    <w:r>
                      <w:drawing>
                        <wp:inline distT="0" distB="0" distL="0" distR="0">
                          <wp:extent cx="145408" cy="145408"/>
                          <wp:effectExtent l="0" t="0" r="0" b="0"/>
                          <wp:docPr id="74679498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9498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898619763"/>
                  </w:sdtPr>
                  <w:sdtContent>
                    <w:r>
                      <w:drawing>
                        <wp:inline distT="0" distB="0" distL="0" distR="0">
                          <wp:extent cx="145408" cy="145408"/>
                          <wp:effectExtent l="0" t="0" r="0" b="0"/>
                          <wp:docPr id="200884291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4291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631151373"/>
                  </w:sdtPr>
                  <w:sdtContent>
                    <w:r>
                      <w:drawing>
                        <wp:inline distT="0" distB="0" distL="0" distR="0">
                          <wp:extent cx="145408" cy="145408"/>
                          <wp:effectExtent l="0" t="0" r="0" b="0"/>
                          <wp:docPr id="48502146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2146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99165572"/>
                  </w:sdtPr>
                  <w:sdtContent>
                    <w:r>
                      <w:drawing>
                        <wp:inline distT="0" distB="0" distL="0" distR="0">
                          <wp:extent cx="145408" cy="145408"/>
                          <wp:effectExtent l="0" t="0" r="0" b="0"/>
                          <wp:docPr id="123499863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9863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486567660"/>
                  </w:sdtPr>
                  <w:sdtContent>
                    <w:r>
                      <w:drawing>
                        <wp:inline distT="0" distB="0" distL="0" distR="0">
                          <wp:extent cx="145408" cy="145408"/>
                          <wp:effectExtent l="0" t="0" r="0" b="0"/>
                          <wp:docPr id="87702034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2034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973411349"/>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917577343"/>
                  </w:sdtPr>
                  <w:sdtContent>
                    <w:sdt>
                      <w:sdtPr>
                        <w:alias w:val="ADK_InternalLink"/>
                        <w:tag w:val="/subscriptions/ffd62081-03a7-4c93-895a-fa965ef5ddf4/resourceGroups/cloud-shell-storage-eastus"/>
                        <w:id w:val="481966980"/>
                        <w:richText/>
                      </w:sdtPr>
                      <w:sdtContent>
                        <w:hyperlink w:anchor="cloud-shell-storage-eastus" w:history="1">
                          <w:r w:rsidRPr="00FE7E7D" w:rsidR="00FE7E7D">
                            <w:rPr>
                              <w:rStyle w:val="Hyperlink"/>
                            </w:rPr>
                            <w:t>cloud-shell-storage-eastus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08312246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06267640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93534835"/>
                  </w:sdtPr>
                  <w:sdtContent>
                    <w:r>
                      <w:drawing>
                        <wp:inline distT="0" distB="0" distL="0" distR="0">
                          <wp:extent cx="145408" cy="145408"/>
                          <wp:effectExtent l="0" t="0" r="0" b="0"/>
                          <wp:docPr id="183107492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7492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559321561"/>
                  </w:sdtPr>
                  <w:sdtContent>
                    <w:r>
                      <w:drawing>
                        <wp:inline distT="0" distB="0" distL="0" distR="0">
                          <wp:extent cx="145408" cy="145408"/>
                          <wp:effectExtent l="0" t="0" r="0" b="0"/>
                          <wp:docPr id="212462820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2820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006110126"/>
                  </w:sdtPr>
                  <w:sdtContent>
                    <w:r>
                      <w:drawing>
                        <wp:inline distT="0" distB="0" distL="0" distR="0">
                          <wp:extent cx="145408" cy="145408"/>
                          <wp:effectExtent l="0" t="0" r="0" b="0"/>
                          <wp:docPr id="100994457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4457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48801840"/>
                  </w:sdtPr>
                  <w:sdtContent>
                    <w:r>
                      <w:drawing>
                        <wp:inline distT="0" distB="0" distL="0" distR="0">
                          <wp:extent cx="145408" cy="145408"/>
                          <wp:effectExtent l="0" t="0" r="0" b="0"/>
                          <wp:docPr id="21388866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866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70849693"/>
                  </w:sdtPr>
                  <w:sdtContent>
                    <w:r>
                      <w:drawing>
                        <wp:inline distT="0" distB="0" distL="0" distR="0">
                          <wp:extent cx="145408" cy="145408"/>
                          <wp:effectExtent l="0" t="0" r="0" b="0"/>
                          <wp:docPr id="174101294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1294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1391467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568252692"/>
                  </w:sdtPr>
                  <w:sdtContent>
                    <w:sdt>
                      <w:sdtPr>
                        <w:alias w:val="ADK_InternalLink"/>
                        <w:tag w:val="/subscriptions/ffd62081-03a7-4c93-895a-fa965ef5ddf4/resourceGroups/cloud-shell-storage-westeurope"/>
                        <w:id w:val="470180620"/>
                        <w:richText/>
                      </w:sdtPr>
                      <w:sdtContent>
                        <w:hyperlink w:anchor="cloud-shell-storage-westeurope" w:history="1">
                          <w:r w:rsidRPr="00FE7E7D" w:rsidR="00FE7E7D">
                            <w:rPr>
                              <w:rStyle w:val="Hyperlink"/>
                            </w:rPr>
                            <w:t>cloud-shell-storage-westeurope</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34999416"/>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74974961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51793244"/>
                  </w:sdtPr>
                  <w:sdtContent>
                    <w:r>
                      <w:drawing>
                        <wp:inline distT="0" distB="0" distL="0" distR="0">
                          <wp:extent cx="145408" cy="145408"/>
                          <wp:effectExtent l="0" t="0" r="0" b="0"/>
                          <wp:docPr id="104620274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0274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141975016"/>
                  </w:sdtPr>
                  <w:sdtContent>
                    <w:r>
                      <w:drawing>
                        <wp:inline distT="0" distB="0" distL="0" distR="0">
                          <wp:extent cx="145408" cy="145408"/>
                          <wp:effectExtent l="0" t="0" r="0" b="0"/>
                          <wp:docPr id="15947878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78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451723826"/>
                  </w:sdtPr>
                  <w:sdtContent>
                    <w:r>
                      <w:drawing>
                        <wp:inline distT="0" distB="0" distL="0" distR="0">
                          <wp:extent cx="145408" cy="145408"/>
                          <wp:effectExtent l="0" t="0" r="0" b="0"/>
                          <wp:docPr id="143158092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8092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241124236"/>
                  </w:sdtPr>
                  <w:sdtContent>
                    <w:r>
                      <w:drawing>
                        <wp:inline distT="0" distB="0" distL="0" distR="0">
                          <wp:extent cx="145408" cy="145408"/>
                          <wp:effectExtent l="0" t="0" r="0" b="0"/>
                          <wp:docPr id="212915110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5110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59392001"/>
                  </w:sdtPr>
                  <w:sdtContent>
                    <w:r>
                      <w:drawing>
                        <wp:inline distT="0" distB="0" distL="0" distR="0">
                          <wp:extent cx="145408" cy="145408"/>
                          <wp:effectExtent l="0" t="0" r="0" b="0"/>
                          <wp:docPr id="15094816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816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042121079"/>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12314066"/>
                  </w:sdtPr>
                  <w:sdtContent>
                    <w:sdt>
                      <w:sdtPr>
                        <w:alias w:val="ADK_InternalLink"/>
                        <w:tag w:val="/subscriptions/ffd62081-03a7-4c93-895a-fa965ef5ddf4/resourceGroups/customerReportRG"/>
                        <w:id w:val="322509948"/>
                        <w:richText/>
                      </w:sdtPr>
                      <w:sdtContent>
                        <w:hyperlink w:anchor="customerReportRG" w:history="1">
                          <w:r w:rsidRPr="00FE7E7D" w:rsidR="00FE7E7D">
                            <w:rPr>
                              <w:rStyle w:val="Hyperlink"/>
                            </w:rPr>
                            <w:t>customerReportRG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56892194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3279379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7086491"/>
                  </w:sdtPr>
                  <w:sdtContent>
                    <w:r>
                      <w:drawing>
                        <wp:inline distT="0" distB="0" distL="0" distR="0">
                          <wp:extent cx="145408" cy="145408"/>
                          <wp:effectExtent l="0" t="0" r="0" b="0"/>
                          <wp:docPr id="199955383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5383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832186248"/>
                  </w:sdtPr>
                  <w:sdtContent>
                    <w:r>
                      <w:drawing>
                        <wp:inline distT="0" distB="0" distL="0" distR="0">
                          <wp:extent cx="145408" cy="145408"/>
                          <wp:effectExtent l="0" t="0" r="0" b="0"/>
                          <wp:docPr id="162261819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819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097329087"/>
                  </w:sdtPr>
                  <w:sdtContent>
                    <w:r>
                      <w:drawing>
                        <wp:inline distT="0" distB="0" distL="0" distR="0">
                          <wp:extent cx="145408" cy="145408"/>
                          <wp:effectExtent l="0" t="0" r="0" b="0"/>
                          <wp:docPr id="17067691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691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94841956"/>
                  </w:sdtPr>
                  <w:sdtContent>
                    <w:r>
                      <w:drawing>
                        <wp:inline distT="0" distB="0" distL="0" distR="0">
                          <wp:extent cx="145408" cy="145408"/>
                          <wp:effectExtent l="0" t="0" r="0" b="0"/>
                          <wp:docPr id="125812466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2466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900005774"/>
                  </w:sdtPr>
                  <w:sdtContent>
                    <w:r>
                      <w:drawing>
                        <wp:inline distT="0" distB="0" distL="0" distR="0">
                          <wp:extent cx="145408" cy="145408"/>
                          <wp:effectExtent l="0" t="0" r="0" b="0"/>
                          <wp:docPr id="174415264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5264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59195702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686512512"/>
                  </w:sdtPr>
                  <w:sdtContent>
                    <w:sdt>
                      <w:sdtPr>
                        <w:alias w:val="ADK_InternalLink"/>
                        <w:tag w:val="/subscriptions/ffd62081-03a7-4c93-895a-fa965ef5ddf4/resourceGroups/CycadsUnlimitedResourceGroup"/>
                        <w:id w:val="476986493"/>
                        <w:richText/>
                      </w:sdtPr>
                      <w:sdtContent>
                        <w:hyperlink w:anchor="CycadsUnlimitedResourceGroup" w:history="1">
                          <w:r w:rsidRPr="00FE7E7D" w:rsidR="00FE7E7D">
                            <w:rPr>
                              <w:rStyle w:val="Hyperlink"/>
                            </w:rPr>
                            <w:t>CycadsUnlimitedResourceGroup</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818966852"/>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61574307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894697866"/>
                  </w:sdtPr>
                  <w:sdtContent>
                    <w:r>
                      <w:drawing>
                        <wp:inline distT="0" distB="0" distL="0" distR="0">
                          <wp:extent cx="145408" cy="145408"/>
                          <wp:effectExtent l="0" t="0" r="0" b="0"/>
                          <wp:docPr id="1188931541"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31541"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577391311"/>
                  </w:sdtPr>
                  <w:sdtContent>
                    <w:r>
                      <w:drawing>
                        <wp:inline distT="0" distB="0" distL="0" distR="0">
                          <wp:extent cx="145408" cy="145408"/>
                          <wp:effectExtent l="0" t="0" r="0" b="0"/>
                          <wp:docPr id="192080005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0005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915338503"/>
                  </w:sdtPr>
                  <w:sdtContent>
                    <w:r>
                      <w:drawing>
                        <wp:inline distT="0" distB="0" distL="0" distR="0">
                          <wp:extent cx="145408" cy="145408"/>
                          <wp:effectExtent l="0" t="0" r="0" b="0"/>
                          <wp:docPr id="78334259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4259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482999629"/>
                  </w:sdtPr>
                  <w:sdtContent>
                    <w:r>
                      <w:drawing>
                        <wp:inline distT="0" distB="0" distL="0" distR="0">
                          <wp:extent cx="145408" cy="145408"/>
                          <wp:effectExtent l="0" t="0" r="0" b="0"/>
                          <wp:docPr id="164970877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0877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663549738"/>
                  </w:sdtPr>
                  <w:sdtContent>
                    <w:r>
                      <w:drawing>
                        <wp:inline distT="0" distB="0" distL="0" distR="0">
                          <wp:extent cx="145408" cy="145408"/>
                          <wp:effectExtent l="0" t="0" r="0" b="0"/>
                          <wp:docPr id="139649561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561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08073288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59880536"/>
                  </w:sdtPr>
                  <w:sdtContent>
                    <w:sdt>
                      <w:sdtPr>
                        <w:alias w:val="ADK_InternalLink"/>
                        <w:tag w:val="/subscriptions/ffd62081-03a7-4c93-895a-fa965ef5ddf4/resourceGroups/Default-ActivityLogAlerts"/>
                        <w:id w:val="414333140"/>
                        <w:richText/>
                      </w:sdtPr>
                      <w:sdtContent>
                        <w:hyperlink w:anchor="Default-ActivityLogAlerts" w:history="1">
                          <w:r w:rsidRPr="00FE7E7D" w:rsidR="00FE7E7D">
                            <w:rPr>
                              <w:rStyle w:val="Hyperlink"/>
                            </w:rPr>
                            <w:t>Default-ActivityLogAlerts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65080624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2670039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5456627"/>
                  </w:sdtPr>
                  <w:sdtContent>
                    <w:r>
                      <w:drawing>
                        <wp:inline distT="0" distB="0" distL="0" distR="0">
                          <wp:extent cx="145408" cy="145408"/>
                          <wp:effectExtent l="0" t="0" r="0" b="0"/>
                          <wp:docPr id="22627470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470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38055472"/>
                  </w:sdtPr>
                  <w:sdtContent>
                    <w:r>
                      <w:drawing>
                        <wp:inline distT="0" distB="0" distL="0" distR="0">
                          <wp:extent cx="145408" cy="145408"/>
                          <wp:effectExtent l="0" t="0" r="0" b="0"/>
                          <wp:docPr id="115210016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0016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255307834"/>
                  </w:sdtPr>
                  <w:sdtContent>
                    <w:r>
                      <w:drawing>
                        <wp:inline distT="0" distB="0" distL="0" distR="0">
                          <wp:extent cx="145408" cy="145408"/>
                          <wp:effectExtent l="0" t="0" r="0" b="0"/>
                          <wp:docPr id="100705145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145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049159301"/>
                  </w:sdtPr>
                  <w:sdtContent>
                    <w:r>
                      <w:drawing>
                        <wp:inline distT="0" distB="0" distL="0" distR="0">
                          <wp:extent cx="145408" cy="145408"/>
                          <wp:effectExtent l="0" t="0" r="0" b="0"/>
                          <wp:docPr id="64242645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2645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703264839"/>
                  </w:sdtPr>
                  <w:sdtContent>
                    <w:r>
                      <w:drawing>
                        <wp:inline distT="0" distB="0" distL="0" distR="0">
                          <wp:extent cx="145408" cy="145408"/>
                          <wp:effectExtent l="0" t="0" r="0" b="0"/>
                          <wp:docPr id="140943991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3991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99683991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611817870"/>
                  </w:sdtPr>
                  <w:sdtContent>
                    <w:sdt>
                      <w:sdtPr>
                        <w:alias w:val="ADK_InternalLink"/>
                        <w:tag w:val="/subscriptions/ffd62081-03a7-4c93-895a-fa965ef5ddf4/resourceGroups/Default-ApplicationInsights-CentralUS"/>
                        <w:id w:val="1749312842"/>
                        <w:richText/>
                      </w:sdtPr>
                      <w:sdtContent>
                        <w:hyperlink w:anchor="Default-ApplicationInsights-CentralUS" w:history="1">
                          <w:r w:rsidRPr="00FE7E7D" w:rsidR="00FE7E7D">
                            <w:rPr>
                              <w:rStyle w:val="Hyperlink"/>
                            </w:rPr>
                            <w:t>Default-ApplicationInsights-CentralUS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703797222"/>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03053369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663931571"/>
                  </w:sdtPr>
                  <w:sdtContent>
                    <w:r>
                      <w:drawing>
                        <wp:inline distT="0" distB="0" distL="0" distR="0">
                          <wp:extent cx="145408" cy="145408"/>
                          <wp:effectExtent l="0" t="0" r="0" b="0"/>
                          <wp:docPr id="93874517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517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190944313"/>
                  </w:sdtPr>
                  <w:sdtContent>
                    <w:r>
                      <w:drawing>
                        <wp:inline distT="0" distB="0" distL="0" distR="0">
                          <wp:extent cx="145408" cy="145408"/>
                          <wp:effectExtent l="0" t="0" r="0" b="0"/>
                          <wp:docPr id="5338588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588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58014026"/>
                  </w:sdtPr>
                  <w:sdtContent>
                    <w:r>
                      <w:drawing>
                        <wp:inline distT="0" distB="0" distL="0" distR="0">
                          <wp:extent cx="145408" cy="145408"/>
                          <wp:effectExtent l="0" t="0" r="0" b="0"/>
                          <wp:docPr id="17376417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17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213153414"/>
                  </w:sdtPr>
                  <w:sdtContent>
                    <w:r>
                      <w:drawing>
                        <wp:inline distT="0" distB="0" distL="0" distR="0">
                          <wp:extent cx="145408" cy="145408"/>
                          <wp:effectExtent l="0" t="0" r="0" b="0"/>
                          <wp:docPr id="61839211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9211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799212392"/>
                  </w:sdtPr>
                  <w:sdtContent>
                    <w:r>
                      <w:drawing>
                        <wp:inline distT="0" distB="0" distL="0" distR="0">
                          <wp:extent cx="145408" cy="145408"/>
                          <wp:effectExtent l="0" t="0" r="0" b="0"/>
                          <wp:docPr id="107856192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6192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36063375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314935225"/>
                  </w:sdtPr>
                  <w:sdtContent>
                    <w:sdt>
                      <w:sdtPr>
                        <w:alias w:val="ADK_InternalLink"/>
                        <w:tag w:val="/subscriptions/FFD62081-03A7-4C93-895A-FA965EF5DDF4/resourceGroups/DEFAULT-EVENTGRID"/>
                        <w:id w:val="354004973"/>
                        <w:richText/>
                      </w:sdtPr>
                      <w:sdtContent>
                        <w:hyperlink w:anchor="DEFAULT-EVENTGRID" w:history="1">
                          <w:r w:rsidRPr="00FE7E7D" w:rsidR="00FE7E7D">
                            <w:rPr>
                              <w:rStyle w:val="Hyperlink"/>
                            </w:rPr>
                            <w:t>DEFAULT-EVENTGRID</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42456066"/>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97897397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023670829"/>
                  </w:sdtPr>
                  <w:sdtContent>
                    <w:r>
                      <w:drawing>
                        <wp:inline distT="0" distB="0" distL="0" distR="0">
                          <wp:extent cx="145408" cy="145408"/>
                          <wp:effectExtent l="0" t="0" r="0" b="0"/>
                          <wp:docPr id="1087496008"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96008"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567307033"/>
                  </w:sdtPr>
                  <w:sdtContent>
                    <w:r>
                      <w:drawing>
                        <wp:inline distT="0" distB="0" distL="0" distR="0">
                          <wp:extent cx="145408" cy="145408"/>
                          <wp:effectExtent l="0" t="0" r="0" b="0"/>
                          <wp:docPr id="12934855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855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04278120"/>
                  </w:sdtPr>
                  <w:sdtContent>
                    <w:r>
                      <w:drawing>
                        <wp:inline distT="0" distB="0" distL="0" distR="0">
                          <wp:extent cx="145408" cy="145408"/>
                          <wp:effectExtent l="0" t="0" r="0" b="0"/>
                          <wp:docPr id="15377884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884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356025517"/>
                  </w:sdtPr>
                  <w:sdtContent>
                    <w:r>
                      <w:drawing>
                        <wp:inline distT="0" distB="0" distL="0" distR="0">
                          <wp:extent cx="145408" cy="145408"/>
                          <wp:effectExtent l="0" t="0" r="0" b="0"/>
                          <wp:docPr id="103339839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9839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044962676"/>
                  </w:sdtPr>
                  <w:sdtContent>
                    <w:r>
                      <w:drawing>
                        <wp:inline distT="0" distB="0" distL="0" distR="0">
                          <wp:extent cx="145408" cy="145408"/>
                          <wp:effectExtent l="0" t="0" r="0" b="0"/>
                          <wp:docPr id="105605612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5612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77396335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381025067"/>
                  </w:sdtPr>
                  <w:sdtContent>
                    <w:sdt>
                      <w:sdtPr>
                        <w:alias w:val="ADK_InternalLink"/>
                        <w:tag w:val="/subscriptions/ffd62081-03a7-4c93-895a-fa965ef5ddf4/resourceGroups/Default-Networking"/>
                        <w:id w:val="11716189"/>
                        <w:richText/>
                      </w:sdtPr>
                      <w:sdtContent>
                        <w:hyperlink w:anchor="Default-Networking" w:history="1">
                          <w:r w:rsidRPr="00FE7E7D" w:rsidR="00FE7E7D">
                            <w:rPr>
                              <w:rStyle w:val="Hyperlink"/>
                            </w:rPr>
                            <w:t>Default-Networking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74256501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23291845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40370777"/>
                  </w:sdtPr>
                  <w:sdtContent>
                    <w:r>
                      <w:drawing>
                        <wp:inline distT="0" distB="0" distL="0" distR="0">
                          <wp:extent cx="145408" cy="145408"/>
                          <wp:effectExtent l="0" t="0" r="0" b="0"/>
                          <wp:docPr id="735659299"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59299"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773296378"/>
                  </w:sdtPr>
                  <w:sdtContent>
                    <w:r>
                      <w:drawing>
                        <wp:inline distT="0" distB="0" distL="0" distR="0">
                          <wp:extent cx="145408" cy="145408"/>
                          <wp:effectExtent l="0" t="0" r="0" b="0"/>
                          <wp:docPr id="88331493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1493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40604734"/>
                  </w:sdtPr>
                  <w:sdtContent>
                    <w:r>
                      <w:drawing>
                        <wp:inline distT="0" distB="0" distL="0" distR="0">
                          <wp:extent cx="145408" cy="145408"/>
                          <wp:effectExtent l="0" t="0" r="0" b="0"/>
                          <wp:docPr id="183311711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1711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438098320"/>
                  </w:sdtPr>
                  <w:sdtContent>
                    <w:r>
                      <w:drawing>
                        <wp:inline distT="0" distB="0" distL="0" distR="0">
                          <wp:extent cx="145408" cy="145408"/>
                          <wp:effectExtent l="0" t="0" r="0" b="0"/>
                          <wp:docPr id="5792850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850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562186469"/>
                  </w:sdtPr>
                  <w:sdtContent>
                    <w:r>
                      <w:drawing>
                        <wp:inline distT="0" distB="0" distL="0" distR="0">
                          <wp:extent cx="145408" cy="145408"/>
                          <wp:effectExtent l="0" t="0" r="0" b="0"/>
                          <wp:docPr id="206247775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7775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8084467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81273429"/>
                  </w:sdtPr>
                  <w:sdtContent>
                    <w:sdt>
                      <w:sdtPr>
                        <w:alias w:val="ADK_InternalLink"/>
                        <w:tag w:val="/subscriptions/ffd62081-03a7-4c93-895a-fa965ef5ddf4/resourceGroups/Default-RecoveryServices-ResourceGroup-northeurope"/>
                        <w:id w:val="666057035"/>
                        <w:richText/>
                      </w:sdtPr>
                      <w:sdtContent>
                        <w:hyperlink w:anchor="Default-RecoveryServices-ResourceGroup-northeurope" w:history="1">
                          <w:r w:rsidRPr="00FE7E7D" w:rsidR="00FE7E7D">
                            <w:rPr>
                              <w:rStyle w:val="Hyperlink"/>
                            </w:rPr>
                            <w:t>Default-RecoveryServices-ResourceGroup-northeurope</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66268973"/>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5906120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186243864"/>
                  </w:sdtPr>
                  <w:sdtContent>
                    <w:r>
                      <w:drawing>
                        <wp:inline distT="0" distB="0" distL="0" distR="0">
                          <wp:extent cx="145408" cy="145408"/>
                          <wp:effectExtent l="0" t="0" r="0" b="0"/>
                          <wp:docPr id="23394535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4535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086043195"/>
                  </w:sdtPr>
                  <w:sdtContent>
                    <w:r>
                      <w:drawing>
                        <wp:inline distT="0" distB="0" distL="0" distR="0">
                          <wp:extent cx="145408" cy="145408"/>
                          <wp:effectExtent l="0" t="0" r="0" b="0"/>
                          <wp:docPr id="50275916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5916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246191781"/>
                  </w:sdtPr>
                  <w:sdtContent>
                    <w:r>
                      <w:drawing>
                        <wp:inline distT="0" distB="0" distL="0" distR="0">
                          <wp:extent cx="145408" cy="145408"/>
                          <wp:effectExtent l="0" t="0" r="0" b="0"/>
                          <wp:docPr id="207265945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5945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410315513"/>
                  </w:sdtPr>
                  <w:sdtContent>
                    <w:r>
                      <w:drawing>
                        <wp:inline distT="0" distB="0" distL="0" distR="0">
                          <wp:extent cx="145408" cy="145408"/>
                          <wp:effectExtent l="0" t="0" r="0" b="0"/>
                          <wp:docPr id="21874456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4456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887298064"/>
                  </w:sdtPr>
                  <w:sdtContent>
                    <w:r>
                      <w:drawing>
                        <wp:inline distT="0" distB="0" distL="0" distR="0">
                          <wp:extent cx="145408" cy="145408"/>
                          <wp:effectExtent l="0" t="0" r="0" b="0"/>
                          <wp:docPr id="167299623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9623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1328412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46144014"/>
                  </w:sdtPr>
                  <w:sdtContent>
                    <w:sdt>
                      <w:sdtPr>
                        <w:alias w:val="ADK_InternalLink"/>
                        <w:tag w:val="/subscriptions/ffd62081-03a7-4c93-895a-fa965ef5ddf4/resourceGroups/DefaultResourceGroup-EJP"/>
                        <w:id w:val="1185577426"/>
                        <w:richText/>
                      </w:sdtPr>
                      <w:sdtContent>
                        <w:hyperlink w:anchor="DefaultResourceGroup-EJP" w:history="1">
                          <w:r w:rsidRPr="00FE7E7D" w:rsidR="00FE7E7D">
                            <w:rPr>
                              <w:rStyle w:val="Hyperlink"/>
                            </w:rPr>
                            <w:t>DefaultResourceGroup-EJP</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11706014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03693791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625543414"/>
                  </w:sdtPr>
                  <w:sdtContent>
                    <w:r>
                      <w:drawing>
                        <wp:inline distT="0" distB="0" distL="0" distR="0">
                          <wp:extent cx="145408" cy="145408"/>
                          <wp:effectExtent l="0" t="0" r="0" b="0"/>
                          <wp:docPr id="700577189"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77189"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246381526"/>
                  </w:sdtPr>
                  <w:sdtContent>
                    <w:r>
                      <w:drawing>
                        <wp:inline distT="0" distB="0" distL="0" distR="0">
                          <wp:extent cx="145408" cy="145408"/>
                          <wp:effectExtent l="0" t="0" r="0" b="0"/>
                          <wp:docPr id="15009145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145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90280402"/>
                  </w:sdtPr>
                  <w:sdtContent>
                    <w:r>
                      <w:drawing>
                        <wp:inline distT="0" distB="0" distL="0" distR="0">
                          <wp:extent cx="145408" cy="145408"/>
                          <wp:effectExtent l="0" t="0" r="0" b="0"/>
                          <wp:docPr id="133214796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4796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10731923"/>
                  </w:sdtPr>
                  <w:sdtContent>
                    <w:r>
                      <w:drawing>
                        <wp:inline distT="0" distB="0" distL="0" distR="0">
                          <wp:extent cx="145408" cy="145408"/>
                          <wp:effectExtent l="0" t="0" r="0" b="0"/>
                          <wp:docPr id="144556798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6798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52370946"/>
                  </w:sdtPr>
                  <w:sdtContent>
                    <w:r>
                      <w:drawing>
                        <wp:inline distT="0" distB="0" distL="0" distR="0">
                          <wp:extent cx="145408" cy="145408"/>
                          <wp:effectExtent l="0" t="0" r="0" b="0"/>
                          <wp:docPr id="84820004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0004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87352616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64905199"/>
                  </w:sdtPr>
                  <w:sdtContent>
                    <w:sdt>
                      <w:sdtPr>
                        <w:alias w:val="ADK_InternalLink"/>
                        <w:tag w:val="/subscriptions/ffd62081-03a7-4c93-895a-fa965ef5ddf4/resourceGroups/DefaultResourceGroup-EUS"/>
                        <w:id w:val="937407004"/>
                        <w:richText/>
                      </w:sdtPr>
                      <w:sdtContent>
                        <w:hyperlink w:anchor="DefaultResourceGroup-EUS" w:history="1">
                          <w:r w:rsidRPr="00FE7E7D" w:rsidR="00FE7E7D">
                            <w:rPr>
                              <w:rStyle w:val="Hyperlink"/>
                            </w:rPr>
                            <w:t>DefaultResourceGroup-EUS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6505080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71465873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398515361"/>
                  </w:sdtPr>
                  <w:sdtContent>
                    <w:r>
                      <w:drawing>
                        <wp:inline distT="0" distB="0" distL="0" distR="0">
                          <wp:extent cx="145408" cy="145408"/>
                          <wp:effectExtent l="0" t="0" r="0" b="0"/>
                          <wp:docPr id="1535997433"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97433"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929804274"/>
                  </w:sdtPr>
                  <w:sdtContent>
                    <w:r>
                      <w:drawing>
                        <wp:inline distT="0" distB="0" distL="0" distR="0">
                          <wp:extent cx="145408" cy="145408"/>
                          <wp:effectExtent l="0" t="0" r="0" b="0"/>
                          <wp:docPr id="132018422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8422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664779473"/>
                  </w:sdtPr>
                  <w:sdtContent>
                    <w:r>
                      <w:drawing>
                        <wp:inline distT="0" distB="0" distL="0" distR="0">
                          <wp:extent cx="145408" cy="145408"/>
                          <wp:effectExtent l="0" t="0" r="0" b="0"/>
                          <wp:docPr id="99445003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5003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098880382"/>
                  </w:sdtPr>
                  <w:sdtContent>
                    <w:r>
                      <w:drawing>
                        <wp:inline distT="0" distB="0" distL="0" distR="0">
                          <wp:extent cx="145408" cy="145408"/>
                          <wp:effectExtent l="0" t="0" r="0" b="0"/>
                          <wp:docPr id="62915204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5204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441278979"/>
                  </w:sdtPr>
                  <w:sdtContent>
                    <w:r>
                      <w:drawing>
                        <wp:inline distT="0" distB="0" distL="0" distR="0">
                          <wp:extent cx="145408" cy="145408"/>
                          <wp:effectExtent l="0" t="0" r="0" b="0"/>
                          <wp:docPr id="16684667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67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638068349"/>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661008453"/>
                  </w:sdtPr>
                  <w:sdtContent>
                    <w:sdt>
                      <w:sdtPr>
                        <w:alias w:val="ADK_InternalLink"/>
                        <w:tag w:val="/subscriptions/ffd62081-03a7-4c93-895a-fa965ef5ddf4/resourceGroups/DefaultResourceGroup-SCUS"/>
                        <w:id w:val="1275413672"/>
                        <w:richText/>
                      </w:sdtPr>
                      <w:sdtContent>
                        <w:hyperlink w:anchor="DefaultResourceGroup-SCUS" w:history="1">
                          <w:r w:rsidRPr="00FE7E7D" w:rsidR="00FE7E7D">
                            <w:rPr>
                              <w:rStyle w:val="Hyperlink"/>
                            </w:rPr>
                            <w:t>DefaultResourceGroup-SCUS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58873623"/>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732665220"/>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068086699"/>
                  </w:sdtPr>
                  <w:sdtContent>
                    <w:r>
                      <w:drawing>
                        <wp:inline distT="0" distB="0" distL="0" distR="0">
                          <wp:extent cx="145408" cy="145408"/>
                          <wp:effectExtent l="0" t="0" r="0" b="0"/>
                          <wp:docPr id="146415637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637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37530156"/>
                  </w:sdtPr>
                  <w:sdtContent>
                    <w:r>
                      <w:drawing>
                        <wp:inline distT="0" distB="0" distL="0" distR="0">
                          <wp:extent cx="145408" cy="145408"/>
                          <wp:effectExtent l="0" t="0" r="0" b="0"/>
                          <wp:docPr id="122063185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185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680553383"/>
                  </w:sdtPr>
                  <w:sdtContent>
                    <w:r>
                      <w:drawing>
                        <wp:inline distT="0" distB="0" distL="0" distR="0">
                          <wp:extent cx="145408" cy="145408"/>
                          <wp:effectExtent l="0" t="0" r="0" b="0"/>
                          <wp:docPr id="13480894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894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83483523"/>
                  </w:sdtPr>
                  <w:sdtContent>
                    <w:r>
                      <w:drawing>
                        <wp:inline distT="0" distB="0" distL="0" distR="0">
                          <wp:extent cx="145408" cy="145408"/>
                          <wp:effectExtent l="0" t="0" r="0" b="0"/>
                          <wp:docPr id="159739808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9808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247673605"/>
                  </w:sdtPr>
                  <w:sdtContent>
                    <w:r>
                      <w:drawing>
                        <wp:inline distT="0" distB="0" distL="0" distR="0">
                          <wp:extent cx="145408" cy="145408"/>
                          <wp:effectExtent l="0" t="0" r="0" b="0"/>
                          <wp:docPr id="70921111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111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92861240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21554682"/>
                  </w:sdtPr>
                  <w:sdtContent>
                    <w:sdt>
                      <w:sdtPr>
                        <w:alias w:val="ADK_InternalLink"/>
                        <w:tag w:val="/subscriptions/ffd62081-03a7-4c93-895a-fa965ef5ddf4/resourceGroups/DefaultResourceGroup-WEU"/>
                        <w:id w:val="1477376265"/>
                        <w:richText/>
                      </w:sdtPr>
                      <w:sdtContent>
                        <w:hyperlink w:anchor="DefaultResourceGroup-WEU" w:history="1">
                          <w:r w:rsidRPr="00FE7E7D" w:rsidR="00FE7E7D">
                            <w:rPr>
                              <w:rStyle w:val="Hyperlink"/>
                            </w:rPr>
                            <w:t>DefaultResourceGroup-WEU</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32288599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27327209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365963899"/>
                  </w:sdtPr>
                  <w:sdtContent>
                    <w:r>
                      <w:drawing>
                        <wp:inline distT="0" distB="0" distL="0" distR="0">
                          <wp:extent cx="145408" cy="145408"/>
                          <wp:effectExtent l="0" t="0" r="0" b="0"/>
                          <wp:docPr id="103728997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8997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11520350"/>
                  </w:sdtPr>
                  <w:sdtContent>
                    <w:r>
                      <w:drawing>
                        <wp:inline distT="0" distB="0" distL="0" distR="0">
                          <wp:extent cx="145408" cy="145408"/>
                          <wp:effectExtent l="0" t="0" r="0" b="0"/>
                          <wp:docPr id="183342346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2346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740581264"/>
                  </w:sdtPr>
                  <w:sdtContent>
                    <w:r>
                      <w:drawing>
                        <wp:inline distT="0" distB="0" distL="0" distR="0">
                          <wp:extent cx="145408" cy="145408"/>
                          <wp:effectExtent l="0" t="0" r="0" b="0"/>
                          <wp:docPr id="176409706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9706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592371146"/>
                  </w:sdtPr>
                  <w:sdtContent>
                    <w:r>
                      <w:drawing>
                        <wp:inline distT="0" distB="0" distL="0" distR="0">
                          <wp:extent cx="145408" cy="145408"/>
                          <wp:effectExtent l="0" t="0" r="0" b="0"/>
                          <wp:docPr id="106946088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088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782434129"/>
                  </w:sdtPr>
                  <w:sdtContent>
                    <w:r>
                      <w:drawing>
                        <wp:inline distT="0" distB="0" distL="0" distR="0">
                          <wp:extent cx="145408" cy="145408"/>
                          <wp:effectExtent l="0" t="0" r="0" b="0"/>
                          <wp:docPr id="165910788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0788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06725046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58235272"/>
                  </w:sdtPr>
                  <w:sdtContent>
                    <w:sdt>
                      <w:sdtPr>
                        <w:alias w:val="ADK_InternalLink"/>
                        <w:tag w:val="/subscriptions/ffd62081-03a7-4c93-895a-fa965ef5ddf4/resourceGroups/Default-ServiceBus-CentralUS"/>
                        <w:id w:val="1647074017"/>
                        <w:richText/>
                      </w:sdtPr>
                      <w:sdtContent>
                        <w:hyperlink w:anchor="Default-ServiceBus-CentralUS" w:history="1">
                          <w:r w:rsidRPr="00FE7E7D" w:rsidR="00FE7E7D">
                            <w:rPr>
                              <w:rStyle w:val="Hyperlink"/>
                            </w:rPr>
                            <w:t>Default-ServiceBus-CentralUS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070885606"/>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49504938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481525469"/>
                  </w:sdtPr>
                  <w:sdtContent>
                    <w:r>
                      <w:drawing>
                        <wp:inline distT="0" distB="0" distL="0" distR="0">
                          <wp:extent cx="145408" cy="145408"/>
                          <wp:effectExtent l="0" t="0" r="0" b="0"/>
                          <wp:docPr id="662154409"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54409"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661905430"/>
                  </w:sdtPr>
                  <w:sdtContent>
                    <w:r>
                      <w:drawing>
                        <wp:inline distT="0" distB="0" distL="0" distR="0">
                          <wp:extent cx="145408" cy="145408"/>
                          <wp:effectExtent l="0" t="0" r="0" b="0"/>
                          <wp:docPr id="143207093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7093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689222626"/>
                  </w:sdtPr>
                  <w:sdtContent>
                    <w:r>
                      <w:drawing>
                        <wp:inline distT="0" distB="0" distL="0" distR="0">
                          <wp:extent cx="145408" cy="145408"/>
                          <wp:effectExtent l="0" t="0" r="0" b="0"/>
                          <wp:docPr id="26007153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7153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988105169"/>
                  </w:sdtPr>
                  <w:sdtContent>
                    <w:r>
                      <w:drawing>
                        <wp:inline distT="0" distB="0" distL="0" distR="0">
                          <wp:extent cx="145408" cy="145408"/>
                          <wp:effectExtent l="0" t="0" r="0" b="0"/>
                          <wp:docPr id="145000237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0237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30806725"/>
                  </w:sdtPr>
                  <w:sdtContent>
                    <w:r>
                      <w:drawing>
                        <wp:inline distT="0" distB="0" distL="0" distR="0">
                          <wp:extent cx="145408" cy="145408"/>
                          <wp:effectExtent l="0" t="0" r="0" b="0"/>
                          <wp:docPr id="148213563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3563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4230878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478143415"/>
                  </w:sdtPr>
                  <w:sdtContent>
                    <w:sdt>
                      <w:sdtPr>
                        <w:alias w:val="ADK_InternalLink"/>
                        <w:tag w:val="/subscriptions/ffd62081-03a7-4c93-895a-fa965ef5ddf4/resourceGroups/Default-Storage-NorthEurope"/>
                        <w:id w:val="39343053"/>
                        <w:richText/>
                      </w:sdtPr>
                      <w:sdtContent>
                        <w:hyperlink w:anchor="Default-Storage-NorthEurope" w:history="1">
                          <w:r w:rsidRPr="00FE7E7D" w:rsidR="00FE7E7D">
                            <w:rPr>
                              <w:rStyle w:val="Hyperlink"/>
                            </w:rPr>
                            <w:t>Default-Storage-NorthEurope</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702042649"/>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923570900"/>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004664239"/>
                  </w:sdtPr>
                  <w:sdtContent>
                    <w:r>
                      <w:drawing>
                        <wp:inline distT="0" distB="0" distL="0" distR="0">
                          <wp:extent cx="145408" cy="145408"/>
                          <wp:effectExtent l="0" t="0" r="0" b="0"/>
                          <wp:docPr id="880744753"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4753"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974767979"/>
                  </w:sdtPr>
                  <w:sdtContent>
                    <w:r>
                      <w:drawing>
                        <wp:inline distT="0" distB="0" distL="0" distR="0">
                          <wp:extent cx="145408" cy="145408"/>
                          <wp:effectExtent l="0" t="0" r="0" b="0"/>
                          <wp:docPr id="49486885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6885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594114936"/>
                  </w:sdtPr>
                  <w:sdtContent>
                    <w:r>
                      <w:drawing>
                        <wp:inline distT="0" distB="0" distL="0" distR="0">
                          <wp:extent cx="145408" cy="145408"/>
                          <wp:effectExtent l="0" t="0" r="0" b="0"/>
                          <wp:docPr id="158031655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1655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413739029"/>
                  </w:sdtPr>
                  <w:sdtContent>
                    <w:r>
                      <w:drawing>
                        <wp:inline distT="0" distB="0" distL="0" distR="0">
                          <wp:extent cx="145408" cy="145408"/>
                          <wp:effectExtent l="0" t="0" r="0" b="0"/>
                          <wp:docPr id="60141673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1673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34198736"/>
                  </w:sdtPr>
                  <w:sdtContent>
                    <w:r>
                      <w:drawing>
                        <wp:inline distT="0" distB="0" distL="0" distR="0">
                          <wp:extent cx="145408" cy="145408"/>
                          <wp:effectExtent l="0" t="0" r="0" b="0"/>
                          <wp:docPr id="12967284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284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69883666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618019546"/>
                  </w:sdtPr>
                  <w:sdtContent>
                    <w:sdt>
                      <w:sdtPr>
                        <w:alias w:val="ADK_InternalLink"/>
                        <w:tag w:val="/subscriptions/ffd62081-03a7-4c93-895a-fa965ef5ddf4/resourceGroups/Default-Storage-SouthCentralUS"/>
                        <w:id w:val="2048442540"/>
                        <w:richText/>
                      </w:sdtPr>
                      <w:sdtContent>
                        <w:hyperlink w:anchor="Default-Storage-SouthCentralUS" w:history="1">
                          <w:r w:rsidRPr="00FE7E7D" w:rsidR="00FE7E7D">
                            <w:rPr>
                              <w:rStyle w:val="Hyperlink"/>
                            </w:rPr>
                            <w:t>Default-Storage-SouthCentralUS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123269910"/>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6060145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096269497"/>
                  </w:sdtPr>
                  <w:sdtContent>
                    <w:r>
                      <w:drawing>
                        <wp:inline distT="0" distB="0" distL="0" distR="0">
                          <wp:extent cx="145408" cy="145408"/>
                          <wp:effectExtent l="0" t="0" r="0" b="0"/>
                          <wp:docPr id="73156712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6712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690619735"/>
                  </w:sdtPr>
                  <w:sdtContent>
                    <w:r>
                      <w:drawing>
                        <wp:inline distT="0" distB="0" distL="0" distR="0">
                          <wp:extent cx="145408" cy="145408"/>
                          <wp:effectExtent l="0" t="0" r="0" b="0"/>
                          <wp:docPr id="43089582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582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513415981"/>
                  </w:sdtPr>
                  <w:sdtContent>
                    <w:r>
                      <w:drawing>
                        <wp:inline distT="0" distB="0" distL="0" distR="0">
                          <wp:extent cx="145408" cy="145408"/>
                          <wp:effectExtent l="0" t="0" r="0" b="0"/>
                          <wp:docPr id="184856977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6977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60833976"/>
                  </w:sdtPr>
                  <w:sdtContent>
                    <w:r>
                      <w:drawing>
                        <wp:inline distT="0" distB="0" distL="0" distR="0">
                          <wp:extent cx="145408" cy="145408"/>
                          <wp:effectExtent l="0" t="0" r="0" b="0"/>
                          <wp:docPr id="174764503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4503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75990740"/>
                  </w:sdtPr>
                  <w:sdtContent>
                    <w:r>
                      <w:drawing>
                        <wp:inline distT="0" distB="0" distL="0" distR="0">
                          <wp:extent cx="145408" cy="145408"/>
                          <wp:effectExtent l="0" t="0" r="0" b="0"/>
                          <wp:docPr id="102924589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4589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05874221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463730835"/>
                  </w:sdtPr>
                  <w:sdtContent>
                    <w:sdt>
                      <w:sdtPr>
                        <w:alias w:val="ADK_InternalLink"/>
                        <w:tag w:val="/subscriptions/ffd62081-03a7-4c93-895a-fa965ef5ddf4/resourceGroups/GoldensnacksRG"/>
                        <w:id w:val="235687499"/>
                        <w:richText/>
                      </w:sdtPr>
                      <w:sdtContent>
                        <w:hyperlink w:anchor="GoldensnacksRG" w:history="1">
                          <w:r w:rsidRPr="00FE7E7D" w:rsidR="00FE7E7D">
                            <w:rPr>
                              <w:rStyle w:val="Hyperlink"/>
                            </w:rPr>
                            <w:t>GoldensnacksRG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9943276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57266347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85579697"/>
                  </w:sdtPr>
                  <w:sdtContent>
                    <w:r>
                      <w:drawing>
                        <wp:inline distT="0" distB="0" distL="0" distR="0">
                          <wp:extent cx="145408" cy="145408"/>
                          <wp:effectExtent l="0" t="0" r="0" b="0"/>
                          <wp:docPr id="8779925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925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78842648"/>
                  </w:sdtPr>
                  <w:sdtContent>
                    <w:r>
                      <w:drawing>
                        <wp:inline distT="0" distB="0" distL="0" distR="0">
                          <wp:extent cx="145408" cy="145408"/>
                          <wp:effectExtent l="0" t="0" r="0" b="0"/>
                          <wp:docPr id="40799484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9484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720237957"/>
                  </w:sdtPr>
                  <w:sdtContent>
                    <w:r>
                      <w:drawing>
                        <wp:inline distT="0" distB="0" distL="0" distR="0">
                          <wp:extent cx="145408" cy="145408"/>
                          <wp:effectExtent l="0" t="0" r="0" b="0"/>
                          <wp:docPr id="73276183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6183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752424107"/>
                  </w:sdtPr>
                  <w:sdtContent>
                    <w:r>
                      <w:drawing>
                        <wp:inline distT="0" distB="0" distL="0" distR="0">
                          <wp:extent cx="145408" cy="145408"/>
                          <wp:effectExtent l="0" t="0" r="0" b="0"/>
                          <wp:docPr id="139228506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8506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861623592"/>
                  </w:sdtPr>
                  <w:sdtContent>
                    <w:r>
                      <w:drawing>
                        <wp:inline distT="0" distB="0" distL="0" distR="0">
                          <wp:extent cx="145408" cy="145408"/>
                          <wp:effectExtent l="0" t="0" r="0" b="0"/>
                          <wp:docPr id="8233399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399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05160060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667076793"/>
                  </w:sdtPr>
                  <w:sdtContent>
                    <w:sdt>
                      <w:sdtPr>
                        <w:alias w:val="ADK_InternalLink"/>
                        <w:tag w:val="/subscriptions/ffd62081-03a7-4c93-895a-fa965ef5ddf4/resourceGroups/microsoft-network-southafricanorth"/>
                        <w:id w:val="301087533"/>
                        <w:richText/>
                      </w:sdtPr>
                      <w:sdtContent>
                        <w:hyperlink w:anchor="microsoft-network-southafricanorth" w:history="1">
                          <w:r w:rsidRPr="00FE7E7D" w:rsidR="00FE7E7D">
                            <w:rPr>
                              <w:rStyle w:val="Hyperlink"/>
                            </w:rPr>
                            <w:t>microsoft-network-southafricanorth</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24994259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2911157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731339750"/>
                  </w:sdtPr>
                  <w:sdtContent>
                    <w:r>
                      <w:drawing>
                        <wp:inline distT="0" distB="0" distL="0" distR="0">
                          <wp:extent cx="145408" cy="145408"/>
                          <wp:effectExtent l="0" t="0" r="0" b="0"/>
                          <wp:docPr id="142134830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4830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474535350"/>
                  </w:sdtPr>
                  <w:sdtContent>
                    <w:r>
                      <w:drawing>
                        <wp:inline distT="0" distB="0" distL="0" distR="0">
                          <wp:extent cx="145408" cy="145408"/>
                          <wp:effectExtent l="0" t="0" r="0" b="0"/>
                          <wp:docPr id="13671036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036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908737946"/>
                  </w:sdtPr>
                  <w:sdtContent>
                    <w:r>
                      <w:drawing>
                        <wp:inline distT="0" distB="0" distL="0" distR="0">
                          <wp:extent cx="145408" cy="145408"/>
                          <wp:effectExtent l="0" t="0" r="0" b="0"/>
                          <wp:docPr id="16176070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070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352165920"/>
                  </w:sdtPr>
                  <w:sdtContent>
                    <w:r>
                      <w:drawing>
                        <wp:inline distT="0" distB="0" distL="0" distR="0">
                          <wp:extent cx="145408" cy="145408"/>
                          <wp:effectExtent l="0" t="0" r="0" b="0"/>
                          <wp:docPr id="73787968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7968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425443786"/>
                  </w:sdtPr>
                  <w:sdtContent>
                    <w:r>
                      <w:drawing>
                        <wp:inline distT="0" distB="0" distL="0" distR="0">
                          <wp:extent cx="145408" cy="145408"/>
                          <wp:effectExtent l="0" t="0" r="0" b="0"/>
                          <wp:docPr id="49591957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1957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60096243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773560698"/>
                  </w:sdtPr>
                  <w:sdtContent>
                    <w:sdt>
                      <w:sdtPr>
                        <w:alias w:val="ADK_InternalLink"/>
                        <w:tag w:val="/subscriptions/ffd62081-03a7-4c93-895a-fa965ef5ddf4/resourceGroups/NetworkWatcherRG"/>
                        <w:id w:val="59147987"/>
                        <w:richText/>
                      </w:sdtPr>
                      <w:sdtContent>
                        <w:hyperlink w:anchor="NetworkWatcherRG" w:history="1">
                          <w:r w:rsidRPr="00FE7E7D" w:rsidR="00FE7E7D">
                            <w:rPr>
                              <w:rStyle w:val="Hyperlink"/>
                            </w:rPr>
                            <w:t>NetworkWatcherRG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500657879"/>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836822880"/>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580248003"/>
                  </w:sdtPr>
                  <w:sdtContent>
                    <w:r>
                      <w:drawing>
                        <wp:inline distT="0" distB="0" distL="0" distR="0">
                          <wp:extent cx="145408" cy="145408"/>
                          <wp:effectExtent l="0" t="0" r="0" b="0"/>
                          <wp:docPr id="117281924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1924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878845394"/>
                  </w:sdtPr>
                  <w:sdtContent>
                    <w:r>
                      <w:drawing>
                        <wp:inline distT="0" distB="0" distL="0" distR="0">
                          <wp:extent cx="145408" cy="145408"/>
                          <wp:effectExtent l="0" t="0" r="0" b="0"/>
                          <wp:docPr id="21324472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472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438827802"/>
                  </w:sdtPr>
                  <w:sdtContent>
                    <w:r>
                      <w:drawing>
                        <wp:inline distT="0" distB="0" distL="0" distR="0">
                          <wp:extent cx="145408" cy="145408"/>
                          <wp:effectExtent l="0" t="0" r="0" b="0"/>
                          <wp:docPr id="203699157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157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799805042"/>
                  </w:sdtPr>
                  <w:sdtContent>
                    <w:r>
                      <w:drawing>
                        <wp:inline distT="0" distB="0" distL="0" distR="0">
                          <wp:extent cx="145408" cy="145408"/>
                          <wp:effectExtent l="0" t="0" r="0" b="0"/>
                          <wp:docPr id="148705540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5540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898218640"/>
                  </w:sdtPr>
                  <w:sdtContent>
                    <w:r>
                      <w:drawing>
                        <wp:inline distT="0" distB="0" distL="0" distR="0">
                          <wp:extent cx="145408" cy="145408"/>
                          <wp:effectExtent l="0" t="0" r="0" b="0"/>
                          <wp:docPr id="192894357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4357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36079480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80868127"/>
                  </w:sdtPr>
                  <w:sdtContent>
                    <w:sdt>
                      <w:sdtPr>
                        <w:alias w:val="ADK_InternalLink"/>
                        <w:tag w:val="/subscriptions/ffd62081-03a7-4c93-895a-fa965ef5ddf4/resourceGroups/RG_SocialMediaListener"/>
                        <w:id w:val="760881419"/>
                        <w:richText/>
                      </w:sdtPr>
                      <w:sdtContent>
                        <w:hyperlink w:anchor="RG_SocialMediaListener" w:history="1">
                          <w:r w:rsidRPr="00FE7E7D" w:rsidR="00FE7E7D">
                            <w:rPr>
                              <w:rStyle w:val="Hyperlink"/>
                            </w:rPr>
                            <w:t>RG_SocialMediaListener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39246534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9943468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791553261"/>
                  </w:sdtPr>
                  <w:sdtContent>
                    <w:r>
                      <w:drawing>
                        <wp:inline distT="0" distB="0" distL="0" distR="0">
                          <wp:extent cx="145408" cy="145408"/>
                          <wp:effectExtent l="0" t="0" r="0" b="0"/>
                          <wp:docPr id="196704702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4702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235358389"/>
                  </w:sdtPr>
                  <w:sdtContent>
                    <w:r>
                      <w:drawing>
                        <wp:inline distT="0" distB="0" distL="0" distR="0">
                          <wp:extent cx="145408" cy="145408"/>
                          <wp:effectExtent l="0" t="0" r="0" b="0"/>
                          <wp:docPr id="82409150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9150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134059963"/>
                  </w:sdtPr>
                  <w:sdtContent>
                    <w:r>
                      <w:drawing>
                        <wp:inline distT="0" distB="0" distL="0" distR="0">
                          <wp:extent cx="145408" cy="145408"/>
                          <wp:effectExtent l="0" t="0" r="0" b="0"/>
                          <wp:docPr id="14474454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454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029193860"/>
                  </w:sdtPr>
                  <w:sdtContent>
                    <w:r>
                      <w:drawing>
                        <wp:inline distT="0" distB="0" distL="0" distR="0">
                          <wp:extent cx="145408" cy="145408"/>
                          <wp:effectExtent l="0" t="0" r="0" b="0"/>
                          <wp:docPr id="18484067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67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208331719"/>
                  </w:sdtPr>
                  <w:sdtContent>
                    <w:r>
                      <w:drawing>
                        <wp:inline distT="0" distB="0" distL="0" distR="0">
                          <wp:extent cx="145408" cy="145408"/>
                          <wp:effectExtent l="0" t="0" r="0" b="0"/>
                          <wp:docPr id="132079562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9562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67895379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960607681"/>
                  </w:sdtPr>
                  <w:sdtContent>
                    <w:sdt>
                      <w:sdtPr>
                        <w:alias w:val="ADK_InternalLink"/>
                        <w:tag w:val="/subscriptions/ffd62081-03a7-4c93-895a-fa965ef5ddf4/resourceGroups/securitydata"/>
                        <w:id w:val="1100147595"/>
                        <w:richText/>
                      </w:sdtPr>
                      <w:sdtContent>
                        <w:hyperlink w:anchor="securitydata" w:history="1">
                          <w:r w:rsidRPr="00FE7E7D" w:rsidR="00FE7E7D">
                            <w:rPr>
                              <w:rStyle w:val="Hyperlink"/>
                            </w:rPr>
                            <w:t>securitydata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05036157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4937746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160618399"/>
                  </w:sdtPr>
                  <w:sdtContent>
                    <w:r>
                      <w:drawing>
                        <wp:inline distT="0" distB="0" distL="0" distR="0">
                          <wp:extent cx="145408" cy="145408"/>
                          <wp:effectExtent l="0" t="0" r="0" b="0"/>
                          <wp:docPr id="102518236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8236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97228256"/>
                  </w:sdtPr>
                  <w:sdtContent>
                    <w:r>
                      <w:drawing>
                        <wp:inline distT="0" distB="0" distL="0" distR="0">
                          <wp:extent cx="145408" cy="145408"/>
                          <wp:effectExtent l="0" t="0" r="0" b="0"/>
                          <wp:docPr id="53339251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9251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277556065"/>
                  </w:sdtPr>
                  <w:sdtContent>
                    <w:r>
                      <w:drawing>
                        <wp:inline distT="0" distB="0" distL="0" distR="0">
                          <wp:extent cx="145408" cy="145408"/>
                          <wp:effectExtent l="0" t="0" r="0" b="0"/>
                          <wp:docPr id="190829790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9790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617883253"/>
                  </w:sdtPr>
                  <w:sdtContent>
                    <w:r>
                      <w:drawing>
                        <wp:inline distT="0" distB="0" distL="0" distR="0">
                          <wp:extent cx="145408" cy="145408"/>
                          <wp:effectExtent l="0" t="0" r="0" b="0"/>
                          <wp:docPr id="704211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11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510063447"/>
                  </w:sdtPr>
                  <w:sdtContent>
                    <w:r>
                      <w:drawing>
                        <wp:inline distT="0" distB="0" distL="0" distR="0">
                          <wp:extent cx="145408" cy="145408"/>
                          <wp:effectExtent l="0" t="0" r="0" b="0"/>
                          <wp:docPr id="164415990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5990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65863363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10789471"/>
                  </w:sdtPr>
                  <w:sdtContent>
                    <w:sdt>
                      <w:sdtPr>
                        <w:alias w:val="ADK_InternalLink"/>
                        <w:tag w:val="/subscriptions/ffd62081-03a7-4c93-895a-fa965ef5ddf4/resourceGroups/sheldontempd365"/>
                        <w:id w:val="1516040454"/>
                        <w:richText/>
                      </w:sdtPr>
                      <w:sdtContent>
                        <w:hyperlink w:anchor="sheldontempd365" w:history="1">
                          <w:r w:rsidRPr="00FE7E7D" w:rsidR="00FE7E7D">
                            <w:rPr>
                              <w:rStyle w:val="Hyperlink"/>
                            </w:rPr>
                            <w:t>sheldontempd365</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313151639"/>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6897906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255581814"/>
                  </w:sdtPr>
                  <w:sdtContent>
                    <w:r>
                      <w:drawing>
                        <wp:inline distT="0" distB="0" distL="0" distR="0">
                          <wp:extent cx="145408" cy="145408"/>
                          <wp:effectExtent l="0" t="0" r="0" b="0"/>
                          <wp:docPr id="146652967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2967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464003929"/>
                  </w:sdtPr>
                  <w:sdtContent>
                    <w:r>
                      <w:drawing>
                        <wp:inline distT="0" distB="0" distL="0" distR="0">
                          <wp:extent cx="145408" cy="145408"/>
                          <wp:effectExtent l="0" t="0" r="0" b="0"/>
                          <wp:docPr id="109737095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095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638127085"/>
                  </w:sdtPr>
                  <w:sdtContent>
                    <w:r>
                      <w:drawing>
                        <wp:inline distT="0" distB="0" distL="0" distR="0">
                          <wp:extent cx="145408" cy="145408"/>
                          <wp:effectExtent l="0" t="0" r="0" b="0"/>
                          <wp:docPr id="128066937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6937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297702796"/>
                  </w:sdtPr>
                  <w:sdtContent>
                    <w:r>
                      <w:drawing>
                        <wp:inline distT="0" distB="0" distL="0" distR="0">
                          <wp:extent cx="145408" cy="145408"/>
                          <wp:effectExtent l="0" t="0" r="0" b="0"/>
                          <wp:docPr id="160835148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5148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89765969"/>
                  </w:sdtPr>
                  <w:sdtContent>
                    <w:r>
                      <w:drawing>
                        <wp:inline distT="0" distB="0" distL="0" distR="0">
                          <wp:extent cx="145408" cy="145408"/>
                          <wp:effectExtent l="0" t="0" r="0" b="0"/>
                          <wp:docPr id="2335211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211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09589158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607589311"/>
                  </w:sdtPr>
                  <w:sdtContent>
                    <w:sdt>
                      <w:sdtPr>
                        <w:alias w:val="ADK_InternalLink"/>
                        <w:tag w:val="/subscriptions/ffd62081-03a7-4c93-895a-fa965ef5ddf4/resourceGroups/Site-recovery-vault-RG"/>
                        <w:id w:val="499237317"/>
                        <w:richText/>
                      </w:sdtPr>
                      <w:sdtContent>
                        <w:hyperlink w:anchor="Site-recovery-vault-RG" w:history="1">
                          <w:r w:rsidRPr="00FE7E7D" w:rsidR="00FE7E7D">
                            <w:rPr>
                              <w:rStyle w:val="Hyperlink"/>
                            </w:rPr>
                            <w:t>Site-recovery-vault-RG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41675242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46069535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31750297"/>
                  </w:sdtPr>
                  <w:sdtContent>
                    <w:r>
                      <w:drawing>
                        <wp:inline distT="0" distB="0" distL="0" distR="0">
                          <wp:extent cx="145408" cy="145408"/>
                          <wp:effectExtent l="0" t="0" r="0" b="0"/>
                          <wp:docPr id="510900441"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00441"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798309662"/>
                  </w:sdtPr>
                  <w:sdtContent>
                    <w:r>
                      <w:drawing>
                        <wp:inline distT="0" distB="0" distL="0" distR="0">
                          <wp:extent cx="145408" cy="145408"/>
                          <wp:effectExtent l="0" t="0" r="0" b="0"/>
                          <wp:docPr id="96735527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5527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520687763"/>
                  </w:sdtPr>
                  <w:sdtContent>
                    <w:r>
                      <w:drawing>
                        <wp:inline distT="0" distB="0" distL="0" distR="0">
                          <wp:extent cx="145408" cy="145408"/>
                          <wp:effectExtent l="0" t="0" r="0" b="0"/>
                          <wp:docPr id="199016800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6800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697618987"/>
                  </w:sdtPr>
                  <w:sdtContent>
                    <w:r>
                      <w:drawing>
                        <wp:inline distT="0" distB="0" distL="0" distR="0">
                          <wp:extent cx="145408" cy="145408"/>
                          <wp:effectExtent l="0" t="0" r="0" b="0"/>
                          <wp:docPr id="22913141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3141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813149496"/>
                  </w:sdtPr>
                  <w:sdtContent>
                    <w:r>
                      <w:drawing>
                        <wp:inline distT="0" distB="0" distL="0" distR="0">
                          <wp:extent cx="145408" cy="145408"/>
                          <wp:effectExtent l="0" t="0" r="0" b="0"/>
                          <wp:docPr id="131240099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0099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04957866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517188439"/>
                  </w:sdtPr>
                  <w:sdtContent>
                    <w:sdt>
                      <w:sdtPr>
                        <w:alias w:val="ADK_InternalLink"/>
                        <w:tag w:val="/subscriptions/ffd62081-03a7-4c93-895a-fa965ef5ddf4/resourceGroups/testforsentinel"/>
                        <w:id w:val="907433044"/>
                        <w:richText/>
                      </w:sdtPr>
                      <w:sdtContent>
                        <w:hyperlink w:anchor="testforsentinel" w:history="1">
                          <w:r w:rsidRPr="00FE7E7D" w:rsidR="00FE7E7D">
                            <w:rPr>
                              <w:rStyle w:val="Hyperlink"/>
                            </w:rPr>
                            <w:t>testforsentinel</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48558489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70017079"/>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014188979"/>
                  </w:sdtPr>
                  <w:sdtContent>
                    <w:r>
                      <w:drawing>
                        <wp:inline distT="0" distB="0" distL="0" distR="0">
                          <wp:extent cx="145408" cy="145408"/>
                          <wp:effectExtent l="0" t="0" r="0" b="0"/>
                          <wp:docPr id="169929883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9883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042770527"/>
                  </w:sdtPr>
                  <w:sdtContent>
                    <w:r>
                      <w:drawing>
                        <wp:inline distT="0" distB="0" distL="0" distR="0">
                          <wp:extent cx="145408" cy="145408"/>
                          <wp:effectExtent l="0" t="0" r="0" b="0"/>
                          <wp:docPr id="21397655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655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344589720"/>
                  </w:sdtPr>
                  <w:sdtContent>
                    <w:r>
                      <w:drawing>
                        <wp:inline distT="0" distB="0" distL="0" distR="0">
                          <wp:extent cx="145408" cy="145408"/>
                          <wp:effectExtent l="0" t="0" r="0" b="0"/>
                          <wp:docPr id="96885772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5772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741204374"/>
                  </w:sdtPr>
                  <w:sdtContent>
                    <w:r>
                      <w:drawing>
                        <wp:inline distT="0" distB="0" distL="0" distR="0">
                          <wp:extent cx="145408" cy="145408"/>
                          <wp:effectExtent l="0" t="0" r="0" b="0"/>
                          <wp:docPr id="2729463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463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94465129"/>
                  </w:sdtPr>
                  <w:sdtContent>
                    <w:r>
                      <w:drawing>
                        <wp:inline distT="0" distB="0" distL="0" distR="0">
                          <wp:extent cx="145408" cy="145408"/>
                          <wp:effectExtent l="0" t="0" r="0" b="0"/>
                          <wp:docPr id="83144911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4911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8423077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274918574"/>
                  </w:sdtPr>
                  <w:sdtContent>
                    <w:sdt>
                      <w:sdtPr>
                        <w:alias w:val="ADK_InternalLink"/>
                        <w:tag w:val="/subscriptions/ffd62081-03a7-4c93-895a-fa965ef5ddf4/resourceGroups/vso-rg-6cb1ec6"/>
                        <w:id w:val="1767763663"/>
                        <w:richText/>
                      </w:sdtPr>
                      <w:sdtContent>
                        <w:hyperlink w:anchor="vso-rg-6cb1ec6" w:history="1">
                          <w:r w:rsidRPr="00FE7E7D" w:rsidR="00FE7E7D">
                            <w:rPr>
                              <w:rStyle w:val="Hyperlink"/>
                            </w:rPr>
                            <w:t>vso-rg-6cb1ec6</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80340016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458121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15060815"/>
                  </w:sdtPr>
                  <w:sdtContent>
                    <w:r>
                      <w:drawing>
                        <wp:inline distT="0" distB="0" distL="0" distR="0">
                          <wp:extent cx="145408" cy="145408"/>
                          <wp:effectExtent l="0" t="0" r="0" b="0"/>
                          <wp:docPr id="1003911053"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11053"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057668657"/>
                  </w:sdtPr>
                  <w:sdtContent>
                    <w:r>
                      <w:drawing>
                        <wp:inline distT="0" distB="0" distL="0" distR="0">
                          <wp:extent cx="145408" cy="145408"/>
                          <wp:effectExtent l="0" t="0" r="0" b="0"/>
                          <wp:docPr id="46647218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7218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7982315"/>
                  </w:sdtPr>
                  <w:sdtContent>
                    <w:r>
                      <w:drawing>
                        <wp:inline distT="0" distB="0" distL="0" distR="0">
                          <wp:extent cx="145408" cy="145408"/>
                          <wp:effectExtent l="0" t="0" r="0" b="0"/>
                          <wp:docPr id="93769101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9101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703480952"/>
                  </w:sdtPr>
                  <w:sdtContent>
                    <w:r>
                      <w:drawing>
                        <wp:inline distT="0" distB="0" distL="0" distR="0">
                          <wp:extent cx="145408" cy="145408"/>
                          <wp:effectExtent l="0" t="0" r="0" b="0"/>
                          <wp:docPr id="19889169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169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84321873"/>
                  </w:sdtPr>
                  <w:sdtContent>
                    <w:r>
                      <w:drawing>
                        <wp:inline distT="0" distB="0" distL="0" distR="0">
                          <wp:extent cx="145408" cy="145408"/>
                          <wp:effectExtent l="0" t="0" r="0" b="0"/>
                          <wp:docPr id="10355628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628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60924995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07587011"/>
                  </w:sdtPr>
                  <w:sdtContent>
                    <w:sdt>
                      <w:sdtPr>
                        <w:alias w:val="ADK_InternalLink"/>
                        <w:tag w:val="/subscriptions/ffd62081-03a7-4c93-895a-fa965ef5ddf4/resourceGroups/xc_d_monitoring"/>
                        <w:id w:val="1343358352"/>
                        <w:richText/>
                      </w:sdtPr>
                      <w:sdtContent>
                        <w:hyperlink w:anchor="xc_d_monitoring" w:history="1">
                          <w:r w:rsidRPr="00FE7E7D" w:rsidR="00FE7E7D">
                            <w:rPr>
                              <w:rStyle w:val="Hyperlink"/>
                            </w:rPr>
                            <w:t>xc_d_monitoring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81064612"/>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66870675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42193672"/>
                  </w:sdtPr>
                  <w:sdtContent>
                    <w:r>
                      <w:drawing>
                        <wp:inline distT="0" distB="0" distL="0" distR="0">
                          <wp:extent cx="145408" cy="145408"/>
                          <wp:effectExtent l="0" t="0" r="0" b="0"/>
                          <wp:docPr id="110015036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5036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062045547"/>
                  </w:sdtPr>
                  <w:sdtContent>
                    <w:r>
                      <w:drawing>
                        <wp:inline distT="0" distB="0" distL="0" distR="0">
                          <wp:extent cx="145408" cy="145408"/>
                          <wp:effectExtent l="0" t="0" r="0" b="0"/>
                          <wp:docPr id="14600213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13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417723391"/>
                  </w:sdtPr>
                  <w:sdtContent>
                    <w:r>
                      <w:drawing>
                        <wp:inline distT="0" distB="0" distL="0" distR="0">
                          <wp:extent cx="145408" cy="145408"/>
                          <wp:effectExtent l="0" t="0" r="0" b="0"/>
                          <wp:docPr id="150618805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8805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779702644"/>
                  </w:sdtPr>
                  <w:sdtContent>
                    <w:r>
                      <w:drawing>
                        <wp:inline distT="0" distB="0" distL="0" distR="0">
                          <wp:extent cx="145408" cy="145408"/>
                          <wp:effectExtent l="0" t="0" r="0" b="0"/>
                          <wp:docPr id="182411723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1723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557125771"/>
                  </w:sdtPr>
                  <w:sdtContent>
                    <w:r>
                      <w:drawing>
                        <wp:inline distT="0" distB="0" distL="0" distR="0">
                          <wp:extent cx="145408" cy="145408"/>
                          <wp:effectExtent l="0" t="0" r="0" b="0"/>
                          <wp:docPr id="8177248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248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2212694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518008116"/>
                  </w:sdtPr>
                  <w:sdtContent>
                    <w:sdt>
                      <w:sdtPr>
                        <w:alias w:val="ADK_InternalLink"/>
                        <w:tag w:val="/subscriptions/ffd62081-03a7-4c93-895a-fa965ef5ddf4/resourceGroups/xc_d_racknap"/>
                        <w:id w:val="677917133"/>
                        <w:richText/>
                      </w:sdtPr>
                      <w:sdtContent>
                        <w:hyperlink w:anchor="xc_d_racknap" w:history="1">
                          <w:r w:rsidRPr="00FE7E7D" w:rsidR="00FE7E7D">
                            <w:rPr>
                              <w:rStyle w:val="Hyperlink"/>
                            </w:rPr>
                            <w:t>xc_d_racknap</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7230965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45338213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867401158"/>
                  </w:sdtPr>
                  <w:sdtContent>
                    <w:r>
                      <w:drawing>
                        <wp:inline distT="0" distB="0" distL="0" distR="0">
                          <wp:extent cx="145408" cy="145408"/>
                          <wp:effectExtent l="0" t="0" r="0" b="0"/>
                          <wp:docPr id="56864206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4206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333420642"/>
                  </w:sdtPr>
                  <w:sdtContent>
                    <w:r>
                      <w:drawing>
                        <wp:inline distT="0" distB="0" distL="0" distR="0">
                          <wp:extent cx="145408" cy="145408"/>
                          <wp:effectExtent l="0" t="0" r="0" b="0"/>
                          <wp:docPr id="156275916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5916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421636373"/>
                  </w:sdtPr>
                  <w:sdtContent>
                    <w:r>
                      <w:drawing>
                        <wp:inline distT="0" distB="0" distL="0" distR="0">
                          <wp:extent cx="145408" cy="145408"/>
                          <wp:effectExtent l="0" t="0" r="0" b="0"/>
                          <wp:docPr id="64819395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9395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300234835"/>
                  </w:sdtPr>
                  <w:sdtContent>
                    <w:r>
                      <w:drawing>
                        <wp:inline distT="0" distB="0" distL="0" distR="0">
                          <wp:extent cx="145408" cy="145408"/>
                          <wp:effectExtent l="0" t="0" r="0" b="0"/>
                          <wp:docPr id="9892805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05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523740908"/>
                  </w:sdtPr>
                  <w:sdtContent>
                    <w:r>
                      <w:drawing>
                        <wp:inline distT="0" distB="0" distL="0" distR="0">
                          <wp:extent cx="145408" cy="145408"/>
                          <wp:effectExtent l="0" t="0" r="0" b="0"/>
                          <wp:docPr id="170564860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4860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058691379"/>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51286398"/>
                  </w:sdtPr>
                  <w:sdtContent>
                    <w:sdt>
                      <w:sdtPr>
                        <w:alias w:val="ADK_InternalLink"/>
                        <w:tag w:val="/subscriptions/ffd62081-03a7-4c93-895a-fa965ef5ddf4/resourceGroups/xc_d_Sappi"/>
                        <w:id w:val="36557062"/>
                        <w:richText/>
                      </w:sdtPr>
                      <w:sdtContent>
                        <w:hyperlink w:anchor="xc_d_Sappi" w:history="1">
                          <w:r w:rsidRPr="00FE7E7D" w:rsidR="00FE7E7D">
                            <w:rPr>
                              <w:rStyle w:val="Hyperlink"/>
                            </w:rPr>
                            <w:t>xc_d_Sappi</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3425457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5317029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820747719"/>
                  </w:sdtPr>
                  <w:sdtContent>
                    <w:r>
                      <w:drawing>
                        <wp:inline distT="0" distB="0" distL="0" distR="0">
                          <wp:extent cx="145408" cy="145408"/>
                          <wp:effectExtent l="0" t="0" r="0" b="0"/>
                          <wp:docPr id="1785281131"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81131"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68517850"/>
                  </w:sdtPr>
                  <w:sdtContent>
                    <w:r>
                      <w:drawing>
                        <wp:inline distT="0" distB="0" distL="0" distR="0">
                          <wp:extent cx="145408" cy="145408"/>
                          <wp:effectExtent l="0" t="0" r="0" b="0"/>
                          <wp:docPr id="190108959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8959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979869658"/>
                  </w:sdtPr>
                  <w:sdtContent>
                    <w:r>
                      <w:drawing>
                        <wp:inline distT="0" distB="0" distL="0" distR="0">
                          <wp:extent cx="145408" cy="145408"/>
                          <wp:effectExtent l="0" t="0" r="0" b="0"/>
                          <wp:docPr id="20539220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20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37230270"/>
                  </w:sdtPr>
                  <w:sdtContent>
                    <w:r>
                      <w:drawing>
                        <wp:inline distT="0" distB="0" distL="0" distR="0">
                          <wp:extent cx="145408" cy="145408"/>
                          <wp:effectExtent l="0" t="0" r="0" b="0"/>
                          <wp:docPr id="76984605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4605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68255085"/>
                  </w:sdtPr>
                  <w:sdtContent>
                    <w:r>
                      <w:drawing>
                        <wp:inline distT="0" distB="0" distL="0" distR="0">
                          <wp:extent cx="145408" cy="145408"/>
                          <wp:effectExtent l="0" t="0" r="0" b="0"/>
                          <wp:docPr id="8565896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896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80760707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726081439"/>
                  </w:sdtPr>
                  <w:sdtContent>
                    <w:sdt>
                      <w:sdtPr>
                        <w:alias w:val="ADK_InternalLink"/>
                        <w:tag w:val="/subscriptions/ffd62081-03a7-4c93-895a-fa965ef5ddf4/resourceGroups/xc_d_Sappi-asr"/>
                        <w:id w:val="2015423375"/>
                        <w:richText/>
                      </w:sdtPr>
                      <w:sdtContent>
                        <w:hyperlink w:anchor="xc_d_Sappi-asr" w:history="1">
                          <w:r w:rsidRPr="00FE7E7D" w:rsidR="00FE7E7D">
                            <w:rPr>
                              <w:rStyle w:val="Hyperlink"/>
                            </w:rPr>
                            <w:t>xc_d_Sappi-asr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44617102"/>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64156217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445430409"/>
                  </w:sdtPr>
                  <w:sdtContent>
                    <w:r>
                      <w:drawing>
                        <wp:inline distT="0" distB="0" distL="0" distR="0">
                          <wp:extent cx="145408" cy="145408"/>
                          <wp:effectExtent l="0" t="0" r="0" b="0"/>
                          <wp:docPr id="617555778"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55778"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20724228"/>
                  </w:sdtPr>
                  <w:sdtContent>
                    <w:r>
                      <w:drawing>
                        <wp:inline distT="0" distB="0" distL="0" distR="0">
                          <wp:extent cx="145408" cy="145408"/>
                          <wp:effectExtent l="0" t="0" r="0" b="0"/>
                          <wp:docPr id="8488742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742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850353223"/>
                  </w:sdtPr>
                  <w:sdtContent>
                    <w:r>
                      <w:drawing>
                        <wp:inline distT="0" distB="0" distL="0" distR="0">
                          <wp:extent cx="145408" cy="145408"/>
                          <wp:effectExtent l="0" t="0" r="0" b="0"/>
                          <wp:docPr id="95158821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8821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094969151"/>
                  </w:sdtPr>
                  <w:sdtContent>
                    <w:r>
                      <w:drawing>
                        <wp:inline distT="0" distB="0" distL="0" distR="0">
                          <wp:extent cx="145408" cy="145408"/>
                          <wp:effectExtent l="0" t="0" r="0" b="0"/>
                          <wp:docPr id="52085187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5187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514669215"/>
                  </w:sdtPr>
                  <w:sdtContent>
                    <w:r>
                      <w:drawing>
                        <wp:inline distT="0" distB="0" distL="0" distR="0">
                          <wp:extent cx="145408" cy="145408"/>
                          <wp:effectExtent l="0" t="0" r="0" b="0"/>
                          <wp:docPr id="209736585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6585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90063116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043494470"/>
                  </w:sdtPr>
                  <w:sdtContent>
                    <w:sdt>
                      <w:sdtPr>
                        <w:alias w:val="ADK_InternalLink"/>
                        <w:tag w:val="/subscriptions/ffd62081-03a7-4c93-895a-fa965ef5ddf4/resourceGroups/xc_d_XCLicencing"/>
                        <w:id w:val="179793389"/>
                        <w:richText/>
                      </w:sdtPr>
                      <w:sdtContent>
                        <w:hyperlink w:anchor="xc_d_XCLicencing" w:history="1">
                          <w:r w:rsidRPr="00FE7E7D" w:rsidR="00FE7E7D">
                            <w:rPr>
                              <w:rStyle w:val="Hyperlink"/>
                            </w:rPr>
                            <w:t>xc_d_XCLicencing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549451469"/>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44196564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677992478"/>
                  </w:sdtPr>
                  <w:sdtContent>
                    <w:r>
                      <w:drawing>
                        <wp:inline distT="0" distB="0" distL="0" distR="0">
                          <wp:extent cx="145408" cy="145408"/>
                          <wp:effectExtent l="0" t="0" r="0" b="0"/>
                          <wp:docPr id="72663607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3607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70653059"/>
                  </w:sdtPr>
                  <w:sdtContent>
                    <w:r>
                      <w:drawing>
                        <wp:inline distT="0" distB="0" distL="0" distR="0">
                          <wp:extent cx="145408" cy="145408"/>
                          <wp:effectExtent l="0" t="0" r="0" b="0"/>
                          <wp:docPr id="136936050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6050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514877304"/>
                  </w:sdtPr>
                  <w:sdtContent>
                    <w:r>
                      <w:drawing>
                        <wp:inline distT="0" distB="0" distL="0" distR="0">
                          <wp:extent cx="145408" cy="145408"/>
                          <wp:effectExtent l="0" t="0" r="0" b="0"/>
                          <wp:docPr id="21860487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0487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529344791"/>
                  </w:sdtPr>
                  <w:sdtContent>
                    <w:r>
                      <w:drawing>
                        <wp:inline distT="0" distB="0" distL="0" distR="0">
                          <wp:extent cx="145408" cy="145408"/>
                          <wp:effectExtent l="0" t="0" r="0" b="0"/>
                          <wp:docPr id="200663151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3151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976992810"/>
                  </w:sdtPr>
                  <w:sdtContent>
                    <w:r>
                      <w:drawing>
                        <wp:inline distT="0" distB="0" distL="0" distR="0">
                          <wp:extent cx="145408" cy="145408"/>
                          <wp:effectExtent l="0" t="0" r="0" b="0"/>
                          <wp:docPr id="91307839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7839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7033549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28048520"/>
                  </w:sdtPr>
                  <w:sdtContent>
                    <w:sdt>
                      <w:sdtPr>
                        <w:alias w:val="ADK_InternalLink"/>
                        <w:tag w:val="/subscriptions/ffd62081-03a7-4c93-895a-fa965ef5ddf4/resourceGroups/xc_p_CSPBilling"/>
                        <w:id w:val="652475496"/>
                        <w:richText/>
                      </w:sdtPr>
                      <w:sdtContent>
                        <w:hyperlink w:anchor="xc_p_CSPBilling" w:history="1">
                          <w:r w:rsidRPr="00FE7E7D" w:rsidR="00FE7E7D">
                            <w:rPr>
                              <w:rStyle w:val="Hyperlink"/>
                            </w:rPr>
                            <w:t>xc_p_CSPBilling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62425553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3289737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354218645"/>
                  </w:sdtPr>
                  <w:sdtContent>
                    <w:r>
                      <w:drawing>
                        <wp:inline distT="0" distB="0" distL="0" distR="0">
                          <wp:extent cx="145408" cy="145408"/>
                          <wp:effectExtent l="0" t="0" r="0" b="0"/>
                          <wp:docPr id="455408876"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08876"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535703513"/>
                  </w:sdtPr>
                  <w:sdtContent>
                    <w:r>
                      <w:drawing>
                        <wp:inline distT="0" distB="0" distL="0" distR="0">
                          <wp:extent cx="145408" cy="145408"/>
                          <wp:effectExtent l="0" t="0" r="0" b="0"/>
                          <wp:docPr id="147788193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8193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665034785"/>
                  </w:sdtPr>
                  <w:sdtContent>
                    <w:r>
                      <w:drawing>
                        <wp:inline distT="0" distB="0" distL="0" distR="0">
                          <wp:extent cx="145408" cy="145408"/>
                          <wp:effectExtent l="0" t="0" r="0" b="0"/>
                          <wp:docPr id="5858906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906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728098349"/>
                  </w:sdtPr>
                  <w:sdtContent>
                    <w:r>
                      <w:drawing>
                        <wp:inline distT="0" distB="0" distL="0" distR="0">
                          <wp:extent cx="145408" cy="145408"/>
                          <wp:effectExtent l="0" t="0" r="0" b="0"/>
                          <wp:docPr id="81541760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1760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035618823"/>
                  </w:sdtPr>
                  <w:sdtContent>
                    <w:r>
                      <w:drawing>
                        <wp:inline distT="0" distB="0" distL="0" distR="0">
                          <wp:extent cx="145408" cy="145408"/>
                          <wp:effectExtent l="0" t="0" r="0" b="0"/>
                          <wp:docPr id="31902120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2120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99063686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224704217"/>
                  </w:sdtPr>
                  <w:sdtContent>
                    <w:sdt>
                      <w:sdtPr>
                        <w:alias w:val="ADK_InternalLink"/>
                        <w:tag w:val="/subscriptions/ffd62081-03a7-4c93-895a-fa965ef5ddf4/resourceGroups/xc_p_DC"/>
                        <w:id w:val="1496955798"/>
                        <w:richText/>
                      </w:sdtPr>
                      <w:sdtContent>
                        <w:hyperlink w:anchor="xc_p_DC" w:history="1">
                          <w:r w:rsidRPr="00FE7E7D" w:rsidR="00FE7E7D">
                            <w:rPr>
                              <w:rStyle w:val="Hyperlink"/>
                            </w:rPr>
                            <w:t>xc_p_DC</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427016552"/>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40747318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559519724"/>
                  </w:sdtPr>
                  <w:sdtContent>
                    <w:r>
                      <w:drawing>
                        <wp:inline distT="0" distB="0" distL="0" distR="0">
                          <wp:extent cx="145408" cy="145408"/>
                          <wp:effectExtent l="0" t="0" r="0" b="0"/>
                          <wp:docPr id="1081885606"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85606"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049380863"/>
                  </w:sdtPr>
                  <w:sdtContent>
                    <w:r>
                      <w:drawing>
                        <wp:inline distT="0" distB="0" distL="0" distR="0">
                          <wp:extent cx="145408" cy="145408"/>
                          <wp:effectExtent l="0" t="0" r="0" b="0"/>
                          <wp:docPr id="4990464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464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034697654"/>
                  </w:sdtPr>
                  <w:sdtContent>
                    <w:r>
                      <w:drawing>
                        <wp:inline distT="0" distB="0" distL="0" distR="0">
                          <wp:extent cx="145408" cy="145408"/>
                          <wp:effectExtent l="0" t="0" r="0" b="0"/>
                          <wp:docPr id="119887558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7558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60554175"/>
                  </w:sdtPr>
                  <w:sdtContent>
                    <w:r>
                      <w:drawing>
                        <wp:inline distT="0" distB="0" distL="0" distR="0">
                          <wp:extent cx="145408" cy="145408"/>
                          <wp:effectExtent l="0" t="0" r="0" b="0"/>
                          <wp:docPr id="192635975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5975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113528059"/>
                  </w:sdtPr>
                  <w:sdtContent>
                    <w:r>
                      <w:drawing>
                        <wp:inline distT="0" distB="0" distL="0" distR="0">
                          <wp:extent cx="145408" cy="145408"/>
                          <wp:effectExtent l="0" t="0" r="0" b="0"/>
                          <wp:docPr id="43470597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0597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27576708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45430452"/>
                  </w:sdtPr>
                  <w:sdtContent>
                    <w:sdt>
                      <w:sdtPr>
                        <w:alias w:val="ADK_InternalLink"/>
                        <w:tag w:val="/subscriptions/ffd62081-03a7-4c93-895a-fa965ef5ddf4/resourceGroups/xc_p_grafana_dashboard"/>
                        <w:id w:val="407451769"/>
                        <w:richText/>
                      </w:sdtPr>
                      <w:sdtContent>
                        <w:hyperlink w:anchor="xc_p_grafana_dashboard" w:history="1">
                          <w:r w:rsidRPr="00FE7E7D" w:rsidR="00FE7E7D">
                            <w:rPr>
                              <w:rStyle w:val="Hyperlink"/>
                            </w:rPr>
                            <w:t>xc_p_grafana_dashboard</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80007575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5634545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45785088"/>
                  </w:sdtPr>
                  <w:sdtContent>
                    <w:r>
                      <w:drawing>
                        <wp:inline distT="0" distB="0" distL="0" distR="0">
                          <wp:extent cx="145408" cy="145408"/>
                          <wp:effectExtent l="0" t="0" r="0" b="0"/>
                          <wp:docPr id="1659478786"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78786"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15817808"/>
                  </w:sdtPr>
                  <w:sdtContent>
                    <w:r>
                      <w:drawing>
                        <wp:inline distT="0" distB="0" distL="0" distR="0">
                          <wp:extent cx="145408" cy="145408"/>
                          <wp:effectExtent l="0" t="0" r="0" b="0"/>
                          <wp:docPr id="32440645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0645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37080628"/>
                  </w:sdtPr>
                  <w:sdtContent>
                    <w:r>
                      <w:drawing>
                        <wp:inline distT="0" distB="0" distL="0" distR="0">
                          <wp:extent cx="145408" cy="145408"/>
                          <wp:effectExtent l="0" t="0" r="0" b="0"/>
                          <wp:docPr id="164251994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1994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480903918"/>
                  </w:sdtPr>
                  <w:sdtContent>
                    <w:r>
                      <w:drawing>
                        <wp:inline distT="0" distB="0" distL="0" distR="0">
                          <wp:extent cx="145408" cy="145408"/>
                          <wp:effectExtent l="0" t="0" r="0" b="0"/>
                          <wp:docPr id="87139685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9685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935360637"/>
                  </w:sdtPr>
                  <w:sdtContent>
                    <w:r>
                      <w:drawing>
                        <wp:inline distT="0" distB="0" distL="0" distR="0">
                          <wp:extent cx="145408" cy="145408"/>
                          <wp:effectExtent l="0" t="0" r="0" b="0"/>
                          <wp:docPr id="77937209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7209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33322196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87265664"/>
                  </w:sdtPr>
                  <w:sdtContent>
                    <w:sdt>
                      <w:sdtPr>
                        <w:alias w:val="ADK_InternalLink"/>
                        <w:tag w:val="/subscriptions/ffd62081-03a7-4c93-895a-fa965ef5ddf4/resourceGroups/xc_p_media"/>
                        <w:id w:val="1295481507"/>
                        <w:richText/>
                      </w:sdtPr>
                      <w:sdtContent>
                        <w:hyperlink w:anchor="xc_p_media" w:history="1">
                          <w:r w:rsidRPr="00FE7E7D" w:rsidR="00FE7E7D">
                            <w:rPr>
                              <w:rStyle w:val="Hyperlink"/>
                            </w:rPr>
                            <w:t>xc_p_media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737668379"/>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4526000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141627659"/>
                  </w:sdtPr>
                  <w:sdtContent>
                    <w:r>
                      <w:drawing>
                        <wp:inline distT="0" distB="0" distL="0" distR="0">
                          <wp:extent cx="145408" cy="145408"/>
                          <wp:effectExtent l="0" t="0" r="0" b="0"/>
                          <wp:docPr id="18585029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029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870360414"/>
                  </w:sdtPr>
                  <w:sdtContent>
                    <w:r>
                      <w:drawing>
                        <wp:inline distT="0" distB="0" distL="0" distR="0">
                          <wp:extent cx="145408" cy="145408"/>
                          <wp:effectExtent l="0" t="0" r="0" b="0"/>
                          <wp:docPr id="138973456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3456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053324177"/>
                  </w:sdtPr>
                  <w:sdtContent>
                    <w:r>
                      <w:drawing>
                        <wp:inline distT="0" distB="0" distL="0" distR="0">
                          <wp:extent cx="145408" cy="145408"/>
                          <wp:effectExtent l="0" t="0" r="0" b="0"/>
                          <wp:docPr id="142512130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2130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491525446"/>
                  </w:sdtPr>
                  <w:sdtContent>
                    <w:r>
                      <w:drawing>
                        <wp:inline distT="0" distB="0" distL="0" distR="0">
                          <wp:extent cx="145408" cy="145408"/>
                          <wp:effectExtent l="0" t="0" r="0" b="0"/>
                          <wp:docPr id="1381274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74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41287564"/>
                  </w:sdtPr>
                  <w:sdtContent>
                    <w:r>
                      <w:drawing>
                        <wp:inline distT="0" distB="0" distL="0" distR="0">
                          <wp:extent cx="145408" cy="145408"/>
                          <wp:effectExtent l="0" t="0" r="0" b="0"/>
                          <wp:docPr id="114600289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0289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37620988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179697603"/>
                  </w:sdtPr>
                  <w:sdtContent>
                    <w:sdt>
                      <w:sdtPr>
                        <w:alias w:val="ADK_InternalLink"/>
                        <w:tag w:val="/subscriptions/ffd62081-03a7-4c93-895a-fa965ef5ddf4/resourceGroups/xc_p_n-central_solarwinds"/>
                        <w:id w:val="1144457309"/>
                        <w:richText/>
                      </w:sdtPr>
                      <w:sdtContent>
                        <w:hyperlink w:anchor="xc_p_n-central_solarwinds" w:history="1">
                          <w:r w:rsidRPr="00FE7E7D" w:rsidR="00FE7E7D">
                            <w:rPr>
                              <w:rStyle w:val="Hyperlink"/>
                            </w:rPr>
                            <w:t>xc_p_n-central_solarwinds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774734172"/>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66485921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348903313"/>
                  </w:sdtPr>
                  <w:sdtContent>
                    <w:r>
                      <w:drawing>
                        <wp:inline distT="0" distB="0" distL="0" distR="0">
                          <wp:extent cx="145408" cy="145408"/>
                          <wp:effectExtent l="0" t="0" r="0" b="0"/>
                          <wp:docPr id="1499916051"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16051"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389884148"/>
                  </w:sdtPr>
                  <w:sdtContent>
                    <w:r>
                      <w:drawing>
                        <wp:inline distT="0" distB="0" distL="0" distR="0">
                          <wp:extent cx="145408" cy="145408"/>
                          <wp:effectExtent l="0" t="0" r="0" b="0"/>
                          <wp:docPr id="68975436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5436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815944325"/>
                  </w:sdtPr>
                  <w:sdtContent>
                    <w:r>
                      <w:drawing>
                        <wp:inline distT="0" distB="0" distL="0" distR="0">
                          <wp:extent cx="145408" cy="145408"/>
                          <wp:effectExtent l="0" t="0" r="0" b="0"/>
                          <wp:docPr id="113614183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4183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162912164"/>
                  </w:sdtPr>
                  <w:sdtContent>
                    <w:r>
                      <w:drawing>
                        <wp:inline distT="0" distB="0" distL="0" distR="0">
                          <wp:extent cx="145408" cy="145408"/>
                          <wp:effectExtent l="0" t="0" r="0" b="0"/>
                          <wp:docPr id="123986807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6807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725569403"/>
                  </w:sdtPr>
                  <w:sdtContent>
                    <w:r>
                      <w:drawing>
                        <wp:inline distT="0" distB="0" distL="0" distR="0">
                          <wp:extent cx="145408" cy="145408"/>
                          <wp:effectExtent l="0" t="0" r="0" b="0"/>
                          <wp:docPr id="178178204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8204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94446691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584755732"/>
                  </w:sdtPr>
                  <w:sdtContent>
                    <w:sdt>
                      <w:sdtPr>
                        <w:alias w:val="ADK_InternalLink"/>
                        <w:tag w:val="/subscriptions/ffd62081-03a7-4c93-895a-fa965ef5ddf4/resourceGroups/xc_p_racknap"/>
                        <w:id w:val="944334631"/>
                        <w:richText/>
                      </w:sdtPr>
                      <w:sdtContent>
                        <w:hyperlink w:anchor="xc_p_racknap" w:history="1">
                          <w:r w:rsidRPr="00FE7E7D" w:rsidR="00FE7E7D">
                            <w:rPr>
                              <w:rStyle w:val="Hyperlink"/>
                            </w:rPr>
                            <w:t>xc_p_racknap</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1028768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861828860"/>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324989336"/>
                  </w:sdtPr>
                  <w:sdtContent>
                    <w:r>
                      <w:drawing>
                        <wp:inline distT="0" distB="0" distL="0" distR="0">
                          <wp:extent cx="145408" cy="145408"/>
                          <wp:effectExtent l="0" t="0" r="0" b="0"/>
                          <wp:docPr id="17393343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343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790875242"/>
                  </w:sdtPr>
                  <w:sdtContent>
                    <w:r>
                      <w:drawing>
                        <wp:inline distT="0" distB="0" distL="0" distR="0">
                          <wp:extent cx="145408" cy="145408"/>
                          <wp:effectExtent l="0" t="0" r="0" b="0"/>
                          <wp:docPr id="71712296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2296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875344663"/>
                  </w:sdtPr>
                  <w:sdtContent>
                    <w:r>
                      <w:drawing>
                        <wp:inline distT="0" distB="0" distL="0" distR="0">
                          <wp:extent cx="145408" cy="145408"/>
                          <wp:effectExtent l="0" t="0" r="0" b="0"/>
                          <wp:docPr id="213617600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7600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014614379"/>
                  </w:sdtPr>
                  <w:sdtContent>
                    <w:r>
                      <w:drawing>
                        <wp:inline distT="0" distB="0" distL="0" distR="0">
                          <wp:extent cx="145408" cy="145408"/>
                          <wp:effectExtent l="0" t="0" r="0" b="0"/>
                          <wp:docPr id="173057885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885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413600425"/>
                  </w:sdtPr>
                  <w:sdtContent>
                    <w:r>
                      <w:drawing>
                        <wp:inline distT="0" distB="0" distL="0" distR="0">
                          <wp:extent cx="145408" cy="145408"/>
                          <wp:effectExtent l="0" t="0" r="0" b="0"/>
                          <wp:docPr id="90324599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4599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784448659"/>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37950043"/>
                  </w:sdtPr>
                  <w:sdtContent>
                    <w:sdt>
                      <w:sdtPr>
                        <w:alias w:val="ADK_InternalLink"/>
                        <w:tag w:val="/subscriptions/ffd62081-03a7-4c93-895a-fa965ef5ddf4/resourceGroups/xc_p_RSA_VPN"/>
                        <w:id w:val="1722835534"/>
                        <w:richText/>
                      </w:sdtPr>
                      <w:sdtContent>
                        <w:hyperlink w:anchor="xc_p_RSA_VPN" w:history="1">
                          <w:r w:rsidRPr="00FE7E7D" w:rsidR="00FE7E7D">
                            <w:rPr>
                              <w:rStyle w:val="Hyperlink"/>
                            </w:rPr>
                            <w:t>xc_p_RSA_VPN</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80057192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4697070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728015965"/>
                  </w:sdtPr>
                  <w:sdtContent>
                    <w:r>
                      <w:drawing>
                        <wp:inline distT="0" distB="0" distL="0" distR="0">
                          <wp:extent cx="145408" cy="145408"/>
                          <wp:effectExtent l="0" t="0" r="0" b="0"/>
                          <wp:docPr id="41264113"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4113"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279917062"/>
                  </w:sdtPr>
                  <w:sdtContent>
                    <w:r>
                      <w:drawing>
                        <wp:inline distT="0" distB="0" distL="0" distR="0">
                          <wp:extent cx="145408" cy="145408"/>
                          <wp:effectExtent l="0" t="0" r="0" b="0"/>
                          <wp:docPr id="71626087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6087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79636755"/>
                  </w:sdtPr>
                  <w:sdtContent>
                    <w:r>
                      <w:drawing>
                        <wp:inline distT="0" distB="0" distL="0" distR="0">
                          <wp:extent cx="145408" cy="145408"/>
                          <wp:effectExtent l="0" t="0" r="0" b="0"/>
                          <wp:docPr id="185090646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0646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889713861"/>
                  </w:sdtPr>
                  <w:sdtContent>
                    <w:r>
                      <w:drawing>
                        <wp:inline distT="0" distB="0" distL="0" distR="0">
                          <wp:extent cx="145408" cy="145408"/>
                          <wp:effectExtent l="0" t="0" r="0" b="0"/>
                          <wp:docPr id="82065042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5042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97619048"/>
                  </w:sdtPr>
                  <w:sdtContent>
                    <w:r>
                      <w:drawing>
                        <wp:inline distT="0" distB="0" distL="0" distR="0">
                          <wp:extent cx="145408" cy="145408"/>
                          <wp:effectExtent l="0" t="0" r="0" b="0"/>
                          <wp:docPr id="112640109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0109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09635579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107960461"/>
                  </w:sdtPr>
                  <w:sdtContent>
                    <w:sdt>
                      <w:sdtPr>
                        <w:alias w:val="ADK_InternalLink"/>
                        <w:tag w:val="/subscriptions/ffd62081-03a7-4c93-895a-fa965ef5ddf4/resourceGroups/xc_p_RSA_VPN-asr"/>
                        <w:id w:val="316342767"/>
                        <w:richText/>
                      </w:sdtPr>
                      <w:sdtContent>
                        <w:hyperlink w:anchor="xc_p_RSA_VPN-asr" w:history="1">
                          <w:r w:rsidRPr="00FE7E7D" w:rsidR="00FE7E7D">
                            <w:rPr>
                              <w:rStyle w:val="Hyperlink"/>
                            </w:rPr>
                            <w:t>xc_p_RSA_VPN-asr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316869566"/>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1033832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25373590"/>
                  </w:sdtPr>
                  <w:sdtContent>
                    <w:r>
                      <w:drawing>
                        <wp:inline distT="0" distB="0" distL="0" distR="0">
                          <wp:extent cx="145408" cy="145408"/>
                          <wp:effectExtent l="0" t="0" r="0" b="0"/>
                          <wp:docPr id="146717153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7153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030497616"/>
                  </w:sdtPr>
                  <w:sdtContent>
                    <w:r>
                      <w:drawing>
                        <wp:inline distT="0" distB="0" distL="0" distR="0">
                          <wp:extent cx="145408" cy="145408"/>
                          <wp:effectExtent l="0" t="0" r="0" b="0"/>
                          <wp:docPr id="184050522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0522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59938346"/>
                  </w:sdtPr>
                  <w:sdtContent>
                    <w:r>
                      <w:drawing>
                        <wp:inline distT="0" distB="0" distL="0" distR="0">
                          <wp:extent cx="145408" cy="145408"/>
                          <wp:effectExtent l="0" t="0" r="0" b="0"/>
                          <wp:docPr id="160354047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4047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063946556"/>
                  </w:sdtPr>
                  <w:sdtContent>
                    <w:r>
                      <w:drawing>
                        <wp:inline distT="0" distB="0" distL="0" distR="0">
                          <wp:extent cx="145408" cy="145408"/>
                          <wp:effectExtent l="0" t="0" r="0" b="0"/>
                          <wp:docPr id="76056893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893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141740084"/>
                  </w:sdtPr>
                  <w:sdtContent>
                    <w:r>
                      <w:drawing>
                        <wp:inline distT="0" distB="0" distL="0" distR="0">
                          <wp:extent cx="145408" cy="145408"/>
                          <wp:effectExtent l="0" t="0" r="0" b="0"/>
                          <wp:docPr id="154678022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8022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80248152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039299152"/>
                  </w:sdtPr>
                  <w:sdtContent>
                    <w:sdt>
                      <w:sdtPr>
                        <w:alias w:val="ADK_InternalLink"/>
                        <w:tag w:val="/subscriptions/ffd62081-03a7-4c93-895a-fa965ef5ddf4/resourceGroups/XC_P_Strate"/>
                        <w:id w:val="1953237726"/>
                        <w:richText/>
                      </w:sdtPr>
                      <w:sdtContent>
                        <w:hyperlink w:anchor="XC_P_Strate" w:history="1">
                          <w:r w:rsidRPr="00FE7E7D" w:rsidR="00FE7E7D">
                            <w:rPr>
                              <w:rStyle w:val="Hyperlink"/>
                            </w:rPr>
                            <w:t>XC_P_Strate</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131729369"/>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07879625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68408674"/>
                  </w:sdtPr>
                  <w:sdtContent>
                    <w:r>
                      <w:drawing>
                        <wp:inline distT="0" distB="0" distL="0" distR="0">
                          <wp:extent cx="145408" cy="145408"/>
                          <wp:effectExtent l="0" t="0" r="0" b="0"/>
                          <wp:docPr id="121304642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4642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392450182"/>
                  </w:sdtPr>
                  <w:sdtContent>
                    <w:r>
                      <w:drawing>
                        <wp:inline distT="0" distB="0" distL="0" distR="0">
                          <wp:extent cx="145408" cy="145408"/>
                          <wp:effectExtent l="0" t="0" r="0" b="0"/>
                          <wp:docPr id="9603592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592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978982672"/>
                  </w:sdtPr>
                  <w:sdtContent>
                    <w:r>
                      <w:drawing>
                        <wp:inline distT="0" distB="0" distL="0" distR="0">
                          <wp:extent cx="145408" cy="145408"/>
                          <wp:effectExtent l="0" t="0" r="0" b="0"/>
                          <wp:docPr id="54751355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1355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02762744"/>
                  </w:sdtPr>
                  <w:sdtContent>
                    <w:r>
                      <w:drawing>
                        <wp:inline distT="0" distB="0" distL="0" distR="0">
                          <wp:extent cx="145408" cy="145408"/>
                          <wp:effectExtent l="0" t="0" r="0" b="0"/>
                          <wp:docPr id="107054060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4060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25220030"/>
                  </w:sdtPr>
                  <w:sdtContent>
                    <w:r>
                      <w:drawing>
                        <wp:inline distT="0" distB="0" distL="0" distR="0">
                          <wp:extent cx="145408" cy="145408"/>
                          <wp:effectExtent l="0" t="0" r="0" b="0"/>
                          <wp:docPr id="174705200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5200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943825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06235276"/>
                  </w:sdtPr>
                  <w:sdtContent>
                    <w:sdt>
                      <w:sdtPr>
                        <w:alias w:val="ADK_InternalLink"/>
                        <w:tag w:val="/subscriptions/ffd62081-03a7-4c93-895a-fa965ef5ddf4/resourceGroups/XC_p_VPN"/>
                        <w:id w:val="1572046452"/>
                        <w:richText/>
                      </w:sdtPr>
                      <w:sdtContent>
                        <w:hyperlink w:anchor="XC_p_VPN" w:history="1">
                          <w:r w:rsidRPr="00FE7E7D" w:rsidR="00FE7E7D">
                            <w:rPr>
                              <w:rStyle w:val="Hyperlink"/>
                            </w:rPr>
                            <w:t>XC_p_VPN</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7806989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73287970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566411034"/>
                  </w:sdtPr>
                  <w:sdtContent>
                    <w:r>
                      <w:drawing>
                        <wp:inline distT="0" distB="0" distL="0" distR="0">
                          <wp:extent cx="145408" cy="145408"/>
                          <wp:effectExtent l="0" t="0" r="0" b="0"/>
                          <wp:docPr id="131058833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8833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01411489"/>
                  </w:sdtPr>
                  <w:sdtContent>
                    <w:r>
                      <w:drawing>
                        <wp:inline distT="0" distB="0" distL="0" distR="0">
                          <wp:extent cx="145408" cy="145408"/>
                          <wp:effectExtent l="0" t="0" r="0" b="0"/>
                          <wp:docPr id="47176004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6004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29746440"/>
                  </w:sdtPr>
                  <w:sdtContent>
                    <w:r>
                      <w:drawing>
                        <wp:inline distT="0" distB="0" distL="0" distR="0">
                          <wp:extent cx="145408" cy="145408"/>
                          <wp:effectExtent l="0" t="0" r="0" b="0"/>
                          <wp:docPr id="150115172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5172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53164512"/>
                  </w:sdtPr>
                  <w:sdtContent>
                    <w:r>
                      <w:drawing>
                        <wp:inline distT="0" distB="0" distL="0" distR="0">
                          <wp:extent cx="145408" cy="145408"/>
                          <wp:effectExtent l="0" t="0" r="0" b="0"/>
                          <wp:docPr id="115366984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6984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945510413"/>
                  </w:sdtPr>
                  <w:sdtContent>
                    <w:r>
                      <w:drawing>
                        <wp:inline distT="0" distB="0" distL="0" distR="0">
                          <wp:extent cx="145408" cy="145408"/>
                          <wp:effectExtent l="0" t="0" r="0" b="0"/>
                          <wp:docPr id="130765578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5578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71424151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015259956"/>
                  </w:sdtPr>
                  <w:sdtContent>
                    <w:sdt>
                      <w:sdtPr>
                        <w:alias w:val="ADK_InternalLink"/>
                        <w:tag w:val="/subscriptions/ffd62081-03a7-4c93-895a-fa965ef5ddf4/resourceGroups/xc_p_xcfomni-sa"/>
                        <w:id w:val="347651725"/>
                        <w:richText/>
                      </w:sdtPr>
                      <w:sdtContent>
                        <w:hyperlink w:anchor="xc_p_xcfomni-sa" w:history="1">
                          <w:r w:rsidRPr="00FE7E7D" w:rsidR="00FE7E7D">
                            <w:rPr>
                              <w:rStyle w:val="Hyperlink"/>
                            </w:rPr>
                            <w:t>xc_p_xcfomni-sa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7761504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77553422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717312718"/>
                  </w:sdtPr>
                  <w:sdtContent>
                    <w:r>
                      <w:drawing>
                        <wp:inline distT="0" distB="0" distL="0" distR="0">
                          <wp:extent cx="145408" cy="145408"/>
                          <wp:effectExtent l="0" t="0" r="0" b="0"/>
                          <wp:docPr id="177417964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7964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42780724"/>
                  </w:sdtPr>
                  <w:sdtContent>
                    <w:r>
                      <w:drawing>
                        <wp:inline distT="0" distB="0" distL="0" distR="0">
                          <wp:extent cx="145408" cy="145408"/>
                          <wp:effectExtent l="0" t="0" r="0" b="0"/>
                          <wp:docPr id="154911510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1510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624616400"/>
                  </w:sdtPr>
                  <w:sdtContent>
                    <w:r>
                      <w:drawing>
                        <wp:inline distT="0" distB="0" distL="0" distR="0">
                          <wp:extent cx="145408" cy="145408"/>
                          <wp:effectExtent l="0" t="0" r="0" b="0"/>
                          <wp:docPr id="180964625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625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471885669"/>
                  </w:sdtPr>
                  <w:sdtContent>
                    <w:r>
                      <w:drawing>
                        <wp:inline distT="0" distB="0" distL="0" distR="0">
                          <wp:extent cx="145408" cy="145408"/>
                          <wp:effectExtent l="0" t="0" r="0" b="0"/>
                          <wp:docPr id="40099080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9080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468562048"/>
                  </w:sdtPr>
                  <w:sdtContent>
                    <w:r>
                      <w:drawing>
                        <wp:inline distT="0" distB="0" distL="0" distR="0">
                          <wp:extent cx="145408" cy="145408"/>
                          <wp:effectExtent l="0" t="0" r="0" b="0"/>
                          <wp:docPr id="65654577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4577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58147061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885399888"/>
                  </w:sdtPr>
                  <w:sdtContent>
                    <w:sdt>
                      <w:sdtPr>
                        <w:alias w:val="ADK_InternalLink"/>
                        <w:tag w:val="/subscriptions/ffd62081-03a7-4c93-895a-fa965ef5ddf4/resourceGroups/xc_p_xcfrontiersa"/>
                        <w:id w:val="2097422140"/>
                        <w:richText/>
                      </w:sdtPr>
                      <w:sdtContent>
                        <w:hyperlink w:anchor="xc_p_xcfrontiersa" w:history="1">
                          <w:r w:rsidRPr="00FE7E7D" w:rsidR="00FE7E7D">
                            <w:rPr>
                              <w:rStyle w:val="Hyperlink"/>
                            </w:rPr>
                            <w:t>xc_p_xcfrontiersa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819948332"/>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6972294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928256964"/>
                  </w:sdtPr>
                  <w:sdtContent>
                    <w:r>
                      <w:drawing>
                        <wp:inline distT="0" distB="0" distL="0" distR="0">
                          <wp:extent cx="145408" cy="145408"/>
                          <wp:effectExtent l="0" t="0" r="0" b="0"/>
                          <wp:docPr id="1473248421"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48421"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358811456"/>
                  </w:sdtPr>
                  <w:sdtContent>
                    <w:r>
                      <w:drawing>
                        <wp:inline distT="0" distB="0" distL="0" distR="0">
                          <wp:extent cx="145408" cy="145408"/>
                          <wp:effectExtent l="0" t="0" r="0" b="0"/>
                          <wp:docPr id="43365084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5084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675474033"/>
                  </w:sdtPr>
                  <w:sdtContent>
                    <w:r>
                      <w:drawing>
                        <wp:inline distT="0" distB="0" distL="0" distR="0">
                          <wp:extent cx="145408" cy="145408"/>
                          <wp:effectExtent l="0" t="0" r="0" b="0"/>
                          <wp:docPr id="110584219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4219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18601622"/>
                  </w:sdtPr>
                  <w:sdtContent>
                    <w:r>
                      <w:drawing>
                        <wp:inline distT="0" distB="0" distL="0" distR="0">
                          <wp:extent cx="145408" cy="145408"/>
                          <wp:effectExtent l="0" t="0" r="0" b="0"/>
                          <wp:docPr id="1846492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92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417216053"/>
                  </w:sdtPr>
                  <w:sdtContent>
                    <w:r>
                      <w:drawing>
                        <wp:inline distT="0" distB="0" distL="0" distR="0">
                          <wp:extent cx="145408" cy="145408"/>
                          <wp:effectExtent l="0" t="0" r="0" b="0"/>
                          <wp:docPr id="187636794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794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05990688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83482601"/>
                  </w:sdtPr>
                  <w:sdtContent>
                    <w:sdt>
                      <w:sdtPr>
                        <w:alias w:val="ADK_InternalLink"/>
                        <w:tag w:val="/subscriptions/ffd62081-03a7-4c93-895a-fa965ef5ddf4/resourceGroups/xc_poc_bi"/>
                        <w:id w:val="173216099"/>
                        <w:richText/>
                      </w:sdtPr>
                      <w:sdtContent>
                        <w:hyperlink w:anchor="xc_poc_bi" w:history="1">
                          <w:r w:rsidRPr="00FE7E7D" w:rsidR="00FE7E7D">
                            <w:rPr>
                              <w:rStyle w:val="Hyperlink"/>
                            </w:rPr>
                            <w:t>xc_poc_bi</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65352290"/>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7149269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000414671"/>
                  </w:sdtPr>
                  <w:sdtContent>
                    <w:r>
                      <w:drawing>
                        <wp:inline distT="0" distB="0" distL="0" distR="0">
                          <wp:extent cx="145408" cy="145408"/>
                          <wp:effectExtent l="0" t="0" r="0" b="0"/>
                          <wp:docPr id="132457835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7835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69332875"/>
                  </w:sdtPr>
                  <w:sdtContent>
                    <w:r>
                      <w:drawing>
                        <wp:inline distT="0" distB="0" distL="0" distR="0">
                          <wp:extent cx="145408" cy="145408"/>
                          <wp:effectExtent l="0" t="0" r="0" b="0"/>
                          <wp:docPr id="10842076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76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9637462"/>
                  </w:sdtPr>
                  <w:sdtContent>
                    <w:r>
                      <w:drawing>
                        <wp:inline distT="0" distB="0" distL="0" distR="0">
                          <wp:extent cx="145408" cy="145408"/>
                          <wp:effectExtent l="0" t="0" r="0" b="0"/>
                          <wp:docPr id="150351086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1086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650799141"/>
                  </w:sdtPr>
                  <w:sdtContent>
                    <w:r>
                      <w:drawing>
                        <wp:inline distT="0" distB="0" distL="0" distR="0">
                          <wp:extent cx="145408" cy="145408"/>
                          <wp:effectExtent l="0" t="0" r="0" b="0"/>
                          <wp:docPr id="155161298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1298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510561752"/>
                  </w:sdtPr>
                  <w:sdtContent>
                    <w:r>
                      <w:drawing>
                        <wp:inline distT="0" distB="0" distL="0" distR="0">
                          <wp:extent cx="145408" cy="145408"/>
                          <wp:effectExtent l="0" t="0" r="0" b="0"/>
                          <wp:docPr id="127130205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0205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34664191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516949810"/>
                  </w:sdtPr>
                  <w:sdtContent>
                    <w:sdt>
                      <w:sdtPr>
                        <w:alias w:val="ADK_InternalLink"/>
                        <w:tag w:val="/subscriptions/ffd62081-03a7-4c93-895a-fa965ef5ddf4/resourceGroups/xc_poc_insight"/>
                        <w:id w:val="1992795216"/>
                        <w:richText/>
                      </w:sdtPr>
                      <w:sdtContent>
                        <w:hyperlink w:anchor="xc_poc_insight" w:history="1">
                          <w:r w:rsidRPr="00FE7E7D" w:rsidR="00FE7E7D">
                            <w:rPr>
                              <w:rStyle w:val="Hyperlink"/>
                            </w:rPr>
                            <w:t>xc_poc_insight</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644982379"/>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1056598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353585871"/>
                  </w:sdtPr>
                  <w:sdtContent>
                    <w:r>
                      <w:drawing>
                        <wp:inline distT="0" distB="0" distL="0" distR="0">
                          <wp:extent cx="145408" cy="145408"/>
                          <wp:effectExtent l="0" t="0" r="0" b="0"/>
                          <wp:docPr id="189090050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0050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491194554"/>
                  </w:sdtPr>
                  <w:sdtContent>
                    <w:r>
                      <w:drawing>
                        <wp:inline distT="0" distB="0" distL="0" distR="0">
                          <wp:extent cx="145408" cy="145408"/>
                          <wp:effectExtent l="0" t="0" r="0" b="0"/>
                          <wp:docPr id="46118666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8666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2498"/>
                  </w:sdtPr>
                  <w:sdtContent>
                    <w:r>
                      <w:drawing>
                        <wp:inline distT="0" distB="0" distL="0" distR="0">
                          <wp:extent cx="145408" cy="145408"/>
                          <wp:effectExtent l="0" t="0" r="0" b="0"/>
                          <wp:docPr id="100149668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668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544938375"/>
                  </w:sdtPr>
                  <w:sdtContent>
                    <w:r>
                      <w:drawing>
                        <wp:inline distT="0" distB="0" distL="0" distR="0">
                          <wp:extent cx="145408" cy="145408"/>
                          <wp:effectExtent l="0" t="0" r="0" b="0"/>
                          <wp:docPr id="67389554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554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713555718"/>
                  </w:sdtPr>
                  <w:sdtContent>
                    <w:r>
                      <w:drawing>
                        <wp:inline distT="0" distB="0" distL="0" distR="0">
                          <wp:extent cx="145408" cy="145408"/>
                          <wp:effectExtent l="0" t="0" r="0" b="0"/>
                          <wp:docPr id="168019935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9935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6764966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878427618"/>
                  </w:sdtPr>
                  <w:sdtContent>
                    <w:sdt>
                      <w:sdtPr>
                        <w:alias w:val="ADK_InternalLink"/>
                        <w:tag w:val="/subscriptions/ffd62081-03a7-4c93-895a-fa965ef5ddf4/resourceGroups/xc_poc_StreamAnalytics"/>
                        <w:id w:val="1399555315"/>
                        <w:richText/>
                      </w:sdtPr>
                      <w:sdtContent>
                        <w:hyperlink w:anchor="xc_poc_StreamAnalytics" w:history="1">
                          <w:r w:rsidRPr="00FE7E7D" w:rsidR="00FE7E7D">
                            <w:rPr>
                              <w:rStyle w:val="Hyperlink"/>
                            </w:rPr>
                            <w:t>xc_poc_StreamAnalytics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495932360"/>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72705473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80733027"/>
                  </w:sdtPr>
                  <w:sdtContent>
                    <w:r>
                      <w:drawing>
                        <wp:inline distT="0" distB="0" distL="0" distR="0">
                          <wp:extent cx="145408" cy="145408"/>
                          <wp:effectExtent l="0" t="0" r="0" b="0"/>
                          <wp:docPr id="1524074129"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74129"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32003005"/>
                  </w:sdtPr>
                  <w:sdtContent>
                    <w:r>
                      <w:drawing>
                        <wp:inline distT="0" distB="0" distL="0" distR="0">
                          <wp:extent cx="145408" cy="145408"/>
                          <wp:effectExtent l="0" t="0" r="0" b="0"/>
                          <wp:docPr id="105041243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1243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576054037"/>
                  </w:sdtPr>
                  <w:sdtContent>
                    <w:r>
                      <w:drawing>
                        <wp:inline distT="0" distB="0" distL="0" distR="0">
                          <wp:extent cx="145408" cy="145408"/>
                          <wp:effectExtent l="0" t="0" r="0" b="0"/>
                          <wp:docPr id="107166037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6037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754005686"/>
                  </w:sdtPr>
                  <w:sdtContent>
                    <w:r>
                      <w:drawing>
                        <wp:inline distT="0" distB="0" distL="0" distR="0">
                          <wp:extent cx="145408" cy="145408"/>
                          <wp:effectExtent l="0" t="0" r="0" b="0"/>
                          <wp:docPr id="136234879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4879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12916790"/>
                  </w:sdtPr>
                  <w:sdtContent>
                    <w:r>
                      <w:drawing>
                        <wp:inline distT="0" distB="0" distL="0" distR="0">
                          <wp:extent cx="145408" cy="145408"/>
                          <wp:effectExtent l="0" t="0" r="0" b="0"/>
                          <wp:docPr id="116087559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7559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3615895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622302033"/>
                  </w:sdtPr>
                  <w:sdtContent>
                    <w:sdt>
                      <w:sdtPr>
                        <w:alias w:val="ADK_InternalLink"/>
                        <w:tag w:val="/subscriptions/ffd62081-03a7-4c93-895a-fa965ef5ddf4/resourceGroups/xc_poc_users"/>
                        <w:id w:val="1717896292"/>
                        <w:richText/>
                      </w:sdtPr>
                      <w:sdtContent>
                        <w:hyperlink w:anchor="xc_poc_users" w:history="1">
                          <w:r w:rsidRPr="00FE7E7D" w:rsidR="00FE7E7D">
                            <w:rPr>
                              <w:rStyle w:val="Hyperlink"/>
                            </w:rPr>
                            <w:t>xc_poc_users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45860104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43174436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683003062"/>
                  </w:sdtPr>
                  <w:sdtContent>
                    <w:r>
                      <w:drawing>
                        <wp:inline distT="0" distB="0" distL="0" distR="0">
                          <wp:extent cx="145408" cy="145408"/>
                          <wp:effectExtent l="0" t="0" r="0" b="0"/>
                          <wp:docPr id="138961227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1227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76620989"/>
                  </w:sdtPr>
                  <w:sdtContent>
                    <w:r>
                      <w:drawing>
                        <wp:inline distT="0" distB="0" distL="0" distR="0">
                          <wp:extent cx="145408" cy="145408"/>
                          <wp:effectExtent l="0" t="0" r="0" b="0"/>
                          <wp:docPr id="93697256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7256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057114935"/>
                  </w:sdtPr>
                  <w:sdtContent>
                    <w:r>
                      <w:drawing>
                        <wp:inline distT="0" distB="0" distL="0" distR="0">
                          <wp:extent cx="145408" cy="145408"/>
                          <wp:effectExtent l="0" t="0" r="0" b="0"/>
                          <wp:docPr id="9559477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477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712709943"/>
                  </w:sdtPr>
                  <w:sdtContent>
                    <w:r>
                      <w:drawing>
                        <wp:inline distT="0" distB="0" distL="0" distR="0">
                          <wp:extent cx="145408" cy="145408"/>
                          <wp:effectExtent l="0" t="0" r="0" b="0"/>
                          <wp:docPr id="19329258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258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859562121"/>
                  </w:sdtPr>
                  <w:sdtContent>
                    <w:r>
                      <w:drawing>
                        <wp:inline distT="0" distB="0" distL="0" distR="0">
                          <wp:extent cx="145408" cy="145408"/>
                          <wp:effectExtent l="0" t="0" r="0" b="0"/>
                          <wp:docPr id="18128006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006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1377123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718064713"/>
                  </w:sdtPr>
                  <w:sdtContent>
                    <w:sdt>
                      <w:sdtPr>
                        <w:alias w:val="ADK_InternalLink"/>
                        <w:tag w:val="/subscriptions/ffd62081-03a7-4c93-895a-fa965ef5ddf4/resourceGroups/xc_poc_xcinsighnts_dev"/>
                        <w:id w:val="1469609706"/>
                        <w:richText/>
                      </w:sdtPr>
                      <w:sdtContent>
                        <w:hyperlink w:anchor="xc_poc_xcinsighnts_dev" w:history="1">
                          <w:r w:rsidRPr="00FE7E7D" w:rsidR="00FE7E7D">
                            <w:rPr>
                              <w:rStyle w:val="Hyperlink"/>
                            </w:rPr>
                            <w:t>xc_poc_xcinsighnts_dev</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353863929"/>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1927108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775916105"/>
                  </w:sdtPr>
                  <w:sdtContent>
                    <w:r>
                      <w:drawing>
                        <wp:inline distT="0" distB="0" distL="0" distR="0">
                          <wp:extent cx="145408" cy="145408"/>
                          <wp:effectExtent l="0" t="0" r="0" b="0"/>
                          <wp:docPr id="140170104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0104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28556462"/>
                  </w:sdtPr>
                  <w:sdtContent>
                    <w:r>
                      <w:drawing>
                        <wp:inline distT="0" distB="0" distL="0" distR="0">
                          <wp:extent cx="145408" cy="145408"/>
                          <wp:effectExtent l="0" t="0" r="0" b="0"/>
                          <wp:docPr id="205825646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5646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718831662"/>
                  </w:sdtPr>
                  <w:sdtContent>
                    <w:r>
                      <w:drawing>
                        <wp:inline distT="0" distB="0" distL="0" distR="0">
                          <wp:extent cx="145408" cy="145408"/>
                          <wp:effectExtent l="0" t="0" r="0" b="0"/>
                          <wp:docPr id="125188598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8598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23233123"/>
                  </w:sdtPr>
                  <w:sdtContent>
                    <w:r>
                      <w:drawing>
                        <wp:inline distT="0" distB="0" distL="0" distR="0">
                          <wp:extent cx="145408" cy="145408"/>
                          <wp:effectExtent l="0" t="0" r="0" b="0"/>
                          <wp:docPr id="206798998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8998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65674388"/>
                  </w:sdtPr>
                  <w:sdtContent>
                    <w:r>
                      <w:drawing>
                        <wp:inline distT="0" distB="0" distL="0" distR="0">
                          <wp:extent cx="145408" cy="145408"/>
                          <wp:effectExtent l="0" t="0" r="0" b="0"/>
                          <wp:docPr id="135447293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7293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5363840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78163669"/>
                  </w:sdtPr>
                  <w:sdtContent>
                    <w:sdt>
                      <w:sdtPr>
                        <w:alias w:val="ADK_InternalLink"/>
                        <w:tag w:val="/subscriptions/ffd62081-03a7-4c93-895a-fa965ef5ddf4/resourceGroups/xc_xcf_qa"/>
                        <w:id w:val="744868882"/>
                        <w:richText/>
                      </w:sdtPr>
                      <w:sdtContent>
                        <w:hyperlink w:anchor="xc_xcf_qa" w:history="1">
                          <w:r w:rsidRPr="00FE7E7D" w:rsidR="00FE7E7D">
                            <w:rPr>
                              <w:rStyle w:val="Hyperlink"/>
                            </w:rPr>
                            <w:t>xc_xcf_qa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35821750"/>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97552628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557748334"/>
                  </w:sdtPr>
                  <w:sdtContent>
                    <w:r>
                      <w:drawing>
                        <wp:inline distT="0" distB="0" distL="0" distR="0">
                          <wp:extent cx="145408" cy="145408"/>
                          <wp:effectExtent l="0" t="0" r="0" b="0"/>
                          <wp:docPr id="1219770476"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70476"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849776613"/>
                  </w:sdtPr>
                  <w:sdtContent>
                    <w:r>
                      <w:drawing>
                        <wp:inline distT="0" distB="0" distL="0" distR="0">
                          <wp:extent cx="145408" cy="145408"/>
                          <wp:effectExtent l="0" t="0" r="0" b="0"/>
                          <wp:docPr id="177909488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9488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531979501"/>
                  </w:sdtPr>
                  <w:sdtContent>
                    <w:r>
                      <w:drawing>
                        <wp:inline distT="0" distB="0" distL="0" distR="0">
                          <wp:extent cx="145408" cy="145408"/>
                          <wp:effectExtent l="0" t="0" r="0" b="0"/>
                          <wp:docPr id="121653136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3136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004243565"/>
                  </w:sdtPr>
                  <w:sdtContent>
                    <w:r>
                      <w:drawing>
                        <wp:inline distT="0" distB="0" distL="0" distR="0">
                          <wp:extent cx="145408" cy="145408"/>
                          <wp:effectExtent l="0" t="0" r="0" b="0"/>
                          <wp:docPr id="14343380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380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550749428"/>
                  </w:sdtPr>
                  <w:sdtContent>
                    <w:r>
                      <w:drawing>
                        <wp:inline distT="0" distB="0" distL="0" distR="0">
                          <wp:extent cx="145408" cy="145408"/>
                          <wp:effectExtent l="0" t="0" r="0" b="0"/>
                          <wp:docPr id="132434091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4091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851068569"/>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766640657"/>
                  </w:sdtPr>
                  <w:sdtContent>
                    <w:sdt>
                      <w:sdtPr>
                        <w:alias w:val="ADK_InternalLink"/>
                        <w:tag w:val="/subscriptions/ffd62081-03a7-4c93-895a-fa965ef5ddf4/resourceGroups/xc-d-dev-xcinsights"/>
                        <w:id w:val="249326227"/>
                        <w:richText/>
                      </w:sdtPr>
                      <w:sdtContent>
                        <w:hyperlink w:anchor="xc-d-dev-xcinsights" w:history="1">
                          <w:r w:rsidRPr="00FE7E7D" w:rsidR="00FE7E7D">
                            <w:rPr>
                              <w:rStyle w:val="Hyperlink"/>
                            </w:rPr>
                            <w:t>xc-d-dev-xcinsights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09810134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67963044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259454183"/>
                  </w:sdtPr>
                  <w:sdtContent>
                    <w:r>
                      <w:drawing>
                        <wp:inline distT="0" distB="0" distL="0" distR="0">
                          <wp:extent cx="145408" cy="145408"/>
                          <wp:effectExtent l="0" t="0" r="0" b="0"/>
                          <wp:docPr id="120059028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9028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398172856"/>
                  </w:sdtPr>
                  <w:sdtContent>
                    <w:r>
                      <w:drawing>
                        <wp:inline distT="0" distB="0" distL="0" distR="0">
                          <wp:extent cx="145408" cy="145408"/>
                          <wp:effectExtent l="0" t="0" r="0" b="0"/>
                          <wp:docPr id="207283817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3817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332483833"/>
                  </w:sdtPr>
                  <w:sdtContent>
                    <w:r>
                      <w:drawing>
                        <wp:inline distT="0" distB="0" distL="0" distR="0">
                          <wp:extent cx="145408" cy="145408"/>
                          <wp:effectExtent l="0" t="0" r="0" b="0"/>
                          <wp:docPr id="48446890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6890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572614492"/>
                  </w:sdtPr>
                  <w:sdtContent>
                    <w:r>
                      <w:drawing>
                        <wp:inline distT="0" distB="0" distL="0" distR="0">
                          <wp:extent cx="145408" cy="145408"/>
                          <wp:effectExtent l="0" t="0" r="0" b="0"/>
                          <wp:docPr id="106148068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8068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5702681"/>
                  </w:sdtPr>
                  <w:sdtContent>
                    <w:r>
                      <w:drawing>
                        <wp:inline distT="0" distB="0" distL="0" distR="0">
                          <wp:extent cx="145408" cy="145408"/>
                          <wp:effectExtent l="0" t="0" r="0" b="0"/>
                          <wp:docPr id="119259146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9146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82963810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192230408"/>
                  </w:sdtPr>
                  <w:sdtContent>
                    <w:sdt>
                      <w:sdtPr>
                        <w:alias w:val="ADK_InternalLink"/>
                        <w:tag w:val="/subscriptions/ffd62081-03a7-4c93-895a-fa965ef5ddf4/resourceGroups/xc-dev-portal"/>
                        <w:id w:val="1640170073"/>
                        <w:richText/>
                      </w:sdtPr>
                      <w:sdtContent>
                        <w:hyperlink w:anchor="xc-dev-portal" w:history="1">
                          <w:r w:rsidRPr="00FE7E7D" w:rsidR="00FE7E7D">
                            <w:rPr>
                              <w:rStyle w:val="Hyperlink"/>
                            </w:rPr>
                            <w:t>xc-dev-portal</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8035824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806539539"/>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78647228"/>
                  </w:sdtPr>
                  <w:sdtContent>
                    <w:r>
                      <w:drawing>
                        <wp:inline distT="0" distB="0" distL="0" distR="0">
                          <wp:extent cx="145408" cy="145408"/>
                          <wp:effectExtent l="0" t="0" r="0" b="0"/>
                          <wp:docPr id="11350306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306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971012286"/>
                  </w:sdtPr>
                  <w:sdtContent>
                    <w:r>
                      <w:drawing>
                        <wp:inline distT="0" distB="0" distL="0" distR="0">
                          <wp:extent cx="145408" cy="145408"/>
                          <wp:effectExtent l="0" t="0" r="0" b="0"/>
                          <wp:docPr id="6128782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782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96198587"/>
                  </w:sdtPr>
                  <w:sdtContent>
                    <w:r>
                      <w:drawing>
                        <wp:inline distT="0" distB="0" distL="0" distR="0">
                          <wp:extent cx="145408" cy="145408"/>
                          <wp:effectExtent l="0" t="0" r="0" b="0"/>
                          <wp:docPr id="2018919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19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193384677"/>
                  </w:sdtPr>
                  <w:sdtContent>
                    <w:r>
                      <w:drawing>
                        <wp:inline distT="0" distB="0" distL="0" distR="0">
                          <wp:extent cx="145408" cy="145408"/>
                          <wp:effectExtent l="0" t="0" r="0" b="0"/>
                          <wp:docPr id="89032512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2512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558287319"/>
                  </w:sdtPr>
                  <w:sdtContent>
                    <w:r>
                      <w:drawing>
                        <wp:inline distT="0" distB="0" distL="0" distR="0">
                          <wp:extent cx="145408" cy="145408"/>
                          <wp:effectExtent l="0" t="0" r="0" b="0"/>
                          <wp:docPr id="43293772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3772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59111744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04598707"/>
                  </w:sdtPr>
                  <w:sdtContent>
                    <w:sdt>
                      <w:sdtPr>
                        <w:alias w:val="ADK_InternalLink"/>
                        <w:tag w:val="/subscriptions/ffd62081-03a7-4c93-895a-fa965ef5ddf4/resourceGroups/xc-dev-xcinsights"/>
                        <w:id w:val="871859210"/>
                        <w:richText/>
                      </w:sdtPr>
                      <w:sdtContent>
                        <w:hyperlink w:anchor="xc-dev-xcinsights" w:history="1">
                          <w:r w:rsidRPr="00FE7E7D" w:rsidR="00FE7E7D">
                            <w:rPr>
                              <w:rStyle w:val="Hyperlink"/>
                            </w:rPr>
                            <w:t>xc-dev-xcinsights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63454746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89699869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698739895"/>
                  </w:sdtPr>
                  <w:sdtContent>
                    <w:r>
                      <w:drawing>
                        <wp:inline distT="0" distB="0" distL="0" distR="0">
                          <wp:extent cx="145408" cy="145408"/>
                          <wp:effectExtent l="0" t="0" r="0" b="0"/>
                          <wp:docPr id="1100143756"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43756"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917477143"/>
                  </w:sdtPr>
                  <w:sdtContent>
                    <w:r>
                      <w:drawing>
                        <wp:inline distT="0" distB="0" distL="0" distR="0">
                          <wp:extent cx="145408" cy="145408"/>
                          <wp:effectExtent l="0" t="0" r="0" b="0"/>
                          <wp:docPr id="85161944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1944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296568301"/>
                  </w:sdtPr>
                  <w:sdtContent>
                    <w:r>
                      <w:drawing>
                        <wp:inline distT="0" distB="0" distL="0" distR="0">
                          <wp:extent cx="145408" cy="145408"/>
                          <wp:effectExtent l="0" t="0" r="0" b="0"/>
                          <wp:docPr id="68376686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6686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065329661"/>
                  </w:sdtPr>
                  <w:sdtContent>
                    <w:r>
                      <w:drawing>
                        <wp:inline distT="0" distB="0" distL="0" distR="0">
                          <wp:extent cx="145408" cy="145408"/>
                          <wp:effectExtent l="0" t="0" r="0" b="0"/>
                          <wp:docPr id="4601066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066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48990742"/>
                  </w:sdtPr>
                  <w:sdtContent>
                    <w:r>
                      <w:drawing>
                        <wp:inline distT="0" distB="0" distL="0" distR="0">
                          <wp:extent cx="145408" cy="145408"/>
                          <wp:effectExtent l="0" t="0" r="0" b="0"/>
                          <wp:docPr id="95037612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7612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57867043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137172009"/>
                  </w:sdtPr>
                  <w:sdtContent>
                    <w:sdt>
                      <w:sdtPr>
                        <w:alias w:val="ADK_InternalLink"/>
                        <w:tag w:val="/subscriptions/ffd62081-03a7-4c93-895a-fa965ef5ddf4/resourceGroups/XCNimbus"/>
                        <w:id w:val="2095069959"/>
                        <w:richText/>
                      </w:sdtPr>
                      <w:sdtContent>
                        <w:hyperlink w:anchor="XCNimbus" w:history="1">
                          <w:r w:rsidRPr="00FE7E7D" w:rsidR="00FE7E7D">
                            <w:rPr>
                              <w:rStyle w:val="Hyperlink"/>
                            </w:rPr>
                            <w:t>XCNimbus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01118005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065372919"/>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891446010"/>
                  </w:sdtPr>
                  <w:sdtContent>
                    <w:r>
                      <w:drawing>
                        <wp:inline distT="0" distB="0" distL="0" distR="0">
                          <wp:extent cx="145408" cy="145408"/>
                          <wp:effectExtent l="0" t="0" r="0" b="0"/>
                          <wp:docPr id="581189133"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89133"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62181453"/>
                  </w:sdtPr>
                  <w:sdtContent>
                    <w:r>
                      <w:drawing>
                        <wp:inline distT="0" distB="0" distL="0" distR="0">
                          <wp:extent cx="145408" cy="145408"/>
                          <wp:effectExtent l="0" t="0" r="0" b="0"/>
                          <wp:docPr id="61024813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4813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684700101"/>
                  </w:sdtPr>
                  <w:sdtContent>
                    <w:r>
                      <w:drawing>
                        <wp:inline distT="0" distB="0" distL="0" distR="0">
                          <wp:extent cx="145408" cy="145408"/>
                          <wp:effectExtent l="0" t="0" r="0" b="0"/>
                          <wp:docPr id="159084600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4600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48346443"/>
                  </w:sdtPr>
                  <w:sdtContent>
                    <w:r>
                      <w:drawing>
                        <wp:inline distT="0" distB="0" distL="0" distR="0">
                          <wp:extent cx="145408" cy="145408"/>
                          <wp:effectExtent l="0" t="0" r="0" b="0"/>
                          <wp:docPr id="16023871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871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398858448"/>
                  </w:sdtPr>
                  <w:sdtContent>
                    <w:r>
                      <w:drawing>
                        <wp:inline distT="0" distB="0" distL="0" distR="0">
                          <wp:extent cx="145408" cy="145408"/>
                          <wp:effectExtent l="0" t="0" r="0" b="0"/>
                          <wp:docPr id="73452081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2081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86393579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982355087"/>
                  </w:sdtPr>
                  <w:sdtContent>
                    <w:sdt>
                      <w:sdtPr>
                        <w:alias w:val="ADK_InternalLink"/>
                        <w:tag w:val="/subscriptions/ffd62081-03a7-4c93-895a-fa965ef5ddf4/resourceGroups/xc-p-aip"/>
                        <w:id w:val="414386287"/>
                        <w:richText/>
                      </w:sdtPr>
                      <w:sdtContent>
                        <w:hyperlink w:anchor="xc-p-aip" w:history="1">
                          <w:r w:rsidRPr="00FE7E7D" w:rsidR="00FE7E7D">
                            <w:rPr>
                              <w:rStyle w:val="Hyperlink"/>
                            </w:rPr>
                            <w:t>xc-p-aip</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51114658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39449522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791295308"/>
                  </w:sdtPr>
                  <w:sdtContent>
                    <w:r>
                      <w:drawing>
                        <wp:inline distT="0" distB="0" distL="0" distR="0">
                          <wp:extent cx="145408" cy="145408"/>
                          <wp:effectExtent l="0" t="0" r="0" b="0"/>
                          <wp:docPr id="1423909878"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09878"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405028772"/>
                  </w:sdtPr>
                  <w:sdtContent>
                    <w:r>
                      <w:drawing>
                        <wp:inline distT="0" distB="0" distL="0" distR="0">
                          <wp:extent cx="145408" cy="145408"/>
                          <wp:effectExtent l="0" t="0" r="0" b="0"/>
                          <wp:docPr id="183846584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6584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04572138"/>
                  </w:sdtPr>
                  <w:sdtContent>
                    <w:r>
                      <w:drawing>
                        <wp:inline distT="0" distB="0" distL="0" distR="0">
                          <wp:extent cx="145408" cy="145408"/>
                          <wp:effectExtent l="0" t="0" r="0" b="0"/>
                          <wp:docPr id="14580638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638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0803482"/>
                  </w:sdtPr>
                  <w:sdtContent>
                    <w:r>
                      <w:drawing>
                        <wp:inline distT="0" distB="0" distL="0" distR="0">
                          <wp:extent cx="145408" cy="145408"/>
                          <wp:effectExtent l="0" t="0" r="0" b="0"/>
                          <wp:docPr id="26140022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022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530121198"/>
                  </w:sdtPr>
                  <w:sdtContent>
                    <w:r>
                      <w:drawing>
                        <wp:inline distT="0" distB="0" distL="0" distR="0">
                          <wp:extent cx="145408" cy="145408"/>
                          <wp:effectExtent l="0" t="0" r="0" b="0"/>
                          <wp:docPr id="129528230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230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9971852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189627788"/>
                  </w:sdtPr>
                  <w:sdtContent>
                    <w:sdt>
                      <w:sdtPr>
                        <w:alias w:val="ADK_InternalLink"/>
                        <w:tag w:val="/subscriptions/ffd62081-03a7-4c93-895a-fa965ef5ddf4/resourceGroups/xc-p-aks"/>
                        <w:id w:val="828155266"/>
                        <w:richText/>
                      </w:sdtPr>
                      <w:sdtContent>
                        <w:hyperlink w:anchor="xc-p-aks" w:history="1">
                          <w:r w:rsidRPr="00FE7E7D" w:rsidR="00FE7E7D">
                            <w:rPr>
                              <w:rStyle w:val="Hyperlink"/>
                            </w:rPr>
                            <w:t>xc-p-aks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59672075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83419566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432439856"/>
                  </w:sdtPr>
                  <w:sdtContent>
                    <w:r>
                      <w:drawing>
                        <wp:inline distT="0" distB="0" distL="0" distR="0">
                          <wp:extent cx="145408" cy="145408"/>
                          <wp:effectExtent l="0" t="0" r="0" b="0"/>
                          <wp:docPr id="1515133013"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33013"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704246622"/>
                  </w:sdtPr>
                  <w:sdtContent>
                    <w:r>
                      <w:drawing>
                        <wp:inline distT="0" distB="0" distL="0" distR="0">
                          <wp:extent cx="145408" cy="145408"/>
                          <wp:effectExtent l="0" t="0" r="0" b="0"/>
                          <wp:docPr id="104393396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3396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937303215"/>
                  </w:sdtPr>
                  <w:sdtContent>
                    <w:r>
                      <w:drawing>
                        <wp:inline distT="0" distB="0" distL="0" distR="0">
                          <wp:extent cx="145408" cy="145408"/>
                          <wp:effectExtent l="0" t="0" r="0" b="0"/>
                          <wp:docPr id="70904150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4150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577804281"/>
                  </w:sdtPr>
                  <w:sdtContent>
                    <w:r>
                      <w:drawing>
                        <wp:inline distT="0" distB="0" distL="0" distR="0">
                          <wp:extent cx="145408" cy="145408"/>
                          <wp:effectExtent l="0" t="0" r="0" b="0"/>
                          <wp:docPr id="5605169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169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036055802"/>
                  </w:sdtPr>
                  <w:sdtContent>
                    <w:r>
                      <w:drawing>
                        <wp:inline distT="0" distB="0" distL="0" distR="0">
                          <wp:extent cx="145408" cy="145408"/>
                          <wp:effectExtent l="0" t="0" r="0" b="0"/>
                          <wp:docPr id="1328441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41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95371907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47726729"/>
                  </w:sdtPr>
                  <w:sdtContent>
                    <w:sdt>
                      <w:sdtPr>
                        <w:alias w:val="ADK_InternalLink"/>
                        <w:tag w:val="/subscriptions/ffd62081-03a7-4c93-895a-fa965ef5ddf4/resourceGroups/xc-p-arc"/>
                        <w:id w:val="434385556"/>
                        <w:richText/>
                      </w:sdtPr>
                      <w:sdtContent>
                        <w:hyperlink w:anchor="xc-p-arc" w:history="1">
                          <w:r w:rsidRPr="00FE7E7D" w:rsidR="00FE7E7D">
                            <w:rPr>
                              <w:rStyle w:val="Hyperlink"/>
                            </w:rPr>
                            <w:t>xc-p-arc</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61762992"/>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3921683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637191375"/>
                  </w:sdtPr>
                  <w:sdtContent>
                    <w:r>
                      <w:drawing>
                        <wp:inline distT="0" distB="0" distL="0" distR="0">
                          <wp:extent cx="145408" cy="145408"/>
                          <wp:effectExtent l="0" t="0" r="0" b="0"/>
                          <wp:docPr id="206234223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4223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895400158"/>
                  </w:sdtPr>
                  <w:sdtContent>
                    <w:r>
                      <w:drawing>
                        <wp:inline distT="0" distB="0" distL="0" distR="0">
                          <wp:extent cx="145408" cy="145408"/>
                          <wp:effectExtent l="0" t="0" r="0" b="0"/>
                          <wp:docPr id="5663838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838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116148032"/>
                  </w:sdtPr>
                  <w:sdtContent>
                    <w:r>
                      <w:drawing>
                        <wp:inline distT="0" distB="0" distL="0" distR="0">
                          <wp:extent cx="145408" cy="145408"/>
                          <wp:effectExtent l="0" t="0" r="0" b="0"/>
                          <wp:docPr id="168808420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8420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497344534"/>
                  </w:sdtPr>
                  <w:sdtContent>
                    <w:r>
                      <w:drawing>
                        <wp:inline distT="0" distB="0" distL="0" distR="0">
                          <wp:extent cx="145408" cy="145408"/>
                          <wp:effectExtent l="0" t="0" r="0" b="0"/>
                          <wp:docPr id="97539233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233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246164170"/>
                  </w:sdtPr>
                  <w:sdtContent>
                    <w:r>
                      <w:drawing>
                        <wp:inline distT="0" distB="0" distL="0" distR="0">
                          <wp:extent cx="145408" cy="145408"/>
                          <wp:effectExtent l="0" t="0" r="0" b="0"/>
                          <wp:docPr id="188987689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7689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77152883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098243591"/>
                  </w:sdtPr>
                  <w:sdtContent>
                    <w:sdt>
                      <w:sdtPr>
                        <w:alias w:val="ADK_InternalLink"/>
                        <w:tag w:val="/subscriptions/ffd62081-03a7-4c93-895a-fa965ef5ddf4/resourceGroups/xc-p-automation"/>
                        <w:id w:val="1223626662"/>
                        <w:richText/>
                      </w:sdtPr>
                      <w:sdtContent>
                        <w:hyperlink w:anchor="xc-p-automation" w:history="1">
                          <w:r w:rsidRPr="00FE7E7D" w:rsidR="00FE7E7D">
                            <w:rPr>
                              <w:rStyle w:val="Hyperlink"/>
                            </w:rPr>
                            <w:t>xc-p-automation</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31608454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5355110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940636409"/>
                  </w:sdtPr>
                  <w:sdtContent>
                    <w:r>
                      <w:drawing>
                        <wp:inline distT="0" distB="0" distL="0" distR="0">
                          <wp:extent cx="145408" cy="145408"/>
                          <wp:effectExtent l="0" t="0" r="0" b="0"/>
                          <wp:docPr id="72707136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7136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071653049"/>
                  </w:sdtPr>
                  <w:sdtContent>
                    <w:r>
                      <w:drawing>
                        <wp:inline distT="0" distB="0" distL="0" distR="0">
                          <wp:extent cx="145408" cy="145408"/>
                          <wp:effectExtent l="0" t="0" r="0" b="0"/>
                          <wp:docPr id="70686601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6601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694599979"/>
                  </w:sdtPr>
                  <w:sdtContent>
                    <w:r>
                      <w:drawing>
                        <wp:inline distT="0" distB="0" distL="0" distR="0">
                          <wp:extent cx="145408" cy="145408"/>
                          <wp:effectExtent l="0" t="0" r="0" b="0"/>
                          <wp:docPr id="4004571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571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793996855"/>
                  </w:sdtPr>
                  <w:sdtContent>
                    <w:r>
                      <w:drawing>
                        <wp:inline distT="0" distB="0" distL="0" distR="0">
                          <wp:extent cx="145408" cy="145408"/>
                          <wp:effectExtent l="0" t="0" r="0" b="0"/>
                          <wp:docPr id="99869436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9436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60768246"/>
                  </w:sdtPr>
                  <w:sdtContent>
                    <w:r>
                      <w:drawing>
                        <wp:inline distT="0" distB="0" distL="0" distR="0">
                          <wp:extent cx="145408" cy="145408"/>
                          <wp:effectExtent l="0" t="0" r="0" b="0"/>
                          <wp:docPr id="48888349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8349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6353534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40324332"/>
                  </w:sdtPr>
                  <w:sdtContent>
                    <w:sdt>
                      <w:sdtPr>
                        <w:alias w:val="ADK_InternalLink"/>
                        <w:tag w:val="/subscriptions/ffd62081-03a7-4c93-895a-fa965ef5ddf4/resourceGroups/xc-p-azureaadapps-rg"/>
                        <w:id w:val="798533138"/>
                        <w:richText/>
                      </w:sdtPr>
                      <w:sdtContent>
                        <w:hyperlink w:anchor="xc-p-azureaadapps-rg" w:history="1">
                          <w:r w:rsidRPr="00FE7E7D" w:rsidR="00FE7E7D">
                            <w:rPr>
                              <w:rStyle w:val="Hyperlink"/>
                            </w:rPr>
                            <w:t>xc-p-azureaadapps-rg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66790777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30478745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752165216"/>
                  </w:sdtPr>
                  <w:sdtContent>
                    <w:r>
                      <w:drawing>
                        <wp:inline distT="0" distB="0" distL="0" distR="0">
                          <wp:extent cx="145408" cy="145408"/>
                          <wp:effectExtent l="0" t="0" r="0" b="0"/>
                          <wp:docPr id="62337351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7351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829956866"/>
                  </w:sdtPr>
                  <w:sdtContent>
                    <w:r>
                      <w:drawing>
                        <wp:inline distT="0" distB="0" distL="0" distR="0">
                          <wp:extent cx="145408" cy="145408"/>
                          <wp:effectExtent l="0" t="0" r="0" b="0"/>
                          <wp:docPr id="16572305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305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81318168"/>
                  </w:sdtPr>
                  <w:sdtContent>
                    <w:r>
                      <w:drawing>
                        <wp:inline distT="0" distB="0" distL="0" distR="0">
                          <wp:extent cx="145408" cy="145408"/>
                          <wp:effectExtent l="0" t="0" r="0" b="0"/>
                          <wp:docPr id="156100120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0120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185801529"/>
                  </w:sdtPr>
                  <w:sdtContent>
                    <w:r>
                      <w:drawing>
                        <wp:inline distT="0" distB="0" distL="0" distR="0">
                          <wp:extent cx="145408" cy="145408"/>
                          <wp:effectExtent l="0" t="0" r="0" b="0"/>
                          <wp:docPr id="93871090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1090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539939915"/>
                  </w:sdtPr>
                  <w:sdtContent>
                    <w:r>
                      <w:drawing>
                        <wp:inline distT="0" distB="0" distL="0" distR="0">
                          <wp:extent cx="145408" cy="145408"/>
                          <wp:effectExtent l="0" t="0" r="0" b="0"/>
                          <wp:docPr id="2430077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77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93397455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443686127"/>
                  </w:sdtPr>
                  <w:sdtContent>
                    <w:sdt>
                      <w:sdtPr>
                        <w:alias w:val="ADK_InternalLink"/>
                        <w:tag w:val="/subscriptions/ffd62081-03a7-4c93-895a-fa965ef5ddf4/resourceGroups/xc-p-azure-reports"/>
                        <w:id w:val="878303781"/>
                        <w:richText/>
                      </w:sdtPr>
                      <w:sdtContent>
                        <w:hyperlink w:anchor="xc-p-azure-reports" w:history="1">
                          <w:r w:rsidRPr="00FE7E7D" w:rsidR="00FE7E7D">
                            <w:rPr>
                              <w:rStyle w:val="Hyperlink"/>
                            </w:rPr>
                            <w:t>xc-p-azure-reports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28411530"/>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08541255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95762149"/>
                  </w:sdtPr>
                  <w:sdtContent>
                    <w:r>
                      <w:drawing>
                        <wp:inline distT="0" distB="0" distL="0" distR="0">
                          <wp:extent cx="145408" cy="145408"/>
                          <wp:effectExtent l="0" t="0" r="0" b="0"/>
                          <wp:docPr id="32280654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0654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39077224"/>
                  </w:sdtPr>
                  <w:sdtContent>
                    <w:r>
                      <w:drawing>
                        <wp:inline distT="0" distB="0" distL="0" distR="0">
                          <wp:extent cx="145408" cy="145408"/>
                          <wp:effectExtent l="0" t="0" r="0" b="0"/>
                          <wp:docPr id="102818016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8016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403020779"/>
                  </w:sdtPr>
                  <w:sdtContent>
                    <w:r>
                      <w:drawing>
                        <wp:inline distT="0" distB="0" distL="0" distR="0">
                          <wp:extent cx="145408" cy="145408"/>
                          <wp:effectExtent l="0" t="0" r="0" b="0"/>
                          <wp:docPr id="148617887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7887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029817521"/>
                  </w:sdtPr>
                  <w:sdtContent>
                    <w:r>
                      <w:drawing>
                        <wp:inline distT="0" distB="0" distL="0" distR="0">
                          <wp:extent cx="145408" cy="145408"/>
                          <wp:effectExtent l="0" t="0" r="0" b="0"/>
                          <wp:docPr id="97026775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6775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85510057"/>
                  </w:sdtPr>
                  <w:sdtContent>
                    <w:r>
                      <w:drawing>
                        <wp:inline distT="0" distB="0" distL="0" distR="0">
                          <wp:extent cx="145408" cy="145408"/>
                          <wp:effectExtent l="0" t="0" r="0" b="0"/>
                          <wp:docPr id="68611312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1312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48206843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904142049"/>
                  </w:sdtPr>
                  <w:sdtContent>
                    <w:sdt>
                      <w:sdtPr>
                        <w:alias w:val="ADK_InternalLink"/>
                        <w:tag w:val="/subscriptions/ffd62081-03a7-4c93-895a-fa965ef5ddf4/resourceGroups/xc-p-cpanel-customers"/>
                        <w:id w:val="891180009"/>
                        <w:richText/>
                      </w:sdtPr>
                      <w:sdtContent>
                        <w:hyperlink w:anchor="xc-p-cpanel-customers" w:history="1">
                          <w:r w:rsidRPr="00FE7E7D" w:rsidR="00FE7E7D">
                            <w:rPr>
                              <w:rStyle w:val="Hyperlink"/>
                            </w:rPr>
                            <w:t>xc-p-cpanel-customers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13593728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05279362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10373359"/>
                  </w:sdtPr>
                  <w:sdtContent>
                    <w:r>
                      <w:drawing>
                        <wp:inline distT="0" distB="0" distL="0" distR="0">
                          <wp:extent cx="145408" cy="145408"/>
                          <wp:effectExtent l="0" t="0" r="0" b="0"/>
                          <wp:docPr id="1857296643"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96643"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577961065"/>
                  </w:sdtPr>
                  <w:sdtContent>
                    <w:r>
                      <w:drawing>
                        <wp:inline distT="0" distB="0" distL="0" distR="0">
                          <wp:extent cx="145408" cy="145408"/>
                          <wp:effectExtent l="0" t="0" r="0" b="0"/>
                          <wp:docPr id="4724704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704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765960279"/>
                  </w:sdtPr>
                  <w:sdtContent>
                    <w:r>
                      <w:drawing>
                        <wp:inline distT="0" distB="0" distL="0" distR="0">
                          <wp:extent cx="145408" cy="145408"/>
                          <wp:effectExtent l="0" t="0" r="0" b="0"/>
                          <wp:docPr id="79400465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0465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959927470"/>
                  </w:sdtPr>
                  <w:sdtContent>
                    <w:r>
                      <w:drawing>
                        <wp:inline distT="0" distB="0" distL="0" distR="0">
                          <wp:extent cx="145408" cy="145408"/>
                          <wp:effectExtent l="0" t="0" r="0" b="0"/>
                          <wp:docPr id="58168764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8764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009855373"/>
                  </w:sdtPr>
                  <w:sdtContent>
                    <w:r>
                      <w:drawing>
                        <wp:inline distT="0" distB="0" distL="0" distR="0">
                          <wp:extent cx="145408" cy="145408"/>
                          <wp:effectExtent l="0" t="0" r="0" b="0"/>
                          <wp:docPr id="64365558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5558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39298203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627984066"/>
                  </w:sdtPr>
                  <w:sdtContent>
                    <w:sdt>
                      <w:sdtPr>
                        <w:alias w:val="ADK_InternalLink"/>
                        <w:tag w:val="/subscriptions/ffd62081-03a7-4c93-895a-fa965ef5ddf4/resourceGroups/xc-p-docker"/>
                        <w:id w:val="809853279"/>
                        <w:richText/>
                      </w:sdtPr>
                      <w:sdtContent>
                        <w:hyperlink w:anchor="xc-p-docker" w:history="1">
                          <w:r w:rsidRPr="00FE7E7D" w:rsidR="00FE7E7D">
                            <w:rPr>
                              <w:rStyle w:val="Hyperlink"/>
                            </w:rPr>
                            <w:t>xc-p-docker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00055757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6839436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235459889"/>
                  </w:sdtPr>
                  <w:sdtContent>
                    <w:r>
                      <w:drawing>
                        <wp:inline distT="0" distB="0" distL="0" distR="0">
                          <wp:extent cx="145408" cy="145408"/>
                          <wp:effectExtent l="0" t="0" r="0" b="0"/>
                          <wp:docPr id="32344234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4234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867320966"/>
                  </w:sdtPr>
                  <w:sdtContent>
                    <w:r>
                      <w:drawing>
                        <wp:inline distT="0" distB="0" distL="0" distR="0">
                          <wp:extent cx="145408" cy="145408"/>
                          <wp:effectExtent l="0" t="0" r="0" b="0"/>
                          <wp:docPr id="1582750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50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451965624"/>
                  </w:sdtPr>
                  <w:sdtContent>
                    <w:r>
                      <w:drawing>
                        <wp:inline distT="0" distB="0" distL="0" distR="0">
                          <wp:extent cx="145408" cy="145408"/>
                          <wp:effectExtent l="0" t="0" r="0" b="0"/>
                          <wp:docPr id="168777918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7918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15798906"/>
                  </w:sdtPr>
                  <w:sdtContent>
                    <w:r>
                      <w:drawing>
                        <wp:inline distT="0" distB="0" distL="0" distR="0">
                          <wp:extent cx="145408" cy="145408"/>
                          <wp:effectExtent l="0" t="0" r="0" b="0"/>
                          <wp:docPr id="179278747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747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648002860"/>
                  </w:sdtPr>
                  <w:sdtContent>
                    <w:r>
                      <w:drawing>
                        <wp:inline distT="0" distB="0" distL="0" distR="0">
                          <wp:extent cx="145408" cy="145408"/>
                          <wp:effectExtent l="0" t="0" r="0" b="0"/>
                          <wp:docPr id="8837846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846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57855737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136966027"/>
                  </w:sdtPr>
                  <w:sdtContent>
                    <w:sdt>
                      <w:sdtPr>
                        <w:alias w:val="ADK_InternalLink"/>
                        <w:tag w:val="/subscriptions/ffd62081-03a7-4c93-895a-fa965ef5ddf4/resourceGroups/xc-p-domain-services"/>
                        <w:id w:val="2144943975"/>
                        <w:richText/>
                      </w:sdtPr>
                      <w:sdtContent>
                        <w:hyperlink w:anchor="xc-p-domain-services" w:history="1">
                          <w:r w:rsidRPr="00FE7E7D" w:rsidR="00FE7E7D">
                            <w:rPr>
                              <w:rStyle w:val="Hyperlink"/>
                            </w:rPr>
                            <w:t>xc-p-domain-services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40281894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57995867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860538807"/>
                  </w:sdtPr>
                  <w:sdtContent>
                    <w:r>
                      <w:drawing>
                        <wp:inline distT="0" distB="0" distL="0" distR="0">
                          <wp:extent cx="145408" cy="145408"/>
                          <wp:effectExtent l="0" t="0" r="0" b="0"/>
                          <wp:docPr id="212356668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6668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538305596"/>
                  </w:sdtPr>
                  <w:sdtContent>
                    <w:r>
                      <w:drawing>
                        <wp:inline distT="0" distB="0" distL="0" distR="0">
                          <wp:extent cx="145408" cy="145408"/>
                          <wp:effectExtent l="0" t="0" r="0" b="0"/>
                          <wp:docPr id="201966985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985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755316438"/>
                  </w:sdtPr>
                  <w:sdtContent>
                    <w:r>
                      <w:drawing>
                        <wp:inline distT="0" distB="0" distL="0" distR="0">
                          <wp:extent cx="145408" cy="145408"/>
                          <wp:effectExtent l="0" t="0" r="0" b="0"/>
                          <wp:docPr id="77447685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7685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48052123"/>
                  </w:sdtPr>
                  <w:sdtContent>
                    <w:r>
                      <w:drawing>
                        <wp:inline distT="0" distB="0" distL="0" distR="0">
                          <wp:extent cx="145408" cy="145408"/>
                          <wp:effectExtent l="0" t="0" r="0" b="0"/>
                          <wp:docPr id="102778579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8579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773422918"/>
                  </w:sdtPr>
                  <w:sdtContent>
                    <w:r>
                      <w:drawing>
                        <wp:inline distT="0" distB="0" distL="0" distR="0">
                          <wp:extent cx="145408" cy="145408"/>
                          <wp:effectExtent l="0" t="0" r="0" b="0"/>
                          <wp:docPr id="108680225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0225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29520918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56887711"/>
                  </w:sdtPr>
                  <w:sdtContent>
                    <w:sdt>
                      <w:sdtPr>
                        <w:alias w:val="ADK_InternalLink"/>
                        <w:tag w:val="/subscriptions/ffd62081-03a7-4c93-895a-fa965ef5ddf4/resourceGroups/xc-p-FortiAnalyzer"/>
                        <w:id w:val="1255280972"/>
                        <w:richText/>
                      </w:sdtPr>
                      <w:sdtContent>
                        <w:hyperlink w:anchor="xc-p-FortiAnalyzer" w:history="1">
                          <w:r w:rsidRPr="00FE7E7D" w:rsidR="00FE7E7D">
                            <w:rPr>
                              <w:rStyle w:val="Hyperlink"/>
                            </w:rPr>
                            <w:t>xc-p-FortiAnalyzer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77580776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90005340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20290746"/>
                  </w:sdtPr>
                  <w:sdtContent>
                    <w:r>
                      <w:drawing>
                        <wp:inline distT="0" distB="0" distL="0" distR="0">
                          <wp:extent cx="145408" cy="145408"/>
                          <wp:effectExtent l="0" t="0" r="0" b="0"/>
                          <wp:docPr id="1069129618"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29618"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912107460"/>
                  </w:sdtPr>
                  <w:sdtContent>
                    <w:r>
                      <w:drawing>
                        <wp:inline distT="0" distB="0" distL="0" distR="0">
                          <wp:extent cx="145408" cy="145408"/>
                          <wp:effectExtent l="0" t="0" r="0" b="0"/>
                          <wp:docPr id="153457616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7616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121149905"/>
                  </w:sdtPr>
                  <w:sdtContent>
                    <w:r>
                      <w:drawing>
                        <wp:inline distT="0" distB="0" distL="0" distR="0">
                          <wp:extent cx="145408" cy="145408"/>
                          <wp:effectExtent l="0" t="0" r="0" b="0"/>
                          <wp:docPr id="160331295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1295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430524178"/>
                  </w:sdtPr>
                  <w:sdtContent>
                    <w:r>
                      <w:drawing>
                        <wp:inline distT="0" distB="0" distL="0" distR="0">
                          <wp:extent cx="145408" cy="145408"/>
                          <wp:effectExtent l="0" t="0" r="0" b="0"/>
                          <wp:docPr id="7841358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358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60100988"/>
                  </w:sdtPr>
                  <w:sdtContent>
                    <w:r>
                      <w:drawing>
                        <wp:inline distT="0" distB="0" distL="0" distR="0">
                          <wp:extent cx="145408" cy="145408"/>
                          <wp:effectExtent l="0" t="0" r="0" b="0"/>
                          <wp:docPr id="177499184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9184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59261736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592238336"/>
                  </w:sdtPr>
                  <w:sdtContent>
                    <w:sdt>
                      <w:sdtPr>
                        <w:alias w:val="ADK_InternalLink"/>
                        <w:tag w:val="/subscriptions/ffd62081-03a7-4c93-895a-fa965ef5ddf4/resourceGroups/xc-p-grafana"/>
                        <w:id w:val="663718830"/>
                        <w:richText/>
                      </w:sdtPr>
                      <w:sdtContent>
                        <w:hyperlink w:anchor="xc-p-grafana" w:history="1">
                          <w:r w:rsidRPr="00FE7E7D" w:rsidR="00FE7E7D">
                            <w:rPr>
                              <w:rStyle w:val="Hyperlink"/>
                            </w:rPr>
                            <w:t>xc-p-grafana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873395010"/>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08376741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859098090"/>
                  </w:sdtPr>
                  <w:sdtContent>
                    <w:r>
                      <w:drawing>
                        <wp:inline distT="0" distB="0" distL="0" distR="0">
                          <wp:extent cx="145408" cy="145408"/>
                          <wp:effectExtent l="0" t="0" r="0" b="0"/>
                          <wp:docPr id="42502152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2152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996140953"/>
                  </w:sdtPr>
                  <w:sdtContent>
                    <w:r>
                      <w:drawing>
                        <wp:inline distT="0" distB="0" distL="0" distR="0">
                          <wp:extent cx="145408" cy="145408"/>
                          <wp:effectExtent l="0" t="0" r="0" b="0"/>
                          <wp:docPr id="75183256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3256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895274942"/>
                  </w:sdtPr>
                  <w:sdtContent>
                    <w:r>
                      <w:drawing>
                        <wp:inline distT="0" distB="0" distL="0" distR="0">
                          <wp:extent cx="145408" cy="145408"/>
                          <wp:effectExtent l="0" t="0" r="0" b="0"/>
                          <wp:docPr id="75714981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4981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890454410"/>
                  </w:sdtPr>
                  <w:sdtContent>
                    <w:r>
                      <w:drawing>
                        <wp:inline distT="0" distB="0" distL="0" distR="0">
                          <wp:extent cx="145408" cy="145408"/>
                          <wp:effectExtent l="0" t="0" r="0" b="0"/>
                          <wp:docPr id="78651625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1625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46310832"/>
                  </w:sdtPr>
                  <w:sdtContent>
                    <w:r>
                      <w:drawing>
                        <wp:inline distT="0" distB="0" distL="0" distR="0">
                          <wp:extent cx="145408" cy="145408"/>
                          <wp:effectExtent l="0" t="0" r="0" b="0"/>
                          <wp:docPr id="21881748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1748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96795776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659529585"/>
                  </w:sdtPr>
                  <w:sdtContent>
                    <w:sdt>
                      <w:sdtPr>
                        <w:alias w:val="ADK_InternalLink"/>
                        <w:tag w:val="/subscriptions/ffd62081-03a7-4c93-895a-fa965ef5ddf4/resourceGroups/xc-p-gs"/>
                        <w:id w:val="2004065608"/>
                        <w:richText/>
                      </w:sdtPr>
                      <w:sdtContent>
                        <w:hyperlink w:anchor="xc-p-gs" w:history="1">
                          <w:r w:rsidRPr="00FE7E7D" w:rsidR="00FE7E7D">
                            <w:rPr>
                              <w:rStyle w:val="Hyperlink"/>
                            </w:rPr>
                            <w:t>xc-p-gs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03501070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89044020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778102271"/>
                  </w:sdtPr>
                  <w:sdtContent>
                    <w:r>
                      <w:drawing>
                        <wp:inline distT="0" distB="0" distL="0" distR="0">
                          <wp:extent cx="145408" cy="145408"/>
                          <wp:effectExtent l="0" t="0" r="0" b="0"/>
                          <wp:docPr id="109265436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5436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310468323"/>
                  </w:sdtPr>
                  <w:sdtContent>
                    <w:r>
                      <w:drawing>
                        <wp:inline distT="0" distB="0" distL="0" distR="0">
                          <wp:extent cx="145408" cy="145408"/>
                          <wp:effectExtent l="0" t="0" r="0" b="0"/>
                          <wp:docPr id="167521381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1381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430867365"/>
                  </w:sdtPr>
                  <w:sdtContent>
                    <w:r>
                      <w:drawing>
                        <wp:inline distT="0" distB="0" distL="0" distR="0">
                          <wp:extent cx="145408" cy="145408"/>
                          <wp:effectExtent l="0" t="0" r="0" b="0"/>
                          <wp:docPr id="104051620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1620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550668212"/>
                  </w:sdtPr>
                  <w:sdtContent>
                    <w:r>
                      <w:drawing>
                        <wp:inline distT="0" distB="0" distL="0" distR="0">
                          <wp:extent cx="145408" cy="145408"/>
                          <wp:effectExtent l="0" t="0" r="0" b="0"/>
                          <wp:docPr id="67709089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089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93020673"/>
                  </w:sdtPr>
                  <w:sdtContent>
                    <w:r>
                      <w:drawing>
                        <wp:inline distT="0" distB="0" distL="0" distR="0">
                          <wp:extent cx="145408" cy="145408"/>
                          <wp:effectExtent l="0" t="0" r="0" b="0"/>
                          <wp:docPr id="13598385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85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06224808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900400896"/>
                  </w:sdtPr>
                  <w:sdtContent>
                    <w:sdt>
                      <w:sdtPr>
                        <w:alias w:val="ADK_InternalLink"/>
                        <w:tag w:val="/subscriptions/ffd62081-03a7-4c93-895a-fa965ef5ddf4/resourceGroups/xc-p-gs-vnet-rg"/>
                        <w:id w:val="342821070"/>
                        <w:richText/>
                      </w:sdtPr>
                      <w:sdtContent>
                        <w:hyperlink w:anchor="xc-p-gs-vnet-rg" w:history="1">
                          <w:r w:rsidRPr="00FE7E7D" w:rsidR="00FE7E7D">
                            <w:rPr>
                              <w:rStyle w:val="Hyperlink"/>
                            </w:rPr>
                            <w:t>xc-p-gs-vnet-rg</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73346334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4136078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723446698"/>
                  </w:sdtPr>
                  <w:sdtContent>
                    <w:r>
                      <w:drawing>
                        <wp:inline distT="0" distB="0" distL="0" distR="0">
                          <wp:extent cx="145408" cy="145408"/>
                          <wp:effectExtent l="0" t="0" r="0" b="0"/>
                          <wp:docPr id="106855486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5486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932228058"/>
                  </w:sdtPr>
                  <w:sdtContent>
                    <w:r>
                      <w:drawing>
                        <wp:inline distT="0" distB="0" distL="0" distR="0">
                          <wp:extent cx="145408" cy="145408"/>
                          <wp:effectExtent l="0" t="0" r="0" b="0"/>
                          <wp:docPr id="190682838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2838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111035028"/>
                  </w:sdtPr>
                  <w:sdtContent>
                    <w:r>
                      <w:drawing>
                        <wp:inline distT="0" distB="0" distL="0" distR="0">
                          <wp:extent cx="145408" cy="145408"/>
                          <wp:effectExtent l="0" t="0" r="0" b="0"/>
                          <wp:docPr id="119409101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9101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569761714"/>
                  </w:sdtPr>
                  <w:sdtContent>
                    <w:r>
                      <w:drawing>
                        <wp:inline distT="0" distB="0" distL="0" distR="0">
                          <wp:extent cx="145408" cy="145408"/>
                          <wp:effectExtent l="0" t="0" r="0" b="0"/>
                          <wp:docPr id="197245211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5211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936826213"/>
                  </w:sdtPr>
                  <w:sdtContent>
                    <w:r>
                      <w:drawing>
                        <wp:inline distT="0" distB="0" distL="0" distR="0">
                          <wp:extent cx="145408" cy="145408"/>
                          <wp:effectExtent l="0" t="0" r="0" b="0"/>
                          <wp:docPr id="130555216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216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42495274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967392622"/>
                  </w:sdtPr>
                  <w:sdtContent>
                    <w:sdt>
                      <w:sdtPr>
                        <w:alias w:val="ADK_InternalLink"/>
                        <w:tag w:val="/subscriptions/ffd62081-03a7-4c93-895a-fa965ef5ddf4/resourceGroups/xc-p-intune-logs"/>
                        <w:id w:val="328266670"/>
                        <w:richText/>
                      </w:sdtPr>
                      <w:sdtContent>
                        <w:hyperlink w:anchor="xc-p-intune-logs" w:history="1">
                          <w:r w:rsidRPr="00FE7E7D" w:rsidR="00FE7E7D">
                            <w:rPr>
                              <w:rStyle w:val="Hyperlink"/>
                            </w:rPr>
                            <w:t>xc-p-intune-logs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13139836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89858385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028686463"/>
                  </w:sdtPr>
                  <w:sdtContent>
                    <w:r>
                      <w:drawing>
                        <wp:inline distT="0" distB="0" distL="0" distR="0">
                          <wp:extent cx="145408" cy="145408"/>
                          <wp:effectExtent l="0" t="0" r="0" b="0"/>
                          <wp:docPr id="1555552593"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2593"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703413370"/>
                  </w:sdtPr>
                  <w:sdtContent>
                    <w:r>
                      <w:drawing>
                        <wp:inline distT="0" distB="0" distL="0" distR="0">
                          <wp:extent cx="145408" cy="145408"/>
                          <wp:effectExtent l="0" t="0" r="0" b="0"/>
                          <wp:docPr id="185174942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4942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184317212"/>
                  </w:sdtPr>
                  <w:sdtContent>
                    <w:r>
                      <w:drawing>
                        <wp:inline distT="0" distB="0" distL="0" distR="0">
                          <wp:extent cx="145408" cy="145408"/>
                          <wp:effectExtent l="0" t="0" r="0" b="0"/>
                          <wp:docPr id="4610864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864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313264107"/>
                  </w:sdtPr>
                  <w:sdtContent>
                    <w:r>
                      <w:drawing>
                        <wp:inline distT="0" distB="0" distL="0" distR="0">
                          <wp:extent cx="145408" cy="145408"/>
                          <wp:effectExtent l="0" t="0" r="0" b="0"/>
                          <wp:docPr id="154415967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5967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503021915"/>
                  </w:sdtPr>
                  <w:sdtContent>
                    <w:r>
                      <w:drawing>
                        <wp:inline distT="0" distB="0" distL="0" distR="0">
                          <wp:extent cx="145408" cy="145408"/>
                          <wp:effectExtent l="0" t="0" r="0" b="0"/>
                          <wp:docPr id="56737658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7658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9275185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940106089"/>
                  </w:sdtPr>
                  <w:sdtContent>
                    <w:sdt>
                      <w:sdtPr>
                        <w:alias w:val="ADK_InternalLink"/>
                        <w:tag w:val="/subscriptions/ffd62081-03a7-4c93-895a-fa965ef5ddf4/resourceGroups/xc-p-lead-management"/>
                        <w:id w:val="130011131"/>
                        <w:richText/>
                      </w:sdtPr>
                      <w:sdtContent>
                        <w:hyperlink w:anchor="xc-p-lead-management" w:history="1">
                          <w:r w:rsidRPr="00FE7E7D" w:rsidR="00FE7E7D">
                            <w:rPr>
                              <w:rStyle w:val="Hyperlink"/>
                            </w:rPr>
                            <w:t>xc-p-lead-management</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912426790"/>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1032570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625749247"/>
                  </w:sdtPr>
                  <w:sdtContent>
                    <w:r>
                      <w:drawing>
                        <wp:inline distT="0" distB="0" distL="0" distR="0">
                          <wp:extent cx="145408" cy="145408"/>
                          <wp:effectExtent l="0" t="0" r="0" b="0"/>
                          <wp:docPr id="91022252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2252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043633544"/>
                  </w:sdtPr>
                  <w:sdtContent>
                    <w:r>
                      <w:drawing>
                        <wp:inline distT="0" distB="0" distL="0" distR="0">
                          <wp:extent cx="145408" cy="145408"/>
                          <wp:effectExtent l="0" t="0" r="0" b="0"/>
                          <wp:docPr id="49539321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9321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173102797"/>
                  </w:sdtPr>
                  <w:sdtContent>
                    <w:r>
                      <w:drawing>
                        <wp:inline distT="0" distB="0" distL="0" distR="0">
                          <wp:extent cx="145408" cy="145408"/>
                          <wp:effectExtent l="0" t="0" r="0" b="0"/>
                          <wp:docPr id="74028242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8242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711833049"/>
                  </w:sdtPr>
                  <w:sdtContent>
                    <w:r>
                      <w:drawing>
                        <wp:inline distT="0" distB="0" distL="0" distR="0">
                          <wp:extent cx="145408" cy="145408"/>
                          <wp:effectExtent l="0" t="0" r="0" b="0"/>
                          <wp:docPr id="63618269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8269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495253829"/>
                  </w:sdtPr>
                  <w:sdtContent>
                    <w:r>
                      <w:drawing>
                        <wp:inline distT="0" distB="0" distL="0" distR="0">
                          <wp:extent cx="145408" cy="145408"/>
                          <wp:effectExtent l="0" t="0" r="0" b="0"/>
                          <wp:docPr id="72899352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9352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11004516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43538482"/>
                  </w:sdtPr>
                  <w:sdtContent>
                    <w:sdt>
                      <w:sdtPr>
                        <w:alias w:val="ADK_InternalLink"/>
                        <w:tag w:val="/subscriptions/ffd62081-03a7-4c93-895a-fa965ef5ddf4/resourceGroups/xc-p-meeting-rooms"/>
                        <w:id w:val="1896301333"/>
                        <w:richText/>
                      </w:sdtPr>
                      <w:sdtContent>
                        <w:hyperlink w:anchor="xc-p-meeting-rooms" w:history="1">
                          <w:r w:rsidRPr="00FE7E7D" w:rsidR="00FE7E7D">
                            <w:rPr>
                              <w:rStyle w:val="Hyperlink"/>
                            </w:rPr>
                            <w:t>xc-p-meeting-rooms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44121363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24463308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105304848"/>
                  </w:sdtPr>
                  <w:sdtContent>
                    <w:r>
                      <w:drawing>
                        <wp:inline distT="0" distB="0" distL="0" distR="0">
                          <wp:extent cx="145408" cy="145408"/>
                          <wp:effectExtent l="0" t="0" r="0" b="0"/>
                          <wp:docPr id="23692028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2028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9546005"/>
                  </w:sdtPr>
                  <w:sdtContent>
                    <w:r>
                      <w:drawing>
                        <wp:inline distT="0" distB="0" distL="0" distR="0">
                          <wp:extent cx="145408" cy="145408"/>
                          <wp:effectExtent l="0" t="0" r="0" b="0"/>
                          <wp:docPr id="102818047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8047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007326504"/>
                  </w:sdtPr>
                  <w:sdtContent>
                    <w:r>
                      <w:drawing>
                        <wp:inline distT="0" distB="0" distL="0" distR="0">
                          <wp:extent cx="145408" cy="145408"/>
                          <wp:effectExtent l="0" t="0" r="0" b="0"/>
                          <wp:docPr id="131059855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9855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859843259"/>
                  </w:sdtPr>
                  <w:sdtContent>
                    <w:r>
                      <w:drawing>
                        <wp:inline distT="0" distB="0" distL="0" distR="0">
                          <wp:extent cx="145408" cy="145408"/>
                          <wp:effectExtent l="0" t="0" r="0" b="0"/>
                          <wp:docPr id="143186533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6533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679901164"/>
                  </w:sdtPr>
                  <w:sdtContent>
                    <w:r>
                      <w:drawing>
                        <wp:inline distT="0" distB="0" distL="0" distR="0">
                          <wp:extent cx="145408" cy="145408"/>
                          <wp:effectExtent l="0" t="0" r="0" b="0"/>
                          <wp:docPr id="128063796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3796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04028040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740099687"/>
                  </w:sdtPr>
                  <w:sdtContent>
                    <w:sdt>
                      <w:sdtPr>
                        <w:alias w:val="ADK_InternalLink"/>
                        <w:tag w:val="/subscriptions/ffd62081-03a7-4c93-895a-fa965ef5ddf4/resourceGroups/xc-poc-cognitive-service"/>
                        <w:id w:val="1021674560"/>
                        <w:richText/>
                      </w:sdtPr>
                      <w:sdtContent>
                        <w:hyperlink w:anchor="xc-poc-cognitive-service" w:history="1">
                          <w:r w:rsidRPr="00FE7E7D" w:rsidR="00FE7E7D">
                            <w:rPr>
                              <w:rStyle w:val="Hyperlink"/>
                            </w:rPr>
                            <w:t>xc-poc-cognitive-service</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560659463"/>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3555418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305504350"/>
                  </w:sdtPr>
                  <w:sdtContent>
                    <w:r>
                      <w:drawing>
                        <wp:inline distT="0" distB="0" distL="0" distR="0">
                          <wp:extent cx="145408" cy="145408"/>
                          <wp:effectExtent l="0" t="0" r="0" b="0"/>
                          <wp:docPr id="98529859"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9859"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248973856"/>
                  </w:sdtPr>
                  <w:sdtContent>
                    <w:r>
                      <w:drawing>
                        <wp:inline distT="0" distB="0" distL="0" distR="0">
                          <wp:extent cx="145408" cy="145408"/>
                          <wp:effectExtent l="0" t="0" r="0" b="0"/>
                          <wp:docPr id="199290020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0020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113352403"/>
                  </w:sdtPr>
                  <w:sdtContent>
                    <w:r>
                      <w:drawing>
                        <wp:inline distT="0" distB="0" distL="0" distR="0">
                          <wp:extent cx="145408" cy="145408"/>
                          <wp:effectExtent l="0" t="0" r="0" b="0"/>
                          <wp:docPr id="165387291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7291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2447524"/>
                  </w:sdtPr>
                  <w:sdtContent>
                    <w:r>
                      <w:drawing>
                        <wp:inline distT="0" distB="0" distL="0" distR="0">
                          <wp:extent cx="145408" cy="145408"/>
                          <wp:effectExtent l="0" t="0" r="0" b="0"/>
                          <wp:docPr id="207389442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9442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11663753"/>
                  </w:sdtPr>
                  <w:sdtContent>
                    <w:r>
                      <w:drawing>
                        <wp:inline distT="0" distB="0" distL="0" distR="0">
                          <wp:extent cx="145408" cy="145408"/>
                          <wp:effectExtent l="0" t="0" r="0" b="0"/>
                          <wp:docPr id="2226318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318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44534194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499525473"/>
                  </w:sdtPr>
                  <w:sdtContent>
                    <w:sdt>
                      <w:sdtPr>
                        <w:alias w:val="ADK_InternalLink"/>
                        <w:tag w:val="/subscriptions/ffd62081-03a7-4c93-895a-fa965ef5ddf4/resourceGroups/xc-poc-redefine-mda"/>
                        <w:id w:val="1091544618"/>
                        <w:richText/>
                      </w:sdtPr>
                      <w:sdtContent>
                        <w:hyperlink w:anchor="xc-poc-redefine-mda" w:history="1">
                          <w:r w:rsidRPr="00FE7E7D" w:rsidR="00FE7E7D">
                            <w:rPr>
                              <w:rStyle w:val="Hyperlink"/>
                            </w:rPr>
                            <w:t>xc-poc-redefine-mda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10582556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2220882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166047073"/>
                  </w:sdtPr>
                  <w:sdtContent>
                    <w:r>
                      <w:drawing>
                        <wp:inline distT="0" distB="0" distL="0" distR="0">
                          <wp:extent cx="145408" cy="145408"/>
                          <wp:effectExtent l="0" t="0" r="0" b="0"/>
                          <wp:docPr id="116002505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2505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330417914"/>
                  </w:sdtPr>
                  <w:sdtContent>
                    <w:r>
                      <w:drawing>
                        <wp:inline distT="0" distB="0" distL="0" distR="0">
                          <wp:extent cx="145408" cy="145408"/>
                          <wp:effectExtent l="0" t="0" r="0" b="0"/>
                          <wp:docPr id="195789267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9267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58937797"/>
                  </w:sdtPr>
                  <w:sdtContent>
                    <w:r>
                      <w:drawing>
                        <wp:inline distT="0" distB="0" distL="0" distR="0">
                          <wp:extent cx="145408" cy="145408"/>
                          <wp:effectExtent l="0" t="0" r="0" b="0"/>
                          <wp:docPr id="158115332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5332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001482581"/>
                  </w:sdtPr>
                  <w:sdtContent>
                    <w:r>
                      <w:drawing>
                        <wp:inline distT="0" distB="0" distL="0" distR="0">
                          <wp:extent cx="145408" cy="145408"/>
                          <wp:effectExtent l="0" t="0" r="0" b="0"/>
                          <wp:docPr id="144249842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842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425985442"/>
                  </w:sdtPr>
                  <w:sdtContent>
                    <w:r>
                      <w:drawing>
                        <wp:inline distT="0" distB="0" distL="0" distR="0">
                          <wp:extent cx="145408" cy="145408"/>
                          <wp:effectExtent l="0" t="0" r="0" b="0"/>
                          <wp:docPr id="110384641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4641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80898553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86096030"/>
                  </w:sdtPr>
                  <w:sdtContent>
                    <w:sdt>
                      <w:sdtPr>
                        <w:alias w:val="ADK_InternalLink"/>
                        <w:tag w:val="/subscriptions/ffd62081-03a7-4c93-895a-fa965ef5ddf4/resourceGroups/xc-poc-temp"/>
                        <w:id w:val="818826342"/>
                        <w:richText/>
                      </w:sdtPr>
                      <w:sdtContent>
                        <w:hyperlink w:anchor="xc-poc-temp" w:history="1">
                          <w:r w:rsidRPr="00FE7E7D" w:rsidR="00FE7E7D">
                            <w:rPr>
                              <w:rStyle w:val="Hyperlink"/>
                            </w:rPr>
                            <w:t>xc-poc-temp</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71217009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81755252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511896790"/>
                  </w:sdtPr>
                  <w:sdtContent>
                    <w:r>
                      <w:drawing>
                        <wp:inline distT="0" distB="0" distL="0" distR="0">
                          <wp:extent cx="145408" cy="145408"/>
                          <wp:effectExtent l="0" t="0" r="0" b="0"/>
                          <wp:docPr id="11938383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383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452913714"/>
                  </w:sdtPr>
                  <w:sdtContent>
                    <w:r>
                      <w:drawing>
                        <wp:inline distT="0" distB="0" distL="0" distR="0">
                          <wp:extent cx="145408" cy="145408"/>
                          <wp:effectExtent l="0" t="0" r="0" b="0"/>
                          <wp:docPr id="193116844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6844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02650199"/>
                  </w:sdtPr>
                  <w:sdtContent>
                    <w:r>
                      <w:drawing>
                        <wp:inline distT="0" distB="0" distL="0" distR="0">
                          <wp:extent cx="145408" cy="145408"/>
                          <wp:effectExtent l="0" t="0" r="0" b="0"/>
                          <wp:docPr id="112555953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5953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217754569"/>
                  </w:sdtPr>
                  <w:sdtContent>
                    <w:r>
                      <w:drawing>
                        <wp:inline distT="0" distB="0" distL="0" distR="0">
                          <wp:extent cx="145408" cy="145408"/>
                          <wp:effectExtent l="0" t="0" r="0" b="0"/>
                          <wp:docPr id="6917223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223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752246384"/>
                  </w:sdtPr>
                  <w:sdtContent>
                    <w:r>
                      <w:drawing>
                        <wp:inline distT="0" distB="0" distL="0" distR="0">
                          <wp:extent cx="145408" cy="145408"/>
                          <wp:effectExtent l="0" t="0" r="0" b="0"/>
                          <wp:docPr id="152095531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5531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9195692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598167661"/>
                  </w:sdtPr>
                  <w:sdtContent>
                    <w:sdt>
                      <w:sdtPr>
                        <w:alias w:val="ADK_InternalLink"/>
                        <w:tag w:val="/subscriptions/ffd62081-03a7-4c93-895a-fa965ef5ddf4/resourceGroups/xc-poc-whcms"/>
                        <w:id w:val="1481620497"/>
                        <w:richText/>
                      </w:sdtPr>
                      <w:sdtContent>
                        <w:hyperlink w:anchor="xc-poc-whcms" w:history="1">
                          <w:r w:rsidRPr="00FE7E7D" w:rsidR="00FE7E7D">
                            <w:rPr>
                              <w:rStyle w:val="Hyperlink"/>
                            </w:rPr>
                            <w:t>xc-poc-whcms</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264938443"/>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34092702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193507719"/>
                  </w:sdtPr>
                  <w:sdtContent>
                    <w:r>
                      <w:drawing>
                        <wp:inline distT="0" distB="0" distL="0" distR="0">
                          <wp:extent cx="145408" cy="145408"/>
                          <wp:effectExtent l="0" t="0" r="0" b="0"/>
                          <wp:docPr id="138106744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6744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738144720"/>
                  </w:sdtPr>
                  <w:sdtContent>
                    <w:r>
                      <w:drawing>
                        <wp:inline distT="0" distB="0" distL="0" distR="0">
                          <wp:extent cx="145408" cy="145408"/>
                          <wp:effectExtent l="0" t="0" r="0" b="0"/>
                          <wp:docPr id="126031307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1307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014161213"/>
                  </w:sdtPr>
                  <w:sdtContent>
                    <w:r>
                      <w:drawing>
                        <wp:inline distT="0" distB="0" distL="0" distR="0">
                          <wp:extent cx="145408" cy="145408"/>
                          <wp:effectExtent l="0" t="0" r="0" b="0"/>
                          <wp:docPr id="164140646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0646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104164852"/>
                  </w:sdtPr>
                  <w:sdtContent>
                    <w:r>
                      <w:drawing>
                        <wp:inline distT="0" distB="0" distL="0" distR="0">
                          <wp:extent cx="145408" cy="145408"/>
                          <wp:effectExtent l="0" t="0" r="0" b="0"/>
                          <wp:docPr id="166820070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0070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462576202"/>
                  </w:sdtPr>
                  <w:sdtContent>
                    <w:r>
                      <w:drawing>
                        <wp:inline distT="0" distB="0" distL="0" distR="0">
                          <wp:extent cx="145408" cy="145408"/>
                          <wp:effectExtent l="0" t="0" r="0" b="0"/>
                          <wp:docPr id="200750404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0404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80186576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027254050"/>
                  </w:sdtPr>
                  <w:sdtContent>
                    <w:sdt>
                      <w:sdtPr>
                        <w:alias w:val="ADK_InternalLink"/>
                        <w:tag w:val="/subscriptions/ffd62081-03a7-4c93-895a-fa965ef5ddf4/resourceGroups/XC-POC-WHCMS-asr"/>
                        <w:id w:val="522934147"/>
                        <w:richText/>
                      </w:sdtPr>
                      <w:sdtContent>
                        <w:hyperlink w:anchor="XC-POC-WHCMS-asr" w:history="1">
                          <w:r w:rsidRPr="00FE7E7D" w:rsidR="00FE7E7D">
                            <w:rPr>
                              <w:rStyle w:val="Hyperlink"/>
                            </w:rPr>
                            <w:t>XC-POC-WHCMS-asr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99054553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5946931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80991872"/>
                  </w:sdtPr>
                  <w:sdtContent>
                    <w:r>
                      <w:drawing>
                        <wp:inline distT="0" distB="0" distL="0" distR="0">
                          <wp:extent cx="145408" cy="145408"/>
                          <wp:effectExtent l="0" t="0" r="0" b="0"/>
                          <wp:docPr id="117579218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218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2125401990"/>
                  </w:sdtPr>
                  <w:sdtContent>
                    <w:r>
                      <w:drawing>
                        <wp:inline distT="0" distB="0" distL="0" distR="0">
                          <wp:extent cx="145408" cy="145408"/>
                          <wp:effectExtent l="0" t="0" r="0" b="0"/>
                          <wp:docPr id="4531178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178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714718406"/>
                  </w:sdtPr>
                  <w:sdtContent>
                    <w:r>
                      <w:drawing>
                        <wp:inline distT="0" distB="0" distL="0" distR="0">
                          <wp:extent cx="145408" cy="145408"/>
                          <wp:effectExtent l="0" t="0" r="0" b="0"/>
                          <wp:docPr id="42075224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5224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569540353"/>
                  </w:sdtPr>
                  <w:sdtContent>
                    <w:r>
                      <w:drawing>
                        <wp:inline distT="0" distB="0" distL="0" distR="0">
                          <wp:extent cx="145408" cy="145408"/>
                          <wp:effectExtent l="0" t="0" r="0" b="0"/>
                          <wp:docPr id="8043545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545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901924375"/>
                  </w:sdtPr>
                  <w:sdtContent>
                    <w:r>
                      <w:drawing>
                        <wp:inline distT="0" distB="0" distL="0" distR="0">
                          <wp:extent cx="145408" cy="145408"/>
                          <wp:effectExtent l="0" t="0" r="0" b="0"/>
                          <wp:docPr id="3352640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640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2310629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581732082"/>
                  </w:sdtPr>
                  <w:sdtContent>
                    <w:sdt>
                      <w:sdtPr>
                        <w:alias w:val="ADK_InternalLink"/>
                        <w:tag w:val="/subscriptions/ffd62081-03a7-4c93-895a-fa965ef5ddf4/resourceGroups/xc-poc-wvd"/>
                        <w:id w:val="701583649"/>
                        <w:richText/>
                      </w:sdtPr>
                      <w:sdtContent>
                        <w:hyperlink w:anchor="xc-poc-wvd" w:history="1">
                          <w:r w:rsidRPr="00FE7E7D" w:rsidR="00FE7E7D">
                            <w:rPr>
                              <w:rStyle w:val="Hyperlink"/>
                            </w:rPr>
                            <w:t>xc-poc-wvd</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743441624"/>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87216476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311369179"/>
                  </w:sdtPr>
                  <w:sdtContent>
                    <w:r>
                      <w:drawing>
                        <wp:inline distT="0" distB="0" distL="0" distR="0">
                          <wp:extent cx="145408" cy="145408"/>
                          <wp:effectExtent l="0" t="0" r="0" b="0"/>
                          <wp:docPr id="1482138641"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38641"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963758247"/>
                  </w:sdtPr>
                  <w:sdtContent>
                    <w:r>
                      <w:drawing>
                        <wp:inline distT="0" distB="0" distL="0" distR="0">
                          <wp:extent cx="145408" cy="145408"/>
                          <wp:effectExtent l="0" t="0" r="0" b="0"/>
                          <wp:docPr id="18105305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305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368843117"/>
                  </w:sdtPr>
                  <w:sdtContent>
                    <w:r>
                      <w:drawing>
                        <wp:inline distT="0" distB="0" distL="0" distR="0">
                          <wp:extent cx="145408" cy="145408"/>
                          <wp:effectExtent l="0" t="0" r="0" b="0"/>
                          <wp:docPr id="156931544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1544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498687450"/>
                  </w:sdtPr>
                  <w:sdtContent>
                    <w:r>
                      <w:drawing>
                        <wp:inline distT="0" distB="0" distL="0" distR="0">
                          <wp:extent cx="145408" cy="145408"/>
                          <wp:effectExtent l="0" t="0" r="0" b="0"/>
                          <wp:docPr id="194945114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5114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207478850"/>
                  </w:sdtPr>
                  <w:sdtContent>
                    <w:r>
                      <w:drawing>
                        <wp:inline distT="0" distB="0" distL="0" distR="0">
                          <wp:extent cx="145408" cy="145408"/>
                          <wp:effectExtent l="0" t="0" r="0" b="0"/>
                          <wp:docPr id="15421563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563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45205994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60633911"/>
                  </w:sdtPr>
                  <w:sdtContent>
                    <w:sdt>
                      <w:sdtPr>
                        <w:alias w:val="ADK_InternalLink"/>
                        <w:tag w:val="/subscriptions/ffd62081-03a7-4c93-895a-fa965ef5ddf4/resourceGroups/xc-p-passwordserver"/>
                        <w:id w:val="249348813"/>
                        <w:richText/>
                      </w:sdtPr>
                      <w:sdtContent>
                        <w:hyperlink w:anchor="xc-p-passwordserver" w:history="1">
                          <w:r w:rsidRPr="00FE7E7D" w:rsidR="00FE7E7D">
                            <w:rPr>
                              <w:rStyle w:val="Hyperlink"/>
                            </w:rPr>
                            <w:t>xc-p-passwordserver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534690468"/>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86947515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367248670"/>
                  </w:sdtPr>
                  <w:sdtContent>
                    <w:r>
                      <w:drawing>
                        <wp:inline distT="0" distB="0" distL="0" distR="0">
                          <wp:extent cx="145408" cy="145408"/>
                          <wp:effectExtent l="0" t="0" r="0" b="0"/>
                          <wp:docPr id="832785758"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5758"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908169643"/>
                  </w:sdtPr>
                  <w:sdtContent>
                    <w:r>
                      <w:drawing>
                        <wp:inline distT="0" distB="0" distL="0" distR="0">
                          <wp:extent cx="145408" cy="145408"/>
                          <wp:effectExtent l="0" t="0" r="0" b="0"/>
                          <wp:docPr id="169124886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4886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609666213"/>
                  </w:sdtPr>
                  <w:sdtContent>
                    <w:r>
                      <w:drawing>
                        <wp:inline distT="0" distB="0" distL="0" distR="0">
                          <wp:extent cx="145408" cy="145408"/>
                          <wp:effectExtent l="0" t="0" r="0" b="0"/>
                          <wp:docPr id="142389995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9995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086034665"/>
                  </w:sdtPr>
                  <w:sdtContent>
                    <w:r>
                      <w:drawing>
                        <wp:inline distT="0" distB="0" distL="0" distR="0">
                          <wp:extent cx="145408" cy="145408"/>
                          <wp:effectExtent l="0" t="0" r="0" b="0"/>
                          <wp:docPr id="99413376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3376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89412258"/>
                  </w:sdtPr>
                  <w:sdtContent>
                    <w:r>
                      <w:drawing>
                        <wp:inline distT="0" distB="0" distL="0" distR="0">
                          <wp:extent cx="145408" cy="145408"/>
                          <wp:effectExtent l="0" t="0" r="0" b="0"/>
                          <wp:docPr id="35497597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7597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02386703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65645901"/>
                  </w:sdtPr>
                  <w:sdtContent>
                    <w:sdt>
                      <w:sdtPr>
                        <w:alias w:val="ADK_InternalLink"/>
                        <w:tag w:val="/subscriptions/ffd62081-03a7-4c93-895a-fa965ef5ddf4/resourceGroups/XC-P-PASSWORDSERVER-asr"/>
                        <w:id w:val="1762512310"/>
                        <w:richText/>
                      </w:sdtPr>
                      <w:sdtContent>
                        <w:hyperlink w:anchor="XC-P-PASSWORDSERVER-asr" w:history="1">
                          <w:r w:rsidRPr="00FE7E7D" w:rsidR="00FE7E7D">
                            <w:rPr>
                              <w:rStyle w:val="Hyperlink"/>
                            </w:rPr>
                            <w:t>XC-P-PASSWORDSERVER-asr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93749188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04869023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524769920"/>
                  </w:sdtPr>
                  <w:sdtContent>
                    <w:r>
                      <w:drawing>
                        <wp:inline distT="0" distB="0" distL="0" distR="0">
                          <wp:extent cx="145408" cy="145408"/>
                          <wp:effectExtent l="0" t="0" r="0" b="0"/>
                          <wp:docPr id="1206909121"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09121"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656859778"/>
                  </w:sdtPr>
                  <w:sdtContent>
                    <w:r>
                      <w:drawing>
                        <wp:inline distT="0" distB="0" distL="0" distR="0">
                          <wp:extent cx="145408" cy="145408"/>
                          <wp:effectExtent l="0" t="0" r="0" b="0"/>
                          <wp:docPr id="185756568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6568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405858275"/>
                  </w:sdtPr>
                  <w:sdtContent>
                    <w:r>
                      <w:drawing>
                        <wp:inline distT="0" distB="0" distL="0" distR="0">
                          <wp:extent cx="145408" cy="145408"/>
                          <wp:effectExtent l="0" t="0" r="0" b="0"/>
                          <wp:docPr id="80963234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234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590229131"/>
                  </w:sdtPr>
                  <w:sdtContent>
                    <w:r>
                      <w:drawing>
                        <wp:inline distT="0" distB="0" distL="0" distR="0">
                          <wp:extent cx="145408" cy="145408"/>
                          <wp:effectExtent l="0" t="0" r="0" b="0"/>
                          <wp:docPr id="91392786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786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80042863"/>
                  </w:sdtPr>
                  <w:sdtContent>
                    <w:r>
                      <w:drawing>
                        <wp:inline distT="0" distB="0" distL="0" distR="0">
                          <wp:extent cx="145408" cy="145408"/>
                          <wp:effectExtent l="0" t="0" r="0" b="0"/>
                          <wp:docPr id="178985915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5915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82269204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646396487"/>
                  </w:sdtPr>
                  <w:sdtContent>
                    <w:sdt>
                      <w:sdtPr>
                        <w:alias w:val="ADK_InternalLink"/>
                        <w:tag w:val="/subscriptions/ffd62081-03a7-4c93-895a-fa965ef5ddf4/resourceGroups/xc-p-rsa-backupvault"/>
                        <w:id w:val="665620244"/>
                        <w:richText/>
                      </w:sdtPr>
                      <w:sdtContent>
                        <w:hyperlink w:anchor="xc-p-rsa-backupvault" w:history="1">
                          <w:r w:rsidRPr="00FE7E7D" w:rsidR="00FE7E7D">
                            <w:rPr>
                              <w:rStyle w:val="Hyperlink"/>
                            </w:rPr>
                            <w:t>xc-p-rsa-backupvault</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43487011"/>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2710548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98960093"/>
                  </w:sdtPr>
                  <w:sdtContent>
                    <w:r>
                      <w:drawing>
                        <wp:inline distT="0" distB="0" distL="0" distR="0">
                          <wp:extent cx="145408" cy="145408"/>
                          <wp:effectExtent l="0" t="0" r="0" b="0"/>
                          <wp:docPr id="992226381"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26381"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57762754"/>
                  </w:sdtPr>
                  <w:sdtContent>
                    <w:r>
                      <w:drawing>
                        <wp:inline distT="0" distB="0" distL="0" distR="0">
                          <wp:extent cx="145408" cy="145408"/>
                          <wp:effectExtent l="0" t="0" r="0" b="0"/>
                          <wp:docPr id="181183883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3883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562078626"/>
                  </w:sdtPr>
                  <w:sdtContent>
                    <w:r>
                      <w:drawing>
                        <wp:inline distT="0" distB="0" distL="0" distR="0">
                          <wp:extent cx="145408" cy="145408"/>
                          <wp:effectExtent l="0" t="0" r="0" b="0"/>
                          <wp:docPr id="71702735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2735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418974034"/>
                  </w:sdtPr>
                  <w:sdtContent>
                    <w:r>
                      <w:drawing>
                        <wp:inline distT="0" distB="0" distL="0" distR="0">
                          <wp:extent cx="145408" cy="145408"/>
                          <wp:effectExtent l="0" t="0" r="0" b="0"/>
                          <wp:docPr id="3329463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463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694458987"/>
                  </w:sdtPr>
                  <w:sdtContent>
                    <w:r>
                      <w:drawing>
                        <wp:inline distT="0" distB="0" distL="0" distR="0">
                          <wp:extent cx="145408" cy="145408"/>
                          <wp:effectExtent l="0" t="0" r="0" b="0"/>
                          <wp:docPr id="57906359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359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72796559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678000426"/>
                  </w:sdtPr>
                  <w:sdtContent>
                    <w:sdt>
                      <w:sdtPr>
                        <w:alias w:val="ADK_InternalLink"/>
                        <w:tag w:val="/subscriptions/ffd62081-03a7-4c93-895a-fa965ef5ddf4/resourceGroups/xc-p-sentinel"/>
                        <w:id w:val="867018625"/>
                        <w:richText/>
                      </w:sdtPr>
                      <w:sdtContent>
                        <w:hyperlink w:anchor="xc-p-sentinel" w:history="1">
                          <w:r w:rsidRPr="00FE7E7D" w:rsidR="00FE7E7D">
                            <w:rPr>
                              <w:rStyle w:val="Hyperlink"/>
                            </w:rPr>
                            <w:t>xc-p-sentinel</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44509825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2612221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541796295"/>
                  </w:sdtPr>
                  <w:sdtContent>
                    <w:r>
                      <w:drawing>
                        <wp:inline distT="0" distB="0" distL="0" distR="0">
                          <wp:extent cx="145408" cy="145408"/>
                          <wp:effectExtent l="0" t="0" r="0" b="0"/>
                          <wp:docPr id="346335356"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35356"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59342386"/>
                  </w:sdtPr>
                  <w:sdtContent>
                    <w:r>
                      <w:drawing>
                        <wp:inline distT="0" distB="0" distL="0" distR="0">
                          <wp:extent cx="145408" cy="145408"/>
                          <wp:effectExtent l="0" t="0" r="0" b="0"/>
                          <wp:docPr id="97992442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2442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540466901"/>
                  </w:sdtPr>
                  <w:sdtContent>
                    <w:r>
                      <w:drawing>
                        <wp:inline distT="0" distB="0" distL="0" distR="0">
                          <wp:extent cx="145408" cy="145408"/>
                          <wp:effectExtent l="0" t="0" r="0" b="0"/>
                          <wp:docPr id="205419638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638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060787572"/>
                  </w:sdtPr>
                  <w:sdtContent>
                    <w:r>
                      <w:drawing>
                        <wp:inline distT="0" distB="0" distL="0" distR="0">
                          <wp:extent cx="145408" cy="145408"/>
                          <wp:effectExtent l="0" t="0" r="0" b="0"/>
                          <wp:docPr id="78191811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1811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961397556"/>
                  </w:sdtPr>
                  <w:sdtContent>
                    <w:r>
                      <w:drawing>
                        <wp:inline distT="0" distB="0" distL="0" distR="0">
                          <wp:extent cx="145408" cy="145408"/>
                          <wp:effectExtent l="0" t="0" r="0" b="0"/>
                          <wp:docPr id="109310867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0867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7517079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578118845"/>
                  </w:sdtPr>
                  <w:sdtContent>
                    <w:sdt>
                      <w:sdtPr>
                        <w:alias w:val="ADK_InternalLink"/>
                        <w:tag w:val="/subscriptions/ffd62081-03a7-4c93-895a-fa965ef5ddf4/resourceGroups/xc-p-wvd"/>
                        <w:id w:val="1420164283"/>
                        <w:richText/>
                      </w:sdtPr>
                      <w:sdtContent>
                        <w:hyperlink w:anchor="xc-p-wvd" w:history="1">
                          <w:r w:rsidRPr="00FE7E7D" w:rsidR="00FE7E7D">
                            <w:rPr>
                              <w:rStyle w:val="Hyperlink"/>
                            </w:rPr>
                            <w:t>xc-p-wvd</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479858897"/>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65709837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296888620"/>
                  </w:sdtPr>
                  <w:sdtContent>
                    <w:r>
                      <w:drawing>
                        <wp:inline distT="0" distB="0" distL="0" distR="0">
                          <wp:extent cx="145408" cy="145408"/>
                          <wp:effectExtent l="0" t="0" r="0" b="0"/>
                          <wp:docPr id="147282486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2486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680844898"/>
                  </w:sdtPr>
                  <w:sdtContent>
                    <w:r>
                      <w:drawing>
                        <wp:inline distT="0" distB="0" distL="0" distR="0">
                          <wp:extent cx="145408" cy="145408"/>
                          <wp:effectExtent l="0" t="0" r="0" b="0"/>
                          <wp:docPr id="213719003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9003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279806845"/>
                  </w:sdtPr>
                  <w:sdtContent>
                    <w:r>
                      <w:drawing>
                        <wp:inline distT="0" distB="0" distL="0" distR="0">
                          <wp:extent cx="145408" cy="145408"/>
                          <wp:effectExtent l="0" t="0" r="0" b="0"/>
                          <wp:docPr id="41542988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2988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520091454"/>
                  </w:sdtPr>
                  <w:sdtContent>
                    <w:r>
                      <w:drawing>
                        <wp:inline distT="0" distB="0" distL="0" distR="0">
                          <wp:extent cx="145408" cy="145408"/>
                          <wp:effectExtent l="0" t="0" r="0" b="0"/>
                          <wp:docPr id="18915575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575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7367404"/>
                  </w:sdtPr>
                  <w:sdtContent>
                    <w:r>
                      <w:drawing>
                        <wp:inline distT="0" distB="0" distL="0" distR="0">
                          <wp:extent cx="145408" cy="145408"/>
                          <wp:effectExtent l="0" t="0" r="0" b="0"/>
                          <wp:docPr id="36560875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0875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4170616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11088026"/>
                  </w:sdtPr>
                  <w:sdtContent>
                    <w:sdt>
                      <w:sdtPr>
                        <w:alias w:val="ADK_InternalLink"/>
                        <w:tag w:val="/subscriptions/ffd62081-03a7-4c93-895a-fa965ef5ddf4/resourceGroups/xc-p-xcfrontier"/>
                        <w:id w:val="131627043"/>
                        <w:richText/>
                      </w:sdtPr>
                      <w:sdtContent>
                        <w:hyperlink w:anchor="xc-p-xcfrontier" w:history="1">
                          <w:r w:rsidRPr="00FE7E7D" w:rsidR="00FE7E7D">
                            <w:rPr>
                              <w:rStyle w:val="Hyperlink"/>
                            </w:rPr>
                            <w:t>xc-p-xcfrontier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806626925"/>
                    <w:text/>
                    <w:temporary/>
                    <w15:appearance w15:val="hidden"/>
                  </w:sdtPr>
                  <w:sdtContent>
                    <w:r>
                      <w:t>Resource Group</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50062409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85239894"/>
                  </w:sdtPr>
                  <w:sdtContent>
                    <w:r>
                      <w:drawing>
                        <wp:inline distT="0" distB="0" distL="0" distR="0">
                          <wp:extent cx="145408" cy="145408"/>
                          <wp:effectExtent l="0" t="0" r="0" b="0"/>
                          <wp:docPr id="201855588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5588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43489447"/>
                  </w:sdtPr>
                  <w:sdtContent>
                    <w:r>
                      <w:drawing>
                        <wp:inline distT="0" distB="0" distL="0" distR="0">
                          <wp:extent cx="145408" cy="145408"/>
                          <wp:effectExtent l="0" t="0" r="0" b="0"/>
                          <wp:docPr id="194907083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7083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95960540"/>
                  </w:sdtPr>
                  <w:sdtContent>
                    <w:r>
                      <w:drawing>
                        <wp:inline distT="0" distB="0" distL="0" distR="0">
                          <wp:extent cx="145408" cy="145408"/>
                          <wp:effectExtent l="0" t="0" r="0" b="0"/>
                          <wp:docPr id="5690610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610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630933676"/>
                  </w:sdtPr>
                  <w:sdtContent>
                    <w:r>
                      <w:drawing>
                        <wp:inline distT="0" distB="0" distL="0" distR="0">
                          <wp:extent cx="145408" cy="145408"/>
                          <wp:effectExtent l="0" t="0" r="0" b="0"/>
                          <wp:docPr id="132479566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9566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84054104"/>
                  </w:sdtPr>
                  <w:sdtContent>
                    <w:r>
                      <w:drawing>
                        <wp:inline distT="0" distB="0" distL="0" distR="0">
                          <wp:extent cx="145408" cy="145408"/>
                          <wp:effectExtent l="0" t="0" r="0" b="0"/>
                          <wp:docPr id="9182636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636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308279235"/>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24493517"/>
                  </w:sdtPr>
                  <w:sdtContent>
                    <w:sdt>
                      <w:sdtPr>
                        <w:alias w:val="ADK_InternalLink"/>
                        <w:tag w:val="/subscriptions/ffd62081-03a7-4c93-895a-fa965ef5ddf4/resourceGroups/XC-P-GS/providers/Microsoft.Compute/virtualMachines/avd-gs-2"/>
                        <w:id w:val="2135850743"/>
                        <w:richText/>
                      </w:sdtPr>
                      <w:sdtContent>
                        <w:hyperlink w:anchor="avd-gs-2" w:history="1">
                          <w:r w:rsidRPr="00FE7E7D" w:rsidR="00FE7E7D">
                            <w:rPr>
                              <w:rStyle w:val="Hyperlink"/>
                            </w:rPr>
                            <w:t>avd-gs-2</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708459939"/>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86454808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838031903"/>
                  </w:sdtPr>
                  <w:sdtContent>
                    <w:r>
                      <w:drawing>
                        <wp:inline distT="0" distB="0" distL="0" distR="0">
                          <wp:extent cx="145408" cy="145408"/>
                          <wp:effectExtent l="0" t="0" r="0" b="0"/>
                          <wp:docPr id="784370535"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70535"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090881063"/>
                  </w:sdtPr>
                  <w:sdtContent>
                    <w:r>
                      <w:drawing>
                        <wp:inline distT="0" distB="0" distL="0" distR="0">
                          <wp:extent cx="145408" cy="145408"/>
                          <wp:effectExtent l="0" t="0" r="0" b="0"/>
                          <wp:docPr id="193972428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2428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701358456"/>
                  </w:sdtPr>
                  <w:sdtContent>
                    <w:r>
                      <w:drawing>
                        <wp:inline distT="0" distB="0" distL="0" distR="0">
                          <wp:extent cx="145408" cy="145408"/>
                          <wp:effectExtent l="0" t="0" r="0" b="0"/>
                          <wp:docPr id="675755988"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55988"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617837392"/>
                  </w:sdtPr>
                  <w:sdtContent>
                    <w:r>
                      <w:drawing>
                        <wp:inline distT="0" distB="0" distL="0" distR="0">
                          <wp:extent cx="145408" cy="145408"/>
                          <wp:effectExtent l="0" t="0" r="0" b="0"/>
                          <wp:docPr id="8322933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933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58545664"/>
                  </w:sdtPr>
                  <w:sdtContent>
                    <w:r>
                      <w:drawing>
                        <wp:inline distT="0" distB="0" distL="0" distR="0">
                          <wp:extent cx="145408" cy="145408"/>
                          <wp:effectExtent l="0" t="0" r="0" b="0"/>
                          <wp:docPr id="110926228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6228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70086523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12077269"/>
                  </w:sdtPr>
                  <w:sdtContent>
                    <w:sdt>
                      <w:sdtPr>
                        <w:alias w:val="ADK_InternalLink"/>
                        <w:tag w:val="/subscriptions/ffd62081-03a7-4c93-895a-fa965ef5ddf4/resourceGroups/XC-P-GS/providers/Microsoft.Compute/virtualMachines/avd-gs-3"/>
                        <w:id w:val="1142467318"/>
                        <w:richText/>
                      </w:sdtPr>
                      <w:sdtContent>
                        <w:hyperlink w:anchor="avd-gs-3" w:history="1">
                          <w:r w:rsidRPr="00FE7E7D" w:rsidR="00FE7E7D">
                            <w:rPr>
                              <w:rStyle w:val="Hyperlink"/>
                            </w:rPr>
                            <w:t>avd-gs-3</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21526793"/>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8108361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064603008"/>
                  </w:sdtPr>
                  <w:sdtContent>
                    <w:r>
                      <w:drawing>
                        <wp:inline distT="0" distB="0" distL="0" distR="0">
                          <wp:extent cx="145408" cy="145408"/>
                          <wp:effectExtent l="0" t="0" r="0" b="0"/>
                          <wp:docPr id="178153516"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3516"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409750849"/>
                  </w:sdtPr>
                  <w:sdtContent>
                    <w:r>
                      <w:drawing>
                        <wp:inline distT="0" distB="0" distL="0" distR="0">
                          <wp:extent cx="145408" cy="145408"/>
                          <wp:effectExtent l="0" t="0" r="0" b="0"/>
                          <wp:docPr id="116574555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4555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59128232"/>
                  </w:sdtPr>
                  <w:sdtContent>
                    <w:r>
                      <w:drawing>
                        <wp:inline distT="0" distB="0" distL="0" distR="0">
                          <wp:extent cx="145408" cy="145408"/>
                          <wp:effectExtent l="0" t="0" r="0" b="0"/>
                          <wp:docPr id="78818307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8307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442506174"/>
                  </w:sdtPr>
                  <w:sdtContent>
                    <w:r>
                      <w:drawing>
                        <wp:inline distT="0" distB="0" distL="0" distR="0">
                          <wp:extent cx="145408" cy="145408"/>
                          <wp:effectExtent l="0" t="0" r="0" b="0"/>
                          <wp:docPr id="72753242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3242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90767751"/>
                  </w:sdtPr>
                  <w:sdtContent>
                    <w:r>
                      <w:drawing>
                        <wp:inline distT="0" distB="0" distL="0" distR="0">
                          <wp:extent cx="145408" cy="145408"/>
                          <wp:effectExtent l="0" t="0" r="0" b="0"/>
                          <wp:docPr id="29451467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1467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89741065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78338773"/>
                  </w:sdtPr>
                  <w:sdtContent>
                    <w:sdt>
                      <w:sdtPr>
                        <w:alias w:val="ADK_InternalLink"/>
                        <w:tag w:val="/subscriptions/ffd62081-03a7-4c93-895a-fa965ef5ddf4/resourceGroups/XC-P-FORTIANALYZER/providers/Microsoft.Compute/virtualMachines/FortiAnalyzer"/>
                        <w:id w:val="133509143"/>
                        <w:richText/>
                      </w:sdtPr>
                      <w:sdtContent>
                        <w:hyperlink w:anchor="FortiAnalyzer" w:history="1">
                          <w:r w:rsidRPr="00FE7E7D" w:rsidR="00FE7E7D">
                            <w:rPr>
                              <w:rStyle w:val="Hyperlink"/>
                            </w:rPr>
                            <w:t>FortiAnalyzer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030977885"/>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08859050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37118003"/>
                  </w:sdtPr>
                  <w:sdtContent>
                    <w:r>
                      <w:drawing>
                        <wp:inline distT="0" distB="0" distL="0" distR="0">
                          <wp:extent cx="145408" cy="145408"/>
                          <wp:effectExtent l="0" t="0" r="0" b="0"/>
                          <wp:docPr id="1573436237"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36237"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467647440"/>
                  </w:sdtPr>
                  <w:sdtContent>
                    <w:r>
                      <w:drawing>
                        <wp:inline distT="0" distB="0" distL="0" distR="0">
                          <wp:extent cx="145408" cy="145408"/>
                          <wp:effectExtent l="0" t="0" r="0" b="0"/>
                          <wp:docPr id="164193374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3374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79152481"/>
                  </w:sdtPr>
                  <w:sdtContent>
                    <w:r>
                      <w:drawing>
                        <wp:inline distT="0" distB="0" distL="0" distR="0">
                          <wp:extent cx="145408" cy="145408"/>
                          <wp:effectExtent l="0" t="0" r="0" b="0"/>
                          <wp:docPr id="535188052" name="Green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88052" name="GreenBall"/>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969908367"/>
                  </w:sdtPr>
                  <w:sdtContent>
                    <w:r>
                      <w:drawing>
                        <wp:inline distT="0" distB="0" distL="0" distR="0">
                          <wp:extent cx="145408" cy="145408"/>
                          <wp:effectExtent l="0" t="0" r="0" b="0"/>
                          <wp:docPr id="34500630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0630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4254317"/>
                  </w:sdtPr>
                  <w:sdtContent>
                    <w:r>
                      <w:drawing>
                        <wp:inline distT="0" distB="0" distL="0" distR="0">
                          <wp:extent cx="145408" cy="145408"/>
                          <wp:effectExtent l="0" t="0" r="0" b="0"/>
                          <wp:docPr id="188157626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7626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34891904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33839326"/>
                  </w:sdtPr>
                  <w:sdtContent>
                    <w:sdt>
                      <w:sdtPr>
                        <w:alias w:val="ADK_InternalLink"/>
                        <w:tag w:val="/subscriptions/ffd62081-03a7-4c93-895a-fa965ef5ddf4/resourceGroups/XC-P-PASSWORDSERVER/providers/Microsoft.Compute/virtualMachines/passwordsvr"/>
                        <w:id w:val="1894228461"/>
                        <w:richText/>
                      </w:sdtPr>
                      <w:sdtContent>
                        <w:hyperlink w:anchor="passwordsvr" w:history="1">
                          <w:r w:rsidRPr="00FE7E7D" w:rsidR="00FE7E7D">
                            <w:rPr>
                              <w:rStyle w:val="Hyperlink"/>
                            </w:rPr>
                            <w:t>passwordsvr</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645825438"/>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9601983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802923738"/>
                  </w:sdtPr>
                  <w:sdtContent>
                    <w:r>
                      <w:drawing>
                        <wp:inline distT="0" distB="0" distL="0" distR="0">
                          <wp:extent cx="145408" cy="145408"/>
                          <wp:effectExtent l="0" t="0" r="0" b="0"/>
                          <wp:docPr id="357193975"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93975"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518080735"/>
                  </w:sdtPr>
                  <w:sdtContent>
                    <w:r>
                      <w:drawing>
                        <wp:inline distT="0" distB="0" distL="0" distR="0">
                          <wp:extent cx="145408" cy="145408"/>
                          <wp:effectExtent l="0" t="0" r="0" b="0"/>
                          <wp:docPr id="120441584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1584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91915416"/>
                  </w:sdtPr>
                  <w:sdtContent>
                    <w:r>
                      <w:drawing>
                        <wp:inline distT="0" distB="0" distL="0" distR="0">
                          <wp:extent cx="145408" cy="145408"/>
                          <wp:effectExtent l="0" t="0" r="0" b="0"/>
                          <wp:docPr id="75607405"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7405"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030605795"/>
                  </w:sdtPr>
                  <w:sdtContent>
                    <w:r>
                      <w:drawing>
                        <wp:inline distT="0" distB="0" distL="0" distR="0">
                          <wp:extent cx="145408" cy="145408"/>
                          <wp:effectExtent l="0" t="0" r="0" b="0"/>
                          <wp:docPr id="8085168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168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706454124"/>
                  </w:sdtPr>
                  <w:sdtContent>
                    <w:r>
                      <w:drawing>
                        <wp:inline distT="0" distB="0" distL="0" distR="0">
                          <wp:extent cx="145408" cy="145408"/>
                          <wp:effectExtent l="0" t="0" r="0" b="0"/>
                          <wp:docPr id="11768568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568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12532977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440033576"/>
                  </w:sdtPr>
                  <w:sdtContent>
                    <w:sdt>
                      <w:sdtPr>
                        <w:alias w:val="ADK_InternalLink"/>
                        <w:tag w:val="/subscriptions/ffd62081-03a7-4c93-895a-fa965ef5ddf4/resourceGroups/XC_P_XCFOMNI-SA/providers/Microsoft.Compute/virtualMachines/XCFOmni-SA"/>
                        <w:id w:val="2128078217"/>
                        <w:richText/>
                      </w:sdtPr>
                      <w:sdtContent>
                        <w:hyperlink w:anchor="XCFOmni-SA" w:history="1">
                          <w:r w:rsidRPr="00FE7E7D" w:rsidR="00FE7E7D">
                            <w:rPr>
                              <w:rStyle w:val="Hyperlink"/>
                            </w:rPr>
                            <w:t>XCFOmni-SA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994860477"/>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46319500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388360696"/>
                  </w:sdtPr>
                  <w:sdtContent>
                    <w:r>
                      <w:drawing>
                        <wp:inline distT="0" distB="0" distL="0" distR="0">
                          <wp:extent cx="145408" cy="145408"/>
                          <wp:effectExtent l="0" t="0" r="0" b="0"/>
                          <wp:docPr id="269175135"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75135"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321967141"/>
                  </w:sdtPr>
                  <w:sdtContent>
                    <w:r>
                      <w:drawing>
                        <wp:inline distT="0" distB="0" distL="0" distR="0">
                          <wp:extent cx="145408" cy="145408"/>
                          <wp:effectExtent l="0" t="0" r="0" b="0"/>
                          <wp:docPr id="212763551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3551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0963495"/>
                  </w:sdtPr>
                  <w:sdtContent>
                    <w:r>
                      <w:drawing>
                        <wp:inline distT="0" distB="0" distL="0" distR="0">
                          <wp:extent cx="145408" cy="145408"/>
                          <wp:effectExtent l="0" t="0" r="0" b="0"/>
                          <wp:docPr id="2063153564"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53564"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176313177"/>
                  </w:sdtPr>
                  <w:sdtContent>
                    <w:r>
                      <w:drawing>
                        <wp:inline distT="0" distB="0" distL="0" distR="0">
                          <wp:extent cx="145408" cy="145408"/>
                          <wp:effectExtent l="0" t="0" r="0" b="0"/>
                          <wp:docPr id="87465935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5935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491814112"/>
                  </w:sdtPr>
                  <w:sdtContent>
                    <w:r>
                      <w:drawing>
                        <wp:inline distT="0" distB="0" distL="0" distR="0">
                          <wp:extent cx="145408" cy="145408"/>
                          <wp:effectExtent l="0" t="0" r="0" b="0"/>
                          <wp:docPr id="119741864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1864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64864074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34795259"/>
                  </w:sdtPr>
                  <w:sdtContent>
                    <w:sdt>
                      <w:sdtPr>
                        <w:alias w:val="ADK_InternalLink"/>
                        <w:tag w:val="/subscriptions/ffd62081-03a7-4c93-895a-fa965ef5ddf4/resourceGroups/XC_XCF_QA/providers/Microsoft.Compute/virtualMachines/xcfqa"/>
                        <w:id w:val="1732717161"/>
                        <w:richText/>
                      </w:sdtPr>
                      <w:sdtContent>
                        <w:hyperlink w:anchor="xcfqa" w:history="1">
                          <w:r w:rsidRPr="00FE7E7D" w:rsidR="00FE7E7D">
                            <w:rPr>
                              <w:rStyle w:val="Hyperlink"/>
                            </w:rPr>
                            <w:t>xcfqa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12961430"/>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0240924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82512547"/>
                  </w:sdtPr>
                  <w:sdtContent>
                    <w:r>
                      <w:drawing>
                        <wp:inline distT="0" distB="0" distL="0" distR="0">
                          <wp:extent cx="145408" cy="145408"/>
                          <wp:effectExtent l="0" t="0" r="0" b="0"/>
                          <wp:docPr id="249225891"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25891"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988466567"/>
                  </w:sdtPr>
                  <w:sdtContent>
                    <w:r>
                      <w:drawing>
                        <wp:inline distT="0" distB="0" distL="0" distR="0">
                          <wp:extent cx="145408" cy="145408"/>
                          <wp:effectExtent l="0" t="0" r="0" b="0"/>
                          <wp:docPr id="5115950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950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667827870"/>
                  </w:sdtPr>
                  <w:sdtContent>
                    <w:r>
                      <w:drawing>
                        <wp:inline distT="0" distB="0" distL="0" distR="0">
                          <wp:extent cx="145408" cy="145408"/>
                          <wp:effectExtent l="0" t="0" r="0" b="0"/>
                          <wp:docPr id="1152607536"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07536"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098058456"/>
                  </w:sdtPr>
                  <w:sdtContent>
                    <w:r>
                      <w:drawing>
                        <wp:inline distT="0" distB="0" distL="0" distR="0">
                          <wp:extent cx="145408" cy="145408"/>
                          <wp:effectExtent l="0" t="0" r="0" b="0"/>
                          <wp:docPr id="202965307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5307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028161923"/>
                  </w:sdtPr>
                  <w:sdtContent>
                    <w:r>
                      <w:drawing>
                        <wp:inline distT="0" distB="0" distL="0" distR="0">
                          <wp:extent cx="145408" cy="145408"/>
                          <wp:effectExtent l="0" t="0" r="0" b="0"/>
                          <wp:docPr id="87956740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6740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94788247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39911731"/>
                  </w:sdtPr>
                  <w:sdtContent>
                    <w:sdt>
                      <w:sdtPr>
                        <w:alias w:val="ADK_InternalLink"/>
                        <w:tag w:val="/subscriptions/ffd62081-03a7-4c93-895a-fa965ef5ddf4/resourceGroups/XC_P_XCFRONTIERSA/providers/Microsoft.Compute/virtualMachines/xcFrontier-sa-b"/>
                        <w:id w:val="1019975385"/>
                        <w:richText/>
                      </w:sdtPr>
                      <w:sdtContent>
                        <w:hyperlink w:anchor="xcFrontier-sa-b" w:history="1">
                          <w:r w:rsidRPr="00FE7E7D" w:rsidR="00FE7E7D">
                            <w:rPr>
                              <w:rStyle w:val="Hyperlink"/>
                            </w:rPr>
                            <w:t>xcFrontier-sa-b</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884298516"/>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91185176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905997824"/>
                  </w:sdtPr>
                  <w:sdtContent>
                    <w:r>
                      <w:drawing>
                        <wp:inline distT="0" distB="0" distL="0" distR="0">
                          <wp:extent cx="145408" cy="145408"/>
                          <wp:effectExtent l="0" t="0" r="0" b="0"/>
                          <wp:docPr id="63982056"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2056"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353901570"/>
                  </w:sdtPr>
                  <w:sdtContent>
                    <w:r>
                      <w:drawing>
                        <wp:inline distT="0" distB="0" distL="0" distR="0">
                          <wp:extent cx="145408" cy="145408"/>
                          <wp:effectExtent l="0" t="0" r="0" b="0"/>
                          <wp:docPr id="195968725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8725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066545292"/>
                  </w:sdtPr>
                  <w:sdtContent>
                    <w:r>
                      <w:drawing>
                        <wp:inline distT="0" distB="0" distL="0" distR="0">
                          <wp:extent cx="145408" cy="145408"/>
                          <wp:effectExtent l="0" t="0" r="0" b="0"/>
                          <wp:docPr id="166114126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4126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447437640"/>
                  </w:sdtPr>
                  <w:sdtContent>
                    <w:r>
                      <w:drawing>
                        <wp:inline distT="0" distB="0" distL="0" distR="0">
                          <wp:extent cx="145408" cy="145408"/>
                          <wp:effectExtent l="0" t="0" r="0" b="0"/>
                          <wp:docPr id="133318405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8405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445475082"/>
                  </w:sdtPr>
                  <w:sdtContent>
                    <w:r>
                      <w:drawing>
                        <wp:inline distT="0" distB="0" distL="0" distR="0">
                          <wp:extent cx="145408" cy="145408"/>
                          <wp:effectExtent l="0" t="0" r="0" b="0"/>
                          <wp:docPr id="154827897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7897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37933789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55827698"/>
                  </w:sdtPr>
                  <w:sdtContent>
                    <w:sdt>
                      <w:sdtPr>
                        <w:alias w:val="ADK_InternalLink"/>
                        <w:tag w:val="/subscriptions/ffd62081-03a7-4c93-895a-fa965ef5ddf4/resourceGroups/XC_P_DC/providers/Microsoft.Compute/virtualMachines/xcontentdc003"/>
                        <w:id w:val="1344152338"/>
                        <w:richText/>
                      </w:sdtPr>
                      <w:sdtContent>
                        <w:hyperlink w:anchor="xcontentdc003" w:history="1">
                          <w:r w:rsidRPr="00FE7E7D" w:rsidR="00FE7E7D">
                            <w:rPr>
                              <w:rStyle w:val="Hyperlink"/>
                            </w:rPr>
                            <w:t>xcontentdc003</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877942250"/>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13821410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88983431"/>
                  </w:sdtPr>
                  <w:sdtContent>
                    <w:r>
                      <w:drawing>
                        <wp:inline distT="0" distB="0" distL="0" distR="0">
                          <wp:extent cx="145408" cy="145408"/>
                          <wp:effectExtent l="0" t="0" r="0" b="0"/>
                          <wp:docPr id="1097042205"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42205"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564898439"/>
                  </w:sdtPr>
                  <w:sdtContent>
                    <w:r>
                      <w:drawing>
                        <wp:inline distT="0" distB="0" distL="0" distR="0">
                          <wp:extent cx="145408" cy="145408"/>
                          <wp:effectExtent l="0" t="0" r="0" b="0"/>
                          <wp:docPr id="111308088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8088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68276799"/>
                  </w:sdtPr>
                  <w:sdtContent>
                    <w:r>
                      <w:drawing>
                        <wp:inline distT="0" distB="0" distL="0" distR="0">
                          <wp:extent cx="145408" cy="145408"/>
                          <wp:effectExtent l="0" t="0" r="0" b="0"/>
                          <wp:docPr id="1553969383"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69383"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2364348"/>
                  </w:sdtPr>
                  <w:sdtContent>
                    <w:r>
                      <w:drawing>
                        <wp:inline distT="0" distB="0" distL="0" distR="0">
                          <wp:extent cx="145408" cy="145408"/>
                          <wp:effectExtent l="0" t="0" r="0" b="0"/>
                          <wp:docPr id="15255749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749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616894600"/>
                  </w:sdtPr>
                  <w:sdtContent>
                    <w:r>
                      <w:drawing>
                        <wp:inline distT="0" distB="0" distL="0" distR="0">
                          <wp:extent cx="145408" cy="145408"/>
                          <wp:effectExtent l="0" t="0" r="0" b="0"/>
                          <wp:docPr id="6592946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946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84509181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707507259"/>
                  </w:sdtPr>
                  <w:sdtContent>
                    <w:sdt>
                      <w:sdtPr>
                        <w:alias w:val="ADK_InternalLink"/>
                        <w:tag w:val="/subscriptions/ffd62081-03a7-4c93-895a-fa965ef5ddf4/resourceGroups/XC-P-WVD/providers/Microsoft.Compute/virtualMachines/xc-p-avd-0"/>
                        <w:id w:val="1437065395"/>
                        <w:richText/>
                      </w:sdtPr>
                      <w:sdtContent>
                        <w:hyperlink w:anchor="xc-p-avd-0" w:history="1">
                          <w:r w:rsidRPr="00FE7E7D" w:rsidR="00FE7E7D">
                            <w:rPr>
                              <w:rStyle w:val="Hyperlink"/>
                            </w:rPr>
                            <w:t>xc-p-avd-0</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561195921"/>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0488361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15544629"/>
                  </w:sdtPr>
                  <w:sdtContent>
                    <w:r>
                      <w:drawing>
                        <wp:inline distT="0" distB="0" distL="0" distR="0">
                          <wp:extent cx="145408" cy="145408"/>
                          <wp:effectExtent l="0" t="0" r="0" b="0"/>
                          <wp:docPr id="309725549"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25549"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3929824"/>
                  </w:sdtPr>
                  <w:sdtContent>
                    <w:r>
                      <w:drawing>
                        <wp:inline distT="0" distB="0" distL="0" distR="0">
                          <wp:extent cx="145408" cy="145408"/>
                          <wp:effectExtent l="0" t="0" r="0" b="0"/>
                          <wp:docPr id="201579523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9523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289477656"/>
                  </w:sdtPr>
                  <w:sdtContent>
                    <w:r>
                      <w:drawing>
                        <wp:inline distT="0" distB="0" distL="0" distR="0">
                          <wp:extent cx="145408" cy="145408"/>
                          <wp:effectExtent l="0" t="0" r="0" b="0"/>
                          <wp:docPr id="127201098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1098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633407437"/>
                  </w:sdtPr>
                  <w:sdtContent>
                    <w:r>
                      <w:drawing>
                        <wp:inline distT="0" distB="0" distL="0" distR="0">
                          <wp:extent cx="145408" cy="145408"/>
                          <wp:effectExtent l="0" t="0" r="0" b="0"/>
                          <wp:docPr id="162738752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8752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94357360"/>
                  </w:sdtPr>
                  <w:sdtContent>
                    <w:r>
                      <w:drawing>
                        <wp:inline distT="0" distB="0" distL="0" distR="0">
                          <wp:extent cx="145408" cy="145408"/>
                          <wp:effectExtent l="0" t="0" r="0" b="0"/>
                          <wp:docPr id="17276132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132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70450576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350357085"/>
                  </w:sdtPr>
                  <w:sdtContent>
                    <w:sdt>
                      <w:sdtPr>
                        <w:alias w:val="ADK_InternalLink"/>
                        <w:tag w:val="/subscriptions/ffd62081-03a7-4c93-895a-fa965ef5ddf4/resourceGroups/XC_P_N-CENTRAL_SOLARWINDS/providers/Microsoft.Compute/virtualMachines/xc-p-ncentral"/>
                        <w:id w:val="2102610480"/>
                        <w:richText/>
                      </w:sdtPr>
                      <w:sdtContent>
                        <w:hyperlink w:anchor="xc-p-ncentral" w:history="1">
                          <w:r w:rsidRPr="00FE7E7D" w:rsidR="00FE7E7D">
                            <w:rPr>
                              <w:rStyle w:val="Hyperlink"/>
                            </w:rPr>
                            <w:t>xc-p-ncentral</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347824995"/>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4094772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679657243"/>
                  </w:sdtPr>
                  <w:sdtContent>
                    <w:r>
                      <w:drawing>
                        <wp:inline distT="0" distB="0" distL="0" distR="0">
                          <wp:extent cx="145408" cy="145408"/>
                          <wp:effectExtent l="0" t="0" r="0" b="0"/>
                          <wp:docPr id="1387770863"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0863"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762788195"/>
                  </w:sdtPr>
                  <w:sdtContent>
                    <w:r>
                      <w:drawing>
                        <wp:inline distT="0" distB="0" distL="0" distR="0">
                          <wp:extent cx="145408" cy="145408"/>
                          <wp:effectExtent l="0" t="0" r="0" b="0"/>
                          <wp:docPr id="80990932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0932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590079792"/>
                  </w:sdtPr>
                  <w:sdtContent>
                    <w:r>
                      <w:drawing>
                        <wp:inline distT="0" distB="0" distL="0" distR="0">
                          <wp:extent cx="145408" cy="145408"/>
                          <wp:effectExtent l="0" t="0" r="0" b="0"/>
                          <wp:docPr id="1025676100"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6100"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958179916"/>
                  </w:sdtPr>
                  <w:sdtContent>
                    <w:r>
                      <w:drawing>
                        <wp:inline distT="0" distB="0" distL="0" distR="0">
                          <wp:extent cx="145408" cy="145408"/>
                          <wp:effectExtent l="0" t="0" r="0" b="0"/>
                          <wp:docPr id="63835846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5846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73487355"/>
                  </w:sdtPr>
                  <w:sdtContent>
                    <w:r>
                      <w:drawing>
                        <wp:inline distT="0" distB="0" distL="0" distR="0">
                          <wp:extent cx="145408" cy="145408"/>
                          <wp:effectExtent l="0" t="0" r="0" b="0"/>
                          <wp:docPr id="119578411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8411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654718779"/>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128422013"/>
                  </w:sdtPr>
                  <w:sdtContent>
                    <w:sdt>
                      <w:sdtPr>
                        <w:alias w:val="ADK_InternalLink"/>
                        <w:tag w:val="/subscriptions/ffd62081-03a7-4c93-895a-fa965ef5ddf4/resourceGroups/XC-POC-WVD/providers/Microsoft.Compute/virtualMachines/xc-poc-wvd-0"/>
                        <w:id w:val="716269656"/>
                        <w:richText/>
                      </w:sdtPr>
                      <w:sdtContent>
                        <w:hyperlink w:anchor="xc-poc-wvd-0" w:history="1">
                          <w:r w:rsidRPr="00FE7E7D" w:rsidR="00FE7E7D">
                            <w:rPr>
                              <w:rStyle w:val="Hyperlink"/>
                            </w:rPr>
                            <w:t>xc-poc-wvd-0</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577178484"/>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03947089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694876090"/>
                  </w:sdtPr>
                  <w:sdtContent>
                    <w:r>
                      <w:drawing>
                        <wp:inline distT="0" distB="0" distL="0" distR="0">
                          <wp:extent cx="145408" cy="145408"/>
                          <wp:effectExtent l="0" t="0" r="0" b="0"/>
                          <wp:docPr id="2112208679"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08679"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42825899"/>
                  </w:sdtPr>
                  <w:sdtContent>
                    <w:r>
                      <w:drawing>
                        <wp:inline distT="0" distB="0" distL="0" distR="0">
                          <wp:extent cx="145408" cy="145408"/>
                          <wp:effectExtent l="0" t="0" r="0" b="0"/>
                          <wp:docPr id="22564087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4087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82711639"/>
                  </w:sdtPr>
                  <w:sdtContent>
                    <w:r>
                      <w:drawing>
                        <wp:inline distT="0" distB="0" distL="0" distR="0">
                          <wp:extent cx="145408" cy="145408"/>
                          <wp:effectExtent l="0" t="0" r="0" b="0"/>
                          <wp:docPr id="116139960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9960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624870442"/>
                  </w:sdtPr>
                  <w:sdtContent>
                    <w:r>
                      <w:drawing>
                        <wp:inline distT="0" distB="0" distL="0" distR="0">
                          <wp:extent cx="145408" cy="145408"/>
                          <wp:effectExtent l="0" t="0" r="0" b="0"/>
                          <wp:docPr id="139245133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133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090435161"/>
                  </w:sdtPr>
                  <w:sdtContent>
                    <w:r>
                      <w:drawing>
                        <wp:inline distT="0" distB="0" distL="0" distR="0">
                          <wp:extent cx="145408" cy="145408"/>
                          <wp:effectExtent l="0" t="0" r="0" b="0"/>
                          <wp:docPr id="29831531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1531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81596228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5280886"/>
                  </w:sdtPr>
                  <w:sdtContent>
                    <w:sdt>
                      <w:sdtPr>
                        <w:alias w:val="ADK_InternalLink"/>
                        <w:tag w:val="/subscriptions/ffd62081-03a7-4c93-895a-fa965ef5ddf4/resourceGroups/XC-POC-WHCMS/providers/Microsoft.Compute/virtualMachines/xc-p-whcms-01"/>
                        <w:id w:val="2099238354"/>
                        <w:richText/>
                      </w:sdtPr>
                      <w:sdtContent>
                        <w:hyperlink w:anchor="xc-p-whcms-01" w:history="1">
                          <w:r w:rsidRPr="00FE7E7D" w:rsidR="00FE7E7D">
                            <w:rPr>
                              <w:rStyle w:val="Hyperlink"/>
                            </w:rPr>
                            <w:t>xc-p-whcms-01</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124686816"/>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038820389"/>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509538481"/>
                  </w:sdtPr>
                  <w:sdtContent>
                    <w:r>
                      <w:drawing>
                        <wp:inline distT="0" distB="0" distL="0" distR="0">
                          <wp:extent cx="145408" cy="145408"/>
                          <wp:effectExtent l="0" t="0" r="0" b="0"/>
                          <wp:docPr id="634772379"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72379"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789177753"/>
                  </w:sdtPr>
                  <w:sdtContent>
                    <w:r>
                      <w:drawing>
                        <wp:inline distT="0" distB="0" distL="0" distR="0">
                          <wp:extent cx="145408" cy="145408"/>
                          <wp:effectExtent l="0" t="0" r="0" b="0"/>
                          <wp:docPr id="156130033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0033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77644739"/>
                  </w:sdtPr>
                  <w:sdtContent>
                    <w:r>
                      <w:drawing>
                        <wp:inline distT="0" distB="0" distL="0" distR="0">
                          <wp:extent cx="145408" cy="145408"/>
                          <wp:effectExtent l="0" t="0" r="0" b="0"/>
                          <wp:docPr id="979860947"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60947"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518764408"/>
                  </w:sdtPr>
                  <w:sdtContent>
                    <w:r>
                      <w:drawing>
                        <wp:inline distT="0" distB="0" distL="0" distR="0">
                          <wp:extent cx="145408" cy="145408"/>
                          <wp:effectExtent l="0" t="0" r="0" b="0"/>
                          <wp:docPr id="153021259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1259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187704909"/>
                  </w:sdtPr>
                  <w:sdtContent>
                    <w:r>
                      <w:drawing>
                        <wp:inline distT="0" distB="0" distL="0" distR="0">
                          <wp:extent cx="145408" cy="145408"/>
                          <wp:effectExtent l="0" t="0" r="0" b="0"/>
                          <wp:docPr id="173455300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5300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71291273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132094990"/>
                  </w:sdtPr>
                  <w:sdtContent>
                    <w:sdt>
                      <w:sdtPr>
                        <w:alias w:val="ADK_InternalLink"/>
                        <w:tag w:val="/subscriptions/ffd62081-03a7-4c93-895a-fa965ef5ddf4/resourceGroups/XC-P-WVD/providers/Microsoft.Compute/virtualMachines/xc-p-wvd-1"/>
                        <w:id w:val="844816966"/>
                        <w:richText/>
                      </w:sdtPr>
                      <w:sdtContent>
                        <w:hyperlink w:anchor="xc-p-wvd-1" w:history="1">
                          <w:r w:rsidRPr="00FE7E7D" w:rsidR="00FE7E7D">
                            <w:rPr>
                              <w:rStyle w:val="Hyperlink"/>
                            </w:rPr>
                            <w:t>xc-p-wvd-1</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679252247"/>
                    <w:text/>
                    <w:temporary/>
                    <w15:appearance w15:val="hidden"/>
                  </w:sdtPr>
                  <w:sdtContent>
                    <w:r>
                      <w:t>Virtual Machine</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47822630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087264220"/>
                  </w:sdtPr>
                  <w:sdtContent>
                    <w:r>
                      <w:drawing>
                        <wp:inline distT="0" distB="0" distL="0" distR="0">
                          <wp:extent cx="145408" cy="145408"/>
                          <wp:effectExtent l="0" t="0" r="0" b="0"/>
                          <wp:docPr id="1700353639"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53639" name="RedBall"/>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218111702"/>
                  </w:sdtPr>
                  <w:sdtContent>
                    <w:r>
                      <w:drawing>
                        <wp:inline distT="0" distB="0" distL="0" distR="0">
                          <wp:extent cx="145408" cy="145408"/>
                          <wp:effectExtent l="0" t="0" r="0" b="0"/>
                          <wp:docPr id="79495733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5733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314672731"/>
                  </w:sdtPr>
                  <w:sdtContent>
                    <w:r>
                      <w:drawing>
                        <wp:inline distT="0" distB="0" distL="0" distR="0">
                          <wp:extent cx="145408" cy="145408"/>
                          <wp:effectExtent l="0" t="0" r="0" b="0"/>
                          <wp:docPr id="912224282" name="Yellow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4282" name="YellowBall"/>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783468220"/>
                  </w:sdtPr>
                  <w:sdtContent>
                    <w:r>
                      <w:drawing>
                        <wp:inline distT="0" distB="0" distL="0" distR="0">
                          <wp:extent cx="145408" cy="145408"/>
                          <wp:effectExtent l="0" t="0" r="0" b="0"/>
                          <wp:docPr id="96393936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3936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594625497"/>
                  </w:sdtPr>
                  <w:sdtContent>
                    <w:r>
                      <w:drawing>
                        <wp:inline distT="0" distB="0" distL="0" distR="0">
                          <wp:extent cx="145408" cy="145408"/>
                          <wp:effectExtent l="0" t="0" r="0" b="0"/>
                          <wp:docPr id="198247374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374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46646900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257123598"/>
                  </w:sdtPr>
                  <w:sdtContent>
                    <w:sdt>
                      <w:sdtPr>
                        <w:alias w:val="ADK_InternalLink"/>
                        <w:tag w:val="/subscriptions/ffd62081-03a7-4c93-895a-fa965ef5ddf4/resourceGroups/XC-P-GS/providers/Microsoft.Compute/disks/avd-gs-0_OsDisk_1_c7cebfc68784441f9449a854c1873583"/>
                        <w:id w:val="906696562"/>
                        <w:richText/>
                      </w:sdtPr>
                      <w:sdtContent>
                        <w:hyperlink w:anchor="avd-gs-0_OsDisk_1_c7cebfc68784441f9449a854c1873583" w:history="1">
                          <w:r w:rsidRPr="00FE7E7D" w:rsidR="00FE7E7D">
                            <w:rPr>
                              <w:rStyle w:val="Hyperlink"/>
                            </w:rPr>
                            <w:t>avd-gs-0_OsDisk_1_c7cebfc68784441f9449a854c1873583</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999466991"/>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1792992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08489987"/>
                  </w:sdtPr>
                  <w:sdtContent>
                    <w:r>
                      <w:drawing>
                        <wp:inline distT="0" distB="0" distL="0" distR="0">
                          <wp:extent cx="145408" cy="145408"/>
                          <wp:effectExtent l="0" t="0" r="0" b="0"/>
                          <wp:docPr id="38045724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5724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856302262"/>
                  </w:sdtPr>
                  <w:sdtContent>
                    <w:r>
                      <w:drawing>
                        <wp:inline distT="0" distB="0" distL="0" distR="0">
                          <wp:extent cx="145408" cy="145408"/>
                          <wp:effectExtent l="0" t="0" r="0" b="0"/>
                          <wp:docPr id="9852778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78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902840692"/>
                  </w:sdtPr>
                  <w:sdtContent>
                    <w:r>
                      <w:drawing>
                        <wp:inline distT="0" distB="0" distL="0" distR="0">
                          <wp:extent cx="145408" cy="145408"/>
                          <wp:effectExtent l="0" t="0" r="0" b="0"/>
                          <wp:docPr id="202369607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9607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5164466"/>
                  </w:sdtPr>
                  <w:sdtContent>
                    <w:r>
                      <w:drawing>
                        <wp:inline distT="0" distB="0" distL="0" distR="0">
                          <wp:extent cx="145408" cy="145408"/>
                          <wp:effectExtent l="0" t="0" r="0" b="0"/>
                          <wp:docPr id="21697385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385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03767676"/>
                  </w:sdtPr>
                  <w:sdtContent>
                    <w:r>
                      <w:drawing>
                        <wp:inline distT="0" distB="0" distL="0" distR="0">
                          <wp:extent cx="145408" cy="145408"/>
                          <wp:effectExtent l="0" t="0" r="0" b="0"/>
                          <wp:docPr id="165518854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8854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06021983"/>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002129391"/>
                  </w:sdtPr>
                  <w:sdtContent>
                    <w:sdt>
                      <w:sdtPr>
                        <w:alias w:val="ADK_InternalLink"/>
                        <w:tag w:val="/subscriptions/ffd62081-03a7-4c93-895a-fa965ef5ddf4/resourceGroups/XC-P-GS/providers/Microsoft.Compute/disks/avd-gs-1_OsDisk_1_60fb4b9e6d9c4f0ca7f03325e54dd4d1"/>
                        <w:id w:val="957498622"/>
                        <w:richText/>
                      </w:sdtPr>
                      <w:sdtContent>
                        <w:hyperlink w:anchor="avd-gs-1_OsDisk_1_60fb4b9e6d9c4f0ca7f03325e54dd4d1" w:history="1">
                          <w:r w:rsidRPr="00FE7E7D" w:rsidR="00FE7E7D">
                            <w:rPr>
                              <w:rStyle w:val="Hyperlink"/>
                            </w:rPr>
                            <w:t>avd-gs-1_OsDisk_1_60fb4b9e6d9c4f0ca7f03325e54dd4d1</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064149253"/>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644191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502376734"/>
                  </w:sdtPr>
                  <w:sdtContent>
                    <w:r>
                      <w:drawing>
                        <wp:inline distT="0" distB="0" distL="0" distR="0">
                          <wp:extent cx="145408" cy="145408"/>
                          <wp:effectExtent l="0" t="0" r="0" b="0"/>
                          <wp:docPr id="123260237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0237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641412724"/>
                  </w:sdtPr>
                  <w:sdtContent>
                    <w:r>
                      <w:drawing>
                        <wp:inline distT="0" distB="0" distL="0" distR="0">
                          <wp:extent cx="145408" cy="145408"/>
                          <wp:effectExtent l="0" t="0" r="0" b="0"/>
                          <wp:docPr id="3278123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123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603571698"/>
                  </w:sdtPr>
                  <w:sdtContent>
                    <w:r>
                      <w:drawing>
                        <wp:inline distT="0" distB="0" distL="0" distR="0">
                          <wp:extent cx="145408" cy="145408"/>
                          <wp:effectExtent l="0" t="0" r="0" b="0"/>
                          <wp:docPr id="146327426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7426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33419859"/>
                  </w:sdtPr>
                  <w:sdtContent>
                    <w:r>
                      <w:drawing>
                        <wp:inline distT="0" distB="0" distL="0" distR="0">
                          <wp:extent cx="145408" cy="145408"/>
                          <wp:effectExtent l="0" t="0" r="0" b="0"/>
                          <wp:docPr id="43754454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4454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439427536"/>
                  </w:sdtPr>
                  <w:sdtContent>
                    <w:r>
                      <w:drawing>
                        <wp:inline distT="0" distB="0" distL="0" distR="0">
                          <wp:extent cx="145408" cy="145408"/>
                          <wp:effectExtent l="0" t="0" r="0" b="0"/>
                          <wp:docPr id="211252487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2487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54492945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57323637"/>
                  </w:sdtPr>
                  <w:sdtContent>
                    <w:sdt>
                      <w:sdtPr>
                        <w:alias w:val="ADK_InternalLink"/>
                        <w:tag w:val="/subscriptions/ffd62081-03a7-4c93-895a-fa965ef5ddf4/resourceGroups/XC-P-GS/providers/Microsoft.Compute/disks/avd-gs-2_OsDisk_1_ae340e0e482349f7a55ae65698b66d9e"/>
                        <w:id w:val="124127160"/>
                        <w:richText/>
                      </w:sdtPr>
                      <w:sdtContent>
                        <w:hyperlink w:anchor="avd-gs-2_OsDisk_1_ae340e0e482349f7a55ae65698b66d9e" w:history="1">
                          <w:r w:rsidRPr="00FE7E7D" w:rsidR="00FE7E7D">
                            <w:rPr>
                              <w:rStyle w:val="Hyperlink"/>
                            </w:rPr>
                            <w:t>avd-gs-2_OsDisk_1_ae340e0e482349f7a55ae65698b66d9e</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949229373"/>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811067400"/>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044083144"/>
                  </w:sdtPr>
                  <w:sdtContent>
                    <w:r>
                      <w:drawing>
                        <wp:inline distT="0" distB="0" distL="0" distR="0">
                          <wp:extent cx="145408" cy="145408"/>
                          <wp:effectExtent l="0" t="0" r="0" b="0"/>
                          <wp:docPr id="106481425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1425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313615304"/>
                  </w:sdtPr>
                  <w:sdtContent>
                    <w:r>
                      <w:drawing>
                        <wp:inline distT="0" distB="0" distL="0" distR="0">
                          <wp:extent cx="145408" cy="145408"/>
                          <wp:effectExtent l="0" t="0" r="0" b="0"/>
                          <wp:docPr id="52474512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4512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359094452"/>
                  </w:sdtPr>
                  <w:sdtContent>
                    <w:r>
                      <w:drawing>
                        <wp:inline distT="0" distB="0" distL="0" distR="0">
                          <wp:extent cx="145408" cy="145408"/>
                          <wp:effectExtent l="0" t="0" r="0" b="0"/>
                          <wp:docPr id="38419101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9101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875512892"/>
                  </w:sdtPr>
                  <w:sdtContent>
                    <w:r>
                      <w:drawing>
                        <wp:inline distT="0" distB="0" distL="0" distR="0">
                          <wp:extent cx="145408" cy="145408"/>
                          <wp:effectExtent l="0" t="0" r="0" b="0"/>
                          <wp:docPr id="10354516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516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21150686"/>
                  </w:sdtPr>
                  <w:sdtContent>
                    <w:r>
                      <w:drawing>
                        <wp:inline distT="0" distB="0" distL="0" distR="0">
                          <wp:extent cx="145408" cy="145408"/>
                          <wp:effectExtent l="0" t="0" r="0" b="0"/>
                          <wp:docPr id="88110139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0139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10551974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38711816"/>
                  </w:sdtPr>
                  <w:sdtContent>
                    <w:sdt>
                      <w:sdtPr>
                        <w:alias w:val="ADK_InternalLink"/>
                        <w:tag w:val="/subscriptions/ffd62081-03a7-4c93-895a-fa965ef5ddf4/resourceGroups/XC-P-GS/providers/Microsoft.Compute/disks/avd-gs-3_OsDisk_1_3fe5b7934c5f4be484853d015628f9ef"/>
                        <w:id w:val="1123862338"/>
                        <w:richText/>
                      </w:sdtPr>
                      <w:sdtContent>
                        <w:hyperlink w:anchor="avd-gs-3_OsDisk_1_3fe5b7934c5f4be484853d015628f9ef" w:history="1">
                          <w:r w:rsidRPr="00FE7E7D" w:rsidR="00FE7E7D">
                            <w:rPr>
                              <w:rStyle w:val="Hyperlink"/>
                            </w:rPr>
                            <w:t>avd-gs-3_OsDisk_1_3fe5b7934c5f4be484853d015628f9ef</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243498690"/>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31485267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231201664"/>
                  </w:sdtPr>
                  <w:sdtContent>
                    <w:r>
                      <w:drawing>
                        <wp:inline distT="0" distB="0" distL="0" distR="0">
                          <wp:extent cx="145408" cy="145408"/>
                          <wp:effectExtent l="0" t="0" r="0" b="0"/>
                          <wp:docPr id="165844048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4048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485891794"/>
                  </w:sdtPr>
                  <w:sdtContent>
                    <w:r>
                      <w:drawing>
                        <wp:inline distT="0" distB="0" distL="0" distR="0">
                          <wp:extent cx="145408" cy="145408"/>
                          <wp:effectExtent l="0" t="0" r="0" b="0"/>
                          <wp:docPr id="183263928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3928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535255263"/>
                  </w:sdtPr>
                  <w:sdtContent>
                    <w:r>
                      <w:drawing>
                        <wp:inline distT="0" distB="0" distL="0" distR="0">
                          <wp:extent cx="145408" cy="145408"/>
                          <wp:effectExtent l="0" t="0" r="0" b="0"/>
                          <wp:docPr id="139235202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5202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54605068"/>
                  </w:sdtPr>
                  <w:sdtContent>
                    <w:r>
                      <w:drawing>
                        <wp:inline distT="0" distB="0" distL="0" distR="0">
                          <wp:extent cx="145408" cy="145408"/>
                          <wp:effectExtent l="0" t="0" r="0" b="0"/>
                          <wp:docPr id="32164011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4011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256759028"/>
                  </w:sdtPr>
                  <w:sdtContent>
                    <w:r>
                      <w:drawing>
                        <wp:inline distT="0" distB="0" distL="0" distR="0">
                          <wp:extent cx="145408" cy="145408"/>
                          <wp:effectExtent l="0" t="0" r="0" b="0"/>
                          <wp:docPr id="102714003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003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97012178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602873458"/>
                  </w:sdtPr>
                  <w:sdtContent>
                    <w:sdt>
                      <w:sdtPr>
                        <w:alias w:val="ADK_InternalLink"/>
                        <w:tag w:val="/subscriptions/ffd62081-03a7-4c93-895a-fa965ef5ddf4/resourceGroups/XC-P-FORTIANALYZER/providers/Microsoft.Compute/disks/FortiAnalyzer_disk2_f8bb44355be54228912ee01df50827e3"/>
                        <w:id w:val="107869011"/>
                        <w:richText/>
                      </w:sdtPr>
                      <w:sdtContent>
                        <w:hyperlink w:anchor="FortiAnalyzer_disk2_f8bb44355be54228912ee01df50827e3" w:history="1">
                          <w:r w:rsidRPr="00FE7E7D" w:rsidR="00FE7E7D">
                            <w:rPr>
                              <w:rStyle w:val="Hyperlink"/>
                            </w:rPr>
                            <w:t>FortiAnalyzer_disk2_f8bb44355be54228912ee01df50827e3</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838997717"/>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052385970"/>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29841261"/>
                  </w:sdtPr>
                  <w:sdtContent>
                    <w:r>
                      <w:drawing>
                        <wp:inline distT="0" distB="0" distL="0" distR="0">
                          <wp:extent cx="145408" cy="145408"/>
                          <wp:effectExtent l="0" t="0" r="0" b="0"/>
                          <wp:docPr id="145695295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295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404234301"/>
                  </w:sdtPr>
                  <w:sdtContent>
                    <w:r>
                      <w:drawing>
                        <wp:inline distT="0" distB="0" distL="0" distR="0">
                          <wp:extent cx="145408" cy="145408"/>
                          <wp:effectExtent l="0" t="0" r="0" b="0"/>
                          <wp:docPr id="76237399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399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468632350"/>
                  </w:sdtPr>
                  <w:sdtContent>
                    <w:r>
                      <w:drawing>
                        <wp:inline distT="0" distB="0" distL="0" distR="0">
                          <wp:extent cx="145408" cy="145408"/>
                          <wp:effectExtent l="0" t="0" r="0" b="0"/>
                          <wp:docPr id="38757490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7490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79196203"/>
                  </w:sdtPr>
                  <w:sdtContent>
                    <w:r>
                      <w:drawing>
                        <wp:inline distT="0" distB="0" distL="0" distR="0">
                          <wp:extent cx="145408" cy="145408"/>
                          <wp:effectExtent l="0" t="0" r="0" b="0"/>
                          <wp:docPr id="125553104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3104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781258866"/>
                  </w:sdtPr>
                  <w:sdtContent>
                    <w:r>
                      <w:drawing>
                        <wp:inline distT="0" distB="0" distL="0" distR="0">
                          <wp:extent cx="145408" cy="145408"/>
                          <wp:effectExtent l="0" t="0" r="0" b="0"/>
                          <wp:docPr id="7866625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625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46313851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024720388"/>
                  </w:sdtPr>
                  <w:sdtContent>
                    <w:sdt>
                      <w:sdtPr>
                        <w:alias w:val="ADK_InternalLink"/>
                        <w:tag w:val="/subscriptions/ffd62081-03a7-4c93-895a-fa965ef5ddf4/resourceGroups/XC-P-FORTIANALYZER/providers/Microsoft.Compute/disks/FortiAnalyzer_OsDisk_1_bdab637d9d5945528d80ade9e930ac1a"/>
                        <w:id w:val="1828545832"/>
                        <w:richText/>
                      </w:sdtPr>
                      <w:sdtContent>
                        <w:hyperlink w:anchor="FortiAnalyzer_OsDisk_1_bdab637d9d5945528d80ade9e930ac1a" w:history="1">
                          <w:r w:rsidRPr="00FE7E7D" w:rsidR="00FE7E7D">
                            <w:rPr>
                              <w:rStyle w:val="Hyperlink"/>
                            </w:rPr>
                            <w:t>FortiAnalyzer_OsDisk_1_bdab637d9d5945528d80ade9e930ac1a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955959871"/>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78623735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437616688"/>
                  </w:sdtPr>
                  <w:sdtContent>
                    <w:r>
                      <w:drawing>
                        <wp:inline distT="0" distB="0" distL="0" distR="0">
                          <wp:extent cx="145408" cy="145408"/>
                          <wp:effectExtent l="0" t="0" r="0" b="0"/>
                          <wp:docPr id="65195667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5667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901854421"/>
                  </w:sdtPr>
                  <w:sdtContent>
                    <w:r>
                      <w:drawing>
                        <wp:inline distT="0" distB="0" distL="0" distR="0">
                          <wp:extent cx="145408" cy="145408"/>
                          <wp:effectExtent l="0" t="0" r="0" b="0"/>
                          <wp:docPr id="40289618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9618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351710538"/>
                  </w:sdtPr>
                  <w:sdtContent>
                    <w:r>
                      <w:drawing>
                        <wp:inline distT="0" distB="0" distL="0" distR="0">
                          <wp:extent cx="145408" cy="145408"/>
                          <wp:effectExtent l="0" t="0" r="0" b="0"/>
                          <wp:docPr id="63102517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2517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3975114"/>
                  </w:sdtPr>
                  <w:sdtContent>
                    <w:r>
                      <w:drawing>
                        <wp:inline distT="0" distB="0" distL="0" distR="0">
                          <wp:extent cx="145408" cy="145408"/>
                          <wp:effectExtent l="0" t="0" r="0" b="0"/>
                          <wp:docPr id="100927220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7220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608984756"/>
                  </w:sdtPr>
                  <w:sdtContent>
                    <w:r>
                      <w:drawing>
                        <wp:inline distT="0" distB="0" distL="0" distR="0">
                          <wp:extent cx="145408" cy="145408"/>
                          <wp:effectExtent l="0" t="0" r="0" b="0"/>
                          <wp:docPr id="135169298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9298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08138119"/>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65892588"/>
                  </w:sdtPr>
                  <w:sdtContent>
                    <w:sdt>
                      <w:sdtPr>
                        <w:alias w:val="ADK_InternalLink"/>
                        <w:tag w:val="/subscriptions/ffd62081-03a7-4c93-895a-fa965ef5ddf4/resourceGroups/XC-P-PASSWORDSERVER/providers/Microsoft.Compute/disks/passwordsvr_DataDisk_0"/>
                        <w:id w:val="496838820"/>
                        <w:richText/>
                      </w:sdtPr>
                      <w:sdtContent>
                        <w:hyperlink w:anchor="passwordsvr_DataDisk_0" w:history="1">
                          <w:r w:rsidRPr="00FE7E7D" w:rsidR="00FE7E7D">
                            <w:rPr>
                              <w:rStyle w:val="Hyperlink"/>
                            </w:rPr>
                            <w:t>passwordsvr_DataDisk_0</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433930612"/>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44389107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91514860"/>
                  </w:sdtPr>
                  <w:sdtContent>
                    <w:r>
                      <w:drawing>
                        <wp:inline distT="0" distB="0" distL="0" distR="0">
                          <wp:extent cx="145408" cy="145408"/>
                          <wp:effectExtent l="0" t="0" r="0" b="0"/>
                          <wp:docPr id="107035421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5421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350353132"/>
                  </w:sdtPr>
                  <w:sdtContent>
                    <w:r>
                      <w:drawing>
                        <wp:inline distT="0" distB="0" distL="0" distR="0">
                          <wp:extent cx="145408" cy="145408"/>
                          <wp:effectExtent l="0" t="0" r="0" b="0"/>
                          <wp:docPr id="161406120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6120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133665672"/>
                  </w:sdtPr>
                  <w:sdtContent>
                    <w:r>
                      <w:drawing>
                        <wp:inline distT="0" distB="0" distL="0" distR="0">
                          <wp:extent cx="145408" cy="145408"/>
                          <wp:effectExtent l="0" t="0" r="0" b="0"/>
                          <wp:docPr id="1226157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7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196900023"/>
                  </w:sdtPr>
                  <w:sdtContent>
                    <w:r>
                      <w:drawing>
                        <wp:inline distT="0" distB="0" distL="0" distR="0">
                          <wp:extent cx="145408" cy="145408"/>
                          <wp:effectExtent l="0" t="0" r="0" b="0"/>
                          <wp:docPr id="9851459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459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633945651"/>
                  </w:sdtPr>
                  <w:sdtContent>
                    <w:r>
                      <w:drawing>
                        <wp:inline distT="0" distB="0" distL="0" distR="0">
                          <wp:extent cx="145408" cy="145408"/>
                          <wp:effectExtent l="0" t="0" r="0" b="0"/>
                          <wp:docPr id="14502106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106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68722015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754912166"/>
                  </w:sdtPr>
                  <w:sdtContent>
                    <w:sdt>
                      <w:sdtPr>
                        <w:alias w:val="ADK_InternalLink"/>
                        <w:tag w:val="/subscriptions/ffd62081-03a7-4c93-895a-fa965ef5ddf4/resourceGroups/XC-P-PASSWORDSERVER/providers/Microsoft.Compute/disks/passwordsvr_OsDisk_1_400867025bfa4b6a86da1db9d1f195a7"/>
                        <w:id w:val="11471568"/>
                        <w:richText/>
                      </w:sdtPr>
                      <w:sdtContent>
                        <w:hyperlink w:anchor="passwordsvr_OsDisk_1_400867025bfa4b6a86da1db9d1f195a7" w:history="1">
                          <w:r w:rsidRPr="00FE7E7D" w:rsidR="00FE7E7D">
                            <w:rPr>
                              <w:rStyle w:val="Hyperlink"/>
                            </w:rPr>
                            <w:t>passwordsvr_OsDisk_1_400867025bfa4b6a86da1db9d1f195a7</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98939029"/>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295498828"/>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887022916"/>
                  </w:sdtPr>
                  <w:sdtContent>
                    <w:r>
                      <w:drawing>
                        <wp:inline distT="0" distB="0" distL="0" distR="0">
                          <wp:extent cx="145408" cy="145408"/>
                          <wp:effectExtent l="0" t="0" r="0" b="0"/>
                          <wp:docPr id="120406073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6073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791541809"/>
                  </w:sdtPr>
                  <w:sdtContent>
                    <w:r>
                      <w:drawing>
                        <wp:inline distT="0" distB="0" distL="0" distR="0">
                          <wp:extent cx="145408" cy="145408"/>
                          <wp:effectExtent l="0" t="0" r="0" b="0"/>
                          <wp:docPr id="29737197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7197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57931436"/>
                  </w:sdtPr>
                  <w:sdtContent>
                    <w:r>
                      <w:drawing>
                        <wp:inline distT="0" distB="0" distL="0" distR="0">
                          <wp:extent cx="145408" cy="145408"/>
                          <wp:effectExtent l="0" t="0" r="0" b="0"/>
                          <wp:docPr id="129168470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8470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72162458"/>
                  </w:sdtPr>
                  <w:sdtContent>
                    <w:r>
                      <w:drawing>
                        <wp:inline distT="0" distB="0" distL="0" distR="0">
                          <wp:extent cx="145408" cy="145408"/>
                          <wp:effectExtent l="0" t="0" r="0" b="0"/>
                          <wp:docPr id="48662364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2364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353113612"/>
                  </w:sdtPr>
                  <w:sdtContent>
                    <w:r>
                      <w:drawing>
                        <wp:inline distT="0" distB="0" distL="0" distR="0">
                          <wp:extent cx="145408" cy="145408"/>
                          <wp:effectExtent l="0" t="0" r="0" b="0"/>
                          <wp:docPr id="140625338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5338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5457465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2937197"/>
                  </w:sdtPr>
                  <w:sdtContent>
                    <w:sdt>
                      <w:sdtPr>
                        <w:alias w:val="ADK_InternalLink"/>
                        <w:tag w:val="/subscriptions/ffd62081-03a7-4c93-895a-fa965ef5ddf4/resourceGroups/XC_P_XCFOMNI-SA/providers/Microsoft.Compute/disks/xcfomni-sa-datadisk-000"/>
                        <w:id w:val="2083938462"/>
                        <w:richText/>
                      </w:sdtPr>
                      <w:sdtContent>
                        <w:hyperlink w:anchor="xcfomni-sa-datadisk-000" w:history="1">
                          <w:r w:rsidRPr="00FE7E7D" w:rsidR="00FE7E7D">
                            <w:rPr>
                              <w:rStyle w:val="Hyperlink"/>
                            </w:rPr>
                            <w:t>xcfomni-sa-datadisk-000</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671745099"/>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0165989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84089722"/>
                  </w:sdtPr>
                  <w:sdtContent>
                    <w:r>
                      <w:drawing>
                        <wp:inline distT="0" distB="0" distL="0" distR="0">
                          <wp:extent cx="145408" cy="145408"/>
                          <wp:effectExtent l="0" t="0" r="0" b="0"/>
                          <wp:docPr id="16520354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354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319492515"/>
                  </w:sdtPr>
                  <w:sdtContent>
                    <w:r>
                      <w:drawing>
                        <wp:inline distT="0" distB="0" distL="0" distR="0">
                          <wp:extent cx="145408" cy="145408"/>
                          <wp:effectExtent l="0" t="0" r="0" b="0"/>
                          <wp:docPr id="179364572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4572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959303443"/>
                  </w:sdtPr>
                  <w:sdtContent>
                    <w:r>
                      <w:drawing>
                        <wp:inline distT="0" distB="0" distL="0" distR="0">
                          <wp:extent cx="145408" cy="145408"/>
                          <wp:effectExtent l="0" t="0" r="0" b="0"/>
                          <wp:docPr id="197769576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576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65594035"/>
                  </w:sdtPr>
                  <w:sdtContent>
                    <w:r>
                      <w:drawing>
                        <wp:inline distT="0" distB="0" distL="0" distR="0">
                          <wp:extent cx="145408" cy="145408"/>
                          <wp:effectExtent l="0" t="0" r="0" b="0"/>
                          <wp:docPr id="196784099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4099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389558432"/>
                  </w:sdtPr>
                  <w:sdtContent>
                    <w:r>
                      <w:drawing>
                        <wp:inline distT="0" distB="0" distL="0" distR="0">
                          <wp:extent cx="145408" cy="145408"/>
                          <wp:effectExtent l="0" t="0" r="0" b="0"/>
                          <wp:docPr id="2407434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434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82083032"/>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580838010"/>
                  </w:sdtPr>
                  <w:sdtContent>
                    <w:sdt>
                      <w:sdtPr>
                        <w:alias w:val="ADK_InternalLink"/>
                        <w:tag w:val="/subscriptions/ffd62081-03a7-4c93-895a-fa965ef5ddf4/resourceGroups/XC_P_XCFOMNI-SA/providers/Microsoft.Compute/disks/xcfomni-sa-datadisk-001"/>
                        <w:id w:val="7922376"/>
                        <w:richText/>
                      </w:sdtPr>
                      <w:sdtContent>
                        <w:hyperlink w:anchor="xcfomni-sa-datadisk-001" w:history="1">
                          <w:r w:rsidRPr="00FE7E7D" w:rsidR="00FE7E7D">
                            <w:rPr>
                              <w:rStyle w:val="Hyperlink"/>
                            </w:rPr>
                            <w:t>xcfomni-sa-datadisk-001</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346345281"/>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98455071"/>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8402519"/>
                  </w:sdtPr>
                  <w:sdtContent>
                    <w:r>
                      <w:drawing>
                        <wp:inline distT="0" distB="0" distL="0" distR="0">
                          <wp:extent cx="145408" cy="145408"/>
                          <wp:effectExtent l="0" t="0" r="0" b="0"/>
                          <wp:docPr id="204610617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0617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486843682"/>
                  </w:sdtPr>
                  <w:sdtContent>
                    <w:r>
                      <w:drawing>
                        <wp:inline distT="0" distB="0" distL="0" distR="0">
                          <wp:extent cx="145408" cy="145408"/>
                          <wp:effectExtent l="0" t="0" r="0" b="0"/>
                          <wp:docPr id="59240823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0823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884392177"/>
                  </w:sdtPr>
                  <w:sdtContent>
                    <w:r>
                      <w:drawing>
                        <wp:inline distT="0" distB="0" distL="0" distR="0">
                          <wp:extent cx="145408" cy="145408"/>
                          <wp:effectExtent l="0" t="0" r="0" b="0"/>
                          <wp:docPr id="161109953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9953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057262001"/>
                  </w:sdtPr>
                  <w:sdtContent>
                    <w:r>
                      <w:drawing>
                        <wp:inline distT="0" distB="0" distL="0" distR="0">
                          <wp:extent cx="145408" cy="145408"/>
                          <wp:effectExtent l="0" t="0" r="0" b="0"/>
                          <wp:docPr id="99332665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2665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231248248"/>
                  </w:sdtPr>
                  <w:sdtContent>
                    <w:r>
                      <w:drawing>
                        <wp:inline distT="0" distB="0" distL="0" distR="0">
                          <wp:extent cx="145408" cy="145408"/>
                          <wp:effectExtent l="0" t="0" r="0" b="0"/>
                          <wp:docPr id="45009356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9356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627819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358146959"/>
                  </w:sdtPr>
                  <w:sdtContent>
                    <w:sdt>
                      <w:sdtPr>
                        <w:alias w:val="ADK_InternalLink"/>
                        <w:tag w:val="/subscriptions/ffd62081-03a7-4c93-895a-fa965ef5ddf4/resourceGroups/XC_P_XCFOMNI-SA/providers/Microsoft.Compute/disks/xcfomni-sa-osdisk"/>
                        <w:id w:val="789079384"/>
                        <w:richText/>
                      </w:sdtPr>
                      <w:sdtContent>
                        <w:hyperlink w:anchor="xcfomni-sa-osdisk" w:history="1">
                          <w:r w:rsidRPr="00FE7E7D" w:rsidR="00FE7E7D">
                            <w:rPr>
                              <w:rStyle w:val="Hyperlink"/>
                            </w:rPr>
                            <w:t>xcfomni-sa-osdisk</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996018276"/>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29756010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838390737"/>
                  </w:sdtPr>
                  <w:sdtContent>
                    <w:r>
                      <w:drawing>
                        <wp:inline distT="0" distB="0" distL="0" distR="0">
                          <wp:extent cx="145408" cy="145408"/>
                          <wp:effectExtent l="0" t="0" r="0" b="0"/>
                          <wp:docPr id="19346363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363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647458112"/>
                  </w:sdtPr>
                  <w:sdtContent>
                    <w:r>
                      <w:drawing>
                        <wp:inline distT="0" distB="0" distL="0" distR="0">
                          <wp:extent cx="145408" cy="145408"/>
                          <wp:effectExtent l="0" t="0" r="0" b="0"/>
                          <wp:docPr id="34243343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3343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982819789"/>
                  </w:sdtPr>
                  <w:sdtContent>
                    <w:r>
                      <w:drawing>
                        <wp:inline distT="0" distB="0" distL="0" distR="0">
                          <wp:extent cx="145408" cy="145408"/>
                          <wp:effectExtent l="0" t="0" r="0" b="0"/>
                          <wp:docPr id="48360043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0043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860956547"/>
                  </w:sdtPr>
                  <w:sdtContent>
                    <w:r>
                      <w:drawing>
                        <wp:inline distT="0" distB="0" distL="0" distR="0">
                          <wp:extent cx="145408" cy="145408"/>
                          <wp:effectExtent l="0" t="0" r="0" b="0"/>
                          <wp:docPr id="194209029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9029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867096586"/>
                  </w:sdtPr>
                  <w:sdtContent>
                    <w:r>
                      <w:drawing>
                        <wp:inline distT="0" distB="0" distL="0" distR="0">
                          <wp:extent cx="145408" cy="145408"/>
                          <wp:effectExtent l="0" t="0" r="0" b="0"/>
                          <wp:docPr id="22639243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9243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06065766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894554629"/>
                  </w:sdtPr>
                  <w:sdtContent>
                    <w:sdt>
                      <w:sdtPr>
                        <w:alias w:val="ADK_InternalLink"/>
                        <w:tag w:val="/subscriptions/ffd62081-03a7-4c93-895a-fa965ef5ddf4/resourceGroups/XC_XCF_QA/providers/Microsoft.Compute/disks/xcfqa_OsDisk_1_7a9a1282bcdc40a6b10d8a030e909a3c"/>
                        <w:id w:val="165987043"/>
                        <w:richText/>
                      </w:sdtPr>
                      <w:sdtContent>
                        <w:hyperlink w:anchor="xcfqa_OsDisk_1_7a9a1282bcdc40a6b10d8a030e909a3c" w:history="1">
                          <w:r w:rsidRPr="00FE7E7D" w:rsidR="00FE7E7D">
                            <w:rPr>
                              <w:rStyle w:val="Hyperlink"/>
                            </w:rPr>
                            <w:t>xcfqa_OsDisk_1_7a9a1282bcdc40a6b10d8a030e909a3c</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081434801"/>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77571485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352749692"/>
                  </w:sdtPr>
                  <w:sdtContent>
                    <w:r>
                      <w:drawing>
                        <wp:inline distT="0" distB="0" distL="0" distR="0">
                          <wp:extent cx="145408" cy="145408"/>
                          <wp:effectExtent l="0" t="0" r="0" b="0"/>
                          <wp:docPr id="34461392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1392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395420118"/>
                  </w:sdtPr>
                  <w:sdtContent>
                    <w:r>
                      <w:drawing>
                        <wp:inline distT="0" distB="0" distL="0" distR="0">
                          <wp:extent cx="145408" cy="145408"/>
                          <wp:effectExtent l="0" t="0" r="0" b="0"/>
                          <wp:docPr id="160648484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8484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796212262"/>
                  </w:sdtPr>
                  <w:sdtContent>
                    <w:r>
                      <w:drawing>
                        <wp:inline distT="0" distB="0" distL="0" distR="0">
                          <wp:extent cx="145408" cy="145408"/>
                          <wp:effectExtent l="0" t="0" r="0" b="0"/>
                          <wp:docPr id="146460615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0615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021784977"/>
                  </w:sdtPr>
                  <w:sdtContent>
                    <w:r>
                      <w:drawing>
                        <wp:inline distT="0" distB="0" distL="0" distR="0">
                          <wp:extent cx="145408" cy="145408"/>
                          <wp:effectExtent l="0" t="0" r="0" b="0"/>
                          <wp:docPr id="14661936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936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588535655"/>
                  </w:sdtPr>
                  <w:sdtContent>
                    <w:r>
                      <w:drawing>
                        <wp:inline distT="0" distB="0" distL="0" distR="0">
                          <wp:extent cx="145408" cy="145408"/>
                          <wp:effectExtent l="0" t="0" r="0" b="0"/>
                          <wp:docPr id="188674510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4510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60492709"/>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440234800"/>
                  </w:sdtPr>
                  <w:sdtContent>
                    <w:sdt>
                      <w:sdtPr>
                        <w:alias w:val="ADK_InternalLink"/>
                        <w:tag w:val="/subscriptions/ffd62081-03a7-4c93-895a-fa965ef5ddf4/resourceGroups/XC_P_XCFRONTIERSA/providers/Microsoft.Compute/disks/xcFrontier-sa-b_disk1_452c74aa17304dcea4cce997f92e6bbb"/>
                        <w:id w:val="1828748716"/>
                        <w:richText/>
                      </w:sdtPr>
                      <w:sdtContent>
                        <w:hyperlink w:anchor="xcFrontier-sa-b_disk1_452c74aa17304dcea4cce997f92e6bbb" w:history="1">
                          <w:r w:rsidRPr="00FE7E7D" w:rsidR="00FE7E7D">
                            <w:rPr>
                              <w:rStyle w:val="Hyperlink"/>
                            </w:rPr>
                            <w:t>xcFrontier-sa-b_disk1_452c74aa17304dcea4cce997f92e6bbb</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216182254"/>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19454562"/>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043347030"/>
                  </w:sdtPr>
                  <w:sdtContent>
                    <w:r>
                      <w:drawing>
                        <wp:inline distT="0" distB="0" distL="0" distR="0">
                          <wp:extent cx="145408" cy="145408"/>
                          <wp:effectExtent l="0" t="0" r="0" b="0"/>
                          <wp:docPr id="135168925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8925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306362776"/>
                  </w:sdtPr>
                  <w:sdtContent>
                    <w:r>
                      <w:drawing>
                        <wp:inline distT="0" distB="0" distL="0" distR="0">
                          <wp:extent cx="145408" cy="145408"/>
                          <wp:effectExtent l="0" t="0" r="0" b="0"/>
                          <wp:docPr id="154697307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7307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129336095"/>
                  </w:sdtPr>
                  <w:sdtContent>
                    <w:r>
                      <w:drawing>
                        <wp:inline distT="0" distB="0" distL="0" distR="0">
                          <wp:extent cx="145408" cy="145408"/>
                          <wp:effectExtent l="0" t="0" r="0" b="0"/>
                          <wp:docPr id="21507649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649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911973967"/>
                  </w:sdtPr>
                  <w:sdtContent>
                    <w:r>
                      <w:drawing>
                        <wp:inline distT="0" distB="0" distL="0" distR="0">
                          <wp:extent cx="145408" cy="145408"/>
                          <wp:effectExtent l="0" t="0" r="0" b="0"/>
                          <wp:docPr id="180116658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58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949756952"/>
                  </w:sdtPr>
                  <w:sdtContent>
                    <w:r>
                      <w:drawing>
                        <wp:inline distT="0" distB="0" distL="0" distR="0">
                          <wp:extent cx="145408" cy="145408"/>
                          <wp:effectExtent l="0" t="0" r="0" b="0"/>
                          <wp:docPr id="174650914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0914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39232499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144400469"/>
                  </w:sdtPr>
                  <w:sdtContent>
                    <w:sdt>
                      <w:sdtPr>
                        <w:alias w:val="ADK_InternalLink"/>
                        <w:tag w:val="/subscriptions/ffd62081-03a7-4c93-895a-fa965ef5ddf4/resourceGroups/XC_P_XCFRONTIERSA/providers/Microsoft.Compute/disks/xcfrontiersa-datadisk-000-20200629-140843"/>
                        <w:id w:val="958966169"/>
                        <w:richText/>
                      </w:sdtPr>
                      <w:sdtContent>
                        <w:hyperlink w:anchor="xcfrontiersa-datadisk-000-20200629-140843" w:history="1">
                          <w:r w:rsidRPr="00FE7E7D" w:rsidR="00FE7E7D">
                            <w:rPr>
                              <w:rStyle w:val="Hyperlink"/>
                            </w:rPr>
                            <w:t>xcfrontiersa-datadisk-000-20200629-140843</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5087793"/>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01255625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78357476"/>
                  </w:sdtPr>
                  <w:sdtContent>
                    <w:r>
                      <w:drawing>
                        <wp:inline distT="0" distB="0" distL="0" distR="0">
                          <wp:extent cx="145408" cy="145408"/>
                          <wp:effectExtent l="0" t="0" r="0" b="0"/>
                          <wp:docPr id="1338002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02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419091365"/>
                  </w:sdtPr>
                  <w:sdtContent>
                    <w:r>
                      <w:drawing>
                        <wp:inline distT="0" distB="0" distL="0" distR="0">
                          <wp:extent cx="145408" cy="145408"/>
                          <wp:effectExtent l="0" t="0" r="0" b="0"/>
                          <wp:docPr id="52671800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1800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706839832"/>
                  </w:sdtPr>
                  <w:sdtContent>
                    <w:r>
                      <w:drawing>
                        <wp:inline distT="0" distB="0" distL="0" distR="0">
                          <wp:extent cx="145408" cy="145408"/>
                          <wp:effectExtent l="0" t="0" r="0" b="0"/>
                          <wp:docPr id="15944481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481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378728003"/>
                  </w:sdtPr>
                  <w:sdtContent>
                    <w:r>
                      <w:drawing>
                        <wp:inline distT="0" distB="0" distL="0" distR="0">
                          <wp:extent cx="145408" cy="145408"/>
                          <wp:effectExtent l="0" t="0" r="0" b="0"/>
                          <wp:docPr id="145303282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3282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936782755"/>
                  </w:sdtPr>
                  <w:sdtContent>
                    <w:r>
                      <w:drawing>
                        <wp:inline distT="0" distB="0" distL="0" distR="0">
                          <wp:extent cx="145408" cy="145408"/>
                          <wp:effectExtent l="0" t="0" r="0" b="0"/>
                          <wp:docPr id="122730530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530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34955698"/>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781122175"/>
                  </w:sdtPr>
                  <w:sdtContent>
                    <w:sdt>
                      <w:sdtPr>
                        <w:alias w:val="ADK_InternalLink"/>
                        <w:tag w:val="/subscriptions/ffd62081-03a7-4c93-895a-fa965ef5ddf4/resourceGroups/XC_P_DC/providers/Microsoft.Compute/disks/xcontentdc003_OsDisk_1_0ad5075709cb4052bca658f1ff66d8af"/>
                        <w:id w:val="322531839"/>
                        <w:richText/>
                      </w:sdtPr>
                      <w:sdtContent>
                        <w:hyperlink w:anchor="xcontentdc003_OsDisk_1_0ad5075709cb4052bca658f1ff66d8af" w:history="1">
                          <w:r w:rsidRPr="00FE7E7D" w:rsidR="00FE7E7D">
                            <w:rPr>
                              <w:rStyle w:val="Hyperlink"/>
                            </w:rPr>
                            <w:t>xcontentdc003_OsDisk_1_0ad5075709cb4052bca658f1ff66d8af</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9791807"/>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532531449"/>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2101181275"/>
                  </w:sdtPr>
                  <w:sdtContent>
                    <w:r>
                      <w:drawing>
                        <wp:inline distT="0" distB="0" distL="0" distR="0">
                          <wp:extent cx="145408" cy="145408"/>
                          <wp:effectExtent l="0" t="0" r="0" b="0"/>
                          <wp:docPr id="47384835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4835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740732355"/>
                  </w:sdtPr>
                  <w:sdtContent>
                    <w:r>
                      <w:drawing>
                        <wp:inline distT="0" distB="0" distL="0" distR="0">
                          <wp:extent cx="145408" cy="145408"/>
                          <wp:effectExtent l="0" t="0" r="0" b="0"/>
                          <wp:docPr id="94722939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2939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732967313"/>
                  </w:sdtPr>
                  <w:sdtContent>
                    <w:r>
                      <w:drawing>
                        <wp:inline distT="0" distB="0" distL="0" distR="0">
                          <wp:extent cx="145408" cy="145408"/>
                          <wp:effectExtent l="0" t="0" r="0" b="0"/>
                          <wp:docPr id="95039515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515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2053767254"/>
                  </w:sdtPr>
                  <w:sdtContent>
                    <w:r>
                      <w:drawing>
                        <wp:inline distT="0" distB="0" distL="0" distR="0">
                          <wp:extent cx="145408" cy="145408"/>
                          <wp:effectExtent l="0" t="0" r="0" b="0"/>
                          <wp:docPr id="133717954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7954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380655561"/>
                  </w:sdtPr>
                  <w:sdtContent>
                    <w:r>
                      <w:drawing>
                        <wp:inline distT="0" distB="0" distL="0" distR="0">
                          <wp:extent cx="145408" cy="145408"/>
                          <wp:effectExtent l="0" t="0" r="0" b="0"/>
                          <wp:docPr id="11954802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802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7212008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207405589"/>
                  </w:sdtPr>
                  <w:sdtContent>
                    <w:sdt>
                      <w:sdtPr>
                        <w:alias w:val="ADK_InternalLink"/>
                        <w:tag w:val="/subscriptions/ffd62081-03a7-4c93-895a-fa965ef5ddf4/resourceGroups/XC-P-WVD/providers/Microsoft.Compute/disks/xc-p-avd-0_OsDisk_1_0e93f61163c0476c9947cef5a1673039"/>
                        <w:id w:val="304460202"/>
                        <w:richText/>
                      </w:sdtPr>
                      <w:sdtContent>
                        <w:hyperlink w:anchor="xc-p-avd-0_OsDisk_1_0e93f61163c0476c9947cef5a1673039" w:history="1">
                          <w:r w:rsidRPr="00FE7E7D" w:rsidR="00FE7E7D">
                            <w:rPr>
                              <w:rStyle w:val="Hyperlink"/>
                            </w:rPr>
                            <w:t>xc-p-avd-0_OsDisk_1_0e93f61163c0476c9947cef5a1673039</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496705414"/>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699451324"/>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452478779"/>
                  </w:sdtPr>
                  <w:sdtContent>
                    <w:r>
                      <w:drawing>
                        <wp:inline distT="0" distB="0" distL="0" distR="0">
                          <wp:extent cx="145408" cy="145408"/>
                          <wp:effectExtent l="0" t="0" r="0" b="0"/>
                          <wp:docPr id="40000794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0794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841929746"/>
                  </w:sdtPr>
                  <w:sdtContent>
                    <w:r>
                      <w:drawing>
                        <wp:inline distT="0" distB="0" distL="0" distR="0">
                          <wp:extent cx="145408" cy="145408"/>
                          <wp:effectExtent l="0" t="0" r="0" b="0"/>
                          <wp:docPr id="97781852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1852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379747249"/>
                  </w:sdtPr>
                  <w:sdtContent>
                    <w:r>
                      <w:drawing>
                        <wp:inline distT="0" distB="0" distL="0" distR="0">
                          <wp:extent cx="145408" cy="145408"/>
                          <wp:effectExtent l="0" t="0" r="0" b="0"/>
                          <wp:docPr id="191660333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0333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338327752"/>
                  </w:sdtPr>
                  <w:sdtContent>
                    <w:r>
                      <w:drawing>
                        <wp:inline distT="0" distB="0" distL="0" distR="0">
                          <wp:extent cx="145408" cy="145408"/>
                          <wp:effectExtent l="0" t="0" r="0" b="0"/>
                          <wp:docPr id="80942356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2356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637477613"/>
                  </w:sdtPr>
                  <w:sdtContent>
                    <w:r>
                      <w:drawing>
                        <wp:inline distT="0" distB="0" distL="0" distR="0">
                          <wp:extent cx="145408" cy="145408"/>
                          <wp:effectExtent l="0" t="0" r="0" b="0"/>
                          <wp:docPr id="199169668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9668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158219646"/>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551017423"/>
                  </w:sdtPr>
                  <w:sdtContent>
                    <w:sdt>
                      <w:sdtPr>
                        <w:alias w:val="ADK_InternalLink"/>
                        <w:tag w:val="/subscriptions/ffd62081-03a7-4c93-895a-fa965ef5ddf4/resourceGroups/XC-POC-WVD/providers/Microsoft.Compute/disks/xc-poc-wvd-0_OsDisk_1_95dfa65197d44aaca2766ccb9b4c0472"/>
                        <w:id w:val="2007681975"/>
                        <w:richText/>
                      </w:sdtPr>
                      <w:sdtContent>
                        <w:hyperlink w:anchor="xc-poc-wvd-0_OsDisk_1_95dfa65197d44aaca2766ccb9b4c0472" w:history="1">
                          <w:r w:rsidRPr="00FE7E7D" w:rsidR="00FE7E7D">
                            <w:rPr>
                              <w:rStyle w:val="Hyperlink"/>
                            </w:rPr>
                            <w:t>xc-poc-wvd-0_OsDisk_1_95dfa65197d44aaca2766ccb9b4c0472</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403976397"/>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705803796"/>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525583851"/>
                  </w:sdtPr>
                  <w:sdtContent>
                    <w:r>
                      <w:drawing>
                        <wp:inline distT="0" distB="0" distL="0" distR="0">
                          <wp:extent cx="145408" cy="145408"/>
                          <wp:effectExtent l="0" t="0" r="0" b="0"/>
                          <wp:docPr id="38938219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8219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569893320"/>
                  </w:sdtPr>
                  <w:sdtContent>
                    <w:r>
                      <w:drawing>
                        <wp:inline distT="0" distB="0" distL="0" distR="0">
                          <wp:extent cx="145408" cy="145408"/>
                          <wp:effectExtent l="0" t="0" r="0" b="0"/>
                          <wp:docPr id="66442362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2362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279519472"/>
                  </w:sdtPr>
                  <w:sdtContent>
                    <w:r>
                      <w:drawing>
                        <wp:inline distT="0" distB="0" distL="0" distR="0">
                          <wp:extent cx="145408" cy="145408"/>
                          <wp:effectExtent l="0" t="0" r="0" b="0"/>
                          <wp:docPr id="207028526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8526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682114590"/>
                  </w:sdtPr>
                  <w:sdtContent>
                    <w:r>
                      <w:drawing>
                        <wp:inline distT="0" distB="0" distL="0" distR="0">
                          <wp:extent cx="145408" cy="145408"/>
                          <wp:effectExtent l="0" t="0" r="0" b="0"/>
                          <wp:docPr id="109698775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8775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71188207"/>
                  </w:sdtPr>
                  <w:sdtContent>
                    <w:r>
                      <w:drawing>
                        <wp:inline distT="0" distB="0" distL="0" distR="0">
                          <wp:extent cx="145408" cy="145408"/>
                          <wp:effectExtent l="0" t="0" r="0" b="0"/>
                          <wp:docPr id="97748701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01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1515985974"/>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867966217"/>
                  </w:sdtPr>
                  <w:sdtContent>
                    <w:sdt>
                      <w:sdtPr>
                        <w:alias w:val="ADK_InternalLink"/>
                        <w:tag w:val="/subscriptions/ffd62081-03a7-4c93-895a-fa965ef5ddf4/resourceGroups/XC-POC-WHCMS/providers/Microsoft.Compute/disks/xc-p-whcms-01_OsDisk_1_fd37a3443a804787aee7496682c43d73"/>
                        <w:id w:val="2101626117"/>
                        <w:richText/>
                      </w:sdtPr>
                      <w:sdtContent>
                        <w:hyperlink w:anchor="xc-p-whcms-01_OsDisk_1_fd37a3443a804787aee7496682c43d73" w:history="1">
                          <w:r w:rsidRPr="00FE7E7D" w:rsidR="00FE7E7D">
                            <w:rPr>
                              <w:rStyle w:val="Hyperlink"/>
                            </w:rPr>
                            <w:t>xc-p-whcms-01_OsDisk_1_fd37a3443a804787aee7496682c43d73</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280253287"/>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92685578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918510575"/>
                  </w:sdtPr>
                  <w:sdtContent>
                    <w:r>
                      <w:drawing>
                        <wp:inline distT="0" distB="0" distL="0" distR="0">
                          <wp:extent cx="145408" cy="145408"/>
                          <wp:effectExtent l="0" t="0" r="0" b="0"/>
                          <wp:docPr id="131038112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8112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85389024"/>
                  </w:sdtPr>
                  <w:sdtContent>
                    <w:r>
                      <w:drawing>
                        <wp:inline distT="0" distB="0" distL="0" distR="0">
                          <wp:extent cx="145408" cy="145408"/>
                          <wp:effectExtent l="0" t="0" r="0" b="0"/>
                          <wp:docPr id="88355456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5456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206215399"/>
                  </w:sdtPr>
                  <w:sdtContent>
                    <w:r>
                      <w:drawing>
                        <wp:inline distT="0" distB="0" distL="0" distR="0">
                          <wp:extent cx="145408" cy="145408"/>
                          <wp:effectExtent l="0" t="0" r="0" b="0"/>
                          <wp:docPr id="101786223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6223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143176595"/>
                  </w:sdtPr>
                  <w:sdtContent>
                    <w:r>
                      <w:drawing>
                        <wp:inline distT="0" distB="0" distL="0" distR="0">
                          <wp:extent cx="145408" cy="145408"/>
                          <wp:effectExtent l="0" t="0" r="0" b="0"/>
                          <wp:docPr id="98678962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962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778653511"/>
                  </w:sdtPr>
                  <w:sdtContent>
                    <w:r>
                      <w:drawing>
                        <wp:inline distT="0" distB="0" distL="0" distR="0">
                          <wp:extent cx="145408" cy="145408"/>
                          <wp:effectExtent l="0" t="0" r="0" b="0"/>
                          <wp:docPr id="108634107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4107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2142080187"/>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23179308"/>
                  </w:sdtPr>
                  <w:sdtContent>
                    <w:sdt>
                      <w:sdtPr>
                        <w:alias w:val="ADK_InternalLink"/>
                        <w:tag w:val="/subscriptions/ffd62081-03a7-4c93-895a-fa965ef5ddf4/resourceGroups/XC-POC-WHCMS-ASR/providers/Microsoft.Compute/disks/xc-p-whcms-01_OsDisk_1_fd37a3443a804787aee7496682c43d73-ASRReplica"/>
                        <w:id w:val="2015918350"/>
                        <w:richText/>
                      </w:sdtPr>
                      <w:sdtContent>
                        <w:hyperlink w:anchor="xc-p-whcms-01_OsDisk_1_fd37a3443a804787aee7496682c43d73-ASRReplica" w:history="1">
                          <w:r w:rsidRPr="00FE7E7D" w:rsidR="00FE7E7D">
                            <w:rPr>
                              <w:rStyle w:val="Hyperlink"/>
                            </w:rPr>
                            <w:t>xc-p-whcms-01_OsDisk_1_fd37a3443a804787aee7496682c43d73-ASRReplica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896107772"/>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1151755433"/>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005428524"/>
                  </w:sdtPr>
                  <w:sdtContent>
                    <w:r>
                      <w:drawing>
                        <wp:inline distT="0" distB="0" distL="0" distR="0">
                          <wp:extent cx="145408" cy="145408"/>
                          <wp:effectExtent l="0" t="0" r="0" b="0"/>
                          <wp:docPr id="861405613"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05613"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113236227"/>
                  </w:sdtPr>
                  <w:sdtContent>
                    <w:r>
                      <w:drawing>
                        <wp:inline distT="0" distB="0" distL="0" distR="0">
                          <wp:extent cx="145408" cy="145408"/>
                          <wp:effectExtent l="0" t="0" r="0" b="0"/>
                          <wp:docPr id="3641508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508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1100030330"/>
                  </w:sdtPr>
                  <w:sdtContent>
                    <w:r>
                      <w:drawing>
                        <wp:inline distT="0" distB="0" distL="0" distR="0">
                          <wp:extent cx="145408" cy="145408"/>
                          <wp:effectExtent l="0" t="0" r="0" b="0"/>
                          <wp:docPr id="29309877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9877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802987411"/>
                  </w:sdtPr>
                  <w:sdtContent>
                    <w:r>
                      <w:drawing>
                        <wp:inline distT="0" distB="0" distL="0" distR="0">
                          <wp:extent cx="145408" cy="145408"/>
                          <wp:effectExtent l="0" t="0" r="0" b="0"/>
                          <wp:docPr id="126036465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6465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2100210097"/>
                  </w:sdtPr>
                  <w:sdtContent>
                    <w:r>
                      <w:drawing>
                        <wp:inline distT="0" distB="0" distL="0" distR="0">
                          <wp:extent cx="145408" cy="145408"/>
                          <wp:effectExtent l="0" t="0" r="0" b="0"/>
                          <wp:docPr id="47378844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8844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605378121"/>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222206745"/>
                  </w:sdtPr>
                  <w:sdtContent>
                    <w:sdt>
                      <w:sdtPr>
                        <w:alias w:val="ADK_InternalLink"/>
                        <w:tag w:val="/subscriptions/ffd62081-03a7-4c93-895a-fa965ef5ddf4/resourceGroups/XC-POC-WVD/providers/Microsoft.Compute/disks/xc-p-wvd-0_OsDisk_1_ce992f9fd0c84dc99d763622ebd14c3e"/>
                        <w:id w:val="948885664"/>
                        <w:richText/>
                      </w:sdtPr>
                      <w:sdtContent>
                        <w:hyperlink w:anchor="xc-p-wvd-0_OsDisk_1_ce992f9fd0c84dc99d763622ebd14c3e" w:history="1">
                          <w:r w:rsidRPr="00FE7E7D" w:rsidR="00FE7E7D">
                            <w:rPr>
                              <w:rStyle w:val="Hyperlink"/>
                            </w:rPr>
                            <w:t>xc-p-wvd-0_OsDisk_1_ce992f9fd0c84dc99d763622ebd14c3e</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873063335"/>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742027035"/>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755387316"/>
                  </w:sdtPr>
                  <w:sdtContent>
                    <w:r>
                      <w:drawing>
                        <wp:inline distT="0" distB="0" distL="0" distR="0">
                          <wp:extent cx="145408" cy="145408"/>
                          <wp:effectExtent l="0" t="0" r="0" b="0"/>
                          <wp:docPr id="1956788339"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88339"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1870034464"/>
                  </w:sdtPr>
                  <w:sdtContent>
                    <w:r>
                      <w:drawing>
                        <wp:inline distT="0" distB="0" distL="0" distR="0">
                          <wp:extent cx="145408" cy="145408"/>
                          <wp:effectExtent l="0" t="0" r="0" b="0"/>
                          <wp:docPr id="352415256"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15256"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101810451"/>
                  </w:sdtPr>
                  <w:sdtContent>
                    <w:r>
                      <w:drawing>
                        <wp:inline distT="0" distB="0" distL="0" distR="0">
                          <wp:extent cx="145408" cy="145408"/>
                          <wp:effectExtent l="0" t="0" r="0" b="0"/>
                          <wp:docPr id="22736400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6400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1133164161"/>
                  </w:sdtPr>
                  <w:sdtContent>
                    <w:r>
                      <w:drawing>
                        <wp:inline distT="0" distB="0" distL="0" distR="0">
                          <wp:extent cx="145408" cy="145408"/>
                          <wp:effectExtent l="0" t="0" r="0" b="0"/>
                          <wp:docPr id="223935745"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35745"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1901717798"/>
                  </w:sdtPr>
                  <w:sdtContent>
                    <w:r>
                      <w:drawing>
                        <wp:inline distT="0" distB="0" distL="0" distR="0">
                          <wp:extent cx="145408" cy="145408"/>
                          <wp:effectExtent l="0" t="0" r="0" b="0"/>
                          <wp:docPr id="153561502"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1502"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sdt>
        <w:sdtPr>
          <w:rPr>
            <w:b w:val="0"/>
            <w:bCs w:val="0"/>
            <w:sz w:val="16"/>
            <w:szCs w:val="16"/>
          </w:rPr>
          <w:alias w:val="Resources Best Practices"/>
          <w:tag w:val="PlaceholderAllADKObjectsForBestPractice"/>
          <w:id w:val="639539380"/>
          <w:richText/>
          <w:temporary/>
          <w15:appearance w15:val="hidden"/>
        </w:sdtPr>
        <w:sdtContent>
          <w:tr w14:paraId="323CEB16" w14:textId="77777777" w:rsidTr="007365F2">
            <w:tblPrEx>
              <w:tblW w:w="11558" w:type="dxa"/>
              <w:tblInd w:w="-1265" w:type="dxa"/>
              <w:tblLayout w:type="fixed"/>
              <w:tblLook w:val="04A0"/>
            </w:tblPrEx>
            <w:trPr>
              <w:trHeight w:val="65"/>
            </w:trPr>
            <w:tc>
              <w:tcPr>
                <w:tcW w:w="2223" w:type="dxa"/>
                <w:tcBorders>
                  <w:right w:val="nil"/>
                </w:tcBorders>
                <w:vAlign w:val="center"/>
              </w:tcPr>
              <w:p w:rsidR="00623A85" w:rsidRPr="00774419" w:rsidP="00D06C4B" w14:textId="77777777">
                <w:pPr>
                  <w:spacing w:before="60" w:after="20"/>
                  <w:rPr>
                    <w:sz w:val="16"/>
                    <w:szCs w:val="16"/>
                  </w:rPr>
                </w:pPr>
                <w:sdt>
                  <w:sdtPr>
                    <w:id w:val="1376763967"/>
                  </w:sdtPr>
                  <w:sdtContent>
                    <w:sdt>
                      <w:sdtPr>
                        <w:alias w:val="ADK_InternalLink"/>
                        <w:tag w:val="/subscriptions/ffd62081-03a7-4c93-895a-fa965ef5ddf4/resourceGroups/XC-P-WVD/providers/Microsoft.Compute/disks/xc-p-wvd-1_OsDisk_1_8bd73dace20c474b871ed5e6aeb859da"/>
                        <w:id w:val="103722639"/>
                        <w:richText/>
                      </w:sdtPr>
                      <w:sdtContent>
                        <w:hyperlink w:anchor="xc-p-wvd-1_OsDisk_1_8bd73dace20c474b871ed5e6aeb859da" w:history="1">
                          <w:r w:rsidRPr="00FE7E7D" w:rsidR="00FE7E7D">
                            <w:rPr>
                              <w:rStyle w:val="Hyperlink"/>
                            </w:rPr>
                            <w:t>xc-p-wvd-1_OsDisk_1_8bd73dace20c474b871ed5e6aeb859da</w:t>
                          </w:r>
                        </w:hyperlink>
                      </w:sdtContent>
                    </w:sdt>
                  </w:sdtContent>
                </w:sdt>
              </w:p>
            </w:tc>
            <w:tc>
              <w:tcPr>
                <w:tcW w:w="1514" w:type="dxa"/>
                <w:vAlign w:val="center"/>
              </w:tcPr>
              <w:p w:rsidR="00623A85" w:rsidRPr="00774419" w:rsidP="00D06C4B" w14:textId="77777777">
                <w:pPr>
                  <w:spacing w:before="60" w:after="20"/>
                  <w:rPr>
                    <w:sz w:val="16"/>
                    <w:szCs w:val="16"/>
                  </w:rPr>
                </w:pPr>
                <w:sdt>
                  <w:sdtPr>
                    <w:rPr>
                      <w:sz w:val="16"/>
                      <w:szCs w:val="16"/>
                    </w:rPr>
                    <w:alias w:val="Type"/>
                    <w:tag w:val="ADK_ObjectType"/>
                    <w:id w:val="1183398369"/>
                    <w:text/>
                    <w:temporary/>
                    <w15:appearance w15:val="hidden"/>
                  </w:sdtPr>
                  <w:sdtContent>
                    <w:r>
                      <w:t>Disk (managed)</w:t>
                    </w:r>
                  </w:sdtContent>
                </w:sdt>
              </w:p>
            </w:tc>
            <w:tc>
              <w:tcPr>
                <w:tcW w:w="1514" w:type="dxa"/>
                <w:vAlign w:val="center"/>
              </w:tcPr>
              <w:p w:rsidR="00623A85" w:rsidRPr="00774419" w:rsidP="00D06C4B" w14:textId="77777777">
                <w:pPr>
                  <w:spacing w:before="60" w:after="20"/>
                  <w:rPr>
                    <w:sz w:val="16"/>
                    <w:szCs w:val="16"/>
                  </w:rPr>
                </w:pPr>
                <w:sdt>
                  <w:sdtPr>
                    <w:rPr>
                      <w:sz w:val="16"/>
                      <w:szCs w:val="16"/>
                    </w:rPr>
                    <w:alias w:val="Standard"/>
                    <w:tag w:val="ComplianceStandardsList"/>
                    <w:id w:val="877386007"/>
                    <w:text/>
                    <w:temporary/>
                    <w15:appearance w15:val="hidden"/>
                  </w:sdtPr>
                  <w:sdtContent/>
                </w:sdt>
              </w:p>
            </w:tc>
            <w:tc>
              <w:tcPr>
                <w:tcW w:w="1260" w:type="dxa"/>
                <w:vAlign w:val="center"/>
              </w:tcPr>
              <w:p w:rsidR="00623A85" w:rsidRPr="00774419" w:rsidP="00D06C4B" w14:textId="77777777">
                <w:pPr>
                  <w:spacing w:before="60" w:after="20"/>
                  <w:jc w:val="center"/>
                  <w:rPr>
                    <w:sz w:val="16"/>
                    <w:szCs w:val="16"/>
                  </w:rPr>
                </w:pPr>
                <w:sdt>
                  <w:sdtPr>
                    <w:id w:val="1455318393"/>
                  </w:sdtPr>
                  <w:sdtContent>
                    <w:r>
                      <w:drawing>
                        <wp:inline distT="0" distB="0" distL="0" distR="0">
                          <wp:extent cx="145408" cy="145408"/>
                          <wp:effectExtent l="0" t="0" r="0" b="0"/>
                          <wp:docPr id="327881408"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81408"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401" w:type="dxa"/>
                <w:vAlign w:val="center"/>
              </w:tcPr>
              <w:p w:rsidR="00623A85" w:rsidRPr="00774419" w:rsidP="00D06C4B" w14:textId="77777777">
                <w:pPr>
                  <w:spacing w:before="60" w:after="20"/>
                  <w:jc w:val="center"/>
                  <w:rPr>
                    <w:sz w:val="16"/>
                    <w:szCs w:val="16"/>
                  </w:rPr>
                </w:pPr>
                <w:sdt>
                  <w:sdtPr>
                    <w:id w:val="748308927"/>
                  </w:sdtPr>
                  <w:sdtContent>
                    <w:r>
                      <w:drawing>
                        <wp:inline distT="0" distB="0" distL="0" distR="0">
                          <wp:extent cx="145408" cy="145408"/>
                          <wp:effectExtent l="0" t="0" r="0" b="0"/>
                          <wp:docPr id="1140967111"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7111"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068" w:type="dxa"/>
                <w:vAlign w:val="center"/>
              </w:tcPr>
              <w:p w:rsidR="00623A85" w:rsidRPr="00774419" w:rsidP="00D06C4B" w14:textId="77777777">
                <w:pPr>
                  <w:spacing w:before="60" w:after="20"/>
                  <w:jc w:val="center"/>
                  <w:rPr>
                    <w:sz w:val="16"/>
                    <w:szCs w:val="16"/>
                  </w:rPr>
                </w:pPr>
                <w:sdt>
                  <w:sdtPr>
                    <w:id w:val="2144779100"/>
                  </w:sdtPr>
                  <w:sdtContent>
                    <w:r>
                      <w:drawing>
                        <wp:inline distT="0" distB="0" distL="0" distR="0">
                          <wp:extent cx="145408" cy="145408"/>
                          <wp:effectExtent l="0" t="0" r="0" b="0"/>
                          <wp:docPr id="1417493447"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93447"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335" w:type="dxa"/>
                <w:vAlign w:val="center"/>
              </w:tcPr>
              <w:p w:rsidR="00623A85" w:rsidRPr="00774419" w:rsidP="00D06C4B" w14:textId="77777777">
                <w:pPr>
                  <w:spacing w:before="60" w:after="20"/>
                  <w:jc w:val="center"/>
                  <w:rPr>
                    <w:sz w:val="16"/>
                    <w:szCs w:val="16"/>
                  </w:rPr>
                </w:pPr>
                <w:sdt>
                  <w:sdtPr>
                    <w:id w:val="870979450"/>
                  </w:sdtPr>
                  <w:sdtContent>
                    <w:r>
                      <w:drawing>
                        <wp:inline distT="0" distB="0" distL="0" distR="0">
                          <wp:extent cx="145408" cy="145408"/>
                          <wp:effectExtent l="0" t="0" r="0" b="0"/>
                          <wp:docPr id="1517645434"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45434"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1243" w:type="dxa"/>
                <w:vAlign w:val="center"/>
              </w:tcPr>
              <w:p w:rsidR="00623A85" w:rsidRPr="00774419" w:rsidP="00D06C4B" w14:textId="77777777">
                <w:pPr>
                  <w:spacing w:before="60" w:after="20"/>
                  <w:jc w:val="center"/>
                  <w:rPr>
                    <w:sz w:val="16"/>
                    <w:szCs w:val="16"/>
                  </w:rPr>
                </w:pPr>
                <w:sdt>
                  <w:sdtPr>
                    <w:id w:val="750369757"/>
                  </w:sdtPr>
                  <w:sdtContent>
                    <w:r>
                      <w:drawing>
                        <wp:inline distT="0" distB="0" distL="0" distR="0">
                          <wp:extent cx="145408" cy="145408"/>
                          <wp:effectExtent l="0" t="0" r="0" b="0"/>
                          <wp:docPr id="2104437080" name="Not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37080" name="NotAvailable"/>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r>
        </w:sdtContent>
      </w:sdt>
    </w:tbl>
    <w:p w:rsidR="00F17D2F" w:rsidRPr="00A5464E" w:rsidP="00F17D2F" w14:paraId="0BE0EE28" w14:textId="77777777"/>
    <w:p w:rsidR="00F17D2F" w:rsidP="00F17D2F" w14:paraId="3F69B6D3" w14:textId="77777777">
      <w:pPr>
        <w:rPr>
          <w:shd w:val="clear" w:color="auto" w:fill="C9ECFC" w:themeFill="text2" w:themeFillTint="33"/>
        </w:rPr>
      </w:pPr>
    </w:p>
    <w:p w:rsidR="00F17D2F" w:rsidP="00F17D2F" w14:paraId="55979059" w14:textId="77777777">
      <w:pPr>
        <w:rPr>
          <w:shd w:val="clear" w:color="auto" w:fill="C9ECFC" w:themeFill="text2" w:themeFillTint="33"/>
        </w:rPr>
      </w:pPr>
    </w:p>
    <w:p w:rsidR="00F17D2F" w:rsidP="00F17D2F" w14:paraId="54942E2A" w14:textId="77777777">
      <w:pPr>
        <w:rPr>
          <w:shd w:val="clear" w:color="auto" w:fill="C9ECFC" w:themeFill="text2" w:themeFillTint="33"/>
        </w:rPr>
      </w:pPr>
    </w:p>
    <w:p w:rsidR="00F17D2F" w:rsidP="003E6FB1" w14:paraId="3F03C973" w14:textId="77777777">
      <w:pPr>
        <w:rPr>
          <w:shd w:val="clear" w:color="auto" w:fill="C9ECFC" w:themeFill="text2" w:themeFillTint="33"/>
        </w:rPr>
      </w:pPr>
    </w:p>
    <w:p w:rsidR="00913FA0" w:rsidP="00913FA0" w14:paraId="7776212B" w14:textId="77777777">
      <w:pPr>
        <w:rPr>
          <w:shd w:val="clear" w:color="auto" w:fill="C9ECFC" w:themeFill="text2" w:themeFillTint="33"/>
        </w:rPr>
      </w:pPr>
    </w:p>
    <w:p w:rsidR="00913FA0" w:rsidP="00913FA0" w14:paraId="09E35F77" w14:textId="77777777">
      <w:pPr>
        <w:rPr>
          <w:shd w:val="clear" w:color="auto" w:fill="C9ECFC" w:themeFill="text2" w:themeFillTint="33"/>
        </w:rPr>
      </w:pPr>
    </w:p>
    <w:p w:rsidR="006A17F0" w:rsidP="00F17D2F" w14:paraId="7D13BE7F" w14:textId="77777777">
      <w:pPr>
        <w:spacing w:after="200" w:line="264" w:lineRule="auto"/>
        <w:rPr>
          <w:shd w:val="clear" w:color="auto" w:fill="C9ECFC" w:themeFill="text2" w:themeFillTint="33"/>
        </w:rPr>
      </w:pPr>
    </w:p>
    <w:p w:rsidR="0035277F" w:rsidP="0035277F" w14:paraId="605924DE" w14:textId="77777777">
      <w:pPr>
        <w:rPr>
          <w:shd w:val="clear" w:color="auto" w:fill="C9ECFC" w:themeFill="text2" w:themeFillTint="33"/>
        </w:rPr>
      </w:pPr>
    </w:p>
    <w:p w:rsidR="00867E87" w:rsidP="00F17D2F" w14:paraId="6D0D81D2" w14:textId="77777777">
      <w:pPr>
        <w:rPr>
          <w:shd w:val="clear" w:color="auto" w:fill="C9ECFC" w:themeFill="text2" w:themeFillTint="33"/>
        </w:rPr>
      </w:pPr>
    </w:p>
    <w:p w:rsidR="00867E87" w:rsidRPr="00A5464E" w:rsidP="00F17D2F" w14:paraId="259E1CB9" w14:textId="77777777"/>
    <w:p w:rsidR="00F17D2F" w:rsidP="00F17D2F" w14:paraId="3DC0A5DF" w14:textId="77777777">
      <w:pPr>
        <w:rPr>
          <w:shd w:val="clear" w:color="auto" w:fill="C9ECFC" w:themeFill="text2" w:themeFillTint="33"/>
        </w:rPr>
      </w:pPr>
    </w:p>
    <w:p w:rsidR="00F17D2F" w:rsidRPr="00A5464E" w:rsidP="00F17D2F" w14:paraId="79305EFE" w14:textId="77777777"/>
    <w:p w:rsidR="00F17D2F" w:rsidRPr="00A5464E" w:rsidP="00F17D2F" w14:paraId="16E572BB" w14:textId="77777777"/>
    <w:p w:rsidR="00AD4CD3" w:rsidP="00AD4CD3" w14:paraId="5199C588" w14:textId="77777777"/>
    <w:p w:rsidR="00A87396" w:rsidP="00A87396" w14:paraId="488FDECC" w14:textId="77777777">
      <w:pPr>
        <w:pStyle w:val="Heading1"/>
        <w:ind w:right="148"/>
      </w:pPr>
      <w:bookmarkStart w:id="45" w:name="CDK_0e9dc41b-1115-4e0c-b32e-cff4881f5577"/>
      <w:bookmarkStart w:id="46" w:name="_Toc256000006"/>
      <w:r>
        <w:t>Disks (managed)</w:t>
      </w:r>
      <w:bookmarkEnd w:id="46"/>
      <w:bookmarkEnd w:id="45"/>
    </w:p>
    <w:p w:rsidR="00A87396" w:rsidP="00A87396" w14:paraId="52631A57" w14:textId="77777777">
      <w:pPr>
        <w:ind w:left="-90"/>
        <w:jc w:val="right"/>
      </w:pPr>
      <w:r>
        <w:rPr>
          <w:noProof/>
        </w:rPr>
        <w:drawing>
          <wp:inline distT="0" distB="0" distL="0" distR="0">
            <wp:extent cx="628650" cy="609600"/>
            <wp:effectExtent l="0" t="0" r="0" b="0"/>
            <wp:docPr id="1666343917" name="Picture 166634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3917" name="Picture 1666343917"/>
                    <pic:cNvPicPr>
                      <a:picLocks noChangeAspect="1" noChangeArrowheads="1"/>
                    </pic:cNvPicPr>
                  </pic:nvPicPr>
                  <pic:blipFill>
                    <a:blip xmlns:r="http://schemas.openxmlformats.org/officeDocument/2006/relationships" r:embed="rId1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28650" cy="609600"/>
                    </a:xfrm>
                    <a:prstGeom prst="rect">
                      <a:avLst/>
                    </a:prstGeom>
                    <a:noFill/>
                    <a:ln>
                      <a:noFill/>
                    </a:ln>
                  </pic:spPr>
                </pic:pic>
              </a:graphicData>
            </a:graphic>
          </wp:inline>
        </w:drawing>
      </w:r>
    </w:p>
    <w:tbl>
      <w:tblPr>
        <w:tblW w:w="0" w:type="auto"/>
        <w:tblInd w:w="-90" w:type="dxa"/>
        <w:tblBorders>
          <w:bottom w:val="single" w:sz="8" w:space="0" w:color="00BCF2"/>
        </w:tblBorders>
        <w:tblLook w:val="04A0"/>
      </w:tblPr>
      <w:tblGrid>
        <w:gridCol w:w="9116"/>
      </w:tblGrid>
      <w:tr w14:paraId="0BF95F6D" w14:textId="77777777" w:rsidTr="00A87396">
        <w:tblPrEx>
          <w:tblW w:w="0" w:type="auto"/>
          <w:tblInd w:w="-90" w:type="dxa"/>
          <w:tblBorders>
            <w:bottom w:val="single" w:sz="8" w:space="0" w:color="00BCF2"/>
          </w:tblBorders>
          <w:tblLook w:val="04A0"/>
        </w:tblPrEx>
        <w:tc>
          <w:tcPr>
            <w:tcW w:w="9350" w:type="dxa"/>
            <w:tcBorders>
              <w:top w:val="nil"/>
              <w:left w:val="nil"/>
              <w:bottom w:val="single" w:sz="8" w:space="0" w:color="00BCF2"/>
              <w:right w:val="nil"/>
            </w:tcBorders>
          </w:tcPr>
          <w:p w:rsidR="00A87396" w14:paraId="3EF65A77" w14:textId="77777777">
            <w:pPr>
              <w:spacing w:line="264" w:lineRule="auto"/>
              <w:jc w:val="right"/>
              <w:rPr>
                <w:sz w:val="2"/>
              </w:rPr>
            </w:pPr>
          </w:p>
        </w:tc>
      </w:tr>
    </w:tbl>
    <w:bookmarkStart w:id="47" w:name="_Toc70529178" w:displacedByCustomXml="next"/>
    <w:bookmarkStart w:id="48" w:name="_Toc65249745" w:displacedByCustomXml="next"/>
    <w:bookmarkStart w:id="49" w:name="_Toc64561719" w:displacedByCustomXml="next"/>
    <w:sdt>
      <w:sdtPr>
        <w:rPr>
          <w:rFonts w:eastAsiaTheme="minorEastAsia"/>
          <w:b w:val="0"/>
          <w:bCs w:val="0"/>
          <w:caps w:val="0"/>
          <w:color w:val="auto"/>
          <w:bdr w:val="none" w:sz="0" w:space="0" w:color="auto" w:frame="1"/>
        </w:rPr>
        <w:alias w:val="Disks (managed)"/>
        <w:tag w:val="PlaceholderAzureMicrosoftManagedDisks"/>
        <w:id w:val="-1295983657"/>
        <w:richText/>
        <w:temporary/>
      </w:sdtPr>
      <w:sdtContent>
        <w:p w:rsidR="00A87396" w:rsidP="00A87396" w14:paraId="78CE840E" w14:textId="77777777">
          <w:pPr>
            <w:pStyle w:val="Heading2"/>
            <w:ind w:right="144"/>
            <w:rPr>
              <w:rStyle w:val="Heading2Char"/>
            </w:rPr>
          </w:pPr>
          <w:bookmarkStart w:id="50" w:name="CDK_6262c0c1-8a76-4153-9766-603d070d8d69"/>
          <w:bookmarkStart w:id="51" w:name="_Toc256000007"/>
          <w:sdt>
            <w:sdtPr>
              <w:rPr>
                <w:b w:val="0"/>
                <w:bCs w:val="0"/>
                <w:caps w:val="0"/>
                <w:bdr w:val="none" w:sz="0" w:space="0" w:color="auto" w:frame="1"/>
                <w:shd w:val="clear" w:color="auto" w:fill="00BCF2"/>
              </w:rPr>
              <w:alias w:val="Name"/>
              <w:tag w:val="ADK_Name"/>
              <w:id w:val="667833883"/>
              <w:text/>
              <w:temporary/>
            </w:sdtPr>
            <w:sdtContent>
              <w:r>
                <w:rPr>
                  <w:bdr w:val="none" w:sz="0" w:space="0" w:color="auto" w:frame="1"/>
                </w:rPr>
                <w:t>avd-gs-0_OsDisk_1_c7cebfc68784441f9449a854c1873583</w:t>
              </w:r>
            </w:sdtContent>
          </w:sdt>
          <w:bookmarkEnd w:id="51"/>
          <w:bookmarkEnd w:id="50"/>
          <w:sdt>
            <w:sdtPr>
              <w:alias w:val="ADK_GUID"/>
              <w:tag w:val="/subscriptions/ffd62081-03a7-4c93-895a-fa965ef5ddf4/resourceGroups/XC-P-GS/providers/Microsoft.Compute/disks/avd-gs-0_OsDisk_1_c7cebfc68784441f9449a854c1873583"/>
              <w:id w:val="-1666382602"/>
              <w:richText/>
            </w:sdtPr>
            <w:sdtContent>
              <w:bookmarkStart w:id="52" w:name="avd-gs-0_OsDisk_1_c7cebfc68784441f9449a8"/>
              <w:bookmarkEnd w:id="52"/>
            </w:sdtContent>
          </w:sdt>
          <w:bookmarkEnd w:id="49"/>
          <w:bookmarkEnd w:id="48"/>
          <w:bookmarkEnd w:id="47"/>
        </w:p>
        <w:p w:rsidR="00A87396" w:rsidP="00A87396" w14:paraId="25ACF46A" w14:textId="77777777">
          <w:pPr>
            <w:pStyle w:val="Heading3"/>
            <w:tabs>
              <w:tab w:val="left" w:pos="360"/>
            </w:tabs>
          </w:pPr>
          <w:bookmarkStart w:id="53" w:name="_Toc64561720"/>
          <w:bookmarkStart w:id="54" w:name="_Toc65249746"/>
          <w:bookmarkStart w:id="55" w:name="_Toc70529179"/>
          <w:bookmarkStart w:id="56" w:name="CDK_2ee342db-f208-457f-b3ab-c9ba175d41f7"/>
          <w:r>
            <w:rPr>
              <w:noProof/>
            </w:rPr>
            <w:drawing>
              <wp:inline distT="0" distB="0" distL="0" distR="0">
                <wp:extent cx="171450" cy="171450"/>
                <wp:effectExtent l="0" t="0" r="0" b="0"/>
                <wp:docPr id="469848772"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48772"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bookmarkEnd w:id="56"/>
          <w:bookmarkEnd w:id="53"/>
          <w:bookmarkEnd w:id="54"/>
          <w:bookmarkEnd w:id="55"/>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77294C90"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066B2A26" w14:textId="77777777">
                <w:pPr>
                  <w:spacing w:before="0"/>
                </w:pPr>
                <w:sdt>
                  <w:sdtPr>
                    <w:alias w:val="Resource group"/>
                    <w:tag w:val="ResourceGroupName"/>
                    <w:id w:val="-1818716203"/>
                    <w:text/>
                    <w:temporary/>
                  </w:sdtPr>
                  <w:sdtContent>
                    <w:r>
                      <w:t>XC-P-GS</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2BEFAF8D"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252E80BA" w14:textId="77777777">
                <w:pPr>
                  <w:spacing w:before="0"/>
                </w:pPr>
                <w:sdt>
                  <w:sdtPr>
                    <w:alias w:val="Disk state"/>
                    <w:tag w:val="DiskState"/>
                    <w:id w:val="371281514"/>
                    <w:text/>
                    <w:temporary/>
                  </w:sdtPr>
                  <w:sdtContent>
                    <w:r>
                      <w:t>Unattached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073E46E7"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7B32BDD1" w14:textId="77777777">
                <w:pPr>
                  <w:spacing w:before="0"/>
                </w:pPr>
                <w:sdt>
                  <w:sdtPr>
                    <w:alias w:val="Location"/>
                    <w:tag w:val="Location"/>
                    <w:id w:val="-2100623685"/>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418EB48C"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1AB12C30" w14:textId="77777777">
                <w:pPr>
                  <w:spacing w:before="0"/>
                </w:pPr>
                <w:sdt>
                  <w:sdtPr>
                    <w:alias w:val="Time created"/>
                    <w:tag w:val="TimeCreated"/>
                    <w:id w:val="-2143646322"/>
                    <w:text/>
                    <w:temporary/>
                  </w:sdtPr>
                  <w:sdtContent>
                    <w:r>
                      <w:t>10/29/2021 11:02:37 AM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7E7424AC"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48AFDD3C" w14:textId="77777777">
                <w:pPr>
                  <w:spacing w:before="0"/>
                </w:pPr>
                <w:sdt>
                  <w:sdtPr>
                    <w:alias w:val="Disk size"/>
                    <w:tag w:val="DiskSize"/>
                    <w:id w:val="1024369950"/>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7B08213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01EF11D4" w14:textId="77777777">
                <w:pPr>
                  <w:spacing w:before="0"/>
                </w:pPr>
                <w:sdt>
                  <w:sdtPr>
                    <w:alias w:val="Disk sku"/>
                    <w:tag w:val="DiskSkuName"/>
                    <w:id w:val="2050725162"/>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449B4401"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138CAC7D" w14:textId="77777777">
                <w:pPr>
                  <w:spacing w:before="0"/>
                </w:pPr>
                <w:sdt>
                  <w:sdtPr>
                    <w:alias w:val="Managed by"/>
                    <w:tag w:val="VirtualMachine|ADK_Name"/>
                    <w:id w:val="1055508331"/>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28CFD2F7"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47DD1BBB" w14:textId="77777777">
                <w:pPr>
                  <w:spacing w:before="0"/>
                </w:pPr>
                <w:sdt>
                  <w:sdtPr>
                    <w:alias w:val="Operating system"/>
                    <w:tag w:val="OsType"/>
                    <w:id w:val="155115454"/>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59280DC8"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70A59169" w14:textId="77777777">
                <w:pPr>
                  <w:spacing w:before="0"/>
                </w:pPr>
                <w:sdt>
                  <w:sdtPr>
                    <w:alias w:val="Max shares"/>
                    <w:tag w:val="MaxShares"/>
                    <w:id w:val="-499660335"/>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16478407"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50A0CCF8" w14:textId="77777777">
                <w:pPr>
                  <w:spacing w:before="0"/>
                </w:pPr>
                <w:sdt>
                  <w:sdtPr>
                    <w:alias w:val="Availability zone"/>
                    <w:tag w:val="AvailabilityZone"/>
                    <w:id w:val="-152297956"/>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paraId="233C5364"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5C57FB38" w14:textId="77777777">
                <w:pPr>
                  <w:spacing w:before="0"/>
                </w:pPr>
                <w:sdt>
                  <w:sdtPr>
                    <w:alias w:val="Encryption"/>
                    <w:tag w:val="EncryptionType"/>
                    <w:id w:val="1825543437"/>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776779520"/>
        <w:richText/>
        <w:temporary/>
      </w:sdtPr>
      <w:sdtContent>
        <w:p w:rsidR="00A87396" w:rsidP="00A87396" w14:textId="77777777">
          <w:pPr>
            <w:pStyle w:val="Heading2"/>
            <w:ind w:right="144"/>
            <w:rPr>
              <w:rStyle w:val="Heading2Char"/>
            </w:rPr>
          </w:pPr>
          <w:bookmarkStart w:id="57" w:name="_Toc256000008"/>
          <w:sdt>
            <w:sdtPr>
              <w:rPr>
                <w:b w:val="0"/>
                <w:bCs w:val="0"/>
                <w:caps w:val="0"/>
                <w:bdr w:val="none" w:sz="0" w:space="0" w:color="auto" w:frame="1"/>
                <w:shd w:val="clear" w:color="auto" w:fill="00BCF2"/>
              </w:rPr>
              <w:alias w:val="Name"/>
              <w:tag w:val="ADK_Name"/>
              <w:id w:val="826968114"/>
              <w:text/>
              <w:temporary/>
            </w:sdtPr>
            <w:sdtContent>
              <w:r>
                <w:rPr>
                  <w:bdr w:val="none" w:sz="0" w:space="0" w:color="auto" w:frame="1"/>
                </w:rPr>
                <w:t>avd-gs-1_OsDisk_1_60fb4b9e6d9c4f0ca7f03325e54dd4d1</w:t>
              </w:r>
            </w:sdtContent>
          </w:sdt>
          <w:bookmarkEnd w:id="57"/>
          <w:sdt>
            <w:sdtPr>
              <w:alias w:val="ADK_GUID"/>
              <w:tag w:val="/subscriptions/ffd62081-03a7-4c93-895a-fa965ef5ddf4/resourceGroups/XC-P-GS/providers/Microsoft.Compute/disks/avd-gs-1_OsDisk_1_60fb4b9e6d9c4f0ca7f03325e54dd4d1"/>
              <w:id w:val="903173834"/>
              <w:richText/>
            </w:sdtPr>
            <w:sdtContent>
              <w:bookmarkStart w:id="58" w:name="avd-gs-1_OsDisk_1_60fb4b9e6d9c4f0ca7f033"/>
              <w:bookmarkEnd w:id="58"/>
            </w:sdtContent>
          </w:sdt>
        </w:p>
        <w:p w:rsidR="00A87396" w:rsidP="00A87396" w14:textId="77777777">
          <w:pPr>
            <w:pStyle w:val="Heading3"/>
            <w:tabs>
              <w:tab w:val="left" w:pos="360"/>
            </w:tabs>
          </w:pPr>
          <w:r>
            <w:rPr>
              <w:noProof/>
            </w:rPr>
            <w:drawing>
              <wp:inline distT="0" distB="0" distL="0" distR="0">
                <wp:extent cx="171450" cy="171450"/>
                <wp:effectExtent l="0" t="0" r="0" b="0"/>
                <wp:docPr id="822463690"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63690"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780224726"/>
                    <w:text/>
                    <w:temporary/>
                  </w:sdtPr>
                  <w:sdtContent>
                    <w:r>
                      <w:t>XC-P-GS</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384628152"/>
                    <w:text/>
                    <w:temporary/>
                  </w:sdtPr>
                  <w:sdtContent>
                    <w:r>
                      <w:t>Unattached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659188842"/>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2114187840"/>
                    <w:text/>
                    <w:temporary/>
                  </w:sdtPr>
                  <w:sdtContent>
                    <w:r>
                      <w:t>10/29/2021 11:02:36 AM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2116337043"/>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33474188"/>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961297479"/>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2073818638"/>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683503670"/>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962161310"/>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296566952"/>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1286824105"/>
        <w:richText/>
        <w:temporary/>
      </w:sdtPr>
      <w:sdtContent>
        <w:p w:rsidR="00A87396" w:rsidP="00A87396" w14:textId="77777777">
          <w:pPr>
            <w:pStyle w:val="Heading2"/>
            <w:ind w:right="144"/>
            <w:rPr>
              <w:rStyle w:val="Heading2Char"/>
            </w:rPr>
          </w:pPr>
          <w:bookmarkStart w:id="59" w:name="_Toc256000009"/>
          <w:sdt>
            <w:sdtPr>
              <w:rPr>
                <w:b w:val="0"/>
                <w:bCs w:val="0"/>
                <w:caps w:val="0"/>
                <w:bdr w:val="none" w:sz="0" w:space="0" w:color="auto" w:frame="1"/>
                <w:shd w:val="clear" w:color="auto" w:fill="00BCF2"/>
              </w:rPr>
              <w:alias w:val="Name"/>
              <w:tag w:val="ADK_Name"/>
              <w:id w:val="1406927122"/>
              <w:text/>
              <w:temporary/>
            </w:sdtPr>
            <w:sdtContent>
              <w:r>
                <w:rPr>
                  <w:bdr w:val="none" w:sz="0" w:space="0" w:color="auto" w:frame="1"/>
                </w:rPr>
                <w:t>avd-gs-2_OsDisk_1_ae340e0e482349f7a55ae65698b66d9e</w:t>
              </w:r>
            </w:sdtContent>
          </w:sdt>
          <w:bookmarkEnd w:id="59"/>
          <w:sdt>
            <w:sdtPr>
              <w:alias w:val="ADK_GUID"/>
              <w:tag w:val="/subscriptions/ffd62081-03a7-4c93-895a-fa965ef5ddf4/resourceGroups/XC-P-GS/providers/Microsoft.Compute/disks/avd-gs-2_OsDisk_1_ae340e0e482349f7a55ae65698b66d9e"/>
              <w:id w:val="1509618334"/>
              <w:richText/>
            </w:sdtPr>
            <w:sdtContent>
              <w:bookmarkStart w:id="60" w:name="avd-gs-2_OsDisk_1_ae340e0e482349f7a55ae6"/>
              <w:bookmarkEnd w:id="60"/>
            </w:sdtContent>
          </w:sdt>
        </w:p>
        <w:p w:rsidR="00A87396" w:rsidP="00A87396" w14:textId="77777777">
          <w:pPr>
            <w:pStyle w:val="Heading3"/>
            <w:tabs>
              <w:tab w:val="left" w:pos="360"/>
            </w:tabs>
          </w:pPr>
          <w:r>
            <w:rPr>
              <w:noProof/>
            </w:rPr>
            <w:drawing>
              <wp:inline distT="0" distB="0" distL="0" distR="0">
                <wp:extent cx="171450" cy="171450"/>
                <wp:effectExtent l="0" t="0" r="0" b="0"/>
                <wp:docPr id="893075998"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75998"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1523114652"/>
                    <w:text/>
                    <w:temporary/>
                  </w:sdtPr>
                  <w:sdtContent>
                    <w:r>
                      <w:t>XC-P-GS</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1407212529"/>
                    <w:text/>
                    <w:temporary/>
                  </w:sdtPr>
                  <w:sdtContent>
                    <w:r>
                      <w:t>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518653910"/>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1677064504"/>
                    <w:text/>
                    <w:temporary/>
                  </w:sdtPr>
                  <w:sdtContent>
                    <w:r>
                      <w:t>11/1/2021 1:18:59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436810114"/>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524858022"/>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799265995"/>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025725799"/>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010816008"/>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407178136"/>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876555931"/>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1487649948"/>
        <w:richText/>
        <w:temporary/>
      </w:sdtPr>
      <w:sdtContent>
        <w:p w:rsidR="00A87396" w:rsidP="00A87396" w14:textId="77777777">
          <w:pPr>
            <w:pStyle w:val="Heading2"/>
            <w:ind w:right="144"/>
            <w:rPr>
              <w:rStyle w:val="Heading2Char"/>
            </w:rPr>
          </w:pPr>
          <w:bookmarkStart w:id="61" w:name="_Toc256000010"/>
          <w:sdt>
            <w:sdtPr>
              <w:rPr>
                <w:b w:val="0"/>
                <w:bCs w:val="0"/>
                <w:caps w:val="0"/>
                <w:bdr w:val="none" w:sz="0" w:space="0" w:color="auto" w:frame="1"/>
                <w:shd w:val="clear" w:color="auto" w:fill="00BCF2"/>
              </w:rPr>
              <w:alias w:val="Name"/>
              <w:tag w:val="ADK_Name"/>
              <w:id w:val="1415248419"/>
              <w:text/>
              <w:temporary/>
            </w:sdtPr>
            <w:sdtContent>
              <w:r>
                <w:rPr>
                  <w:bdr w:val="none" w:sz="0" w:space="0" w:color="auto" w:frame="1"/>
                </w:rPr>
                <w:t>avd-gs-3_OsDisk_1_3fe5b7934c5f4be484853d015628f9ef</w:t>
              </w:r>
            </w:sdtContent>
          </w:sdt>
          <w:bookmarkEnd w:id="61"/>
          <w:sdt>
            <w:sdtPr>
              <w:alias w:val="ADK_GUID"/>
              <w:tag w:val="/subscriptions/ffd62081-03a7-4c93-895a-fa965ef5ddf4/resourceGroups/XC-P-GS/providers/Microsoft.Compute/disks/avd-gs-3_OsDisk_1_3fe5b7934c5f4be484853d015628f9ef"/>
              <w:id w:val="892992069"/>
              <w:richText/>
            </w:sdtPr>
            <w:sdtContent>
              <w:bookmarkStart w:id="62" w:name="avd-gs-3_OsDisk_1_3fe5b7934c5f4be484853d"/>
              <w:bookmarkEnd w:id="62"/>
            </w:sdtContent>
          </w:sdt>
        </w:p>
        <w:p w:rsidR="00A87396" w:rsidP="00A87396" w14:textId="77777777">
          <w:pPr>
            <w:pStyle w:val="Heading3"/>
            <w:tabs>
              <w:tab w:val="left" w:pos="360"/>
            </w:tabs>
          </w:pPr>
          <w:r>
            <w:rPr>
              <w:noProof/>
            </w:rPr>
            <w:drawing>
              <wp:inline distT="0" distB="0" distL="0" distR="0">
                <wp:extent cx="171450" cy="171450"/>
                <wp:effectExtent l="0" t="0" r="0" b="0"/>
                <wp:docPr id="1210095274"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95274"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513904324"/>
                    <w:text/>
                    <w:temporary/>
                  </w:sdtPr>
                  <w:sdtContent>
                    <w:r>
                      <w:t>XC-P-GS</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1584343453"/>
                    <w:text/>
                    <w:temporary/>
                  </w:sdtPr>
                  <w:sdtContent>
                    <w:r>
                      <w:t>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766803054"/>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2070155451"/>
                    <w:text/>
                    <w:temporary/>
                  </w:sdtPr>
                  <w:sdtContent>
                    <w:r>
                      <w:t>11/1/2021 1:19:00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331251532"/>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898040358"/>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623751671"/>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321175644"/>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856797132"/>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922618253"/>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311399891"/>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1893381599"/>
        <w:richText/>
        <w:temporary/>
      </w:sdtPr>
      <w:sdtContent>
        <w:p w:rsidR="00A87396" w:rsidP="00A87396" w14:textId="77777777">
          <w:pPr>
            <w:pStyle w:val="Heading2"/>
            <w:ind w:right="144"/>
            <w:rPr>
              <w:rStyle w:val="Heading2Char"/>
            </w:rPr>
          </w:pPr>
          <w:bookmarkStart w:id="63" w:name="_Toc256000011"/>
          <w:sdt>
            <w:sdtPr>
              <w:rPr>
                <w:b w:val="0"/>
                <w:bCs w:val="0"/>
                <w:caps w:val="0"/>
                <w:bdr w:val="none" w:sz="0" w:space="0" w:color="auto" w:frame="1"/>
                <w:shd w:val="clear" w:color="auto" w:fill="00BCF2"/>
              </w:rPr>
              <w:alias w:val="Name"/>
              <w:tag w:val="ADK_Name"/>
              <w:id w:val="180782708"/>
              <w:text/>
              <w:temporary/>
            </w:sdtPr>
            <w:sdtContent>
              <w:r>
                <w:rPr>
                  <w:bdr w:val="none" w:sz="0" w:space="0" w:color="auto" w:frame="1"/>
                </w:rPr>
                <w:t>FortiAnalyzer_disk2_f8bb44355be54228912ee01df50827e3</w:t>
              </w:r>
            </w:sdtContent>
          </w:sdt>
          <w:bookmarkEnd w:id="63"/>
          <w:sdt>
            <w:sdtPr>
              <w:alias w:val="ADK_GUID"/>
              <w:tag w:val="/subscriptions/ffd62081-03a7-4c93-895a-fa965ef5ddf4/resourceGroups/XC-P-FORTIANALYZER/providers/Microsoft.Compute/disks/FortiAnalyzer_disk2_f8bb44355be54228912ee01df50827e3"/>
              <w:id w:val="1814207655"/>
              <w:richText/>
            </w:sdtPr>
            <w:sdtContent>
              <w:bookmarkStart w:id="64" w:name="FortiAnalyzer_disk2_f8bb44355be54228912e"/>
              <w:bookmarkEnd w:id="64"/>
            </w:sdtContent>
          </w:sdt>
        </w:p>
        <w:p w:rsidR="00A87396" w:rsidP="00A87396" w14:textId="77777777">
          <w:pPr>
            <w:pStyle w:val="Heading3"/>
            <w:tabs>
              <w:tab w:val="left" w:pos="360"/>
            </w:tabs>
          </w:pPr>
          <w:r>
            <w:rPr>
              <w:noProof/>
            </w:rPr>
            <w:drawing>
              <wp:inline distT="0" distB="0" distL="0" distR="0">
                <wp:extent cx="171450" cy="171450"/>
                <wp:effectExtent l="0" t="0" r="0" b="0"/>
                <wp:docPr id="1045878386"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78386"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212604102"/>
                    <w:text/>
                    <w:temporary/>
                  </w:sdtPr>
                  <w:sdtContent>
                    <w:r>
                      <w:t>XC-P-FORTIANALYZER</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1337077770"/>
                    <w:text/>
                    <w:temporary/>
                  </w:sdtPr>
                  <w:sdtContent>
                    <w:r>
                      <w:t>Reserved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308811169"/>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1519059309"/>
                    <w:text/>
                    <w:temporary/>
                  </w:sdtPr>
                  <w:sdtContent>
                    <w:r>
                      <w:t>10/14/2019 7:28:23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466136213"/>
                    <w:text/>
                    <w:temporary/>
                  </w:sdtPr>
                  <w:sdtContent>
                    <w:r>
                      <w:t>1023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379892348"/>
                    <w:text/>
                    <w:temporary/>
                  </w:sdtPr>
                  <w:sdtContent>
                    <w:r>
                      <w:t>Standard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263908375"/>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398486874"/>
                    <w:text/>
                    <w:temporary/>
                  </w:sdtP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812228106"/>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347805150"/>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487453053"/>
                    <w:text/>
                    <w:temporary/>
                  </w:sdtPr>
                  <w:sdtContent>
                    <w:r>
                      <w:t>(Default) Encryption at-rest with a platform-managed key</w:t>
                    </w:r>
                  </w:sdtContent>
                </w:sdt>
              </w:p>
            </w:tc>
          </w:tr>
        </w:tbl>
        <w:p w:rsidR="00A87396" w:rsidP="00A87396" w14:paraId="53C1517A" w14:textId="77777777">
          <w:pPr>
            <w:pStyle w:val="Heading3"/>
            <w:tabs>
              <w:tab w:val="left" w:pos="360"/>
            </w:tabs>
          </w:pPr>
          <w:bookmarkStart w:id="65" w:name="_Toc64561721"/>
          <w:bookmarkStart w:id="66" w:name="_Toc65249747"/>
          <w:bookmarkStart w:id="67" w:name="_Toc70529180"/>
          <w:bookmarkStart w:id="68" w:name="CDK_c436e848-9f26-4e38-a735-e17cf677ebe8"/>
          <w:r>
            <w:rPr>
              <w:noProof/>
            </w:rPr>
            <w:drawing>
              <wp:inline distT="0" distB="0" distL="0" distR="0">
                <wp:extent cx="171450" cy="171450"/>
                <wp:effectExtent l="0" t="0" r="0" b="0"/>
                <wp:docPr id="557944276" name="Picture 166634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44276" name="Picture 1666343915"/>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Tags</w:t>
          </w:r>
          <w:bookmarkEnd w:id="68"/>
          <w:bookmarkEnd w:id="65"/>
          <w:bookmarkEnd w:id="66"/>
          <w:bookmarkEnd w:id="67"/>
        </w:p>
        <w:tbl>
          <w:tblPr>
            <w:tblStyle w:val="PlainTable11"/>
            <w:tblW w:w="0" w:type="auto"/>
            <w:tblLook w:val="04A0"/>
          </w:tblPr>
          <w:tblGrid>
            <w:gridCol w:w="4505"/>
            <w:gridCol w:w="4511"/>
          </w:tblGrid>
          <w:tr w14:paraId="1C941E40" w14:textId="77777777" w:rsidTr="007365F2">
            <w:tblPrEx>
              <w:tblW w:w="0" w:type="auto"/>
              <w:tblLook w:val="04A0"/>
            </w:tblPrEx>
            <w:tc>
              <w:tcPr>
                <w:tcW w:w="45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A87396" w14:paraId="3A5FA02B" w14:textId="77777777">
                <w:pPr>
                  <w:spacing w:before="0"/>
                </w:pPr>
                <w:r>
                  <w:t>Tag Key</w:t>
                </w:r>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A87396" w14:paraId="01906C37" w14:textId="77777777">
                <w:pPr>
                  <w:spacing w:before="0"/>
                </w:pPr>
                <w:r>
                  <w:t>Tag Value</w:t>
                </w:r>
              </w:p>
            </w:tc>
          </w:tr>
          <w:sdt>
            <w:sdtPr>
              <w:rPr>
                <w:b w:val="0"/>
                <w:bCs w:val="0"/>
              </w:rPr>
              <w:alias w:val="Tags"/>
              <w:tag w:val="PlaceholderTags"/>
              <w:id w:val="1527050415"/>
              <w:richText/>
              <w:temporary/>
            </w:sdtPr>
            <w:sdtContent>
              <w:tr w14:paraId="003A29EA" w14:textId="77777777" w:rsidTr="007365F2">
                <w:tblPrEx>
                  <w:tblW w:w="0" w:type="auto"/>
                  <w:tblLook w:val="04A0"/>
                </w:tblPrEx>
                <w:tc>
                  <w:tcPr>
                    <w:tcW w:w="45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79592D6D" w14:textId="77777777">
                    <w:pPr>
                      <w:spacing w:before="0"/>
                    </w:pPr>
                    <w:sdt>
                      <w:sdtPr>
                        <w:alias w:val="Tag Key"/>
                        <w:tag w:val="Key"/>
                        <w:id w:val="-835227167"/>
                        <w:text/>
                        <w:temporary/>
                      </w:sdtPr>
                      <w:sdtContent>
                        <w:r>
                          <w:t>provider</w:t>
                        </w:r>
                      </w:sdtContent>
                    </w:sdt>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paraId="6D30B26E" w14:textId="77777777">
                    <w:pPr>
                      <w:spacing w:before="0"/>
                    </w:pPr>
                    <w:sdt>
                      <w:sdtPr>
                        <w:alias w:val="Tag Value"/>
                        <w:tag w:val="Value"/>
                        <w:id w:val="832114741"/>
                        <w:text/>
                        <w:temporary/>
                      </w:sdtPr>
                      <w:sdtContent>
                        <w:r>
                          <w:t>6EB3B02F-50E5-4A3E-8CB8-2E129258317D</w:t>
                        </w:r>
                      </w:sdtContent>
                    </w:sdt>
                  </w:p>
                </w:tc>
              </w:tr>
            </w:sdtContent>
          </w:sdt>
        </w:tbl>
      </w:sdtContent>
    </w:sdt>
    <w:sdt>
      <w:sdtPr>
        <w:rPr>
          <w:rFonts w:eastAsiaTheme="minorEastAsia"/>
          <w:b w:val="0"/>
          <w:bCs w:val="0"/>
          <w:caps w:val="0"/>
          <w:color w:val="auto"/>
          <w:bdr w:val="none" w:sz="0" w:space="0" w:color="auto" w:frame="1"/>
        </w:rPr>
        <w:alias w:val="Disks (managed)"/>
        <w:tag w:val="PlaceholderAzureMicrosoftManagedDisks"/>
        <w:id w:val="1449593739"/>
        <w:richText/>
        <w:temporary/>
      </w:sdtPr>
      <w:sdtContent>
        <w:p w:rsidR="00A87396" w:rsidP="00A87396" w14:textId="77777777">
          <w:pPr>
            <w:pStyle w:val="Heading2"/>
            <w:ind w:right="144"/>
            <w:rPr>
              <w:rStyle w:val="Heading2Char"/>
            </w:rPr>
          </w:pPr>
          <w:bookmarkStart w:id="69" w:name="_Toc256000012"/>
          <w:sdt>
            <w:sdtPr>
              <w:rPr>
                <w:b w:val="0"/>
                <w:bCs w:val="0"/>
                <w:caps w:val="0"/>
                <w:bdr w:val="none" w:sz="0" w:space="0" w:color="auto" w:frame="1"/>
                <w:shd w:val="clear" w:color="auto" w:fill="00BCF2"/>
              </w:rPr>
              <w:alias w:val="Name"/>
              <w:tag w:val="ADK_Name"/>
              <w:id w:val="103907839"/>
              <w:text/>
              <w:temporary/>
            </w:sdtPr>
            <w:sdtContent>
              <w:r>
                <w:rPr>
                  <w:bdr w:val="none" w:sz="0" w:space="0" w:color="auto" w:frame="1"/>
                </w:rPr>
                <w:t>FortiAnalyzer_OsDisk_1_bdab637d9d5945528d80ade9e930ac1a</w:t>
              </w:r>
            </w:sdtContent>
          </w:sdt>
          <w:bookmarkEnd w:id="69"/>
          <w:sdt>
            <w:sdtPr>
              <w:alias w:val="ADK_GUID"/>
              <w:tag w:val="/subscriptions/ffd62081-03a7-4c93-895a-fa965ef5ddf4/resourceGroups/XC-P-FORTIANALYZER/providers/Microsoft.Compute/disks/FortiAnalyzer_OsDisk_1_bdab637d9d5945528d80ade9e930ac1a"/>
              <w:id w:val="1901982574"/>
              <w:richText/>
            </w:sdtPr>
            <w:sdtContent>
              <w:bookmarkStart w:id="70" w:name="FortiAnalyzer_OsDisk_1_bdab637d9d5945528"/>
              <w:bookmarkEnd w:id="70"/>
            </w:sdtContent>
          </w:sdt>
        </w:p>
        <w:p w:rsidR="00A87396" w:rsidP="00A87396" w14:textId="77777777">
          <w:pPr>
            <w:pStyle w:val="Heading3"/>
            <w:tabs>
              <w:tab w:val="left" w:pos="360"/>
            </w:tabs>
          </w:pPr>
          <w:r>
            <w:rPr>
              <w:noProof/>
            </w:rPr>
            <w:drawing>
              <wp:inline distT="0" distB="0" distL="0" distR="0">
                <wp:extent cx="171450" cy="171450"/>
                <wp:effectExtent l="0" t="0" r="0" b="0"/>
                <wp:docPr id="1586483739"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3739"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1521295791"/>
                    <w:text/>
                    <w:temporary/>
                  </w:sdtPr>
                  <w:sdtContent>
                    <w:r>
                      <w:t>XC-P-FORTIANALYZER</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252010706"/>
                    <w:text/>
                    <w:temporary/>
                  </w:sdtPr>
                  <w:sdtContent>
                    <w:r>
                      <w:t>Reserved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237631909"/>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628687095"/>
                    <w:text/>
                    <w:temporary/>
                  </w:sdtPr>
                  <w:sdtContent>
                    <w:r>
                      <w:t>10/14/2019 7:28:23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765709416"/>
                    <w:text/>
                    <w:temporary/>
                  </w:sdtPr>
                  <w:sdtContent>
                    <w:r>
                      <w:t>2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068305410"/>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559914314"/>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99160217"/>
                    <w:text/>
                    <w:temporary/>
                  </w:sdtPr>
                  <w:sdtContent>
                    <w:r>
                      <w:t>Linux</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95358256"/>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373895148"/>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955572573"/>
                    <w:text/>
                    <w:temporary/>
                  </w:sdtPr>
                  <w:sdtContent>
                    <w:r>
                      <w:t>(Default) Encryption at-rest with a platform-managed key</w:t>
                    </w:r>
                  </w:sdtContent>
                </w:sdt>
              </w:p>
            </w:tc>
          </w:tr>
        </w:tbl>
        <w:p w:rsidR="00A87396" w:rsidP="00A87396" w14:textId="77777777">
          <w:pPr>
            <w:pStyle w:val="Heading3"/>
            <w:tabs>
              <w:tab w:val="left" w:pos="360"/>
            </w:tabs>
          </w:pPr>
          <w:r>
            <w:rPr>
              <w:noProof/>
            </w:rPr>
            <w:drawing>
              <wp:inline distT="0" distB="0" distL="0" distR="0">
                <wp:extent cx="171450" cy="171450"/>
                <wp:effectExtent l="0" t="0" r="0" b="0"/>
                <wp:docPr id="1277127928" name="Picture 166634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27928" name="Picture 1666343915"/>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Tags</w:t>
          </w:r>
        </w:p>
        <w:tbl>
          <w:tblPr>
            <w:tblStyle w:val="PlainTable11"/>
            <w:tblW w:w="0" w:type="auto"/>
            <w:tblLook w:val="04A0"/>
          </w:tblPr>
          <w:tblGrid>
            <w:gridCol w:w="4505"/>
            <w:gridCol w:w="4511"/>
          </w:tblGrid>
          <w:tr w14:paraId="1C941E40" w14:textId="77777777" w:rsidTr="007365F2">
            <w:tblPrEx>
              <w:tblW w:w="0" w:type="auto"/>
              <w:tblLook w:val="04A0"/>
            </w:tblPrEx>
            <w:tc>
              <w:tcPr>
                <w:tcW w:w="45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A87396" w14:textId="77777777">
                <w:pPr>
                  <w:spacing w:before="0"/>
                </w:pPr>
                <w:r>
                  <w:t>Tag Key</w:t>
                </w:r>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A87396" w14:textId="77777777">
                <w:pPr>
                  <w:spacing w:before="0"/>
                </w:pPr>
                <w:r>
                  <w:t>Tag Value</w:t>
                </w:r>
              </w:p>
            </w:tc>
          </w:tr>
          <w:sdt>
            <w:sdtPr>
              <w:rPr>
                <w:b w:val="0"/>
                <w:bCs w:val="0"/>
              </w:rPr>
              <w:alias w:val="Tags"/>
              <w:tag w:val="PlaceholderTags"/>
              <w:id w:val="508886764"/>
              <w:richText/>
              <w:temporary/>
            </w:sdtPr>
            <w:sdtContent>
              <w:tr w14:paraId="003A29EA" w14:textId="77777777" w:rsidTr="007365F2">
                <w:tblPrEx>
                  <w:tblW w:w="0" w:type="auto"/>
                  <w:tblLook w:val="04A0"/>
                </w:tblPrEx>
                <w:tc>
                  <w:tcPr>
                    <w:tcW w:w="45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ag Key"/>
                        <w:tag w:val="Key"/>
                        <w:id w:val="885866663"/>
                        <w:text/>
                        <w:temporary/>
                      </w:sdtPr>
                      <w:sdtContent>
                        <w:r>
                          <w:t>provider</w:t>
                        </w:r>
                      </w:sdtContent>
                    </w:sdt>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ag Value"/>
                        <w:tag w:val="Value"/>
                        <w:id w:val="201939008"/>
                        <w:text/>
                        <w:temporary/>
                      </w:sdtPr>
                      <w:sdtContent>
                        <w:r>
                          <w:t>6EB3B02F-50E5-4A3E-8CB8-2E129258317D</w:t>
                        </w:r>
                      </w:sdtContent>
                    </w:sdt>
                  </w:p>
                </w:tc>
              </w:tr>
            </w:sdtContent>
          </w:sdt>
        </w:tbl>
      </w:sdtContent>
    </w:sdt>
    <w:sdt>
      <w:sdtPr>
        <w:rPr>
          <w:rFonts w:eastAsiaTheme="minorEastAsia"/>
          <w:b w:val="0"/>
          <w:bCs w:val="0"/>
          <w:caps w:val="0"/>
          <w:color w:val="auto"/>
          <w:bdr w:val="none" w:sz="0" w:space="0" w:color="auto" w:frame="1"/>
        </w:rPr>
        <w:alias w:val="Disks (managed)"/>
        <w:tag w:val="PlaceholderAzureMicrosoftManagedDisks"/>
        <w:id w:val="550415397"/>
        <w:richText/>
        <w:temporary/>
      </w:sdtPr>
      <w:sdtContent>
        <w:p w:rsidR="00A87396" w:rsidP="00A87396" w14:textId="77777777">
          <w:pPr>
            <w:pStyle w:val="Heading2"/>
            <w:ind w:right="144"/>
            <w:rPr>
              <w:rStyle w:val="Heading2Char"/>
            </w:rPr>
          </w:pPr>
          <w:bookmarkStart w:id="71" w:name="_Toc256000013"/>
          <w:sdt>
            <w:sdtPr>
              <w:rPr>
                <w:b w:val="0"/>
                <w:bCs w:val="0"/>
                <w:caps w:val="0"/>
                <w:bdr w:val="none" w:sz="0" w:space="0" w:color="auto" w:frame="1"/>
                <w:shd w:val="clear" w:color="auto" w:fill="00BCF2"/>
              </w:rPr>
              <w:alias w:val="Name"/>
              <w:tag w:val="ADK_Name"/>
              <w:id w:val="596035657"/>
              <w:text/>
              <w:temporary/>
            </w:sdtPr>
            <w:sdtContent>
              <w:r>
                <w:rPr>
                  <w:bdr w:val="none" w:sz="0" w:space="0" w:color="auto" w:frame="1"/>
                </w:rPr>
                <w:t>passwordsvr_DataDisk_0</w:t>
              </w:r>
            </w:sdtContent>
          </w:sdt>
          <w:bookmarkEnd w:id="71"/>
          <w:sdt>
            <w:sdtPr>
              <w:alias w:val="ADK_GUID"/>
              <w:tag w:val="/subscriptions/ffd62081-03a7-4c93-895a-fa965ef5ddf4/resourceGroups/XC-P-PASSWORDSERVER/providers/Microsoft.Compute/disks/passwordsvr_DataDisk_0"/>
              <w:id w:val="365664613"/>
              <w:richText/>
            </w:sdtPr>
            <w:sdtContent>
              <w:bookmarkStart w:id="72" w:name="passwordsvr_DataDisk_0"/>
              <w:bookmarkEnd w:id="72"/>
            </w:sdtContent>
          </w:sdt>
        </w:p>
        <w:p w:rsidR="00A87396" w:rsidP="00A87396" w14:textId="77777777">
          <w:pPr>
            <w:pStyle w:val="Heading3"/>
            <w:tabs>
              <w:tab w:val="left" w:pos="360"/>
            </w:tabs>
          </w:pPr>
          <w:r>
            <w:rPr>
              <w:noProof/>
            </w:rPr>
            <w:drawing>
              <wp:inline distT="0" distB="0" distL="0" distR="0">
                <wp:extent cx="171450" cy="171450"/>
                <wp:effectExtent l="0" t="0" r="0" b="0"/>
                <wp:docPr id="2058093490"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93490"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1690912162"/>
                    <w:text/>
                    <w:temporary/>
                  </w:sdtPr>
                  <w:sdtContent>
                    <w:r>
                      <w:t>XC-P-PASSWORDSERVER</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1344075314"/>
                    <w:text/>
                    <w:temporary/>
                  </w:sdtPr>
                  <w:sdtContent>
                    <w:r>
                      <w:t>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132541987"/>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813121697"/>
                    <w:text/>
                    <w:temporary/>
                  </w:sdtPr>
                  <w:sdtContent>
                    <w:r>
                      <w:t>7/24/2019 11:03:26 AM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821221885"/>
                    <w:text/>
                    <w:temporary/>
                  </w:sdtPr>
                  <w:sdtContent>
                    <w:r>
                      <w:t>100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98366967"/>
                    <w:text/>
                    <w:temporary/>
                  </w:sdtPr>
                  <w:sdtContent>
                    <w:r>
                      <w:t>Standard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504980269"/>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021513735"/>
                    <w:text/>
                    <w:temporary/>
                  </w:sdtP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35356071"/>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776567341"/>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15417450"/>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1919598994"/>
        <w:richText/>
        <w:temporary/>
      </w:sdtPr>
      <w:sdtContent>
        <w:p w:rsidR="00A87396" w:rsidP="00A87396" w14:textId="77777777">
          <w:pPr>
            <w:pStyle w:val="Heading2"/>
            <w:ind w:right="144"/>
            <w:rPr>
              <w:rStyle w:val="Heading2Char"/>
            </w:rPr>
          </w:pPr>
          <w:bookmarkStart w:id="73" w:name="_Toc256000014"/>
          <w:sdt>
            <w:sdtPr>
              <w:rPr>
                <w:b w:val="0"/>
                <w:bCs w:val="0"/>
                <w:caps w:val="0"/>
                <w:bdr w:val="none" w:sz="0" w:space="0" w:color="auto" w:frame="1"/>
                <w:shd w:val="clear" w:color="auto" w:fill="00BCF2"/>
              </w:rPr>
              <w:alias w:val="Name"/>
              <w:tag w:val="ADK_Name"/>
              <w:id w:val="418997904"/>
              <w:text/>
              <w:temporary/>
            </w:sdtPr>
            <w:sdtContent>
              <w:r>
                <w:rPr>
                  <w:bdr w:val="none" w:sz="0" w:space="0" w:color="auto" w:frame="1"/>
                </w:rPr>
                <w:t>passwordsvr_OsDisk_1_400867025bfa4b6a86da1db9d1f195a7</w:t>
              </w:r>
            </w:sdtContent>
          </w:sdt>
          <w:bookmarkEnd w:id="73"/>
          <w:sdt>
            <w:sdtPr>
              <w:alias w:val="ADK_GUID"/>
              <w:tag w:val="/subscriptions/ffd62081-03a7-4c93-895a-fa965ef5ddf4/resourceGroups/XC-P-PASSWORDSERVER/providers/Microsoft.Compute/disks/passwordsvr_OsDisk_1_400867025bfa4b6a86da1db9d1f195a7"/>
              <w:id w:val="582702398"/>
              <w:richText/>
            </w:sdtPr>
            <w:sdtContent>
              <w:bookmarkStart w:id="74" w:name="passwordsvr_OsDisk_1_400867025bfa4b6a86d"/>
              <w:bookmarkEnd w:id="74"/>
            </w:sdtContent>
          </w:sdt>
        </w:p>
        <w:p w:rsidR="00A87396" w:rsidP="00A87396" w14:textId="77777777">
          <w:pPr>
            <w:pStyle w:val="Heading3"/>
            <w:tabs>
              <w:tab w:val="left" w:pos="360"/>
            </w:tabs>
          </w:pPr>
          <w:r>
            <w:rPr>
              <w:noProof/>
            </w:rPr>
            <w:drawing>
              <wp:inline distT="0" distB="0" distL="0" distR="0">
                <wp:extent cx="171450" cy="171450"/>
                <wp:effectExtent l="0" t="0" r="0" b="0"/>
                <wp:docPr id="1694397003"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97003"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1029141440"/>
                    <w:text/>
                    <w:temporary/>
                  </w:sdtPr>
                  <w:sdtContent>
                    <w:r>
                      <w:t>XC-P-PASSWORDSERVER</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794132519"/>
                    <w:text/>
                    <w:temporary/>
                  </w:sdtPr>
                  <w:sdtContent>
                    <w:r>
                      <w:t>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869252744"/>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1947363500"/>
                    <w:text/>
                    <w:temporary/>
                  </w:sdtPr>
                  <w:sdtContent>
                    <w:r>
                      <w:t>7/24/2019 11:04:04 AM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604786426"/>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832469991"/>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682712796"/>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127672183"/>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259960945"/>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254293341"/>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13443885"/>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1141719514"/>
        <w:richText/>
        <w:temporary/>
      </w:sdtPr>
      <w:sdtContent>
        <w:p w:rsidR="00A87396" w:rsidP="00A87396" w14:textId="77777777">
          <w:pPr>
            <w:pStyle w:val="Heading2"/>
            <w:ind w:right="144"/>
            <w:rPr>
              <w:rStyle w:val="Heading2Char"/>
            </w:rPr>
          </w:pPr>
          <w:bookmarkStart w:id="75" w:name="_Toc256000015"/>
          <w:sdt>
            <w:sdtPr>
              <w:rPr>
                <w:b w:val="0"/>
                <w:bCs w:val="0"/>
                <w:caps w:val="0"/>
                <w:bdr w:val="none" w:sz="0" w:space="0" w:color="auto" w:frame="1"/>
                <w:shd w:val="clear" w:color="auto" w:fill="00BCF2"/>
              </w:rPr>
              <w:alias w:val="Name"/>
              <w:tag w:val="ADK_Name"/>
              <w:id w:val="2082399668"/>
              <w:text/>
              <w:temporary/>
            </w:sdtPr>
            <w:sdtContent>
              <w:r>
                <w:rPr>
                  <w:bdr w:val="none" w:sz="0" w:space="0" w:color="auto" w:frame="1"/>
                </w:rPr>
                <w:t>xcfomni-sa-datadisk-000</w:t>
              </w:r>
            </w:sdtContent>
          </w:sdt>
          <w:bookmarkEnd w:id="75"/>
          <w:sdt>
            <w:sdtPr>
              <w:alias w:val="ADK_GUID"/>
              <w:tag w:val="/subscriptions/ffd62081-03a7-4c93-895a-fa965ef5ddf4/resourceGroups/XC_P_XCFOMNI-SA/providers/Microsoft.Compute/disks/xcfomni-sa-datadisk-000"/>
              <w:id w:val="563486736"/>
              <w:richText/>
            </w:sdtPr>
            <w:sdtContent>
              <w:bookmarkStart w:id="76" w:name="xcfomni-sa-datadisk-000"/>
              <w:bookmarkEnd w:id="76"/>
            </w:sdtContent>
          </w:sdt>
        </w:p>
        <w:p w:rsidR="00A87396" w:rsidP="00A87396" w14:textId="77777777">
          <w:pPr>
            <w:pStyle w:val="Heading3"/>
            <w:tabs>
              <w:tab w:val="left" w:pos="360"/>
            </w:tabs>
          </w:pPr>
          <w:r>
            <w:rPr>
              <w:noProof/>
            </w:rPr>
            <w:drawing>
              <wp:inline distT="0" distB="0" distL="0" distR="0">
                <wp:extent cx="171450" cy="171450"/>
                <wp:effectExtent l="0" t="0" r="0" b="0"/>
                <wp:docPr id="1805790494"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90494"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2104733096"/>
                    <w:text/>
                    <w:temporary/>
                  </w:sdtPr>
                  <w:sdtContent>
                    <w:r>
                      <w:t>XC_P_XCFOMNI-SA</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494025685"/>
                    <w:text/>
                    <w:temporary/>
                  </w:sdtPr>
                  <w:sdtContent>
                    <w:r>
                      <w:t>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061969367"/>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1995555124"/>
                    <w:text/>
                    <w:temporary/>
                  </w:sdtPr>
                  <w:sdtContent>
                    <w:r>
                      <w:t>4/9/2020 6:25:17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216192449"/>
                    <w:text/>
                    <w:temporary/>
                  </w:sdtPr>
                  <w:sdtContent>
                    <w:r>
                      <w:t>1 TB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982140537"/>
                    <w:text/>
                    <w:temporary/>
                  </w:sdtPr>
                  <w:sdtContent>
                    <w:r>
                      <w:t>Standard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944024538"/>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05518425"/>
                    <w:text/>
                    <w:temporary/>
                  </w:sdtP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118849499"/>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088860877"/>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847557553"/>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153643739"/>
        <w:richText/>
        <w:temporary/>
      </w:sdtPr>
      <w:sdtContent>
        <w:p w:rsidR="00A87396" w:rsidP="00A87396" w14:textId="77777777">
          <w:pPr>
            <w:pStyle w:val="Heading2"/>
            <w:ind w:right="144"/>
            <w:rPr>
              <w:rStyle w:val="Heading2Char"/>
            </w:rPr>
          </w:pPr>
          <w:bookmarkStart w:id="77" w:name="_Toc256000016"/>
          <w:sdt>
            <w:sdtPr>
              <w:rPr>
                <w:b w:val="0"/>
                <w:bCs w:val="0"/>
                <w:caps w:val="0"/>
                <w:bdr w:val="none" w:sz="0" w:space="0" w:color="auto" w:frame="1"/>
                <w:shd w:val="clear" w:color="auto" w:fill="00BCF2"/>
              </w:rPr>
              <w:alias w:val="Name"/>
              <w:tag w:val="ADK_Name"/>
              <w:id w:val="1880135287"/>
              <w:text/>
              <w:temporary/>
            </w:sdtPr>
            <w:sdtContent>
              <w:r>
                <w:rPr>
                  <w:bdr w:val="none" w:sz="0" w:space="0" w:color="auto" w:frame="1"/>
                </w:rPr>
                <w:t>xcfomni-sa-datadisk-001</w:t>
              </w:r>
            </w:sdtContent>
          </w:sdt>
          <w:bookmarkEnd w:id="77"/>
          <w:sdt>
            <w:sdtPr>
              <w:alias w:val="ADK_GUID"/>
              <w:tag w:val="/subscriptions/ffd62081-03a7-4c93-895a-fa965ef5ddf4/resourceGroups/XC_P_XCFOMNI-SA/providers/Microsoft.Compute/disks/xcfomni-sa-datadisk-001"/>
              <w:id w:val="1754657007"/>
              <w:richText/>
            </w:sdtPr>
            <w:sdtContent>
              <w:bookmarkStart w:id="78" w:name="xcfomni-sa-datadisk-001"/>
              <w:bookmarkEnd w:id="78"/>
            </w:sdtContent>
          </w:sdt>
        </w:p>
        <w:p w:rsidR="00A87396" w:rsidP="00A87396" w14:textId="77777777">
          <w:pPr>
            <w:pStyle w:val="Heading3"/>
            <w:tabs>
              <w:tab w:val="left" w:pos="360"/>
            </w:tabs>
          </w:pPr>
          <w:r>
            <w:rPr>
              <w:noProof/>
            </w:rPr>
            <w:drawing>
              <wp:inline distT="0" distB="0" distL="0" distR="0">
                <wp:extent cx="171450" cy="171450"/>
                <wp:effectExtent l="0" t="0" r="0" b="0"/>
                <wp:docPr id="1153745203"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45203"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730353345"/>
                    <w:text/>
                    <w:temporary/>
                  </w:sdtPr>
                  <w:sdtContent>
                    <w:r>
                      <w:t>XC_P_XCFOMNI-SA</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1439221716"/>
                    <w:text/>
                    <w:temporary/>
                  </w:sdtPr>
                  <w:sdtContent>
                    <w:r>
                      <w:t>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444496864"/>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327044870"/>
                    <w:text/>
                    <w:temporary/>
                  </w:sdtPr>
                  <w:sdtContent>
                    <w:r>
                      <w:t>4/9/2020 6:21:13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923843999"/>
                    <w:text/>
                    <w:temporary/>
                  </w:sdtPr>
                  <w:sdtContent>
                    <w:r>
                      <w:t>1 TB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938676397"/>
                    <w:text/>
                    <w:temporary/>
                  </w:sdtPr>
                  <w:sdtContent>
                    <w:r>
                      <w:t>Standard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2073914780"/>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862237892"/>
                    <w:text/>
                    <w:temporary/>
                  </w:sdtP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6613919"/>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402059155"/>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2093112618"/>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911049313"/>
        <w:richText/>
        <w:temporary/>
      </w:sdtPr>
      <w:sdtContent>
        <w:p w:rsidR="00A87396" w:rsidP="00A87396" w14:textId="77777777">
          <w:pPr>
            <w:pStyle w:val="Heading2"/>
            <w:ind w:right="144"/>
            <w:rPr>
              <w:rStyle w:val="Heading2Char"/>
            </w:rPr>
          </w:pPr>
          <w:bookmarkStart w:id="79" w:name="_Toc256000017"/>
          <w:sdt>
            <w:sdtPr>
              <w:rPr>
                <w:b w:val="0"/>
                <w:bCs w:val="0"/>
                <w:caps w:val="0"/>
                <w:bdr w:val="none" w:sz="0" w:space="0" w:color="auto" w:frame="1"/>
                <w:shd w:val="clear" w:color="auto" w:fill="00BCF2"/>
              </w:rPr>
              <w:alias w:val="Name"/>
              <w:tag w:val="ADK_Name"/>
              <w:id w:val="1830435464"/>
              <w:text/>
              <w:temporary/>
            </w:sdtPr>
            <w:sdtContent>
              <w:r>
                <w:rPr>
                  <w:bdr w:val="none" w:sz="0" w:space="0" w:color="auto" w:frame="1"/>
                </w:rPr>
                <w:t>xcfomni-sa-osdisk</w:t>
              </w:r>
            </w:sdtContent>
          </w:sdt>
          <w:bookmarkEnd w:id="79"/>
          <w:sdt>
            <w:sdtPr>
              <w:alias w:val="ADK_GUID"/>
              <w:tag w:val="/subscriptions/ffd62081-03a7-4c93-895a-fa965ef5ddf4/resourceGroups/XC_P_XCFOMNI-SA/providers/Microsoft.Compute/disks/xcfomni-sa-osdisk"/>
              <w:id w:val="563239979"/>
              <w:richText/>
            </w:sdtPr>
            <w:sdtContent>
              <w:bookmarkStart w:id="80" w:name="xcfomni-sa-osdisk"/>
              <w:bookmarkEnd w:id="80"/>
            </w:sdtContent>
          </w:sdt>
        </w:p>
        <w:p w:rsidR="00A87396" w:rsidP="00A87396" w14:textId="77777777">
          <w:pPr>
            <w:pStyle w:val="Heading3"/>
            <w:tabs>
              <w:tab w:val="left" w:pos="360"/>
            </w:tabs>
          </w:pPr>
          <w:r>
            <w:rPr>
              <w:noProof/>
            </w:rPr>
            <w:drawing>
              <wp:inline distT="0" distB="0" distL="0" distR="0">
                <wp:extent cx="171450" cy="171450"/>
                <wp:effectExtent l="0" t="0" r="0" b="0"/>
                <wp:docPr id="227882747"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82747"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84114369"/>
                    <w:text/>
                    <w:temporary/>
                  </w:sdtPr>
                  <w:sdtContent>
                    <w:r>
                      <w:t>XC_P_XCFOMNI-SA</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878248646"/>
                    <w:text/>
                    <w:temporary/>
                  </w:sdtPr>
                  <w:sdtContent>
                    <w:r>
                      <w:t>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699677812"/>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679502371"/>
                    <w:text/>
                    <w:temporary/>
                  </w:sdtPr>
                  <w:sdtContent>
                    <w:r>
                      <w:t>4/9/2020 6:15:37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63450946"/>
                    <w:text/>
                    <w:temporary/>
                  </w:sdtPr>
                  <w:sdtContent>
                    <w:r>
                      <w:t>200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941493533"/>
                    <w:text/>
                    <w:temporary/>
                  </w:sdtPr>
                  <w:sdtContent>
                    <w:r>
                      <w:t>Standard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064264286"/>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688814033"/>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714597974"/>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267345973"/>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703406545"/>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1584341014"/>
        <w:richText/>
        <w:temporary/>
      </w:sdtPr>
      <w:sdtContent>
        <w:p w:rsidR="00A87396" w:rsidP="00A87396" w14:textId="77777777">
          <w:pPr>
            <w:pStyle w:val="Heading2"/>
            <w:ind w:right="144"/>
            <w:rPr>
              <w:rStyle w:val="Heading2Char"/>
            </w:rPr>
          </w:pPr>
          <w:bookmarkStart w:id="81" w:name="_Toc256000018"/>
          <w:sdt>
            <w:sdtPr>
              <w:rPr>
                <w:b w:val="0"/>
                <w:bCs w:val="0"/>
                <w:caps w:val="0"/>
                <w:bdr w:val="none" w:sz="0" w:space="0" w:color="auto" w:frame="1"/>
                <w:shd w:val="clear" w:color="auto" w:fill="00BCF2"/>
              </w:rPr>
              <w:alias w:val="Name"/>
              <w:tag w:val="ADK_Name"/>
              <w:id w:val="786161507"/>
              <w:text/>
              <w:temporary/>
            </w:sdtPr>
            <w:sdtContent>
              <w:r>
                <w:rPr>
                  <w:bdr w:val="none" w:sz="0" w:space="0" w:color="auto" w:frame="1"/>
                </w:rPr>
                <w:t>xcfqa_OsDisk_1_7a9a1282bcdc40a6b10d8a030e909a3c</w:t>
              </w:r>
            </w:sdtContent>
          </w:sdt>
          <w:bookmarkEnd w:id="81"/>
          <w:sdt>
            <w:sdtPr>
              <w:alias w:val="ADK_GUID"/>
              <w:tag w:val="/subscriptions/ffd62081-03a7-4c93-895a-fa965ef5ddf4/resourceGroups/XC_XCF_QA/providers/Microsoft.Compute/disks/xcfqa_OsDisk_1_7a9a1282bcdc40a6b10d8a030e909a3c"/>
              <w:id w:val="923623015"/>
              <w:richText/>
            </w:sdtPr>
            <w:sdtContent>
              <w:bookmarkStart w:id="82" w:name="xcfqa_OsDisk_1_7a9a1282bcdc40a6b10d8a030"/>
              <w:bookmarkEnd w:id="82"/>
            </w:sdtContent>
          </w:sdt>
        </w:p>
        <w:p w:rsidR="00A87396" w:rsidP="00A87396" w14:textId="77777777">
          <w:pPr>
            <w:pStyle w:val="Heading3"/>
            <w:tabs>
              <w:tab w:val="left" w:pos="360"/>
            </w:tabs>
          </w:pPr>
          <w:r>
            <w:rPr>
              <w:noProof/>
            </w:rPr>
            <w:drawing>
              <wp:inline distT="0" distB="0" distL="0" distR="0">
                <wp:extent cx="171450" cy="171450"/>
                <wp:effectExtent l="0" t="0" r="0" b="0"/>
                <wp:docPr id="775935496"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5496"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1822766667"/>
                    <w:text/>
                    <w:temporary/>
                  </w:sdtPr>
                  <w:sdtContent>
                    <w:r>
                      <w:t>XC_XCF_QA</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1927875514"/>
                    <w:text/>
                    <w:temporary/>
                  </w:sdtPr>
                  <w:sdtContent>
                    <w:r>
                      <w:t>Reserved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99805947"/>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451142687"/>
                    <w:text/>
                    <w:temporary/>
                  </w:sdtPr>
                  <w:sdtContent>
                    <w:r>
                      <w:t>1/14/2021 4:48:13 AM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2099818351"/>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075539436"/>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397318838"/>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968222876"/>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957280124"/>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933882662"/>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365359162"/>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143723271"/>
        <w:richText/>
        <w:temporary/>
      </w:sdtPr>
      <w:sdtContent>
        <w:p w:rsidR="00A87396" w:rsidP="00A87396" w14:textId="77777777">
          <w:pPr>
            <w:pStyle w:val="Heading2"/>
            <w:ind w:right="144"/>
            <w:rPr>
              <w:rStyle w:val="Heading2Char"/>
            </w:rPr>
          </w:pPr>
          <w:bookmarkStart w:id="83" w:name="_Toc256000019"/>
          <w:sdt>
            <w:sdtPr>
              <w:rPr>
                <w:b w:val="0"/>
                <w:bCs w:val="0"/>
                <w:caps w:val="0"/>
                <w:bdr w:val="none" w:sz="0" w:space="0" w:color="auto" w:frame="1"/>
                <w:shd w:val="clear" w:color="auto" w:fill="00BCF2"/>
              </w:rPr>
              <w:alias w:val="Name"/>
              <w:tag w:val="ADK_Name"/>
              <w:id w:val="637055603"/>
              <w:text/>
              <w:temporary/>
            </w:sdtPr>
            <w:sdtContent>
              <w:r>
                <w:rPr>
                  <w:bdr w:val="none" w:sz="0" w:space="0" w:color="auto" w:frame="1"/>
                </w:rPr>
                <w:t>xcFrontier-sa-b_disk1_452c74aa17304dcea4cce997f92e6bbb</w:t>
              </w:r>
            </w:sdtContent>
          </w:sdt>
          <w:bookmarkEnd w:id="83"/>
          <w:sdt>
            <w:sdtPr>
              <w:alias w:val="ADK_GUID"/>
              <w:tag w:val="/subscriptions/ffd62081-03a7-4c93-895a-fa965ef5ddf4/resourceGroups/XC_P_XCFRONTIERSA/providers/Microsoft.Compute/disks/xcFrontier-sa-b_disk1_452c74aa17304dcea4cce997f92e6bbb"/>
              <w:id w:val="242495204"/>
              <w:richText/>
            </w:sdtPr>
            <w:sdtContent>
              <w:bookmarkStart w:id="84" w:name="xcFrontier-sa-b_disk1_452c74aa17304dcea4"/>
              <w:bookmarkEnd w:id="84"/>
            </w:sdtContent>
          </w:sdt>
        </w:p>
        <w:p w:rsidR="00A87396" w:rsidP="00A87396" w14:textId="77777777">
          <w:pPr>
            <w:pStyle w:val="Heading3"/>
            <w:tabs>
              <w:tab w:val="left" w:pos="360"/>
            </w:tabs>
          </w:pPr>
          <w:r>
            <w:rPr>
              <w:noProof/>
            </w:rPr>
            <w:drawing>
              <wp:inline distT="0" distB="0" distL="0" distR="0">
                <wp:extent cx="171450" cy="171450"/>
                <wp:effectExtent l="0" t="0" r="0" b="0"/>
                <wp:docPr id="1667514696"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14696"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477411766"/>
                    <w:text/>
                    <w:temporary/>
                  </w:sdtPr>
                  <w:sdtContent>
                    <w:r>
                      <w:t>XC_P_XCFRONTIERSA</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659910212"/>
                    <w:text/>
                    <w:temporary/>
                  </w:sdtPr>
                  <w:sdtContent>
                    <w:r>
                      <w:t>Reserved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2049926153"/>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305143136"/>
                    <w:text/>
                    <w:temporary/>
                  </w:sdtPr>
                  <w:sdtContent>
                    <w:r>
                      <w:t>6/30/2020 6:03:22 AM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299188720"/>
                    <w:text/>
                    <w:temporary/>
                  </w:sdtPr>
                  <w:sdtContent>
                    <w:r>
                      <w:t>250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380784559"/>
                    <w:text/>
                    <w:temporary/>
                  </w:sdtPr>
                  <w:sdtContent>
                    <w:r>
                      <w:t>Standardssd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21404056"/>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240600853"/>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389183065"/>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168055182"/>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2137676440"/>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938641754"/>
        <w:richText/>
        <w:temporary/>
      </w:sdtPr>
      <w:sdtContent>
        <w:p w:rsidR="00A87396" w:rsidP="00A87396" w14:textId="77777777">
          <w:pPr>
            <w:pStyle w:val="Heading2"/>
            <w:ind w:right="144"/>
            <w:rPr>
              <w:rStyle w:val="Heading2Char"/>
            </w:rPr>
          </w:pPr>
          <w:bookmarkStart w:id="85" w:name="_Toc256000020"/>
          <w:sdt>
            <w:sdtPr>
              <w:rPr>
                <w:b w:val="0"/>
                <w:bCs w:val="0"/>
                <w:caps w:val="0"/>
                <w:bdr w:val="none" w:sz="0" w:space="0" w:color="auto" w:frame="1"/>
                <w:shd w:val="clear" w:color="auto" w:fill="00BCF2"/>
              </w:rPr>
              <w:alias w:val="Name"/>
              <w:tag w:val="ADK_Name"/>
              <w:id w:val="690392721"/>
              <w:text/>
              <w:temporary/>
            </w:sdtPr>
            <w:sdtContent>
              <w:r>
                <w:rPr>
                  <w:bdr w:val="none" w:sz="0" w:space="0" w:color="auto" w:frame="1"/>
                </w:rPr>
                <w:t>xcfrontiersa-datadisk-000-20200629-140843</w:t>
              </w:r>
            </w:sdtContent>
          </w:sdt>
          <w:bookmarkEnd w:id="85"/>
          <w:sdt>
            <w:sdtPr>
              <w:alias w:val="ADK_GUID"/>
              <w:tag w:val="/subscriptions/ffd62081-03a7-4c93-895a-fa965ef5ddf4/resourceGroups/XC_P_XCFRONTIERSA/providers/Microsoft.Compute/disks/xcfrontiersa-datadisk-000-20200629-140843"/>
              <w:id w:val="1189022959"/>
              <w:richText/>
            </w:sdtPr>
            <w:sdtContent>
              <w:bookmarkStart w:id="86" w:name="xcfrontiersa-datadisk-000-20200629-14084"/>
              <w:bookmarkEnd w:id="86"/>
            </w:sdtContent>
          </w:sdt>
        </w:p>
        <w:p w:rsidR="00A87396" w:rsidP="00A87396" w14:textId="77777777">
          <w:pPr>
            <w:pStyle w:val="Heading3"/>
            <w:tabs>
              <w:tab w:val="left" w:pos="360"/>
            </w:tabs>
          </w:pPr>
          <w:r>
            <w:rPr>
              <w:noProof/>
            </w:rPr>
            <w:drawing>
              <wp:inline distT="0" distB="0" distL="0" distR="0">
                <wp:extent cx="171450" cy="171450"/>
                <wp:effectExtent l="0" t="0" r="0" b="0"/>
                <wp:docPr id="107384586"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4586"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724623742"/>
                    <w:text/>
                    <w:temporary/>
                  </w:sdtPr>
                  <w:sdtContent>
                    <w:r>
                      <w:t>XC_P_XCFRONTIERSA</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1177150891"/>
                    <w:text/>
                    <w:temporary/>
                  </w:sdtPr>
                  <w:sdtContent>
                    <w:r>
                      <w:t>Reserved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771121972"/>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339502985"/>
                    <w:text/>
                    <w:temporary/>
                  </w:sdtPr>
                  <w:sdtContent>
                    <w:r>
                      <w:t>6/29/2020 4:29:10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152514890"/>
                    <w:text/>
                    <w:temporary/>
                  </w:sdtPr>
                  <w:sdtContent>
                    <w:r>
                      <w:t>1 TB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150291765"/>
                    <w:text/>
                    <w:temporary/>
                  </w:sdtPr>
                  <w:sdtContent>
                    <w:r>
                      <w:t>Standard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39471225"/>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236222052"/>
                    <w:text/>
                    <w:temporary/>
                  </w:sdtP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302253208"/>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641969931"/>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958714609"/>
                    <w:text/>
                    <w:temporary/>
                  </w:sdtPr>
                  <w:sdtContent>
                    <w:r>
                      <w:t>(Default) Encryption at-rest with a platform-managed key</w:t>
                    </w:r>
                  </w:sdtContent>
                </w:sdt>
              </w:p>
            </w:tc>
          </w:tr>
        </w:tbl>
        <w:p w:rsidR="00A87396" w:rsidP="00A87396" w14:textId="77777777">
          <w:pPr>
            <w:pStyle w:val="Heading3"/>
            <w:tabs>
              <w:tab w:val="left" w:pos="360"/>
            </w:tabs>
          </w:pPr>
          <w:r>
            <w:rPr>
              <w:noProof/>
            </w:rPr>
            <w:drawing>
              <wp:inline distT="0" distB="0" distL="0" distR="0">
                <wp:extent cx="171450" cy="171450"/>
                <wp:effectExtent l="0" t="0" r="0" b="0"/>
                <wp:docPr id="640751717" name="Picture 166634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51717" name="Picture 1666343915"/>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Tags</w:t>
          </w:r>
        </w:p>
        <w:tbl>
          <w:tblPr>
            <w:tblStyle w:val="PlainTable11"/>
            <w:tblW w:w="0" w:type="auto"/>
            <w:tblLook w:val="04A0"/>
          </w:tblPr>
          <w:tblGrid>
            <w:gridCol w:w="4505"/>
            <w:gridCol w:w="4511"/>
          </w:tblGrid>
          <w:tr w14:paraId="1C941E40" w14:textId="77777777" w:rsidTr="007365F2">
            <w:tblPrEx>
              <w:tblW w:w="0" w:type="auto"/>
              <w:tblLook w:val="04A0"/>
            </w:tblPrEx>
            <w:tc>
              <w:tcPr>
                <w:tcW w:w="45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A87396" w14:textId="77777777">
                <w:pPr>
                  <w:spacing w:before="0"/>
                </w:pPr>
                <w:r>
                  <w:t>Tag Key</w:t>
                </w:r>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A87396" w14:textId="77777777">
                <w:pPr>
                  <w:spacing w:before="0"/>
                </w:pPr>
                <w:r>
                  <w:t>Tag Value</w:t>
                </w:r>
              </w:p>
            </w:tc>
          </w:tr>
          <w:sdt>
            <w:sdtPr>
              <w:rPr>
                <w:b w:val="0"/>
                <w:bCs w:val="0"/>
              </w:rPr>
              <w:alias w:val="Tags"/>
              <w:tag w:val="PlaceholderTags"/>
              <w:id w:val="754896028"/>
              <w:richText/>
              <w:temporary/>
            </w:sdtPr>
            <w:sdtContent>
              <w:tr w14:paraId="003A29EA" w14:textId="77777777" w:rsidTr="007365F2">
                <w:tblPrEx>
                  <w:tblW w:w="0" w:type="auto"/>
                  <w:tblLook w:val="04A0"/>
                </w:tblPrEx>
                <w:tc>
                  <w:tcPr>
                    <w:tcW w:w="45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ag Key"/>
                        <w:tag w:val="Key"/>
                        <w:id w:val="165921141"/>
                        <w:text/>
                        <w:temporary/>
                      </w:sdtPr>
                      <w:sdtContent>
                        <w:r>
                          <w:t>RSVaultBackup</w:t>
                        </w:r>
                      </w:sdtContent>
                    </w:sdt>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ag Value"/>
                        <w:tag w:val="Value"/>
                        <w:id w:val="263375140"/>
                        <w:text/>
                        <w:temporary/>
                      </w:sdtPr>
                      <w:sdtContent>
                        <w:r>
                          <w:t>86ee82df-482f-4854-a123-8cfbd31ed6ac</w:t>
                        </w:r>
                      </w:sdtContent>
                    </w:sdt>
                  </w:p>
                </w:tc>
              </w:tr>
            </w:sdtContent>
          </w:sdt>
        </w:tbl>
      </w:sdtContent>
    </w:sdt>
    <w:sdt>
      <w:sdtPr>
        <w:rPr>
          <w:rFonts w:eastAsiaTheme="minorEastAsia"/>
          <w:b w:val="0"/>
          <w:bCs w:val="0"/>
          <w:caps w:val="0"/>
          <w:color w:val="auto"/>
          <w:bdr w:val="none" w:sz="0" w:space="0" w:color="auto" w:frame="1"/>
        </w:rPr>
        <w:alias w:val="Disks (managed)"/>
        <w:tag w:val="PlaceholderAzureMicrosoftManagedDisks"/>
        <w:id w:val="2068452169"/>
        <w:richText/>
        <w:temporary/>
      </w:sdtPr>
      <w:sdtContent>
        <w:p w:rsidR="00A87396" w:rsidP="00A87396" w14:textId="77777777">
          <w:pPr>
            <w:pStyle w:val="Heading2"/>
            <w:ind w:right="144"/>
            <w:rPr>
              <w:rStyle w:val="Heading2Char"/>
            </w:rPr>
          </w:pPr>
          <w:bookmarkStart w:id="87" w:name="_Toc256000021"/>
          <w:sdt>
            <w:sdtPr>
              <w:rPr>
                <w:b w:val="0"/>
                <w:bCs w:val="0"/>
                <w:caps w:val="0"/>
                <w:bdr w:val="none" w:sz="0" w:space="0" w:color="auto" w:frame="1"/>
                <w:shd w:val="clear" w:color="auto" w:fill="00BCF2"/>
              </w:rPr>
              <w:alias w:val="Name"/>
              <w:tag w:val="ADK_Name"/>
              <w:id w:val="913278797"/>
              <w:text/>
              <w:temporary/>
            </w:sdtPr>
            <w:sdtContent>
              <w:r>
                <w:rPr>
                  <w:bdr w:val="none" w:sz="0" w:space="0" w:color="auto" w:frame="1"/>
                </w:rPr>
                <w:t>xcontentdc003_OsDisk_1_0ad5075709cb4052bca658f1ff66d8af</w:t>
              </w:r>
            </w:sdtContent>
          </w:sdt>
          <w:bookmarkEnd w:id="87"/>
          <w:sdt>
            <w:sdtPr>
              <w:alias w:val="ADK_GUID"/>
              <w:tag w:val="/subscriptions/ffd62081-03a7-4c93-895a-fa965ef5ddf4/resourceGroups/XC_P_DC/providers/Microsoft.Compute/disks/xcontentdc003_OsDisk_1_0ad5075709cb4052bca658f1ff66d8af"/>
              <w:id w:val="1461626856"/>
              <w:richText/>
            </w:sdtPr>
            <w:sdtContent>
              <w:bookmarkStart w:id="88" w:name="xcontentdc003_OsDisk_1_0ad5075709cb4052b"/>
              <w:bookmarkEnd w:id="88"/>
            </w:sdtContent>
          </w:sdt>
        </w:p>
        <w:p w:rsidR="00A87396" w:rsidP="00A87396" w14:textId="77777777">
          <w:pPr>
            <w:pStyle w:val="Heading3"/>
            <w:tabs>
              <w:tab w:val="left" w:pos="360"/>
            </w:tabs>
          </w:pPr>
          <w:r>
            <w:rPr>
              <w:noProof/>
            </w:rPr>
            <w:drawing>
              <wp:inline distT="0" distB="0" distL="0" distR="0">
                <wp:extent cx="171450" cy="171450"/>
                <wp:effectExtent l="0" t="0" r="0" b="0"/>
                <wp:docPr id="2039878097"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78097"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19727675"/>
                    <w:text/>
                    <w:temporary/>
                  </w:sdtPr>
                  <w:sdtContent>
                    <w:r>
                      <w:t>XC_P_DC</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304437930"/>
                    <w:text/>
                    <w:temporary/>
                  </w:sdtPr>
                  <w:sdtContent>
                    <w:r>
                      <w:t>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821769082"/>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1211402267"/>
                    <w:text/>
                    <w:temporary/>
                  </w:sdtPr>
                  <w:sdtContent>
                    <w:r>
                      <w:t>7/24/2019 10:26:43 AM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54687762"/>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364903467"/>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398263409"/>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285152294"/>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552860595"/>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902218959"/>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582165814"/>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1538692449"/>
        <w:richText/>
        <w:temporary/>
      </w:sdtPr>
      <w:sdtContent>
        <w:p w:rsidR="00A87396" w:rsidP="00A87396" w14:textId="77777777">
          <w:pPr>
            <w:pStyle w:val="Heading2"/>
            <w:ind w:right="144"/>
            <w:rPr>
              <w:rStyle w:val="Heading2Char"/>
            </w:rPr>
          </w:pPr>
          <w:bookmarkStart w:id="89" w:name="_Toc256000022"/>
          <w:sdt>
            <w:sdtPr>
              <w:rPr>
                <w:b w:val="0"/>
                <w:bCs w:val="0"/>
                <w:caps w:val="0"/>
                <w:bdr w:val="none" w:sz="0" w:space="0" w:color="auto" w:frame="1"/>
                <w:shd w:val="clear" w:color="auto" w:fill="00BCF2"/>
              </w:rPr>
              <w:alias w:val="Name"/>
              <w:tag w:val="ADK_Name"/>
              <w:id w:val="1079234412"/>
              <w:text/>
              <w:temporary/>
            </w:sdtPr>
            <w:sdtContent>
              <w:r>
                <w:rPr>
                  <w:bdr w:val="none" w:sz="0" w:space="0" w:color="auto" w:frame="1"/>
                </w:rPr>
                <w:t>xc-p-avd-0_OsDisk_1_0e93f61163c0476c9947cef5a1673039</w:t>
              </w:r>
            </w:sdtContent>
          </w:sdt>
          <w:bookmarkEnd w:id="89"/>
          <w:sdt>
            <w:sdtPr>
              <w:alias w:val="ADK_GUID"/>
              <w:tag w:val="/subscriptions/ffd62081-03a7-4c93-895a-fa965ef5ddf4/resourceGroups/XC-P-WVD/providers/Microsoft.Compute/disks/xc-p-avd-0_OsDisk_1_0e93f61163c0476c9947cef5a1673039"/>
              <w:id w:val="460949894"/>
              <w:richText/>
            </w:sdtPr>
            <w:sdtContent>
              <w:bookmarkStart w:id="90" w:name="xc-p-avd-0_OsDisk_1_0e93f61163c0476c9947"/>
              <w:bookmarkEnd w:id="90"/>
            </w:sdtContent>
          </w:sdt>
        </w:p>
        <w:p w:rsidR="00A87396" w:rsidP="00A87396" w14:textId="77777777">
          <w:pPr>
            <w:pStyle w:val="Heading3"/>
            <w:tabs>
              <w:tab w:val="left" w:pos="360"/>
            </w:tabs>
          </w:pPr>
          <w:r>
            <w:rPr>
              <w:noProof/>
            </w:rPr>
            <w:drawing>
              <wp:inline distT="0" distB="0" distL="0" distR="0">
                <wp:extent cx="171450" cy="171450"/>
                <wp:effectExtent l="0" t="0" r="0" b="0"/>
                <wp:docPr id="1757552173"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52173"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1161176597"/>
                    <w:text/>
                    <w:temporary/>
                  </w:sdtPr>
                  <w:sdtContent>
                    <w:r>
                      <w:t>XC-P-WVD</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385146715"/>
                    <w:text/>
                    <w:temporary/>
                  </w:sdtPr>
                  <w:sdtContent>
                    <w:r>
                      <w:t>Reserved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355779526"/>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1243599134"/>
                    <w:text/>
                    <w:temporary/>
                  </w:sdtPr>
                  <w:sdtContent>
                    <w:r>
                      <w:t>10/24/2021 1:51:50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927612880"/>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62760690"/>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025856177"/>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138692028"/>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634247485"/>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203023979"/>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241189714"/>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357657004"/>
        <w:richText/>
        <w:temporary/>
      </w:sdtPr>
      <w:sdtContent>
        <w:p w:rsidR="00A87396" w:rsidP="00A87396" w14:textId="77777777">
          <w:pPr>
            <w:pStyle w:val="Heading2"/>
            <w:ind w:right="144"/>
            <w:rPr>
              <w:rStyle w:val="Heading2Char"/>
            </w:rPr>
          </w:pPr>
          <w:bookmarkStart w:id="91" w:name="_Toc256000023"/>
          <w:sdt>
            <w:sdtPr>
              <w:rPr>
                <w:b w:val="0"/>
                <w:bCs w:val="0"/>
                <w:caps w:val="0"/>
                <w:bdr w:val="none" w:sz="0" w:space="0" w:color="auto" w:frame="1"/>
                <w:shd w:val="clear" w:color="auto" w:fill="00BCF2"/>
              </w:rPr>
              <w:alias w:val="Name"/>
              <w:tag w:val="ADK_Name"/>
              <w:id w:val="407956222"/>
              <w:text/>
              <w:temporary/>
            </w:sdtPr>
            <w:sdtContent>
              <w:r>
                <w:rPr>
                  <w:bdr w:val="none" w:sz="0" w:space="0" w:color="auto" w:frame="1"/>
                </w:rPr>
                <w:t>xc-poc-wvd-0_OsDisk_1_95dfa65197d44aaca2766ccb9b4c0472</w:t>
              </w:r>
            </w:sdtContent>
          </w:sdt>
          <w:bookmarkEnd w:id="91"/>
          <w:sdt>
            <w:sdtPr>
              <w:alias w:val="ADK_GUID"/>
              <w:tag w:val="/subscriptions/ffd62081-03a7-4c93-895a-fa965ef5ddf4/resourceGroups/XC-POC-WVD/providers/Microsoft.Compute/disks/xc-poc-wvd-0_OsDisk_1_95dfa65197d44aaca2766ccb9b4c0472"/>
              <w:id w:val="1493912174"/>
              <w:richText/>
            </w:sdtPr>
            <w:sdtContent>
              <w:bookmarkStart w:id="92" w:name="xc-poc-wvd-0_OsDisk_1_95dfa65197d44aaca2"/>
              <w:bookmarkEnd w:id="92"/>
            </w:sdtContent>
          </w:sdt>
        </w:p>
        <w:p w:rsidR="00A87396" w:rsidP="00A87396" w14:textId="77777777">
          <w:pPr>
            <w:pStyle w:val="Heading3"/>
            <w:tabs>
              <w:tab w:val="left" w:pos="360"/>
            </w:tabs>
          </w:pPr>
          <w:r>
            <w:rPr>
              <w:noProof/>
            </w:rPr>
            <w:drawing>
              <wp:inline distT="0" distB="0" distL="0" distR="0">
                <wp:extent cx="171450" cy="171450"/>
                <wp:effectExtent l="0" t="0" r="0" b="0"/>
                <wp:docPr id="146957154"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7154"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544292692"/>
                    <w:text/>
                    <w:temporary/>
                  </w:sdtPr>
                  <w:sdtContent>
                    <w:r>
                      <w:t>XC-POC-WVD</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1214863418"/>
                    <w:text/>
                    <w:temporary/>
                  </w:sdtPr>
                  <w:sdtContent>
                    <w:r>
                      <w:t>Reserved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905512563"/>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319632331"/>
                    <w:text/>
                    <w:temporary/>
                  </w:sdtPr>
                  <w:sdtContent>
                    <w:r>
                      <w:t>7/29/2020 7:08:05 AM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623387915"/>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853911973"/>
                    <w:text/>
                    <w:temporary/>
                  </w:sdtPr>
                  <w:sdtContent>
                    <w:r>
                      <w:t>Standardssd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2117948765"/>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634203824"/>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2016107286"/>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2125104339"/>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669935980"/>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812247424"/>
        <w:richText/>
        <w:temporary/>
      </w:sdtPr>
      <w:sdtContent>
        <w:p w:rsidR="00A87396" w:rsidP="00A87396" w14:textId="77777777">
          <w:pPr>
            <w:pStyle w:val="Heading2"/>
            <w:ind w:right="144"/>
            <w:rPr>
              <w:rStyle w:val="Heading2Char"/>
            </w:rPr>
          </w:pPr>
          <w:bookmarkStart w:id="93" w:name="_Toc256000024"/>
          <w:sdt>
            <w:sdtPr>
              <w:rPr>
                <w:b w:val="0"/>
                <w:bCs w:val="0"/>
                <w:caps w:val="0"/>
                <w:bdr w:val="none" w:sz="0" w:space="0" w:color="auto" w:frame="1"/>
                <w:shd w:val="clear" w:color="auto" w:fill="00BCF2"/>
              </w:rPr>
              <w:alias w:val="Name"/>
              <w:tag w:val="ADK_Name"/>
              <w:id w:val="1372858563"/>
              <w:text/>
              <w:temporary/>
            </w:sdtPr>
            <w:sdtContent>
              <w:r>
                <w:rPr>
                  <w:bdr w:val="none" w:sz="0" w:space="0" w:color="auto" w:frame="1"/>
                </w:rPr>
                <w:t>xc-p-whcms-01_OsDisk_1_fd37a3443a804787aee7496682c43d73</w:t>
              </w:r>
            </w:sdtContent>
          </w:sdt>
          <w:bookmarkEnd w:id="93"/>
          <w:sdt>
            <w:sdtPr>
              <w:alias w:val="ADK_GUID"/>
              <w:tag w:val="/subscriptions/ffd62081-03a7-4c93-895a-fa965ef5ddf4/resourceGroups/XC-POC-WHCMS/providers/Microsoft.Compute/disks/xc-p-whcms-01_OsDisk_1_fd37a3443a804787aee7496682c43d73"/>
              <w:id w:val="54350691"/>
              <w:richText/>
            </w:sdtPr>
            <w:sdtContent>
              <w:bookmarkStart w:id="94" w:name="xc-p-whcms-01_OsDisk_1_fd37a3443a804787a"/>
              <w:bookmarkEnd w:id="94"/>
            </w:sdtContent>
          </w:sdt>
        </w:p>
        <w:p w:rsidR="00A87396" w:rsidP="00A87396" w14:textId="77777777">
          <w:pPr>
            <w:pStyle w:val="Heading3"/>
            <w:tabs>
              <w:tab w:val="left" w:pos="360"/>
            </w:tabs>
          </w:pPr>
          <w:r>
            <w:rPr>
              <w:noProof/>
            </w:rPr>
            <w:drawing>
              <wp:inline distT="0" distB="0" distL="0" distR="0">
                <wp:extent cx="171450" cy="171450"/>
                <wp:effectExtent l="0" t="0" r="0" b="0"/>
                <wp:docPr id="1529117829"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7829"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1747137942"/>
                    <w:text/>
                    <w:temporary/>
                  </w:sdtPr>
                  <w:sdtContent>
                    <w:r>
                      <w:t>XC-POC-WHCMS</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248072806"/>
                    <w:text/>
                    <w:temporary/>
                  </w:sdtPr>
                  <w:sdtContent>
                    <w:r>
                      <w:t>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604789058"/>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845013250"/>
                    <w:text/>
                    <w:temporary/>
                  </w:sdtPr>
                  <w:sdtContent>
                    <w:r>
                      <w:t>7/15/2020 7:18:03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370502443"/>
                    <w:text/>
                    <w:temporary/>
                  </w:sdtPr>
                  <w:sdtContent>
                    <w:r>
                      <w:t>256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181020037"/>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945021659"/>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369749313"/>
                    <w:text/>
                    <w:temporary/>
                  </w:sdtPr>
                  <w:sdtContent>
                    <w:r>
                      <w:t>Linux</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957625262"/>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167259653"/>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40839289"/>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750518107"/>
        <w:richText/>
        <w:temporary/>
      </w:sdtPr>
      <w:sdtContent>
        <w:p w:rsidR="00A87396" w:rsidP="00A87396" w14:textId="77777777">
          <w:pPr>
            <w:pStyle w:val="Heading2"/>
            <w:ind w:right="144"/>
            <w:rPr>
              <w:rStyle w:val="Heading2Char"/>
            </w:rPr>
          </w:pPr>
          <w:bookmarkStart w:id="95" w:name="_Toc256000025"/>
          <w:sdt>
            <w:sdtPr>
              <w:rPr>
                <w:b w:val="0"/>
                <w:bCs w:val="0"/>
                <w:caps w:val="0"/>
                <w:bdr w:val="none" w:sz="0" w:space="0" w:color="auto" w:frame="1"/>
                <w:shd w:val="clear" w:color="auto" w:fill="00BCF2"/>
              </w:rPr>
              <w:alias w:val="Name"/>
              <w:tag w:val="ADK_Name"/>
              <w:id w:val="435770679"/>
              <w:text/>
              <w:temporary/>
            </w:sdtPr>
            <w:sdtContent>
              <w:r>
                <w:rPr>
                  <w:bdr w:val="none" w:sz="0" w:space="0" w:color="auto" w:frame="1"/>
                </w:rPr>
                <w:t>xc-p-whcms-01_OsDisk_1_fd37a3443a804787aee7496682c43d73-ASRReplica</w:t>
              </w:r>
            </w:sdtContent>
          </w:sdt>
          <w:bookmarkEnd w:id="95"/>
          <w:sdt>
            <w:sdtPr>
              <w:alias w:val="ADK_GUID"/>
              <w:tag w:val="/subscriptions/ffd62081-03a7-4c93-895a-fa965ef5ddf4/resourceGroups/XC-POC-WHCMS-ASR/providers/Microsoft.Compute/disks/xc-p-whcms-01_OsDisk_1_fd37a3443a804787aee7496682c43d73-ASRReplica"/>
              <w:id w:val="1028519294"/>
              <w:richText/>
            </w:sdtPr>
            <w:sdtContent/>
          </w:sdt>
        </w:p>
        <w:p w:rsidR="00A87396" w:rsidP="00A87396" w14:textId="77777777">
          <w:pPr>
            <w:pStyle w:val="Heading3"/>
            <w:tabs>
              <w:tab w:val="left" w:pos="360"/>
            </w:tabs>
          </w:pPr>
          <w:r>
            <w:rPr>
              <w:noProof/>
            </w:rPr>
            <w:drawing>
              <wp:inline distT="0" distB="0" distL="0" distR="0">
                <wp:extent cx="171450" cy="171450"/>
                <wp:effectExtent l="0" t="0" r="0" b="0"/>
                <wp:docPr id="521612659"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12659"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817674092"/>
                    <w:text/>
                    <w:temporary/>
                  </w:sdtPr>
                  <w:sdtContent>
                    <w:r>
                      <w:t>XC-POC-WHCMS-ASR</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618745103"/>
                    <w:text/>
                    <w:temporary/>
                  </w:sdtPr>
                  <w:sdtContent>
                    <w:r>
                      <w:t>ActiveSAS</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970212553"/>
                    <w:text/>
                    <w:temporary/>
                  </w:sdtPr>
                  <w:sdtContent>
                    <w:r>
                      <w:t>northeurope</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1844514405"/>
                    <w:text/>
                    <w:temporary/>
                  </w:sdtPr>
                  <w:sdtContent>
                    <w:r>
                      <w:t>4/23/2021 2:13:27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2104430892"/>
                    <w:text/>
                    <w:temporary/>
                  </w:sdtPr>
                  <w:sdtContent>
                    <w:r>
                      <w:t>256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051834882"/>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888343249"/>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337997177"/>
                    <w:text/>
                    <w:temporary/>
                  </w:sdtP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144190043"/>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262533483"/>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2062788181"/>
                    <w:text/>
                    <w:temporary/>
                  </w:sdtPr>
                  <w:sdtContent>
                    <w:r>
                      <w:t>(Default) Encryption at-rest with a platform-managed key</w:t>
                    </w:r>
                  </w:sdtContent>
                </w:sdt>
              </w:p>
            </w:tc>
          </w:tr>
        </w:tbl>
        <w:p w:rsidR="00A87396" w:rsidP="00A87396" w14:textId="77777777">
          <w:pPr>
            <w:pStyle w:val="Heading3"/>
            <w:tabs>
              <w:tab w:val="left" w:pos="360"/>
            </w:tabs>
          </w:pPr>
          <w:r>
            <w:rPr>
              <w:noProof/>
            </w:rPr>
            <w:drawing>
              <wp:inline distT="0" distB="0" distL="0" distR="0">
                <wp:extent cx="171450" cy="171450"/>
                <wp:effectExtent l="0" t="0" r="0" b="0"/>
                <wp:docPr id="1628964611" name="Picture 166634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4611" name="Picture 1666343915"/>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Tags</w:t>
          </w:r>
        </w:p>
        <w:tbl>
          <w:tblPr>
            <w:tblStyle w:val="PlainTable11"/>
            <w:tblW w:w="0" w:type="auto"/>
            <w:tblLook w:val="04A0"/>
          </w:tblPr>
          <w:tblGrid>
            <w:gridCol w:w="4505"/>
            <w:gridCol w:w="4511"/>
          </w:tblGrid>
          <w:tr w14:paraId="1C941E40" w14:textId="77777777" w:rsidTr="007365F2">
            <w:tblPrEx>
              <w:tblW w:w="0" w:type="auto"/>
              <w:tblLook w:val="04A0"/>
            </w:tblPrEx>
            <w:tc>
              <w:tcPr>
                <w:tcW w:w="45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A87396" w14:textId="77777777">
                <w:pPr>
                  <w:spacing w:before="0"/>
                </w:pPr>
                <w:r>
                  <w:t>Tag Key</w:t>
                </w:r>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A87396" w14:textId="77777777">
                <w:pPr>
                  <w:spacing w:before="0"/>
                </w:pPr>
                <w:r>
                  <w:t>Tag Value</w:t>
                </w:r>
              </w:p>
            </w:tc>
          </w:tr>
          <w:sdt>
            <w:sdtPr>
              <w:rPr>
                <w:b w:val="0"/>
                <w:bCs w:val="0"/>
              </w:rPr>
              <w:alias w:val="Tags"/>
              <w:tag w:val="PlaceholderTags"/>
              <w:id w:val="1372806086"/>
              <w:richText/>
              <w:temporary/>
            </w:sdtPr>
            <w:sdtContent>
              <w:tr w14:paraId="003A29EA" w14:textId="77777777" w:rsidTr="007365F2">
                <w:tblPrEx>
                  <w:tblW w:w="0" w:type="auto"/>
                  <w:tblLook w:val="04A0"/>
                </w:tblPrEx>
                <w:tc>
                  <w:tcPr>
                    <w:tcW w:w="45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ag Key"/>
                        <w:tag w:val="Key"/>
                        <w:id w:val="490484776"/>
                        <w:text/>
                        <w:temporary/>
                      </w:sdtPr>
                      <w:sdtContent>
                        <w:r>
                          <w:t>ASR-ReplicaDisk</w:t>
                        </w:r>
                      </w:sdtContent>
                    </w:sdt>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ag Value"/>
                        <w:tag w:val="Value"/>
                        <w:id w:val="526972773"/>
                        <w:text/>
                        <w:temporary/>
                      </w:sdtPr>
                      <w:sdtContent>
                        <w:r>
                          <w:t>bcc1f4a0-6406-5297-83b8-8812bfa32b89</w:t>
                        </w:r>
                      </w:sdtContent>
                    </w:sdt>
                  </w:p>
                </w:tc>
              </w:tr>
            </w:sdtContent>
          </w:sdt>
        </w:tbl>
      </w:sdtContent>
    </w:sdt>
    <w:sdt>
      <w:sdtPr>
        <w:rPr>
          <w:rFonts w:eastAsiaTheme="minorEastAsia"/>
          <w:b w:val="0"/>
          <w:bCs w:val="0"/>
          <w:caps w:val="0"/>
          <w:color w:val="auto"/>
          <w:bdr w:val="none" w:sz="0" w:space="0" w:color="auto" w:frame="1"/>
        </w:rPr>
        <w:alias w:val="Disks (managed)"/>
        <w:tag w:val="PlaceholderAzureMicrosoftManagedDisks"/>
        <w:id w:val="516523076"/>
        <w:richText/>
        <w:temporary/>
      </w:sdtPr>
      <w:sdtContent>
        <w:p w:rsidR="00A87396" w:rsidP="00A87396" w14:textId="77777777">
          <w:pPr>
            <w:pStyle w:val="Heading2"/>
            <w:ind w:right="144"/>
            <w:rPr>
              <w:rStyle w:val="Heading2Char"/>
            </w:rPr>
          </w:pPr>
          <w:bookmarkStart w:id="96" w:name="_Toc256000026"/>
          <w:sdt>
            <w:sdtPr>
              <w:rPr>
                <w:b w:val="0"/>
                <w:bCs w:val="0"/>
                <w:caps w:val="0"/>
                <w:bdr w:val="none" w:sz="0" w:space="0" w:color="auto" w:frame="1"/>
                <w:shd w:val="clear" w:color="auto" w:fill="00BCF2"/>
              </w:rPr>
              <w:alias w:val="Name"/>
              <w:tag w:val="ADK_Name"/>
              <w:id w:val="1378158834"/>
              <w:text/>
              <w:temporary/>
            </w:sdtPr>
            <w:sdtContent>
              <w:r>
                <w:rPr>
                  <w:bdr w:val="none" w:sz="0" w:space="0" w:color="auto" w:frame="1"/>
                </w:rPr>
                <w:t>xc-p-wvd-0_OsDisk_1_ce992f9fd0c84dc99d763622ebd14c3e</w:t>
              </w:r>
            </w:sdtContent>
          </w:sdt>
          <w:bookmarkEnd w:id="96"/>
          <w:sdt>
            <w:sdtPr>
              <w:alias w:val="ADK_GUID"/>
              <w:tag w:val="/subscriptions/ffd62081-03a7-4c93-895a-fa965ef5ddf4/resourceGroups/XC-POC-WVD/providers/Microsoft.Compute/disks/xc-p-wvd-0_OsDisk_1_ce992f9fd0c84dc99d763622ebd14c3e"/>
              <w:id w:val="573663154"/>
              <w:richText/>
            </w:sdtPr>
            <w:sdtContent>
              <w:bookmarkStart w:id="97" w:name="xc-p-wvd-0_OsDisk_1_ce992f9fd0c84dc99d76"/>
              <w:bookmarkEnd w:id="97"/>
            </w:sdtContent>
          </w:sdt>
        </w:p>
        <w:p w:rsidR="00A87396" w:rsidP="00A87396" w14:textId="77777777">
          <w:pPr>
            <w:pStyle w:val="Heading3"/>
            <w:tabs>
              <w:tab w:val="left" w:pos="360"/>
            </w:tabs>
          </w:pPr>
          <w:r>
            <w:rPr>
              <w:noProof/>
            </w:rPr>
            <w:drawing>
              <wp:inline distT="0" distB="0" distL="0" distR="0">
                <wp:extent cx="171450" cy="171450"/>
                <wp:effectExtent l="0" t="0" r="0" b="0"/>
                <wp:docPr id="1442306656"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06656"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1115365456"/>
                    <w:text/>
                    <w:temporary/>
                  </w:sdtPr>
                  <w:sdtContent>
                    <w:r>
                      <w:t>XC-POC-WVD</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937385774"/>
                    <w:text/>
                    <w:temporary/>
                  </w:sdtPr>
                  <w:sdtContent>
                    <w:r>
                      <w:t>Unattached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971505486"/>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1539037733"/>
                    <w:text/>
                    <w:temporary/>
                  </w:sdtPr>
                  <w:sdtContent>
                    <w:r>
                      <w:t>9/20/2021 6:56:51 AM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386174679"/>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745718568"/>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1543660111"/>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1134638208"/>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1374419832"/>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1696374162"/>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74543379"/>
                    <w:text/>
                    <w:temporary/>
                  </w:sdtPr>
                  <w:sdtContent>
                    <w:r>
                      <w:t>(Default) Encryption at-rest with a platform-managed key</w:t>
                    </w:r>
                  </w:sdtContent>
                </w:sdt>
              </w:p>
            </w:tc>
          </w:tr>
        </w:tbl>
      </w:sdtContent>
    </w:sdt>
    <w:sdt>
      <w:sdtPr>
        <w:rPr>
          <w:rFonts w:eastAsiaTheme="minorEastAsia"/>
          <w:b w:val="0"/>
          <w:bCs w:val="0"/>
          <w:caps w:val="0"/>
          <w:color w:val="auto"/>
          <w:bdr w:val="none" w:sz="0" w:space="0" w:color="auto" w:frame="1"/>
        </w:rPr>
        <w:alias w:val="Disks (managed)"/>
        <w:tag w:val="PlaceholderAzureMicrosoftManagedDisks"/>
        <w:id w:val="257238156"/>
        <w:richText/>
        <w:temporary/>
      </w:sdtPr>
      <w:sdtContent>
        <w:p w:rsidR="00A87396" w:rsidP="00A87396" w14:textId="77777777">
          <w:pPr>
            <w:pStyle w:val="Heading2"/>
            <w:ind w:right="144"/>
            <w:rPr>
              <w:rStyle w:val="Heading2Char"/>
            </w:rPr>
          </w:pPr>
          <w:bookmarkStart w:id="98" w:name="_Toc256000027"/>
          <w:sdt>
            <w:sdtPr>
              <w:rPr>
                <w:b w:val="0"/>
                <w:bCs w:val="0"/>
                <w:caps w:val="0"/>
                <w:bdr w:val="none" w:sz="0" w:space="0" w:color="auto" w:frame="1"/>
                <w:shd w:val="clear" w:color="auto" w:fill="00BCF2"/>
              </w:rPr>
              <w:alias w:val="Name"/>
              <w:tag w:val="ADK_Name"/>
              <w:id w:val="738252910"/>
              <w:text/>
              <w:temporary/>
            </w:sdtPr>
            <w:sdtContent>
              <w:r>
                <w:rPr>
                  <w:bdr w:val="none" w:sz="0" w:space="0" w:color="auto" w:frame="1"/>
                </w:rPr>
                <w:t>xc-p-wvd-1_OsDisk_1_8bd73dace20c474b871ed5e6aeb859da</w:t>
              </w:r>
            </w:sdtContent>
          </w:sdt>
          <w:bookmarkEnd w:id="98"/>
          <w:sdt>
            <w:sdtPr>
              <w:alias w:val="ADK_GUID"/>
              <w:tag w:val="/subscriptions/ffd62081-03a7-4c93-895a-fa965ef5ddf4/resourceGroups/XC-P-WVD/providers/Microsoft.Compute/disks/xc-p-wvd-1_OsDisk_1_8bd73dace20c474b871ed5e6aeb859da"/>
              <w:id w:val="178793042"/>
              <w:richText/>
            </w:sdtPr>
            <w:sdtContent>
              <w:bookmarkStart w:id="99" w:name="xc-p-wvd-1_OsDisk_1_8bd73dace20c474b871e"/>
              <w:bookmarkEnd w:id="99"/>
            </w:sdtContent>
          </w:sdt>
        </w:p>
        <w:p w:rsidR="00A87396" w:rsidP="00A87396" w14:textId="77777777">
          <w:pPr>
            <w:pStyle w:val="Heading3"/>
            <w:tabs>
              <w:tab w:val="left" w:pos="360"/>
            </w:tabs>
          </w:pPr>
          <w:r>
            <w:rPr>
              <w:noProof/>
            </w:rPr>
            <w:drawing>
              <wp:inline distT="0" distB="0" distL="0" distR="0">
                <wp:extent cx="171450" cy="171450"/>
                <wp:effectExtent l="0" t="0" r="0" b="0"/>
                <wp:docPr id="937069637" name="Picture 166634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69637" name="Picture 166634391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tab/>
            <w:t>Settings</w:t>
          </w:r>
        </w:p>
        <w:tbl>
          <w:tblPr>
            <w:tblStyle w:val="PlainTable11"/>
            <w:tblW w:w="0" w:type="auto"/>
            <w:tblLook w:val="0480"/>
          </w:tblPr>
          <w:tblGrid>
            <w:gridCol w:w="2902"/>
            <w:gridCol w:w="6114"/>
          </w:tblGrid>
          <w:tr w14:paraId="583CB4C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Resource group</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Resource group"/>
                    <w:tag w:val="ResourceGroupName"/>
                    <w:id w:val="872869808"/>
                    <w:text/>
                    <w:temporary/>
                  </w:sdtPr>
                  <w:sdtContent>
                    <w:r>
                      <w:t>XC-P-WVD</w:t>
                    </w:r>
                  </w:sdtContent>
                </w:sdt>
              </w:p>
            </w:tc>
          </w:tr>
          <w:tr w14:paraId="040D2482"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pPr>
                <w:r>
                  <w:t>Disk state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tate"/>
                    <w:tag w:val="DiskState"/>
                    <w:id w:val="1418141294"/>
                    <w:text/>
                    <w:temporary/>
                  </w:sdtPr>
                  <w:sdtContent>
                    <w:r>
                      <w:t>Reserved</w:t>
                    </w:r>
                  </w:sdtContent>
                </w:sdt>
              </w:p>
            </w:tc>
          </w:tr>
          <w:tr w14:paraId="64A8FA14"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Location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Location"/>
                    <w:tag w:val="Location"/>
                    <w:id w:val="1089429471"/>
                    <w:text/>
                    <w:temporary/>
                  </w:sdtPr>
                  <w:sdtContent>
                    <w:r>
                      <w:t>southafricanorth</w:t>
                    </w:r>
                  </w:sdtContent>
                </w:sdt>
              </w:p>
            </w:tc>
          </w:tr>
          <w:tr w14:paraId="19F8F24D"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Time created</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Time created"/>
                    <w:tag w:val="TimeCreated"/>
                    <w:id w:val="1964013379"/>
                    <w:text/>
                    <w:temporary/>
                  </w:sdtPr>
                  <w:sdtContent>
                    <w:r>
                      <w:t>10/24/2021 1:32:42 PM</w:t>
                    </w:r>
                  </w:sdtContent>
                </w:sdt>
              </w:p>
            </w:tc>
          </w:tr>
          <w:tr w14:paraId="1DC71F4A"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size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ize"/>
                    <w:tag w:val="DiskSize"/>
                    <w:id w:val="1397362183"/>
                    <w:text/>
                    <w:temporary/>
                  </w:sdtPr>
                  <w:sdtContent>
                    <w:r>
                      <w:t>127 GB</w:t>
                    </w:r>
                  </w:sdtContent>
                </w:sdt>
              </w:p>
            </w:tc>
          </w:tr>
          <w:tr w14:paraId="4B8B9335"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Disk sku</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Disk sku"/>
                    <w:tag w:val="DiskSkuName"/>
                    <w:id w:val="1154891786"/>
                    <w:text/>
                    <w:temporary/>
                  </w:sdtPr>
                  <w:sdtContent>
                    <w:r>
                      <w:t>Premium LRS</w:t>
                    </w:r>
                  </w:sdtContent>
                </w:sdt>
              </w:p>
            </w:tc>
          </w:tr>
          <w:tr w14:paraId="16C1EDE3"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Managed by</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naged by"/>
                    <w:tag w:val="VirtualMachine|ADK_Name"/>
                    <w:id w:val="972905222"/>
                    <w:text/>
                    <w:temporary/>
                  </w:sdtPr>
                  <w:sdtContent/>
                </w:sdt>
              </w:p>
            </w:tc>
          </w:tr>
          <w:tr w14:paraId="087DB226"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Operating system</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Operating system"/>
                    <w:tag w:val="OsType"/>
                    <w:id w:val="855300179"/>
                    <w:text/>
                    <w:temporary/>
                  </w:sdtPr>
                  <w:sdtContent>
                    <w:r>
                      <w:t>Windows</w:t>
                    </w:r>
                  </w:sdtContent>
                </w:sdt>
              </w:p>
            </w:tc>
          </w:tr>
          <w:tr w14:paraId="1AC86E9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Max shares</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Max shares"/>
                    <w:tag w:val="MaxShares"/>
                    <w:id w:val="321023681"/>
                    <w:text/>
                    <w:temporary/>
                  </w:sdtPr>
                  <w:sdtContent>
                    <w:r>
                      <w:t>0</w:t>
                    </w:r>
                  </w:sdtContent>
                </w:sdt>
              </w:p>
            </w:tc>
          </w:tr>
          <w:tr w14:paraId="43E42A6C"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Availability zone</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Availability zone"/>
                    <w:tag w:val="AvailabilityZone"/>
                    <w:id w:val="313491089"/>
                    <w:text/>
                    <w:temporary/>
                  </w:sdtPr>
                  <w:sdtContent>
                    <w:r>
                      <w:t>None</w:t>
                    </w:r>
                  </w:sdtContent>
                </w:sdt>
              </w:p>
            </w:tc>
          </w:tr>
          <w:tr w14:paraId="364D6FA8" w14:textId="77777777" w:rsidTr="007365F2">
            <w:tblPrEx>
              <w:tblW w:w="0" w:type="auto"/>
              <w:tblLook w:val="0480"/>
            </w:tblPrEx>
            <w:tc>
              <w:tcPr>
                <w:tcW w:w="2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87396" w14:textId="77777777">
                <w:pPr>
                  <w:spacing w:before="0"/>
                  <w:rPr>
                    <w:lang w:val="fr-CA"/>
                  </w:rPr>
                </w:pPr>
                <w:r>
                  <w:rPr>
                    <w:lang w:val="fr-CA"/>
                  </w:rPr>
                  <w:t>Encryption</w:t>
                </w:r>
              </w:p>
            </w:tc>
            <w:tc>
              <w:tcPr>
                <w:tcW w:w="6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87396" w14:textId="77777777">
                <w:pPr>
                  <w:spacing w:before="0"/>
                </w:pPr>
                <w:sdt>
                  <w:sdtPr>
                    <w:alias w:val="Encryption"/>
                    <w:tag w:val="EncryptionType"/>
                    <w:id w:val="1409140765"/>
                    <w:text/>
                    <w:temporary/>
                  </w:sdtPr>
                  <w:sdtContent>
                    <w:r>
                      <w:t>(Default) Encryption at-rest with a platform-managed key</w:t>
                    </w:r>
                  </w:sdtContent>
                </w:sdt>
              </w:p>
            </w:tc>
          </w:tr>
        </w:tbl>
      </w:sdtContent>
    </w:sdt>
    <w:p w:rsidR="00A87396" w:rsidP="00A87396" w14:paraId="3A3B0C1C" w14:textId="77777777"/>
    <w:p w:rsidR="00F17D2F" w:rsidP="00F17D2F" w14:paraId="5FA189B3" w14:textId="77777777"/>
    <w:p w:rsidR="00F17D2F" w:rsidRPr="008A5698" w:rsidP="00F17D2F" w14:paraId="532C81AD" w14:textId="77777777">
      <w:pPr>
        <w:pStyle w:val="Heading1"/>
      </w:pPr>
      <w:bookmarkStart w:id="100" w:name="_Toc524969764"/>
      <w:bookmarkStart w:id="101" w:name="CDK_1b080831-5c30-4e97-aa83-f9a4addc2216"/>
      <w:bookmarkStart w:id="102" w:name="_Toc256000028"/>
      <w:r w:rsidRPr="00A5464E">
        <w:t>Virtual Machines</w:t>
      </w:r>
      <w:bookmarkEnd w:id="102"/>
      <w:bookmarkEnd w:id="101"/>
      <w:bookmarkEnd w:id="100"/>
    </w:p>
    <w:p w:rsidR="00F17D2F" w:rsidP="00F17D2F" w14:paraId="6D77A808" w14:textId="77777777">
      <w:pPr>
        <w:ind w:left="-90"/>
        <w:jc w:val="right"/>
      </w:pPr>
      <w:r>
        <w:rPr>
          <w:noProof/>
          <w:lang w:eastAsia="en-US"/>
        </w:rPr>
        <w:drawing>
          <wp:inline distT="0" distB="0" distL="0" distR="0">
            <wp:extent cx="711835" cy="880474"/>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Virtualmachine.png"/>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718692" cy="888956"/>
                    </a:xfrm>
                    <a:prstGeom prst="rect">
                      <a:avLst/>
                    </a:prstGeom>
                  </pic:spPr>
                </pic:pic>
              </a:graphicData>
            </a:graphic>
          </wp:inline>
        </w:drawing>
      </w:r>
    </w:p>
    <w:tbl>
      <w:tblPr>
        <w:tblW w:w="0" w:type="auto"/>
        <w:tblInd w:w="-90" w:type="dxa"/>
        <w:tblBorders>
          <w:bottom w:val="single" w:sz="8" w:space="0" w:color="00BCF2"/>
        </w:tblBorders>
        <w:tblLook w:val="04A0"/>
      </w:tblPr>
      <w:tblGrid>
        <w:gridCol w:w="9116"/>
      </w:tblGrid>
      <w:tr w14:paraId="28E0FFB9" w14:textId="77777777" w:rsidTr="00F17D2F">
        <w:tblPrEx>
          <w:tblW w:w="0" w:type="auto"/>
          <w:tblInd w:w="-90" w:type="dxa"/>
          <w:tblBorders>
            <w:bottom w:val="single" w:sz="8" w:space="0" w:color="00BCF2"/>
          </w:tblBorders>
          <w:tblLook w:val="04A0"/>
        </w:tblPrEx>
        <w:tc>
          <w:tcPr>
            <w:tcW w:w="9116" w:type="dxa"/>
          </w:tcPr>
          <w:p w:rsidR="00F17D2F" w:rsidRPr="00862B9C" w:rsidP="00F17D2F" w14:paraId="2276211C" w14:textId="77777777">
            <w:pPr>
              <w:jc w:val="right"/>
              <w:rPr>
                <w:sz w:val="2"/>
              </w:rPr>
            </w:pPr>
          </w:p>
        </w:tc>
      </w:tr>
    </w:tbl>
    <w:bookmarkStart w:id="103" w:name="_Toc524969765" w:displacedByCustomXml="next"/>
    <w:sdt>
      <w:sdtPr>
        <w:rPr>
          <w:rFonts w:eastAsiaTheme="minorEastAsia"/>
          <w:b w:val="0"/>
          <w:bCs w:val="0"/>
          <w:caps w:val="0"/>
          <w:color w:val="auto"/>
        </w:rPr>
        <w:alias w:val="Virtual Machines"/>
        <w:tag w:val="PlaceholderMicrosoftComputes"/>
        <w:id w:val="938564495"/>
        <w:richText/>
        <w:temporary/>
        <w15:appearance w15:val="hidden"/>
      </w:sdtPr>
      <w:sdtContent>
        <w:p w:rsidR="00F17D2F" w:rsidRPr="00003952" w:rsidP="00206BCF" w14:paraId="5ABF19CC" w14:textId="77777777">
          <w:pPr>
            <w:pStyle w:val="Heading2"/>
            <w:rPr>
              <w:rStyle w:val="Heading2Char"/>
              <w:b/>
              <w:caps/>
            </w:rPr>
          </w:pPr>
          <w:bookmarkStart w:id="104" w:name="CDK_02d799ff-8d7f-45f3-8975-23623b8a0ee1"/>
          <w:bookmarkStart w:id="105" w:name="_Toc256000029"/>
          <w:sdt>
            <w:sdtPr>
              <w:rPr>
                <w:rFonts w:ascii="Segoe UI Light" w:hAnsi="Segoe UI Light"/>
                <w:b w:val="0"/>
                <w:bCs w:val="0"/>
                <w:caps w:val="0"/>
                <w:shd w:val="clear" w:color="auto" w:fill="00BCF2"/>
              </w:rPr>
              <w:alias w:val="Name"/>
              <w:tag w:val="ADK_Name"/>
              <w:id w:val="821079054"/>
              <w:text/>
              <w:temporary/>
              <w15:appearance w15:val="hidden"/>
            </w:sdtPr>
            <w:sdtContent>
              <w:r>
                <w:t>avd-gs-2</w:t>
              </w:r>
            </w:sdtContent>
          </w:sdt>
          <w:bookmarkEnd w:id="105"/>
          <w:bookmarkEnd w:id="104"/>
          <w:sdt>
            <w:sdtPr>
              <w:alias w:val="ADK_GUID"/>
              <w:tag w:val="/subscriptions/ffd62081-03a7-4c93-895a-fa965ef5ddf4/resourceGroups/XC-P-GS/providers/Microsoft.Compute/virtualMachines/avd-gs-2"/>
              <w:id w:val="-420414191"/>
              <w:richText/>
              <w15:appearance w15:val="hidden"/>
            </w:sdtPr>
            <w:sdtContent>
              <w:bookmarkStart w:id="106" w:name="avd-gs-2"/>
              <w:bookmarkEnd w:id="106"/>
            </w:sdtContent>
          </w:sdt>
          <w:bookmarkEnd w:id="103"/>
        </w:p>
        <w:p w:rsidR="001D2CB0">
          <w:sdt>
            <w:sdtPr>
              <w:id w:val="1566668338"/>
            </w:sdtPr>
            <w:sdtContent>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5.33pt;height:35.19pt" o:oleicon="f" o:ole="">
                    <v:imagedata r:id="rId23" o:title=""/>
                  </v:shape>
                  <o:OLEObject Type="Embed" ProgID="Visio.Drawing.15" ShapeID="_x0000_i1034" DrawAspect="Content" ObjectID="_8" r:id="rId24"/>
                </w:object>
              </w:r>
              <w:bookmarkStart w:id="107" w:name="_GoBack"/>
              <w:bookmarkEnd w:id="107"/>
            </w:sdtContent>
          </w:sdt>
        </w:p>
        <w:p w:rsidR="00F17D2F" w:rsidRPr="00A5464E" w:rsidP="00F17D2F" w14:paraId="704D8CC9" w14:textId="77777777">
          <w:pPr>
            <w:ind w:left="-1440" w:right="-1414"/>
            <w:jc w:val="center"/>
            <w:rPr>
              <w:shd w:val="clear" w:color="auto" w:fill="C9ECFC" w:themeFill="text2" w:themeFillTint="33"/>
            </w:rPr>
          </w:pPr>
        </w:p>
        <w:p w:rsidR="00F17D2F" w:rsidRPr="00A5464E" w:rsidP="00F17D2F" w14:paraId="6A1EE783" w14:textId="77777777">
          <w:pPr>
            <w:pStyle w:val="Heading3"/>
            <w:tabs>
              <w:tab w:val="left" w:pos="360"/>
            </w:tabs>
          </w:pPr>
          <w:bookmarkStart w:id="108" w:name="CDK_d3265894-6a3c-4dd6-b457-5bb74afd1884"/>
          <w:r>
            <w:rPr>
              <w:noProof/>
            </w:rPr>
            <w:drawing>
              <wp:inline distT="0" distB="0" distL="114300" distR="114300">
                <wp:extent cx="164592" cy="164592"/>
                <wp:effectExtent l="0" t="0" r="6985" b="6985"/>
                <wp:docPr id="56535424"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5424"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bookmarkEnd w:id="108"/>
        </w:p>
        <w:p w:rsidR="00F17D2F" w:rsidRPr="00A5464E" w:rsidP="00F17D2F" w14:paraId="3EA48D64" w14:textId="77777777">
          <w:r w:rsidRPr="00A5464E">
            <w:t xml:space="preserve">The virtual machine </w:t>
          </w:r>
          <w:sdt>
            <w:sdtPr>
              <w:alias w:val="Name"/>
              <w:tag w:val="ADK_Name"/>
              <w:id w:val="-560405110"/>
              <w:text/>
              <w:temporary/>
              <w15:appearance w15:val="hidden"/>
            </w:sdtPr>
            <w:sdtContent>
              <w:r>
                <w:t>avd-gs-2</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paraId="49D11862" w14:textId="77777777">
                <w:pPr>
                  <w:spacing w:before="0"/>
                </w:pPr>
                <w:r>
                  <w:t>Computer N</w:t>
                </w:r>
                <w:r w:rsidRPr="00A5464E" w:rsidR="004C1687">
                  <w:t>ame</w:t>
                </w:r>
              </w:p>
            </w:tc>
            <w:tc>
              <w:tcPr>
                <w:tcW w:w="6672" w:type="dxa"/>
                <w:vAlign w:val="center"/>
              </w:tcPr>
              <w:p w:rsidR="00F17D2F" w:rsidRPr="00062E93" w:rsidP="00F17D2F" w14:paraId="75A14662" w14:textId="77777777">
                <w:pPr>
                  <w:spacing w:before="0"/>
                </w:pPr>
                <w:sdt>
                  <w:sdtPr>
                    <w:alias w:val="Name"/>
                    <w:tag w:val="ADK_Name"/>
                    <w:id w:val="1355076680"/>
                    <w:text/>
                    <w:temporary/>
                    <w15:appearance w15:val="hidden"/>
                  </w:sdtPr>
                  <w:sdtContent>
                    <w:r>
                      <w:t>avd-gs-2</w:t>
                    </w:r>
                  </w:sdtContent>
                </w:sdt>
              </w:p>
            </w:tc>
          </w:tr>
          <w:tr w14:paraId="3E66B94E" w14:textId="77777777" w:rsidTr="007365F2">
            <w:tblPrEx>
              <w:tblW w:w="0" w:type="auto"/>
              <w:tblLook w:val="0480"/>
            </w:tblPrEx>
            <w:tc>
              <w:tcPr>
                <w:tcW w:w="2344" w:type="dxa"/>
                <w:vAlign w:val="center"/>
              </w:tcPr>
              <w:p w:rsidR="00BE0C2C" w:rsidRPr="00A5464E" w:rsidP="00C0770C" w14:paraId="3537A862" w14:textId="77777777">
                <w:pPr>
                  <w:spacing w:before="0"/>
                </w:pPr>
                <w:r w:rsidRPr="00BE0C2C">
                  <w:t>Availability zone</w:t>
                </w:r>
              </w:p>
            </w:tc>
            <w:tc>
              <w:tcPr>
                <w:tcW w:w="6672" w:type="dxa"/>
                <w:vAlign w:val="center"/>
              </w:tcPr>
              <w:p w:rsidR="00BE0C2C" w:rsidRPr="00062E93" w:rsidP="00C0770C" w14:paraId="33437831" w14:textId="77777777">
                <w:pPr>
                  <w:spacing w:before="0"/>
                </w:pPr>
                <w:sdt>
                  <w:sdtPr>
                    <w:alias w:val="Availability zone"/>
                    <w:tag w:val="AvailabilityZone"/>
                    <w:id w:val="1297791171"/>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paraId="05DFC672" w14:textId="77777777">
                <w:pPr>
                  <w:spacing w:before="0"/>
                </w:pPr>
                <w:r w:rsidRPr="00A5464E">
                  <w:t>Operating System</w:t>
                </w:r>
              </w:p>
            </w:tc>
            <w:tc>
              <w:tcPr>
                <w:tcW w:w="6672" w:type="dxa"/>
                <w:vAlign w:val="center"/>
              </w:tcPr>
              <w:p w:rsidR="009C1350" w:rsidRPr="00062E93" w:rsidP="00686EBB" w14:paraId="74CCC679" w14:textId="77777777">
                <w:pPr>
                  <w:spacing w:before="0"/>
                </w:pPr>
                <w:sdt>
                  <w:sdtPr>
                    <w:alias w:val="Operating System"/>
                    <w:tag w:val="OperatingSystem"/>
                    <w:id w:val="236524060"/>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paraId="2EE8834C" w14:textId="77777777">
                <w:pPr>
                  <w:spacing w:before="0"/>
                </w:pPr>
                <w:r w:rsidRPr="00365286">
                  <w:t>Publisher</w:t>
                </w:r>
              </w:p>
            </w:tc>
            <w:tc>
              <w:tcPr>
                <w:tcW w:w="6672" w:type="dxa"/>
                <w:vAlign w:val="center"/>
              </w:tcPr>
              <w:p w:rsidR="00365286" w:rsidRPr="00062E93" w:rsidP="00365286" w14:paraId="2901D80C" w14:textId="77777777">
                <w:pPr>
                  <w:spacing w:before="0"/>
                </w:pPr>
                <w:sdt>
                  <w:sdtPr>
                    <w:alias w:val="Publisher"/>
                    <w:tag w:val="VMImage|Publisher"/>
                    <w:id w:val="-207572774"/>
                    <w:text/>
                    <w:temporary/>
                    <w15:appearance w15:val="hidden"/>
                  </w:sdtPr>
                  <w:sdtContent>
                    <w:r>
                      <w:t>MicrosoftWindowsDesktop</w:t>
                    </w:r>
                  </w:sdtContent>
                </w:sdt>
              </w:p>
            </w:tc>
          </w:tr>
          <w:tr w14:paraId="2555674C" w14:textId="77777777" w:rsidTr="007365F2">
            <w:tblPrEx>
              <w:tblW w:w="0" w:type="auto"/>
              <w:tblLook w:val="0480"/>
            </w:tblPrEx>
            <w:tc>
              <w:tcPr>
                <w:tcW w:w="2344" w:type="dxa"/>
                <w:vAlign w:val="center"/>
              </w:tcPr>
              <w:p w:rsidR="00365286" w:rsidRPr="00A5464E" w:rsidP="00365286" w14:paraId="501E1CEB" w14:textId="77777777">
                <w:pPr>
                  <w:spacing w:before="0"/>
                </w:pPr>
                <w:r>
                  <w:t>Offer</w:t>
                </w:r>
              </w:p>
            </w:tc>
            <w:tc>
              <w:tcPr>
                <w:tcW w:w="6672" w:type="dxa"/>
                <w:vAlign w:val="center"/>
              </w:tcPr>
              <w:p w:rsidR="00365286" w:rsidRPr="00062E93" w:rsidP="00365286" w14:paraId="2E484395" w14:textId="77777777">
                <w:pPr>
                  <w:spacing w:before="0"/>
                </w:pPr>
                <w:sdt>
                  <w:sdtPr>
                    <w:alias w:val="Offer"/>
                    <w:tag w:val="VMImage|Offer"/>
                    <w:id w:val="816766847"/>
                    <w:text/>
                    <w:temporary/>
                    <w15:appearance w15:val="hidden"/>
                  </w:sdtPr>
                  <w:sdtContent>
                    <w:r>
                      <w:t>office-365</w:t>
                    </w:r>
                  </w:sdtContent>
                </w:sdt>
              </w:p>
            </w:tc>
          </w:tr>
          <w:tr w14:paraId="7F168425" w14:textId="77777777" w:rsidTr="007365F2">
            <w:tblPrEx>
              <w:tblW w:w="0" w:type="auto"/>
              <w:tblLook w:val="0480"/>
            </w:tblPrEx>
            <w:tc>
              <w:tcPr>
                <w:tcW w:w="2344" w:type="dxa"/>
                <w:vAlign w:val="center"/>
              </w:tcPr>
              <w:p w:rsidR="00F17D2F" w:rsidRPr="00A5464E" w:rsidP="00F17D2F" w14:paraId="5868A2FA" w14:textId="77777777">
                <w:pPr>
                  <w:spacing w:before="0"/>
                </w:pPr>
                <w:r>
                  <w:t>Plan</w:t>
                </w:r>
              </w:p>
            </w:tc>
            <w:tc>
              <w:tcPr>
                <w:tcW w:w="6672" w:type="dxa"/>
                <w:vAlign w:val="center"/>
              </w:tcPr>
              <w:p w:rsidR="00F17D2F" w:rsidRPr="00062E93" w:rsidP="00F17D2F" w14:paraId="41413EE4" w14:textId="77777777">
                <w:pPr>
                  <w:spacing w:before="0"/>
                </w:pPr>
                <w:sdt>
                  <w:sdtPr>
                    <w:alias w:val="Plan"/>
                    <w:tag w:val="VMImage|Sku"/>
                    <w:id w:val="679083481"/>
                    <w:text/>
                    <w:temporary/>
                    <w15:appearance w15:val="hidden"/>
                  </w:sdtPr>
                  <w:sdtContent>
                    <w:r>
                      <w:t>20h2-evd-o365pp</w:t>
                    </w:r>
                  </w:sdtContent>
                </w:sdt>
              </w:p>
            </w:tc>
          </w:tr>
          <w:tr w14:paraId="1DF8272C" w14:textId="77777777" w:rsidTr="007365F2">
            <w:tblPrEx>
              <w:tblW w:w="0" w:type="auto"/>
              <w:tblLook w:val="0480"/>
            </w:tblPrEx>
            <w:tc>
              <w:tcPr>
                <w:tcW w:w="2344" w:type="dxa"/>
                <w:vAlign w:val="center"/>
              </w:tcPr>
              <w:p w:rsidR="00F17D2F" w:rsidRPr="00A5464E" w:rsidP="00F17D2F" w14:paraId="1DD87F0C" w14:textId="77777777">
                <w:pPr>
                  <w:spacing w:before="0"/>
                </w:pPr>
                <w:r w:rsidRPr="00A5464E">
                  <w:t>Location</w:t>
                </w:r>
              </w:p>
            </w:tc>
            <w:tc>
              <w:tcPr>
                <w:tcW w:w="6672" w:type="dxa"/>
                <w:vAlign w:val="center"/>
              </w:tcPr>
              <w:p w:rsidR="00F17D2F" w:rsidRPr="00A5464E" w:rsidP="00F17D2F" w14:paraId="158EAFBA" w14:textId="77777777">
                <w:pPr>
                  <w:spacing w:before="0"/>
                </w:pPr>
                <w:sdt>
                  <w:sdtPr>
                    <w:alias w:val="Location"/>
                    <w:tag w:val="Location"/>
                    <w:id w:val="-622536586"/>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paraId="54038A17"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paraId="26D57CA8" w14:textId="77777777">
                <w:pPr>
                  <w:spacing w:before="0"/>
                </w:pPr>
                <w:sdt>
                  <w:sdtPr>
                    <w:alias w:val="Size"/>
                    <w:tag w:val="VMSize"/>
                    <w:id w:val="-1564472728"/>
                    <w:placeholder>
                      <w:docPart w:val="D349604A5546484D991912973061B48C"/>
                    </w:placeholder>
                    <w:text/>
                    <w:temporary/>
                  </w:sdtPr>
                  <w:sdtContent>
                    <w:r>
                      <w:t>Standard_D8s_v3</w:t>
                    </w:r>
                  </w:sdtContent>
                </w:sdt>
              </w:p>
              <w:p w:rsidR="00F7017F" w:rsidP="00F7017F" w14:paraId="671C0CE0" w14:textId="77777777">
                <w:pPr>
                  <w:pStyle w:val="ListParagraph"/>
                  <w:numPr>
                    <w:ilvl w:val="0"/>
                    <w:numId w:val="27"/>
                  </w:numPr>
                  <w:spacing w:before="0"/>
                </w:pPr>
                <w:r>
                  <w:t xml:space="preserve">Number of Cores : </w:t>
                </w:r>
                <w:sdt>
                  <w:sdtPr>
                    <w:alias w:val="Number of Cores"/>
                    <w:tag w:val="VMSizeDetails|NumberOfCores"/>
                    <w:id w:val="-1200543476"/>
                    <w:text/>
                    <w:temporary/>
                  </w:sdtPr>
                  <w:sdtContent>
                    <w:r>
                      <w:t>8</w:t>
                    </w:r>
                  </w:sdtContent>
                </w:sdt>
              </w:p>
              <w:p w:rsidR="00F7017F" w:rsidP="00F7017F" w14:paraId="3A26D108" w14:textId="77777777">
                <w:pPr>
                  <w:pStyle w:val="ListParagraph"/>
                  <w:numPr>
                    <w:ilvl w:val="0"/>
                    <w:numId w:val="27"/>
                  </w:numPr>
                  <w:spacing w:before="0"/>
                </w:pPr>
                <w:r>
                  <w:t xml:space="preserve">Memory (MB): </w:t>
                </w:r>
                <w:sdt>
                  <w:sdtPr>
                    <w:alias w:val="Memory (MB)"/>
                    <w:tag w:val="VMSizeDetails|MemoryInMB"/>
                    <w:id w:val="-2047676362"/>
                    <w:text/>
                    <w:temporary/>
                  </w:sdtPr>
                  <w:sdtContent>
                    <w:r>
                      <w:t>32768</w:t>
                    </w:r>
                  </w:sdtContent>
                </w:sdt>
              </w:p>
              <w:p w:rsidR="00F7017F" w:rsidP="00F7017F" w14:paraId="7E2DE9B5" w14:textId="77777777">
                <w:pPr>
                  <w:pStyle w:val="ListParagraph"/>
                  <w:numPr>
                    <w:ilvl w:val="0"/>
                    <w:numId w:val="27"/>
                  </w:numPr>
                  <w:spacing w:before="0"/>
                </w:pPr>
                <w:r>
                  <w:t xml:space="preserve">Max Data Disk Count: </w:t>
                </w:r>
                <w:sdt>
                  <w:sdtPr>
                    <w:alias w:val="Max Data Disk Count"/>
                    <w:tag w:val="VMSizeDetails|MaxDataDiskCount"/>
                    <w:id w:val="-1246726921"/>
                    <w:text/>
                    <w:temporary/>
                  </w:sdtPr>
                  <w:sdtContent>
                    <w:r>
                      <w:t>16</w:t>
                    </w:r>
                  </w:sdtContent>
                </w:sdt>
              </w:p>
            </w:tc>
          </w:tr>
          <w:tr w14:paraId="184503AB" w14:textId="77777777" w:rsidTr="007365F2">
            <w:tblPrEx>
              <w:tblW w:w="0" w:type="auto"/>
              <w:tblLook w:val="0480"/>
            </w:tblPrEx>
            <w:tc>
              <w:tcPr>
                <w:tcW w:w="2344" w:type="dxa"/>
                <w:vAlign w:val="center"/>
              </w:tcPr>
              <w:p w:rsidR="00F17D2F" w:rsidRPr="00A5464E" w:rsidP="00F17D2F" w14:paraId="3AF4223D" w14:textId="77777777">
                <w:pPr>
                  <w:spacing w:before="0"/>
                </w:pPr>
                <w:r w:rsidRPr="00A5464E">
                  <w:t>Availability Set</w:t>
                </w:r>
              </w:p>
            </w:tc>
            <w:tc>
              <w:tcPr>
                <w:tcW w:w="6672" w:type="dxa"/>
                <w:vAlign w:val="center"/>
              </w:tcPr>
              <w:p w:rsidR="00F17D2F" w:rsidRPr="00062E93" w:rsidP="00F17D2F" w14:paraId="42D248F0" w14:textId="77777777">
                <w:pPr>
                  <w:spacing w:before="0"/>
                </w:pPr>
                <w:sdt>
                  <w:sdtPr>
                    <w:alias w:val="Availability Set"/>
                    <w:tag w:val="AvailabilitySetName"/>
                    <w:id w:val="-306550926"/>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paraId="2AAA80DA"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paraId="6A1DFAD8" w14:textId="77777777">
                <w:pPr>
                  <w:spacing w:before="0"/>
                </w:pPr>
                <w:sdt>
                  <w:sdtPr>
                    <w:alias w:val="Private IP address"/>
                    <w:tag w:val="PrivateIPs"/>
                    <w:id w:val="1186176418"/>
                    <w:text/>
                    <w:temporary/>
                    <w15:appearance w15:val="hidden"/>
                  </w:sdtPr>
                  <w:sdtContent>
                    <w:r>
                      <w:t>192.168.130.5</w:t>
                    </w:r>
                  </w:sdtContent>
                </w:sdt>
              </w:p>
            </w:tc>
          </w:tr>
          <w:tr w14:paraId="4F0A9FDD" w14:textId="77777777" w:rsidTr="007365F2">
            <w:tblPrEx>
              <w:tblW w:w="0" w:type="auto"/>
              <w:tblLook w:val="0480"/>
            </w:tblPrEx>
            <w:tc>
              <w:tcPr>
                <w:tcW w:w="2344" w:type="dxa"/>
                <w:vAlign w:val="center"/>
              </w:tcPr>
              <w:p w:rsidR="002872E4" w:rsidRPr="00A5464E" w:rsidP="00D515E1" w14:paraId="2A6CE4D0" w14:textId="77777777">
                <w:pPr>
                  <w:spacing w:before="0"/>
                </w:pPr>
                <w:r>
                  <w:t>Public IP</w:t>
                </w:r>
                <w:r w:rsidR="00A20FCD">
                  <w:t xml:space="preserve"> address</w:t>
                </w:r>
              </w:p>
            </w:tc>
            <w:tc>
              <w:tcPr>
                <w:tcW w:w="6672" w:type="dxa"/>
                <w:vAlign w:val="center"/>
              </w:tcPr>
              <w:p w:rsidR="002872E4" w:rsidRPr="00062E93" w:rsidP="00D515E1" w14:paraId="2E92C133" w14:textId="77777777">
                <w:pPr>
                  <w:spacing w:before="0"/>
                </w:pPr>
                <w:sdt>
                  <w:sdtPr>
                    <w:alias w:val="Public IP address"/>
                    <w:tag w:val="PublicIpAddress_InternalLink"/>
                    <w:id w:val="-1627765665"/>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paraId="65A3AF0F" w14:textId="77777777">
                <w:pPr>
                  <w:spacing w:before="0"/>
                </w:pPr>
                <w:r w:rsidRPr="00671855">
                  <w:t>Fault</w:t>
                </w:r>
                <w:r>
                  <w:t xml:space="preserve"> </w:t>
                </w:r>
                <w:r w:rsidRPr="00671855">
                  <w:t>Domain</w:t>
                </w:r>
              </w:p>
            </w:tc>
            <w:tc>
              <w:tcPr>
                <w:tcW w:w="6672" w:type="dxa"/>
                <w:vAlign w:val="center"/>
              </w:tcPr>
              <w:p w:rsidR="00F17D2F" w:rsidRPr="00062E93" w:rsidP="00F17D2F" w14:paraId="537FC11E" w14:textId="77777777">
                <w:pPr>
                  <w:spacing w:before="0"/>
                </w:pPr>
                <w:sdt>
                  <w:sdtPr>
                    <w:alias w:val="Fault Domain"/>
                    <w:tag w:val="FaultDomain"/>
                    <w:id w:val="-471134867"/>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paraId="64F27294" w14:textId="77777777">
                <w:pPr>
                  <w:spacing w:before="0"/>
                </w:pPr>
                <w:r w:rsidRPr="00671855">
                  <w:t>Update</w:t>
                </w:r>
                <w:r>
                  <w:t xml:space="preserve"> </w:t>
                </w:r>
                <w:r w:rsidRPr="00671855">
                  <w:t>Domain</w:t>
                </w:r>
              </w:p>
            </w:tc>
            <w:tc>
              <w:tcPr>
                <w:tcW w:w="6672" w:type="dxa"/>
                <w:vAlign w:val="center"/>
              </w:tcPr>
              <w:p w:rsidR="00F17D2F" w:rsidRPr="00062E93" w:rsidP="00F17D2F" w14:paraId="4422816A" w14:textId="77777777">
                <w:pPr>
                  <w:spacing w:before="0"/>
                </w:pPr>
                <w:sdt>
                  <w:sdtPr>
                    <w:alias w:val="Update Domain"/>
                    <w:tag w:val="UpdateDomain"/>
                    <w:id w:val="1564217727"/>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paraId="706D7580" w14:textId="77777777">
                <w:pPr>
                  <w:spacing w:before="0"/>
                </w:pPr>
                <w:r w:rsidRPr="00A5464E">
                  <w:t>State</w:t>
                </w:r>
              </w:p>
            </w:tc>
            <w:tc>
              <w:tcPr>
                <w:tcW w:w="6672" w:type="dxa"/>
                <w:vAlign w:val="center"/>
              </w:tcPr>
              <w:p w:rsidR="00F17D2F" w:rsidRPr="00062E93" w:rsidP="00F17D2F" w14:paraId="3241A66A" w14:textId="77777777">
                <w:pPr>
                  <w:spacing w:before="0"/>
                </w:pPr>
                <w:sdt>
                  <w:sdtPr>
                    <w:alias w:val="State"/>
                    <w:tag w:val="PowerState"/>
                    <w:id w:val="2006697990"/>
                    <w:text/>
                    <w:temporary/>
                    <w15:appearance w15:val="hidden"/>
                  </w:sdtPr>
                  <w:sdtContent>
                    <w:r>
                      <w:t>VM running</w:t>
                    </w:r>
                  </w:sdtContent>
                </w:sdt>
              </w:p>
            </w:tc>
          </w:tr>
          <w:tr w14:paraId="138A2B2D" w14:textId="77777777" w:rsidTr="007365F2">
            <w:tblPrEx>
              <w:tblW w:w="0" w:type="auto"/>
              <w:tblLook w:val="0480"/>
            </w:tblPrEx>
            <w:tc>
              <w:tcPr>
                <w:tcW w:w="2344" w:type="dxa"/>
                <w:vAlign w:val="center"/>
              </w:tcPr>
              <w:p w:rsidR="00F17D2F" w:rsidP="00F17D2F" w14:paraId="7B52FAA1"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paraId="3965DADD" w14:textId="77777777">
                <w:pPr>
                  <w:spacing w:before="0"/>
                </w:pPr>
                <w:sdt>
                  <w:sdtPr>
                    <w:alias w:val="Diagnostic Storage"/>
                    <w:tag w:val="DiagnosticStorage_InternalLink"/>
                    <w:id w:val="-398825853"/>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paraId="36A71D7D" w14:textId="77777777">
                <w:pPr>
                  <w:spacing w:before="0"/>
                </w:pPr>
                <w:r w:rsidRPr="00A5464E">
                  <w:t>Provisioning Date</w:t>
                </w:r>
              </w:p>
            </w:tc>
            <w:tc>
              <w:tcPr>
                <w:tcW w:w="6672" w:type="dxa"/>
                <w:vAlign w:val="center"/>
              </w:tcPr>
              <w:p w:rsidR="00F17D2F" w:rsidRPr="00062E93" w:rsidP="00F17D2F" w14:paraId="44230A78" w14:textId="77777777">
                <w:pPr>
                  <w:spacing w:before="0"/>
                </w:pPr>
                <w:sdt>
                  <w:sdtPr>
                    <w:alias w:val="Provisioning Date"/>
                    <w:tag w:val="ProvisioningDate"/>
                    <w:id w:val="283931008"/>
                    <w:text/>
                    <w:temporary/>
                    <w15:appearance w15:val="hidden"/>
                  </w:sdtPr>
                  <w:sdtContent>
                    <w:r>
                      <w:t>5/23/2022 12:02:35 PM</w:t>
                    </w:r>
                  </w:sdtContent>
                </w:sdt>
              </w:p>
            </w:tc>
          </w:tr>
          <w:tr w14:paraId="744DA788" w14:textId="77777777" w:rsidTr="007365F2">
            <w:tblPrEx>
              <w:tblW w:w="0" w:type="auto"/>
              <w:tblLook w:val="0480"/>
            </w:tblPrEx>
            <w:tc>
              <w:tcPr>
                <w:tcW w:w="2344" w:type="dxa"/>
                <w:vAlign w:val="center"/>
              </w:tcPr>
              <w:p w:rsidR="00F17D2F" w:rsidRPr="00A5464E" w:rsidP="00F17D2F" w14:paraId="5BDF59FD" w14:textId="77777777">
                <w:pPr>
                  <w:spacing w:before="0"/>
                </w:pPr>
                <w:r>
                  <w:t>Last Patch Date</w:t>
                </w:r>
              </w:p>
            </w:tc>
            <w:tc>
              <w:tcPr>
                <w:tcW w:w="6672" w:type="dxa"/>
                <w:vAlign w:val="center"/>
              </w:tcPr>
              <w:p w:rsidR="00F17D2F" w:rsidP="00F17D2F" w14:paraId="228C1D52" w14:textId="77777777">
                <w:pPr>
                  <w:spacing w:before="0"/>
                </w:pPr>
                <w:sdt>
                  <w:sdtPr>
                    <w:alias w:val="Last Patch Date"/>
                    <w:tag w:val="LastPatchDate"/>
                    <w:id w:val="-1732147309"/>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paraId="6220F6F4" w14:textId="77777777">
                <w:pPr>
                  <w:spacing w:before="0"/>
                </w:pPr>
                <w:r>
                  <w:t>Resource Group</w:t>
                </w:r>
              </w:p>
            </w:tc>
            <w:tc>
              <w:tcPr>
                <w:tcW w:w="6672" w:type="dxa"/>
                <w:vAlign w:val="center"/>
              </w:tcPr>
              <w:p w:rsidR="00F17D2F" w:rsidP="00F17D2F" w14:paraId="25AED3DF" w14:textId="77777777">
                <w:pPr>
                  <w:spacing w:before="0"/>
                </w:pPr>
                <w:sdt>
                  <w:sdtPr>
                    <w:id w:val="460007358"/>
                  </w:sdtPr>
                  <w:sdtContent>
                    <w:sdt>
                      <w:sdtPr>
                        <w:alias w:val="ADK_InternalLink"/>
                        <w:tag w:val="/subscriptions/ffd62081-03a7-4c93-895a-fa965ef5ddf4/resourceGroups/xc-p-gs"/>
                        <w:id w:val="1395334257"/>
                        <w:richText/>
                      </w:sdtPr>
                      <w:sdtContent>
                        <w:hyperlink w:anchor="xc-p-gs" w:history="1">
                          <w:r w:rsidRPr="00FE7E7D" w:rsidR="00FE7E7D">
                            <w:rPr>
                              <w:rStyle w:val="Hyperlink"/>
                            </w:rPr>
                            <w:t>xc-p-gs</w:t>
                          </w:r>
                        </w:hyperlink>
                      </w:sdtContent>
                    </w:sdt>
                  </w:sdtContent>
                </w:sdt>
              </w:p>
            </w:tc>
          </w:tr>
          <w:tr w14:paraId="7B0F5833" w14:textId="77777777" w:rsidTr="007365F2">
            <w:tblPrEx>
              <w:tblW w:w="0" w:type="auto"/>
              <w:tblLook w:val="0480"/>
            </w:tblPrEx>
            <w:tc>
              <w:tcPr>
                <w:tcW w:w="2344" w:type="dxa"/>
                <w:vAlign w:val="center"/>
              </w:tcPr>
              <w:p w:rsidR="00F17D2F" w:rsidP="00F17D2F" w14:paraId="6AA6A3D4" w14:textId="77777777">
                <w:pPr>
                  <w:spacing w:before="0"/>
                </w:pPr>
                <w:r>
                  <w:t>Auto Update Status</w:t>
                </w:r>
              </w:p>
            </w:tc>
            <w:tc>
              <w:tcPr>
                <w:tcW w:w="6672" w:type="dxa"/>
                <w:vAlign w:val="center"/>
              </w:tcPr>
              <w:p w:rsidR="00F17D2F" w:rsidP="00F17D2F" w14:paraId="15E7DCD3" w14:textId="77777777">
                <w:pPr>
                  <w:spacing w:before="0"/>
                </w:pPr>
                <w:sdt>
                  <w:sdtPr>
                    <w:alias w:val="Auto Update Status"/>
                    <w:tag w:val="AutoUpdateStatus"/>
                    <w:id w:val="1883443355"/>
                    <w:text/>
                    <w:temporary/>
                    <w15:appearance w15:val="hidden"/>
                  </w:sdtPr>
                  <w:sdtContent/>
                </w:sdt>
              </w:p>
            </w:tc>
          </w:tr>
        </w:tbl>
        <w:p w:rsidR="00F17D2F" w:rsidRPr="00992A10" w:rsidP="00F17D2F" w14:paraId="16B79CA8" w14:textId="77777777">
          <w:pPr>
            <w:pStyle w:val="Heading3"/>
            <w:tabs>
              <w:tab w:val="left" w:pos="360"/>
            </w:tabs>
          </w:pPr>
          <w:bookmarkStart w:id="109" w:name="CDK_f43f80ce-296a-4ee5-b98f-f979bd85329b"/>
          <w:r>
            <w:rPr>
              <w:noProof/>
            </w:rPr>
            <w:drawing>
              <wp:inline distT="0" distB="0" distL="114300" distR="114300">
                <wp:extent cx="164592" cy="164592"/>
                <wp:effectExtent l="0" t="0" r="6985" b="6985"/>
                <wp:docPr id="1078361700"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61700"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bookmarkEnd w:id="109"/>
        </w:p>
        <w:sdt>
          <w:sdtPr>
            <w:rPr>
              <w:rFonts w:ascii="Segoe UI" w:hAnsi="Segoe UI" w:eastAsiaTheme="minorEastAsia" w:cs="Segoe UI Light"/>
              <w:caps w:val="0"/>
              <w:color w:val="auto"/>
              <w:spacing w:val="0"/>
            </w:rPr>
            <w:alias w:val="Network Interfaces"/>
            <w:tag w:val="PlaceholderMicrosoftNetworkInterfaces"/>
            <w:id w:val="280002567"/>
            <w:richText/>
            <w:temporary/>
            <w15:appearance w15:val="hidden"/>
          </w:sdtPr>
          <w:sdtContent>
            <w:p w:rsidR="00F17D2F" w:rsidRPr="00D033DD" w:rsidP="00F17D2F" w14:paraId="1D01A3E3" w14:textId="77777777">
              <w:pPr>
                <w:pStyle w:val="Heading4"/>
              </w:pPr>
              <w:bookmarkStart w:id="110" w:name="CDK_b16fa8cc-1fb7-49ed-b26b-53b345ec394a"/>
              <w:sdt>
                <w:sdtPr>
                  <w:alias w:val="Name"/>
                  <w:tag w:val="Name"/>
                  <w:id w:val="-110669127"/>
                  <w:text/>
                  <w:temporary/>
                  <w15:appearance w15:val="hidden"/>
                </w:sdtPr>
                <w:sdtContent>
                  <w:r>
                    <w:rPr>
                      <w:rStyle w:val="Heading4Char"/>
                    </w:rPr>
                    <w:t>avd-gs-2-nic</w:t>
                  </w:r>
                </w:sdtContent>
              </w:sdt>
              <w:bookmarkEnd w:id="110"/>
            </w:p>
            <w:p w:rsidR="00F17D2F" w:rsidRPr="00A5464E" w:rsidP="00F17D2F" w14:paraId="62F9008C" w14:textId="77777777">
              <w:pPr>
                <w:pStyle w:val="Heading5"/>
              </w:pPr>
              <w:bookmarkStart w:id="111" w:name="CDK_408552c0-7ce3-44bd-8416-be27968c3556"/>
              <w:r w:rsidRPr="00A5464E">
                <w:t>Settings</w:t>
              </w:r>
              <w:bookmarkEnd w:id="111"/>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paraId="0596E6D6" w14:textId="77777777">
                    <w:pPr>
                      <w:spacing w:before="0"/>
                    </w:pPr>
                    <w:r w:rsidRPr="00A5464E">
                      <w:t>Name</w:t>
                    </w:r>
                  </w:p>
                </w:tc>
                <w:tc>
                  <w:tcPr>
                    <w:tcW w:w="6470" w:type="dxa"/>
                    <w:vAlign w:val="center"/>
                  </w:tcPr>
                  <w:p w:rsidR="00F17D2F" w:rsidRPr="00062E93" w:rsidP="00F17D2F" w14:paraId="09224968" w14:textId="77777777">
                    <w:pPr>
                      <w:spacing w:before="0"/>
                    </w:pPr>
                    <w:sdt>
                      <w:sdtPr>
                        <w:alias w:val="Name"/>
                        <w:tag w:val="Name"/>
                        <w:id w:val="-738939567"/>
                        <w:text/>
                        <w:temporary/>
                        <w15:appearance w15:val="hidden"/>
                      </w:sdtPr>
                      <w:sdtContent>
                        <w:r>
                          <w:t>avd-gs-2-nic</w:t>
                        </w:r>
                      </w:sdtContent>
                    </w:sdt>
                  </w:p>
                </w:tc>
              </w:tr>
              <w:tr w14:paraId="43879214" w14:textId="77777777" w:rsidTr="007365F2">
                <w:tblPrEx>
                  <w:tblW w:w="0" w:type="auto"/>
                  <w:tblLook w:val="0480"/>
                </w:tblPrEx>
                <w:tc>
                  <w:tcPr>
                    <w:tcW w:w="2546" w:type="dxa"/>
                    <w:vAlign w:val="center"/>
                  </w:tcPr>
                  <w:p w:rsidR="00F17D2F" w:rsidRPr="00A5464E" w:rsidP="00F17D2F" w14:paraId="19F80C2B" w14:textId="77777777">
                    <w:pPr>
                      <w:spacing w:before="0"/>
                    </w:pPr>
                    <w:r>
                      <w:t>Is p</w:t>
                    </w:r>
                    <w:r w:rsidRPr="00753845">
                      <w:t>rimary</w:t>
                    </w:r>
                  </w:p>
                </w:tc>
                <w:tc>
                  <w:tcPr>
                    <w:tcW w:w="6470" w:type="dxa"/>
                    <w:vAlign w:val="center"/>
                  </w:tcPr>
                  <w:p w:rsidR="00F17D2F" w:rsidRPr="00062E93" w:rsidP="00F17D2F" w14:paraId="5BF79121" w14:textId="77777777">
                    <w:pPr>
                      <w:spacing w:before="0"/>
                    </w:pPr>
                    <w:sdt>
                      <w:sdtPr>
                        <w:alias w:val="Is primary"/>
                        <w:tag w:val="Primary"/>
                        <w:id w:val="1717389758"/>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paraId="42FBE31B" w14:textId="77777777">
                    <w:pPr>
                      <w:spacing w:before="0"/>
                    </w:pPr>
                    <w:r w:rsidRPr="00091A70">
                      <w:t>Provisioning</w:t>
                    </w:r>
                    <w:r>
                      <w:t xml:space="preserve"> </w:t>
                    </w:r>
                    <w:r w:rsidRPr="00091A70">
                      <w:t>State</w:t>
                    </w:r>
                  </w:p>
                </w:tc>
                <w:tc>
                  <w:tcPr>
                    <w:tcW w:w="6470" w:type="dxa"/>
                    <w:vAlign w:val="center"/>
                  </w:tcPr>
                  <w:p w:rsidR="00F17D2F" w:rsidRPr="00062E93" w:rsidP="00F17D2F" w14:paraId="5444547B" w14:textId="77777777">
                    <w:pPr>
                      <w:spacing w:before="0"/>
                    </w:pPr>
                    <w:sdt>
                      <w:sdtPr>
                        <w:alias w:val="Provisioning State"/>
                        <w:tag w:val="ProvisioningState"/>
                        <w:id w:val="1379434099"/>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paraId="61C6C320" w14:textId="77777777">
                    <w:pPr>
                      <w:spacing w:before="0"/>
                    </w:pPr>
                    <w:r>
                      <w:t>Network Security Group</w:t>
                    </w:r>
                  </w:p>
                </w:tc>
                <w:tc>
                  <w:tcPr>
                    <w:tcW w:w="6470" w:type="dxa"/>
                    <w:vAlign w:val="center"/>
                  </w:tcPr>
                  <w:p w:rsidR="00F17D2F" w:rsidP="00F17D2F" w14:paraId="213894BE" w14:textId="77777777">
                    <w:pPr>
                      <w:spacing w:before="0"/>
                    </w:pPr>
                    <w:sdt>
                      <w:sdtPr>
                        <w:alias w:val="Network Security Group"/>
                        <w:tag w:val="NSG_InternalLink"/>
                        <w:id w:val="1573233696"/>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paraId="5FF925E1"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paraId="742F239E" w14:textId="77777777">
                    <w:pPr>
                      <w:spacing w:before="0"/>
                    </w:pPr>
                    <w:sdt>
                      <w:sdtPr>
                        <w:alias w:val="Enable IP Forwarding"/>
                        <w:tag w:val="EnableIPForwarding"/>
                        <w:id w:val="-1039193432"/>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paraId="0B5D40F0" w14:textId="77777777">
                    <w:pPr>
                      <w:spacing w:before="0"/>
                    </w:pPr>
                    <w:r>
                      <w:t>Location</w:t>
                    </w:r>
                  </w:p>
                </w:tc>
                <w:tc>
                  <w:tcPr>
                    <w:tcW w:w="6470" w:type="dxa"/>
                    <w:vAlign w:val="center"/>
                  </w:tcPr>
                  <w:p w:rsidR="00F17D2F" w:rsidP="00F17D2F" w14:paraId="1390F1C9" w14:textId="77777777">
                    <w:pPr>
                      <w:spacing w:before="0"/>
                    </w:pPr>
                    <w:sdt>
                      <w:sdtPr>
                        <w:alias w:val="Location"/>
                        <w:tag w:val="Location"/>
                        <w:id w:val="-1366369617"/>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paraId="02D399F8" w14:textId="77777777">
                    <w:pPr>
                      <w:spacing w:before="0"/>
                    </w:pPr>
                    <w:r w:rsidRPr="00753845">
                      <w:t>Mac</w:t>
                    </w:r>
                    <w:r>
                      <w:t xml:space="preserve"> </w:t>
                    </w:r>
                    <w:r w:rsidRPr="00753845">
                      <w:t>Address</w:t>
                    </w:r>
                  </w:p>
                </w:tc>
                <w:tc>
                  <w:tcPr>
                    <w:tcW w:w="6470" w:type="dxa"/>
                    <w:vAlign w:val="center"/>
                  </w:tcPr>
                  <w:p w:rsidR="00FE215B" w:rsidP="00C924B3" w14:paraId="0AC66430" w14:textId="77777777">
                    <w:pPr>
                      <w:spacing w:before="0"/>
                    </w:pPr>
                    <w:sdt>
                      <w:sdtPr>
                        <w:alias w:val="Mac Address"/>
                        <w:tag w:val="MacAddress"/>
                        <w:id w:val="-1065034101"/>
                        <w:text/>
                        <w:temporary/>
                        <w15:appearance w15:val="hidden"/>
                      </w:sdtPr>
                      <w:sdtContent>
                        <w:r>
                          <w:t>00-0D-3A-6B-78-F9</w:t>
                        </w:r>
                      </w:sdtContent>
                    </w:sdt>
                  </w:p>
                </w:tc>
              </w:tr>
              <w:tr w14:paraId="47BBEA1C" w14:textId="77777777" w:rsidTr="007365F2">
                <w:tblPrEx>
                  <w:tblW w:w="0" w:type="auto"/>
                  <w:tblLook w:val="0480"/>
                </w:tblPrEx>
                <w:tc>
                  <w:tcPr>
                    <w:tcW w:w="2546" w:type="dxa"/>
                    <w:vAlign w:val="center"/>
                  </w:tcPr>
                  <w:p w:rsidR="00F17D2F" w:rsidRPr="00753845" w:rsidP="00F17D2F" w14:paraId="6E58F77E" w14:textId="77777777">
                    <w:pPr>
                      <w:spacing w:before="0"/>
                    </w:pPr>
                    <w:r w:rsidRPr="00FE215B">
                      <w:t>Accelerated networking</w:t>
                    </w:r>
                  </w:p>
                </w:tc>
                <w:tc>
                  <w:tcPr>
                    <w:tcW w:w="6470" w:type="dxa"/>
                    <w:vAlign w:val="center"/>
                  </w:tcPr>
                  <w:p w:rsidR="00F17D2F" w:rsidP="00F17D2F" w14:paraId="661B7DF4" w14:textId="77777777">
                    <w:pPr>
                      <w:spacing w:before="0"/>
                    </w:pPr>
                    <w:sdt>
                      <w:sdtPr>
                        <w:alias w:val="Accelerated networking"/>
                        <w:tag w:val="AcceleratedNetworkingState"/>
                        <w:id w:val="-1022248359"/>
                        <w:text/>
                        <w:temporary/>
                        <w15:appearance w15:val="hidden"/>
                      </w:sdtPr>
                      <w:sdtContent>
                        <w:r>
                          <w:t>Off</w:t>
                        </w:r>
                      </w:sdtContent>
                    </w:sdt>
                  </w:p>
                </w:tc>
              </w:tr>
            </w:tbl>
            <w:p w:rsidR="00F17D2F" w:rsidP="00F17D2F" w14:paraId="3140F3EE" w14:textId="77777777">
              <w:pPr>
                <w:pStyle w:val="Heading5"/>
              </w:pPr>
              <w:bookmarkStart w:id="112" w:name="CDK_ad9968ed-0edb-4edf-86ba-634cb593a096"/>
              <w:r>
                <w:t>IP Configurations</w:t>
              </w:r>
              <w:bookmarkEnd w:id="112"/>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paraId="23DAAEAE" w14:textId="77777777">
                    <w:pPr>
                      <w:spacing w:before="0"/>
                    </w:pPr>
                    <w:r w:rsidRPr="00A5464E">
                      <w:t>Public IP</w:t>
                    </w:r>
                  </w:p>
                </w:tc>
                <w:tc>
                  <w:tcPr>
                    <w:tcW w:w="2700" w:type="dxa"/>
                    <w:vAlign w:val="center"/>
                  </w:tcPr>
                  <w:p w:rsidR="00F17D2F" w:rsidRPr="00A5464E" w:rsidP="00F17D2F" w14:paraId="176C0C0D" w14:textId="77777777">
                    <w:pPr>
                      <w:spacing w:before="0"/>
                    </w:pPr>
                    <w:r w:rsidRPr="00A5464E">
                      <w:t>Private IP</w:t>
                    </w:r>
                  </w:p>
                </w:tc>
                <w:tc>
                  <w:tcPr>
                    <w:tcW w:w="3870" w:type="dxa"/>
                    <w:vAlign w:val="center"/>
                  </w:tcPr>
                  <w:p w:rsidR="00F17D2F" w:rsidRPr="00A5464E" w:rsidP="00F17D2F" w14:paraId="27170319" w14:textId="77777777">
                    <w:pPr>
                      <w:spacing w:before="0"/>
                    </w:pPr>
                    <w:r>
                      <w:t>Subnet Name</w:t>
                    </w:r>
                  </w:p>
                </w:tc>
              </w:tr>
              <w:sdt>
                <w:sdtPr>
                  <w:rPr>
                    <w:b w:val="0"/>
                    <w:bCs w:val="0"/>
                  </w:rPr>
                  <w:alias w:val="IP Configurations"/>
                  <w:tag w:val="PlaceholderMicrosoftNetworkInterfacesIPConfiguration"/>
                  <w:id w:val="9580471"/>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paraId="51DEE49B" w14:textId="77777777">
                        <w:pPr>
                          <w:spacing w:before="0"/>
                        </w:pPr>
                        <w:sdt>
                          <w:sdtPr>
                            <w:alias w:val="Public IP"/>
                            <w:tag w:val="PublicIpAddress_InternalLink"/>
                            <w:id w:val="-707098918"/>
                            <w:text/>
                            <w:temporary/>
                            <w15:appearance w15:val="hidden"/>
                          </w:sdtPr>
                          <w:sdtContent/>
                        </w:sdt>
                      </w:p>
                    </w:tc>
                    <w:tc>
                      <w:tcPr>
                        <w:tcW w:w="2700" w:type="dxa"/>
                        <w:vAlign w:val="center"/>
                      </w:tcPr>
                      <w:p w:rsidR="00F17D2F" w:rsidRPr="00A5464E" w:rsidP="00F17D2F" w14:paraId="6EF4E107" w14:textId="77777777">
                        <w:pPr>
                          <w:spacing w:before="0"/>
                        </w:pPr>
                        <w:sdt>
                          <w:sdtPr>
                            <w:alias w:val="Private IP"/>
                            <w:tag w:val="PrivateIPAddress"/>
                            <w:id w:val="-1050154128"/>
                            <w:text/>
                            <w:temporary/>
                            <w15:appearance w15:val="hidden"/>
                          </w:sdtPr>
                          <w:sdtContent>
                            <w:r>
                              <w:t>192.168.130.5</w:t>
                            </w:r>
                          </w:sdtContent>
                        </w:sdt>
                      </w:p>
                    </w:tc>
                    <w:tc>
                      <w:tcPr>
                        <w:tcW w:w="3870" w:type="dxa"/>
                        <w:vAlign w:val="center"/>
                      </w:tcPr>
                      <w:p w:rsidR="00F17D2F" w:rsidP="00F17D2F" w14:paraId="4369B7C3" w14:textId="77777777">
                        <w:pPr>
                          <w:spacing w:before="0"/>
                        </w:pPr>
                        <w:sdt>
                          <w:sdtPr>
                            <w:alias w:val="Subnet Name"/>
                            <w:tag w:val="SubnetName"/>
                            <w:id w:val="-1728599081"/>
                            <w:text/>
                            <w:temporary/>
                            <w15:appearance w15:val="hidden"/>
                          </w:sdtPr>
                          <w:sdtContent>
                            <w:r>
                              <w:t>default</w:t>
                            </w:r>
                          </w:sdtContent>
                        </w:sdt>
                      </w:p>
                    </w:tc>
                  </w:tr>
                </w:sdtContent>
              </w:sdt>
            </w:tbl>
            <w:p w:rsidR="00F17D2F" w:rsidP="00F17D2F" w14:paraId="3C5690F3" w14:textId="77777777"/>
          </w:sdtContent>
        </w:sdt>
        <w:p w:rsidR="000C3220" w:rsidP="000C3220" w14:paraId="60039D8E" w14:textId="77777777">
          <w:pPr>
            <w:pStyle w:val="Heading3"/>
          </w:pPr>
          <w:bookmarkStart w:id="113" w:name="CDK_ecb1dbb1-b053-4d7e-8757-cd0c3033c98b"/>
          <w:r>
            <w:t>Load Balancers</w:t>
          </w:r>
          <w:bookmarkEnd w:id="113"/>
        </w:p>
        <w:p w:rsidR="000C3220" w:rsidRPr="00A5464E" w:rsidP="000C3220" w14:paraId="05C04447" w14:textId="77777777">
          <w:r w:rsidRPr="00A5464E">
            <w:t xml:space="preserve">The Virtual Machine is using the following </w:t>
          </w:r>
          <w:r>
            <w:t>load balancers</w:t>
          </w:r>
          <w:r w:rsidR="000376AC">
            <w:t xml:space="preserve"> :</w:t>
          </w:r>
        </w:p>
        <w:p w:rsidR="00F17D2F" w:rsidRPr="00A5464E" w:rsidP="00803643" w14:paraId="77C81B39" w14:textId="77777777">
          <w:pPr>
            <w:pStyle w:val="Heading3"/>
            <w:tabs>
              <w:tab w:val="left" w:pos="360"/>
            </w:tabs>
          </w:pPr>
          <w:bookmarkStart w:id="114" w:name="CDK_000d2fb9-4e8c-4322-83bb-5b74fc8406bf"/>
          <w:r>
            <w:rPr>
              <w:noProof/>
            </w:rPr>
            <w:drawing>
              <wp:inline distT="0" distB="0" distL="114300" distR="114300">
                <wp:extent cx="164592" cy="164592"/>
                <wp:effectExtent l="0" t="0" r="6985" b="6985"/>
                <wp:docPr id="1593424976"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24976"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bookmarkEnd w:id="114"/>
        </w:p>
        <w:p w:rsidR="00F17D2F" w:rsidP="00F17D2F" w14:paraId="52C953EA" w14:textId="77777777">
          <w:r w:rsidRPr="00A5464E">
            <w:t>The Virtual Machine is using the following disks</w:t>
          </w:r>
        </w:p>
        <w:p w:rsidR="00216D99" w:rsidP="00216D99" w14:paraId="10A51BBE" w14:textId="77777777">
          <w:pPr>
            <w:pStyle w:val="Heading4"/>
          </w:pPr>
          <w:bookmarkStart w:id="115" w:name="CDK_4ca75741-fbc7-4c5f-aa34-b6e0bbe61564"/>
          <w:r w:rsidRPr="00A5464E">
            <w:t>OS Hard Disks</w:t>
          </w:r>
          <w:bookmarkEnd w:id="115"/>
        </w:p>
        <w:sdt>
          <w:sdtPr>
            <w:rPr>
              <w:rFonts w:ascii="Segoe UI" w:hAnsi="Segoe UI" w:eastAsiaTheme="minorEastAsia" w:cs="Segoe UI Light"/>
              <w:caps w:val="0"/>
              <w:color w:val="auto"/>
              <w:spacing w:val="0"/>
            </w:rPr>
            <w:alias w:val="OS Hard Disks"/>
            <w:tag w:val="PlaceholderMicrosoftComputeOSDisks"/>
            <w:id w:val="-1012076185"/>
            <w:richText/>
            <w:temporary/>
            <w15:appearance w15:val="hidden"/>
          </w:sdtPr>
          <w:sdtContent>
            <w:p w:rsidR="00230B7F" w:rsidRPr="00D033DD" w:rsidP="00230B7F" w14:paraId="2925F26F" w14:textId="77777777">
              <w:pPr>
                <w:pStyle w:val="Heading4"/>
              </w:pPr>
              <w:bookmarkStart w:id="116" w:name="CDK_641a779b-ad71-47c1-aadf-caef1e162d2c"/>
              <w:sdt>
                <w:sdtPr>
                  <w:alias w:val="Name"/>
                  <w:tag w:val="ADK_Name"/>
                  <w:id w:val="1614471165"/>
                  <w:text/>
                  <w:temporary/>
                  <w15:appearance w15:val="hidden"/>
                </w:sdtPr>
                <w:sdtContent>
                  <w:r>
                    <w:rPr>
                      <w:rStyle w:val="Heading4Char"/>
                    </w:rPr>
                    <w:t>avd-gs-2_OsDisk_1_ae340e0e482349f7a55ae65698b66d9e</w:t>
                  </w:r>
                </w:sdtContent>
              </w:sdt>
              <w:bookmarkEnd w:id="116"/>
            </w:p>
            <w:p w:rsidR="00230B7F" w:rsidRPr="00A5464E" w:rsidP="00230B7F" w14:paraId="2FD25ED2" w14:textId="77777777">
              <w:pPr>
                <w:pStyle w:val="Heading5"/>
              </w:pPr>
              <w:bookmarkStart w:id="117" w:name="CDK_add60647-e975-4c55-b327-265d6714ce4f"/>
              <w:r w:rsidRPr="00A5464E">
                <w:t>Settings</w:t>
              </w:r>
              <w:bookmarkEnd w:id="117"/>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paraId="348C779B" w14:textId="77777777">
                    <w:pPr>
                      <w:spacing w:before="0"/>
                    </w:pPr>
                    <w:r>
                      <w:t>Managed Disk</w:t>
                    </w:r>
                  </w:p>
                </w:tc>
                <w:tc>
                  <w:tcPr>
                    <w:tcW w:w="6470" w:type="dxa"/>
                    <w:vAlign w:val="center"/>
                  </w:tcPr>
                  <w:p w:rsidR="00854B6D" w:rsidRPr="00062E93" w:rsidP="00821625" w14:paraId="0BD53C92" w14:textId="77777777">
                    <w:pPr>
                      <w:spacing w:before="0"/>
                    </w:pPr>
                    <w:sdt>
                      <w:sdtPr>
                        <w:id w:val="677119945"/>
                      </w:sdtPr>
                      <w:sdtContent>
                        <w:sdt>
                          <w:sdtPr>
                            <w:alias w:val="ADK_InternalLink"/>
                            <w:tag w:val="/subscriptions/ffd62081-03a7-4c93-895a-fa965ef5ddf4/resourceGroups/XC-P-GS/providers/Microsoft.Compute/disks/avd-gs-2_OsDisk_1_ae340e0e482349f7a55ae65698b66d9e"/>
                            <w:id w:val="1782510057"/>
                            <w:richText/>
                          </w:sdtPr>
                          <w:sdtContent>
                            <w:hyperlink w:anchor="avd-gs-2_OsDisk_1_ae340e0e482349f7a55ae65698b66d9e" w:history="1">
                              <w:r w:rsidRPr="00FE7E7D" w:rsidR="00FE7E7D">
                                <w:rPr>
                                  <w:rStyle w:val="Hyperlink"/>
                                </w:rPr>
                                <w:t>avd-gs-2_OsDisk_1_ae340e0e482349f7a55ae65698b66d9e</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paraId="12E22AD4" w14:textId="77777777">
                    <w:pPr>
                      <w:spacing w:before="0"/>
                    </w:pPr>
                    <w:r w:rsidRPr="00D17AAF">
                      <w:t>Disk state</w:t>
                    </w:r>
                  </w:p>
                </w:tc>
                <w:tc>
                  <w:tcPr>
                    <w:tcW w:w="6470" w:type="dxa"/>
                    <w:vAlign w:val="center"/>
                  </w:tcPr>
                  <w:p w:rsidR="0028535C" w:rsidRPr="00062E93" w:rsidP="00D17AAF" w14:paraId="0991C50F" w14:textId="77777777">
                    <w:pPr>
                      <w:spacing w:before="0"/>
                    </w:pPr>
                    <w:sdt>
                      <w:sdtPr>
                        <w:alias w:val="Disk state"/>
                        <w:tag w:val="DiskState"/>
                        <w:id w:val="843285349"/>
                        <w:text/>
                        <w:temporary/>
                        <w15:appearance w15:val="hidden"/>
                      </w:sdtPr>
                      <w:sdtContent>
                        <w:r>
                          <w:t>Attached</w:t>
                        </w:r>
                      </w:sdtContent>
                    </w:sdt>
                  </w:p>
                </w:tc>
              </w:tr>
              <w:tr w14:paraId="17ACE099" w14:textId="77777777" w:rsidTr="007365F2">
                <w:tblPrEx>
                  <w:tblW w:w="0" w:type="auto"/>
                  <w:tblLook w:val="0480"/>
                </w:tblPrEx>
                <w:tc>
                  <w:tcPr>
                    <w:tcW w:w="2546" w:type="dxa"/>
                    <w:vAlign w:val="center"/>
                  </w:tcPr>
                  <w:p w:rsidR="0028535C" w:rsidRPr="00A5464E" w:rsidP="00D17AAF" w14:paraId="46B95263" w14:textId="77777777">
                    <w:pPr>
                      <w:spacing w:before="0"/>
                    </w:pPr>
                    <w:r w:rsidRPr="00E3094D">
                      <w:t>Time created</w:t>
                    </w:r>
                  </w:p>
                </w:tc>
                <w:tc>
                  <w:tcPr>
                    <w:tcW w:w="6470" w:type="dxa"/>
                    <w:vAlign w:val="center"/>
                  </w:tcPr>
                  <w:p w:rsidR="0028535C" w:rsidRPr="00062E93" w:rsidP="00D17AAF" w14:paraId="4E9A7CA7" w14:textId="77777777">
                    <w:pPr>
                      <w:spacing w:before="0"/>
                    </w:pPr>
                    <w:sdt>
                      <w:sdtPr>
                        <w:alias w:val="Time created"/>
                        <w:tag w:val="TimeCreated"/>
                        <w:id w:val="1276141229"/>
                        <w:text/>
                        <w:temporary/>
                        <w15:appearance w15:val="hidden"/>
                      </w:sdtPr>
                      <w:sdtContent>
                        <w:r>
                          <w:t>2021-11-01 13:18:59.00 PM</w:t>
                        </w:r>
                      </w:sdtContent>
                    </w:sdt>
                  </w:p>
                </w:tc>
              </w:tr>
              <w:tr w14:paraId="601399E6" w14:textId="77777777" w:rsidTr="007365F2">
                <w:tblPrEx>
                  <w:tblW w:w="0" w:type="auto"/>
                  <w:tblLook w:val="0480"/>
                </w:tblPrEx>
                <w:tc>
                  <w:tcPr>
                    <w:tcW w:w="2546" w:type="dxa"/>
                    <w:vAlign w:val="center"/>
                  </w:tcPr>
                  <w:p w:rsidR="0028535C" w:rsidRPr="00A5464E" w:rsidP="00D17AAF" w14:paraId="5E30FD76" w14:textId="77777777">
                    <w:pPr>
                      <w:spacing w:before="0"/>
                    </w:pPr>
                    <w:r>
                      <w:t>Size</w:t>
                    </w:r>
                    <w:r w:rsidR="006A1CF6">
                      <w:t xml:space="preserve"> (GB)</w:t>
                    </w:r>
                  </w:p>
                </w:tc>
                <w:tc>
                  <w:tcPr>
                    <w:tcW w:w="6470" w:type="dxa"/>
                    <w:vAlign w:val="center"/>
                  </w:tcPr>
                  <w:p w:rsidR="0028535C" w:rsidRPr="00062E93" w:rsidP="00D17AAF" w14:paraId="18787455" w14:textId="77777777">
                    <w:pPr>
                      <w:spacing w:before="0"/>
                    </w:pPr>
                    <w:sdt>
                      <w:sdtPr>
                        <w:alias w:val="Size"/>
                        <w:tag w:val="SizeGB"/>
                        <w:id w:val="968175155"/>
                        <w:text/>
                        <w:temporary/>
                        <w15:appearance w15:val="hidden"/>
                      </w:sdtPr>
                      <w:sdtContent>
                        <w:r>
                          <w:t>127</w:t>
                        </w:r>
                      </w:sdtContent>
                    </w:sdt>
                  </w:p>
                </w:tc>
              </w:tr>
              <w:tr w14:paraId="01866876" w14:textId="77777777" w:rsidTr="007365F2">
                <w:tblPrEx>
                  <w:tblW w:w="0" w:type="auto"/>
                  <w:tblLook w:val="0480"/>
                </w:tblPrEx>
                <w:tc>
                  <w:tcPr>
                    <w:tcW w:w="2546" w:type="dxa"/>
                    <w:vAlign w:val="center"/>
                  </w:tcPr>
                  <w:p w:rsidR="0028535C" w:rsidRPr="00A5464E" w:rsidP="00D17AAF" w14:paraId="6B03EF28" w14:textId="77777777">
                    <w:pPr>
                      <w:spacing w:before="0"/>
                    </w:pPr>
                    <w:r w:rsidRPr="00E3094D">
                      <w:t>Storage account type</w:t>
                    </w:r>
                  </w:p>
                </w:tc>
                <w:tc>
                  <w:tcPr>
                    <w:tcW w:w="6470" w:type="dxa"/>
                    <w:vAlign w:val="center"/>
                  </w:tcPr>
                  <w:p w:rsidR="0028535C" w:rsidRPr="00062E93" w:rsidP="00D17AAF" w14:paraId="10FAD33C" w14:textId="77777777">
                    <w:pPr>
                      <w:spacing w:before="0"/>
                    </w:pPr>
                    <w:sdt>
                      <w:sdtPr>
                        <w:alias w:val="Storage account type"/>
                        <w:tag w:val="StorageAccountType"/>
                        <w:id w:val="690650840"/>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paraId="1C622B2B" w14:textId="77777777">
                    <w:pPr>
                      <w:spacing w:before="0"/>
                    </w:pPr>
                    <w:r w:rsidRPr="00EC010C">
                      <w:t>Encryption</w:t>
                    </w:r>
                  </w:p>
                </w:tc>
                <w:tc>
                  <w:tcPr>
                    <w:tcW w:w="6470" w:type="dxa"/>
                    <w:vAlign w:val="center"/>
                  </w:tcPr>
                  <w:p w:rsidR="00E3094D" w:rsidRPr="00062E93" w:rsidP="00844387" w14:paraId="7D1EE237" w14:textId="77777777">
                    <w:pPr>
                      <w:spacing w:before="0"/>
                    </w:pPr>
                    <w:sdt>
                      <w:sdtPr>
                        <w:alias w:val="Encryption"/>
                        <w:tag w:val="EncryptionType"/>
                        <w:id w:val="-707881023"/>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paraId="41B57DBC" w14:textId="77777777">
                    <w:pPr>
                      <w:spacing w:before="0"/>
                    </w:pPr>
                    <w:r w:rsidRPr="00EC010C">
                      <w:t>Host caching</w:t>
                    </w:r>
                  </w:p>
                </w:tc>
                <w:tc>
                  <w:tcPr>
                    <w:tcW w:w="6470" w:type="dxa"/>
                    <w:vAlign w:val="center"/>
                  </w:tcPr>
                  <w:p w:rsidR="00E3094D" w:rsidRPr="00062E93" w:rsidP="00844387" w14:paraId="6AA577C0" w14:textId="77777777">
                    <w:pPr>
                      <w:spacing w:before="0"/>
                    </w:pPr>
                    <w:sdt>
                      <w:sdtPr>
                        <w:alias w:val="Host caching"/>
                        <w:tag w:val="Caching"/>
                        <w:id w:val="796491557"/>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paraId="588437C8" w14:textId="77777777">
                    <w:pPr>
                      <w:spacing w:before="0"/>
                    </w:pPr>
                    <w:r w:rsidRPr="008B6248">
                      <w:t>Operating system</w:t>
                    </w:r>
                  </w:p>
                </w:tc>
                <w:tc>
                  <w:tcPr>
                    <w:tcW w:w="6470" w:type="dxa"/>
                    <w:vAlign w:val="center"/>
                  </w:tcPr>
                  <w:p w:rsidR="0028535C" w:rsidRPr="00062E93" w:rsidP="00D17AAF" w14:paraId="635CC69A" w14:textId="77777777">
                    <w:pPr>
                      <w:spacing w:before="0"/>
                    </w:pPr>
                    <w:sdt>
                      <w:sdtPr>
                        <w:alias w:val="Operating system"/>
                        <w:tag w:val="OsSystem"/>
                        <w:id w:val="1503705066"/>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paraId="08DB9AA7" w14:textId="77777777">
                    <w:pPr>
                      <w:spacing w:before="0"/>
                    </w:pPr>
                    <w:r>
                      <w:t>Source image</w:t>
                    </w:r>
                  </w:p>
                </w:tc>
                <w:tc>
                  <w:tcPr>
                    <w:tcW w:w="6470" w:type="dxa"/>
                    <w:vAlign w:val="center"/>
                  </w:tcPr>
                  <w:p w:rsidR="00C2244D" w:rsidRPr="00062E93" w:rsidP="00844387" w14:paraId="6BC8A480" w14:textId="77777777">
                    <w:pPr>
                      <w:spacing w:before="0"/>
                    </w:pPr>
                    <w:sdt>
                      <w:sdtPr>
                        <w:alias w:val="Source Image"/>
                        <w:tag w:val="SourceImage"/>
                        <w:id w:val="-965349810"/>
                        <w:text/>
                        <w:temporary/>
                        <w15:appearance w15:val="hidden"/>
                      </w:sdtPr>
                      <w:sdtContent>
                        <w:r>
                          <w:t>MicrosoftWindowsDesktop / office-365 / 20h2-evd-o365pp / latest</w:t>
                        </w:r>
                      </w:sdtContent>
                    </w:sdt>
                  </w:p>
                </w:tc>
              </w:tr>
              <w:tr w14:paraId="4775EC44" w14:textId="77777777" w:rsidTr="007365F2">
                <w:tblPrEx>
                  <w:tblW w:w="0" w:type="auto"/>
                  <w:tblLook w:val="0480"/>
                </w:tblPrEx>
                <w:tc>
                  <w:tcPr>
                    <w:tcW w:w="2546" w:type="dxa"/>
                    <w:vAlign w:val="center"/>
                  </w:tcPr>
                  <w:p w:rsidR="00230B7F" w:rsidRPr="00A5464E" w:rsidP="00D17AAF" w14:paraId="5607D613" w14:textId="77777777">
                    <w:pPr>
                      <w:spacing w:before="0"/>
                    </w:pPr>
                    <w:r w:rsidRPr="00734407">
                      <w:t>Availability zone</w:t>
                    </w:r>
                  </w:p>
                </w:tc>
                <w:tc>
                  <w:tcPr>
                    <w:tcW w:w="6470" w:type="dxa"/>
                    <w:vAlign w:val="center"/>
                  </w:tcPr>
                  <w:p w:rsidR="00230B7F" w:rsidRPr="00062E93" w:rsidP="00D17AAF" w14:paraId="05AC8BA5" w14:textId="77777777">
                    <w:pPr>
                      <w:spacing w:before="0"/>
                    </w:pPr>
                    <w:sdt>
                      <w:sdtPr>
                        <w:alias w:val="Availability zone"/>
                        <w:tag w:val="AvailabilityZone"/>
                        <w:id w:val="1545783829"/>
                        <w:text/>
                        <w:temporary/>
                        <w15:appearance w15:val="hidden"/>
                      </w:sdtPr>
                      <w:sdtContent/>
                    </w:sdt>
                  </w:p>
                </w:tc>
              </w:tr>
            </w:tbl>
            <w:p w:rsidR="00230B7F" w:rsidP="00230B7F" w14:paraId="11F5D6CE" w14:textId="77777777"/>
          </w:sdtContent>
        </w:sdt>
        <w:p w:rsidR="00230B7F" w:rsidRPr="00230B7F" w:rsidP="00230B7F" w14:paraId="1F3E581B" w14:textId="77777777"/>
        <w:p w:rsidR="005D7702" w:rsidRPr="00A5464E" w:rsidP="005D7702" w14:paraId="78682496" w14:textId="77777777">
          <w:pPr>
            <w:pStyle w:val="Heading3"/>
            <w:tabs>
              <w:tab w:val="left" w:pos="360"/>
            </w:tabs>
          </w:pPr>
          <w:bookmarkStart w:id="118" w:name="CDK_31c66f79-1d40-45cf-b043-15cc9df7ea14"/>
          <w:r>
            <w:rPr>
              <w:noProof/>
            </w:rPr>
            <w:drawing>
              <wp:inline distT="0" distB="0" distL="114300" distR="114300">
                <wp:extent cx="164592" cy="164592"/>
                <wp:effectExtent l="0" t="0" r="6985" b="6985"/>
                <wp:docPr id="755758881"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58881"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bookmarkEnd w:id="118"/>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paraId="4E508541" w14:textId="77777777">
                <w:pPr>
                  <w:spacing w:before="0"/>
                </w:pPr>
                <w:r>
                  <w:t>Recovery services vault</w:t>
                </w:r>
              </w:p>
            </w:tc>
            <w:tc>
              <w:tcPr>
                <w:tcW w:w="6672" w:type="dxa"/>
                <w:vAlign w:val="center"/>
              </w:tcPr>
              <w:p w:rsidR="00A8616F" w:rsidRPr="00062E93" w:rsidP="00686EBB" w14:paraId="0214E4B6" w14:textId="77777777">
                <w:pPr>
                  <w:spacing w:before="0"/>
                </w:pPr>
                <w:sdt>
                  <w:sdtPr>
                    <w:alias w:val="Recovery services vault"/>
                    <w:tag w:val="Vault_InternalLink"/>
                    <w:id w:val="1824229535"/>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paraId="10A8056D" w14:textId="77777777">
                <w:pPr>
                  <w:spacing w:before="0"/>
                </w:pPr>
                <w:r>
                  <w:t>Backup policy</w:t>
                </w:r>
              </w:p>
            </w:tc>
            <w:tc>
              <w:tcPr>
                <w:tcW w:w="6672" w:type="dxa"/>
                <w:vAlign w:val="center"/>
              </w:tcPr>
              <w:p w:rsidR="00A8616F" w:rsidRPr="00062E93" w:rsidP="00686EBB" w14:paraId="18E4D2BC" w14:textId="77777777">
                <w:pPr>
                  <w:spacing w:before="0"/>
                </w:pPr>
                <w:sdt>
                  <w:sdtPr>
                    <w:alias w:val="Backup policy"/>
                    <w:tag w:val="ProtectionPolicy"/>
                    <w:id w:val="-1724972662"/>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paraId="32BC4382" w14:textId="77777777">
                <w:pPr>
                  <w:spacing w:before="0"/>
                </w:pPr>
                <w:r>
                  <w:t>Last backup status</w:t>
                </w:r>
              </w:p>
            </w:tc>
            <w:tc>
              <w:tcPr>
                <w:tcW w:w="6672" w:type="dxa"/>
                <w:vAlign w:val="center"/>
              </w:tcPr>
              <w:p w:rsidR="00A8616F" w:rsidRPr="00062E93" w:rsidP="00686EBB" w14:paraId="7B76A219" w14:textId="77777777">
                <w:pPr>
                  <w:spacing w:before="0"/>
                </w:pPr>
                <w:sdt>
                  <w:sdtPr>
                    <w:alias w:val="Last backup status"/>
                    <w:tag w:val="LastBackupStatus"/>
                    <w:id w:val="1677456883"/>
                    <w:text/>
                    <w:temporary/>
                    <w15:appearance w15:val="hidden"/>
                  </w:sdtPr>
                  <w:sdtContent/>
                </w:sdt>
              </w:p>
            </w:tc>
          </w:tr>
        </w:tbl>
        <w:p w:rsidR="00B1703C" w:rsidP="00B1703C" w14:paraId="285F3119" w14:textId="77777777">
          <w:pPr>
            <w:pStyle w:val="Heading3"/>
            <w:tabs>
              <w:tab w:val="left" w:pos="360"/>
            </w:tabs>
          </w:pPr>
          <w:bookmarkStart w:id="119" w:name="CDK_261363de-ac56-4c45-b13a-b5c5723ee3f9"/>
          <w:r>
            <w:rPr>
              <w:noProof/>
            </w:rPr>
            <w:drawing>
              <wp:inline distT="0" distB="0" distL="114300" distR="114300">
                <wp:extent cx="164592" cy="164592"/>
                <wp:effectExtent l="0" t="0" r="6985" b="6985"/>
                <wp:docPr id="958870690"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70690"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bookmarkEnd w:id="119"/>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paraId="66EB5FC6" w14:textId="77777777">
                <w:pPr>
                  <w:spacing w:before="0"/>
                </w:pPr>
                <w:r>
                  <w:t>Name</w:t>
                </w:r>
              </w:p>
            </w:tc>
            <w:tc>
              <w:tcPr>
                <w:tcW w:w="2880" w:type="dxa"/>
                <w:shd w:val="clear" w:color="auto" w:fill="CACACA" w:themeFill="text1" w:themeFillTint="40"/>
                <w:vAlign w:val="center"/>
              </w:tcPr>
              <w:p w:rsidR="00AD403A" w:rsidP="00AD403A" w14:paraId="6EC62B02" w14:textId="77777777">
                <w:pPr>
                  <w:spacing w:before="0"/>
                </w:pPr>
                <w:r>
                  <w:t>Type</w:t>
                </w:r>
              </w:p>
            </w:tc>
            <w:tc>
              <w:tcPr>
                <w:tcW w:w="900" w:type="dxa"/>
                <w:shd w:val="clear" w:color="auto" w:fill="CACACA" w:themeFill="text1" w:themeFillTint="40"/>
                <w:vAlign w:val="center"/>
              </w:tcPr>
              <w:p w:rsidR="00AD403A" w:rsidP="00AD403A" w14:paraId="436CE423" w14:textId="77777777">
                <w:pPr>
                  <w:spacing w:before="0"/>
                </w:pPr>
                <w:r>
                  <w:t>Version</w:t>
                </w:r>
              </w:p>
            </w:tc>
            <w:tc>
              <w:tcPr>
                <w:tcW w:w="1679" w:type="dxa"/>
                <w:shd w:val="clear" w:color="auto" w:fill="CACACA" w:themeFill="text1" w:themeFillTint="40"/>
                <w:vAlign w:val="center"/>
              </w:tcPr>
              <w:p w:rsidR="00AD403A" w:rsidP="00AD403A" w14:paraId="4378E8A8" w14:textId="77777777">
                <w:pPr>
                  <w:spacing w:before="0"/>
                </w:pPr>
                <w:r>
                  <w:t>Status</w:t>
                </w:r>
              </w:p>
            </w:tc>
          </w:tr>
          <w:sdt>
            <w:sdtPr>
              <w:rPr>
                <w:b w:val="0"/>
                <w:bCs w:val="0"/>
              </w:rPr>
              <w:alias w:val="Extensions"/>
              <w:tag w:val="PlaceholderVirtualMachineExtensions"/>
              <w:id w:val="-1064025388"/>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paraId="740F9C0C" w14:textId="77777777">
                    <w:pPr>
                      <w:spacing w:before="0"/>
                    </w:pPr>
                    <w:sdt>
                      <w:sdtPr>
                        <w:alias w:val="Name"/>
                        <w:tag w:val="Name"/>
                        <w:id w:val="591507685"/>
                        <w:text/>
                        <w:temporary/>
                        <w15:appearance w15:val="hidden"/>
                      </w:sdtPr>
                      <w:sdtContent>
                        <w:r>
                          <w:t>joindomain</w:t>
                        </w:r>
                      </w:sdtContent>
                    </w:sdt>
                  </w:p>
                </w:tc>
                <w:tc>
                  <w:tcPr>
                    <w:tcW w:w="2880" w:type="dxa"/>
                    <w:vAlign w:val="center"/>
                  </w:tcPr>
                  <w:p w:rsidR="00AD403A" w:rsidP="00AD403A" w14:paraId="15E27FD5" w14:textId="77777777">
                    <w:pPr>
                      <w:spacing w:before="0"/>
                    </w:pPr>
                    <w:sdt>
                      <w:sdtPr>
                        <w:alias w:val="Type"/>
                        <w:tag w:val="VirtualMachineExtensionType"/>
                        <w:id w:val="-512231443"/>
                        <w:text/>
                        <w:temporary/>
                        <w15:appearance w15:val="hidden"/>
                      </w:sdtPr>
                      <w:sdtContent>
                        <w:r>
                          <w:t>JsonADDomainExtension</w:t>
                        </w:r>
                      </w:sdtContent>
                    </w:sdt>
                  </w:p>
                </w:tc>
                <w:tc>
                  <w:tcPr>
                    <w:tcW w:w="900" w:type="dxa"/>
                    <w:vAlign w:val="center"/>
                  </w:tcPr>
                  <w:p w:rsidR="00AD403A" w:rsidP="00AD403A" w14:paraId="2D4ED171" w14:textId="77777777">
                    <w:pPr>
                      <w:spacing w:before="0"/>
                    </w:pPr>
                    <w:sdt>
                      <w:sdtPr>
                        <w:alias w:val="Version"/>
                        <w:tag w:val="TypeHandlerVersion"/>
                        <w:id w:val="-1832134040"/>
                        <w:text/>
                        <w:temporary/>
                        <w15:appearance w15:val="hidden"/>
                      </w:sdtPr>
                      <w:sdtContent>
                        <w:r>
                          <w:t>1.3</w:t>
                        </w:r>
                      </w:sdtContent>
                    </w:sdt>
                  </w:p>
                </w:tc>
                <w:tc>
                  <w:tcPr>
                    <w:tcW w:w="1679" w:type="dxa"/>
                    <w:vAlign w:val="center"/>
                  </w:tcPr>
                  <w:p w:rsidR="00AD403A" w:rsidP="00AD403A" w14:paraId="43C5A555" w14:textId="77777777">
                    <w:pPr>
                      <w:spacing w:before="0"/>
                    </w:pPr>
                    <w:sdt>
                      <w:sdtPr>
                        <w:alias w:val="Status"/>
                        <w:tag w:val="ProvisioningState"/>
                        <w:id w:val="687801344"/>
                        <w:text/>
                        <w:temporary/>
                        <w15:appearance w15:val="hidden"/>
                      </w:sdtPr>
                      <w:sdtContent>
                        <w:r>
                          <w:t>Succeeded</w:t>
                        </w:r>
                      </w:sdtContent>
                    </w:sdt>
                  </w:p>
                </w:tc>
              </w:tr>
            </w:sdtContent>
          </w:sdt>
          <w:sdt>
            <w:sdtPr>
              <w:rPr>
                <w:b w:val="0"/>
                <w:bCs w:val="0"/>
              </w:rPr>
              <w:alias w:val="Extensions"/>
              <w:tag w:val="PlaceholderVirtualMachineExtensions"/>
              <w:id w:val="1251366410"/>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489739222"/>
                        <w:text/>
                        <w:temporary/>
                        <w15:appearance w15:val="hidden"/>
                      </w:sdtPr>
                      <w:sdtContent>
                        <w:r>
                          <w:t>Microsoft.PowerShell.DSC</w:t>
                        </w:r>
                      </w:sdtContent>
                    </w:sdt>
                  </w:p>
                </w:tc>
                <w:tc>
                  <w:tcPr>
                    <w:tcW w:w="2880" w:type="dxa"/>
                    <w:vAlign w:val="center"/>
                  </w:tcPr>
                  <w:p w:rsidR="00AD403A" w:rsidP="00AD403A" w14:textId="77777777">
                    <w:pPr>
                      <w:spacing w:before="0"/>
                    </w:pPr>
                    <w:sdt>
                      <w:sdtPr>
                        <w:alias w:val="Type"/>
                        <w:tag w:val="VirtualMachineExtensionType"/>
                        <w:id w:val="929708716"/>
                        <w:text/>
                        <w:temporary/>
                        <w15:appearance w15:val="hidden"/>
                      </w:sdtPr>
                      <w:sdtContent>
                        <w:r>
                          <w:t>DSC</w:t>
                        </w:r>
                      </w:sdtContent>
                    </w:sdt>
                  </w:p>
                </w:tc>
                <w:tc>
                  <w:tcPr>
                    <w:tcW w:w="900" w:type="dxa"/>
                    <w:vAlign w:val="center"/>
                  </w:tcPr>
                  <w:p w:rsidR="00AD403A" w:rsidP="00AD403A" w14:textId="77777777">
                    <w:pPr>
                      <w:spacing w:before="0"/>
                    </w:pPr>
                    <w:sdt>
                      <w:sdtPr>
                        <w:alias w:val="Version"/>
                        <w:tag w:val="TypeHandlerVersion"/>
                        <w:id w:val="2145180004"/>
                        <w:text/>
                        <w:temporary/>
                        <w15:appearance w15:val="hidden"/>
                      </w:sdtPr>
                      <w:sdtContent>
                        <w:r>
                          <w:t>2.73</w:t>
                        </w:r>
                      </w:sdtContent>
                    </w:sdt>
                  </w:p>
                </w:tc>
                <w:tc>
                  <w:tcPr>
                    <w:tcW w:w="1679" w:type="dxa"/>
                    <w:vAlign w:val="center"/>
                  </w:tcPr>
                  <w:p w:rsidR="00AD403A" w:rsidP="00AD403A" w14:textId="77777777">
                    <w:pPr>
                      <w:spacing w:before="0"/>
                    </w:pPr>
                    <w:sdt>
                      <w:sdtPr>
                        <w:alias w:val="Status"/>
                        <w:tag w:val="ProvisioningState"/>
                        <w:id w:val="690535261"/>
                        <w:text/>
                        <w:temporary/>
                        <w15:appearance w15:val="hidden"/>
                      </w:sdtPr>
                      <w:sdtContent>
                        <w:r>
                          <w:t>Succeeded</w:t>
                        </w:r>
                      </w:sdtContent>
                    </w:sdt>
                  </w:p>
                </w:tc>
              </w:tr>
            </w:sdtContent>
          </w:sdt>
          <w:sdt>
            <w:sdtPr>
              <w:rPr>
                <w:b w:val="0"/>
                <w:bCs w:val="0"/>
              </w:rPr>
              <w:alias w:val="Extensions"/>
              <w:tag w:val="PlaceholderVirtualMachineExtensions"/>
              <w:id w:val="1418048886"/>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2000709884"/>
                        <w:text/>
                        <w:temporary/>
                        <w15:appearance w15:val="hidden"/>
                      </w:sdtPr>
                      <w:sdtContent>
                        <w:r>
                          <w:t>MicrosoftMonitoringAgent</w:t>
                        </w:r>
                      </w:sdtContent>
                    </w:sdt>
                  </w:p>
                </w:tc>
                <w:tc>
                  <w:tcPr>
                    <w:tcW w:w="2880" w:type="dxa"/>
                    <w:vAlign w:val="center"/>
                  </w:tcPr>
                  <w:p w:rsidR="00AD403A" w:rsidP="00AD403A" w14:textId="77777777">
                    <w:pPr>
                      <w:spacing w:before="0"/>
                    </w:pPr>
                    <w:sdt>
                      <w:sdtPr>
                        <w:alias w:val="Type"/>
                        <w:tag w:val="VirtualMachineExtensionType"/>
                        <w:id w:val="1726950075"/>
                        <w:text/>
                        <w:temporary/>
                        <w15:appearance w15:val="hidden"/>
                      </w:sdtPr>
                      <w:sdtContent>
                        <w:r>
                          <w:t>MicrosoftMonitoringAgent</w:t>
                        </w:r>
                      </w:sdtContent>
                    </w:sdt>
                  </w:p>
                </w:tc>
                <w:tc>
                  <w:tcPr>
                    <w:tcW w:w="900" w:type="dxa"/>
                    <w:vAlign w:val="center"/>
                  </w:tcPr>
                  <w:p w:rsidR="00AD403A" w:rsidP="00AD403A" w14:textId="77777777">
                    <w:pPr>
                      <w:spacing w:before="0"/>
                    </w:pPr>
                    <w:sdt>
                      <w:sdtPr>
                        <w:alias w:val="Version"/>
                        <w:tag w:val="TypeHandlerVersion"/>
                        <w:id w:val="593596499"/>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1172957480"/>
                        <w:text/>
                        <w:temporary/>
                        <w15:appearance w15:val="hidden"/>
                      </w:sdtPr>
                      <w:sdtContent>
                        <w:r>
                          <w:t>Succeeded</w:t>
                        </w:r>
                      </w:sdtContent>
                    </w:sdt>
                  </w:p>
                </w:tc>
              </w:tr>
            </w:sdtContent>
          </w:sdt>
        </w:tbl>
        <w:p w:rsidR="00F17D2F" w:rsidP="00F17D2F" w14:paraId="79AC470D" w14:textId="77777777">
          <w:pPr>
            <w:pStyle w:val="Heading3"/>
            <w:tabs>
              <w:tab w:val="left" w:pos="360"/>
            </w:tabs>
          </w:pPr>
          <w:bookmarkStart w:id="120" w:name="CDK_ff2e385e-eaf8-4e9c-a870-d66f4ac59057"/>
          <w:r>
            <w:rPr>
              <w:noProof/>
            </w:rPr>
            <w:drawing>
              <wp:inline distT="0" distB="0" distL="114300" distR="114300">
                <wp:extent cx="164592" cy="164592"/>
                <wp:effectExtent l="0" t="0" r="6985" b="6985"/>
                <wp:docPr id="94322743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7434"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bookmarkEnd w:id="120"/>
        </w:p>
        <w:p w:rsidR="00F17D2F" w:rsidRPr="00A5464E" w:rsidP="00F17D2F" w14:paraId="0060A834" w14:textId="77777777">
          <w:pPr>
            <w:pStyle w:val="Heading3"/>
            <w:tabs>
              <w:tab w:val="left" w:pos="360"/>
            </w:tabs>
          </w:pPr>
          <w:bookmarkStart w:id="121" w:name="CDK_7b120461-a5c7-4cb7-bc63-1ef99a20341f"/>
          <w:r>
            <w:rPr>
              <w:noProof/>
            </w:rPr>
            <w:drawing>
              <wp:inline distT="0" distB="0" distL="114300" distR="114300">
                <wp:extent cx="164592" cy="164592"/>
                <wp:effectExtent l="0" t="0" r="6985" b="6985"/>
                <wp:docPr id="805584307"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4307"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bookmarkEnd w:id="121"/>
        </w:p>
        <w:p w:rsidR="00F17D2F" w:rsidP="00F17D2F" w14:paraId="17217CA1" w14:textId="77777777">
          <w:r w:rsidRPr="00A5464E">
            <w:t xml:space="preserve">The following warnings have been detected in the </w:t>
          </w:r>
          <w:r>
            <w:t>virtual machine</w:t>
          </w:r>
          <w:r w:rsidRPr="00A5464E">
            <w:t>.</w:t>
          </w:r>
        </w:p>
        <w:p w:rsidR="00E41822" w:rsidP="00E41822" w14:paraId="7AB6E6A1"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paraId="55BABB42" w14:textId="77777777">
                <w:r w:rsidRPr="00A5464E">
                  <w:t>Description</w:t>
                </w:r>
              </w:p>
            </w:tc>
            <w:tc>
              <w:tcPr>
                <w:tcW w:w="1350" w:type="dxa"/>
              </w:tcPr>
              <w:p w:rsidR="00DA252B" w:rsidRPr="00A5464E" w:rsidP="00DA0CA8" w14:paraId="77AEC04B" w14:textId="77777777">
                <w:r>
                  <w:t>Criticality</w:t>
                </w:r>
              </w:p>
            </w:tc>
            <w:tc>
              <w:tcPr>
                <w:tcW w:w="1260" w:type="dxa"/>
              </w:tcPr>
              <w:p w:rsidR="00DA252B" w:rsidRPr="00A5464E" w:rsidP="00DA0CA8" w14:paraId="0613FDFA" w14:textId="77777777">
                <w:r w:rsidRPr="00A5464E">
                  <w:t>Type</w:t>
                </w:r>
              </w:p>
            </w:tc>
            <w:tc>
              <w:tcPr>
                <w:tcW w:w="1658" w:type="dxa"/>
              </w:tcPr>
              <w:p w:rsidR="00DA252B" w:rsidRPr="00A5464E" w:rsidP="00DA0CA8" w14:paraId="480315B2" w14:textId="77777777">
                <w:r>
                  <w:t>Violation of Standards</w:t>
                </w:r>
              </w:p>
            </w:tc>
          </w:tr>
          <w:sdt>
            <w:sdtPr>
              <w:rPr>
                <w:lang w:val="en-CA" w:eastAsia="en-CA"/>
              </w:rPr>
              <w:alias w:val="Warnings"/>
              <w:tag w:val="PlaceholderWarnings"/>
              <w:id w:val="-61564670"/>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paraId="4FFF0C0C" w14:textId="77777777">
                    <w:sdt>
                      <w:sdtPr>
                        <w:rPr>
                          <w:rStyle w:val="RulenameChar"/>
                        </w:rPr>
                        <w:alias w:val="Name"/>
                        <w:tag w:val="Name"/>
                        <w:id w:val="1257483602"/>
                        <w:placeholder>
                          <w:docPart w:val="C27367F09C21452E8B5933AAF8A716B7"/>
                        </w:placeholder>
                        <w:text/>
                        <w:temporary/>
                        <w15:appearance w15:val="hidden"/>
                      </w:sdtPr>
                      <w:sdtEndPr>
                        <w:rPr>
                          <w:rStyle w:val="RulenameChar"/>
                        </w:rPr>
                      </w:sdtEndPr>
                      <w:sdtContent>
                        <w:r>
                          <w:rPr>
                            <w:rStyle w:val="RulenameChar"/>
                          </w:rPr>
                          <w:t>CDK-Azure-SecurityCenter (9841ca6a-9d19-3ae8-8474-7d795528305c)</w:t>
                        </w:r>
                      </w:sdtContent>
                    </w:sdt>
                  </w:p>
                  <w:p w:rsidR="00DA252B" w:rsidRPr="001B7277" w:rsidP="00DA0CA8" w14:paraId="067E0294" w14:textId="77777777">
                    <w:sdt>
                      <w:sdtPr>
                        <w:alias w:val="Description"/>
                        <w:tag w:val="Description"/>
                        <w:id w:val="1937326614"/>
                        <w:text/>
                        <w:temporary/>
                        <w15:appearance w15:val="hidden"/>
                      </w:sdtPr>
                      <w:sdtContent>
                        <w:r>
                          <w:t>Enable virtual machine replication to protect your applications from regional outage</w:t>
                        </w:r>
                      </w:sdtContent>
                    </w:sdt>
                  </w:p>
                  <w:p w:rsidR="00DA252B" w:rsidRPr="001B7277" w:rsidP="00DA0CA8" w14:paraId="2B358F8E" w14:textId="77777777">
                    <w:r w:rsidRPr="001B7277">
                      <w:t xml:space="preserve">How to fix it: </w:t>
                    </w:r>
                    <w:sdt>
                      <w:sdtPr>
                        <w:alias w:val="How to fix it"/>
                        <w:tag w:val="Message_Hyperlink"/>
                        <w:id w:val="-1407530492"/>
                        <w:text/>
                        <w:temporary/>
                        <w15:appearance w15:val="hidden"/>
                      </w:sdtPr>
                      <w:sdtContent>
                        <w:r>
                          <w:t>Enable virtual machine replication to protect your applications from regional outage</w:t>
                        </w:r>
                      </w:sdtContent>
                    </w:sdt>
                    <w:r>
                      <w:t xml:space="preserve"> </w:t>
                    </w:r>
                  </w:p>
                </w:tc>
                <w:tc>
                  <w:tcPr>
                    <w:tcW w:w="1350" w:type="dxa"/>
                  </w:tcPr>
                  <w:p w:rsidR="00DA252B" w:rsidRPr="001B7277" w:rsidP="00DA0CA8" w14:paraId="40D0FF5F" w14:textId="77777777">
                    <w:sdt>
                      <w:sdtPr>
                        <w:alias w:val="Criticality"/>
                        <w:tag w:val="Criticity"/>
                        <w:id w:val="880671094"/>
                        <w:text/>
                        <w:temporary/>
                        <w15:appearance w15:val="hidden"/>
                      </w:sdtPr>
                      <w:sdtContent>
                        <w:r>
                          <w:t>Medium</w:t>
                        </w:r>
                      </w:sdtContent>
                    </w:sdt>
                  </w:p>
                  <w:p w:rsidR="00DA252B" w:rsidRPr="001B7277" w:rsidP="00DA0CA8" w14:paraId="2CE1AF9D" w14:textId="77777777"/>
                </w:tc>
                <w:tc>
                  <w:tcPr>
                    <w:tcW w:w="1260" w:type="dxa"/>
                  </w:tcPr>
                  <w:p w:rsidR="00DA252B" w:rsidRPr="00A5464E" w:rsidP="00DA0CA8" w14:paraId="691AD42D" w14:textId="77777777">
                    <w:sdt>
                      <w:sdtPr>
                        <w:alias w:val="Type"/>
                        <w:tag w:val="Type"/>
                        <w:id w:val="1043783518"/>
                        <w:text/>
                        <w:temporary/>
                        <w15:appearance w15:val="hidden"/>
                      </w:sdtPr>
                      <w:sdtContent>
                        <w:r>
                          <w:t>Availability</w:t>
                        </w:r>
                      </w:sdtContent>
                    </w:sdt>
                  </w:p>
                </w:tc>
                <w:tc>
                  <w:tcPr>
                    <w:tcW w:w="1658" w:type="dxa"/>
                  </w:tcPr>
                  <w:p w:rsidR="00DA252B" w:rsidP="00DA0CA8" w14:paraId="454AC0C0" w14:textId="77777777">
                    <w:sdt>
                      <w:sdtPr>
                        <w:alias w:val="Compliance Standards"/>
                        <w:tag w:val="ComplianceStandardsString"/>
                        <w:id w:val="2131511363"/>
                        <w:text/>
                        <w:temporary/>
                        <w15:appearance w15:val="hidden"/>
                      </w:sdtPr>
                      <w:sdtContent/>
                    </w:sdt>
                  </w:p>
                </w:tc>
              </w:tr>
            </w:sdtContent>
          </w:sdt>
          <w:sdt>
            <w:sdtPr>
              <w:rPr>
                <w:lang w:val="en-CA" w:eastAsia="en-CA"/>
              </w:rPr>
              <w:alias w:val="Warnings"/>
              <w:tag w:val="PlaceholderWarnings"/>
              <w:id w:val="1960615980"/>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611748840"/>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1636965208"/>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228844035"/>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78983060"/>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020510182"/>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74036089"/>
                        <w:text/>
                        <w:temporary/>
                        <w15:appearance w15:val="hidden"/>
                      </w:sdtPr>
                      <w:sdtContent/>
                    </w:sdt>
                  </w:p>
                </w:tc>
              </w:tr>
            </w:sdtContent>
          </w:sdt>
          <w:sdt>
            <w:sdtPr>
              <w:rPr>
                <w:lang w:val="en-CA" w:eastAsia="en-CA"/>
              </w:rPr>
              <w:alias w:val="Warnings"/>
              <w:tag w:val="PlaceholderWarnings"/>
              <w:id w:val="709876197"/>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730011060"/>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1502944367"/>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936772564"/>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13799870"/>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8075902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405937133"/>
                        <w:text/>
                        <w:temporary/>
                        <w15:appearance w15:val="hidden"/>
                      </w:sdtPr>
                      <w:sdtContent/>
                    </w:sdt>
                  </w:p>
                </w:tc>
              </w:tr>
            </w:sdtContent>
          </w:sdt>
          <w:sdt>
            <w:sdtPr>
              <w:rPr>
                <w:lang w:val="en-CA" w:eastAsia="en-CA"/>
              </w:rPr>
              <w:alias w:val="Warnings"/>
              <w:tag w:val="PlaceholderWarnings"/>
              <w:id w:val="1083740441"/>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189918373"/>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2102148439"/>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1900715624"/>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48538952"/>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710443041"/>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1266644540"/>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223267048"/>
        <w:richText/>
        <w:temporary/>
        <w15:appearance w15:val="hidden"/>
      </w:sdtPr>
      <w:sdtContent>
        <w:p w:rsidR="00F17D2F" w:rsidRPr="00003952" w:rsidP="00206BCF" w14:textId="77777777">
          <w:pPr>
            <w:pStyle w:val="Heading2"/>
            <w:rPr>
              <w:rStyle w:val="Heading2Char"/>
              <w:b/>
              <w:caps/>
            </w:rPr>
          </w:pPr>
          <w:bookmarkStart w:id="122" w:name="_Toc256000030"/>
          <w:sdt>
            <w:sdtPr>
              <w:rPr>
                <w:rFonts w:ascii="Segoe UI Light" w:hAnsi="Segoe UI Light"/>
                <w:b w:val="0"/>
                <w:bCs w:val="0"/>
                <w:caps w:val="0"/>
                <w:shd w:val="clear" w:color="auto" w:fill="00BCF2"/>
              </w:rPr>
              <w:alias w:val="Name"/>
              <w:tag w:val="ADK_Name"/>
              <w:id w:val="1748241579"/>
              <w:text/>
              <w:temporary/>
              <w15:appearance w15:val="hidden"/>
            </w:sdtPr>
            <w:sdtContent>
              <w:r>
                <w:t>avd-gs-3</w:t>
              </w:r>
            </w:sdtContent>
          </w:sdt>
          <w:bookmarkEnd w:id="122"/>
          <w:sdt>
            <w:sdtPr>
              <w:alias w:val="ADK_GUID"/>
              <w:tag w:val="/subscriptions/ffd62081-03a7-4c93-895a-fa965ef5ddf4/resourceGroups/XC-P-GS/providers/Microsoft.Compute/virtualMachines/avd-gs-3"/>
              <w:id w:val="260065277"/>
              <w:richText/>
              <w15:appearance w15:val="hidden"/>
            </w:sdtPr>
            <w:sdtContent>
              <w:bookmarkStart w:id="123" w:name="avd-gs-3"/>
              <w:bookmarkEnd w:id="123"/>
            </w:sdtContent>
          </w:sdt>
        </w:p>
        <w:p w:rsidR="001D2CB0">
          <w:sdt>
            <w:sdtPr>
              <w:id w:val="1270651010"/>
            </w:sdtPr>
            <w:sdtContent>
              <w:r>
                <w:object>
                  <v:shape id="_x0000_i1035" type="#_x0000_t75" style="width:35.33pt;height:35.19pt" o:oleicon="f" o:ole="">
                    <v:imagedata r:id="rId23" o:title=""/>
                  </v:shape>
                  <o:OLEObject Type="Embed" ProgID="Visio.Drawing.15" ShapeID="_x0000_i1035" DrawAspect="Content" ObjectID="_521" r:id="rId35"/>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952744439"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4439"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616362093"/>
              <w:text/>
              <w:temporary/>
              <w15:appearance w15:val="hidden"/>
            </w:sdtPr>
            <w:sdtContent>
              <w:r>
                <w:t>avd-gs-3</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658014397"/>
                    <w:text/>
                    <w:temporary/>
                    <w15:appearance w15:val="hidden"/>
                  </w:sdtPr>
                  <w:sdtContent>
                    <w:r>
                      <w:t>avd-gs-3</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129896968"/>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134808269"/>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255979346"/>
                    <w:text/>
                    <w:temporary/>
                    <w15:appearance w15:val="hidden"/>
                  </w:sdtPr>
                  <w:sdtContent>
                    <w:r>
                      <w:t>MicrosoftWindowsDesktop</w:t>
                    </w: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613951395"/>
                    <w:text/>
                    <w:temporary/>
                    <w15:appearance w15:val="hidden"/>
                  </w:sdtPr>
                  <w:sdtContent>
                    <w:r>
                      <w:t>office-365</w:t>
                    </w: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1136941851"/>
                    <w:text/>
                    <w:temporary/>
                    <w15:appearance w15:val="hidden"/>
                  </w:sdtPr>
                  <w:sdtContent>
                    <w:r>
                      <w:t>20h2-evd-o365pp</w:t>
                    </w: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683884571"/>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278325276"/>
                    <w:placeholder>
                      <w:docPart w:val="D349604A5546484D991912973061B48C"/>
                    </w:placeholder>
                    <w:text/>
                    <w:temporary/>
                  </w:sdtPr>
                  <w:sdtContent>
                    <w:r>
                      <w:t>Standard_D8s_v3</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321317142"/>
                    <w:text/>
                    <w:temporary/>
                  </w:sdtPr>
                  <w:sdtContent>
                    <w:r>
                      <w:t>8</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677771728"/>
                    <w:text/>
                    <w:temporary/>
                  </w:sdtPr>
                  <w:sdtContent>
                    <w:r>
                      <w:t>32768</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144656411"/>
                    <w:text/>
                    <w:temporary/>
                  </w:sdtPr>
                  <w:sdtContent>
                    <w:r>
                      <w:t>16</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1153319209"/>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1059737475"/>
                    <w:text/>
                    <w:temporary/>
                    <w15:appearance w15:val="hidden"/>
                  </w:sdtPr>
                  <w:sdtContent>
                    <w:r>
                      <w:t>192.168.130.4</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1953876101"/>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1599947910"/>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385030319"/>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376852001"/>
                    <w:text/>
                    <w:temporary/>
                    <w15:appearance w15:val="hidden"/>
                  </w:sdtPr>
                  <w:sdtContent>
                    <w:r>
                      <w:t>VM running</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1728339344"/>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263029025"/>
                    <w:text/>
                    <w:temporary/>
                    <w15:appearance w15:val="hidden"/>
                  </w:sdtPr>
                  <w:sdtContent>
                    <w:r>
                      <w:t>5/23/2022 12:02:57 PM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125289119"/>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79539700"/>
                  </w:sdtPr>
                  <w:sdtContent>
                    <w:sdt>
                      <w:sdtPr>
                        <w:alias w:val="ADK_InternalLink"/>
                        <w:tag w:val="/subscriptions/ffd62081-03a7-4c93-895a-fa965ef5ddf4/resourceGroups/xc-p-gs"/>
                        <w:id w:val="1414566597"/>
                        <w:richText/>
                      </w:sdtPr>
                      <w:sdtContent>
                        <w:hyperlink w:anchor="xc-p-gs" w:history="1">
                          <w:r w:rsidRPr="00FE7E7D" w:rsidR="00FE7E7D">
                            <w:rPr>
                              <w:rStyle w:val="Hyperlink"/>
                            </w:rPr>
                            <w:t>xc-p-gs</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747174866"/>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1318886570"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86570"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1328381744"/>
            <w:richText/>
            <w:temporary/>
            <w15:appearance w15:val="hidden"/>
          </w:sdtPr>
          <w:sdtContent>
            <w:p w:rsidR="00F17D2F" w:rsidRPr="00D033DD" w:rsidP="00F17D2F" w14:textId="77777777">
              <w:pPr>
                <w:pStyle w:val="Heading4"/>
              </w:pPr>
              <w:sdt>
                <w:sdtPr>
                  <w:alias w:val="Name"/>
                  <w:tag w:val="Name"/>
                  <w:id w:val="845429277"/>
                  <w:text/>
                  <w:temporary/>
                  <w15:appearance w15:val="hidden"/>
                </w:sdtPr>
                <w:sdtContent>
                  <w:r>
                    <w:rPr>
                      <w:rStyle w:val="Heading4Char"/>
                    </w:rPr>
                    <w:t>avd-gs-3-nic</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405998781"/>
                        <w:text/>
                        <w:temporary/>
                        <w15:appearance w15:val="hidden"/>
                      </w:sdtPr>
                      <w:sdtContent>
                        <w:r>
                          <w:t>avd-gs-3-nic</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1887273990"/>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43031565"/>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1289479956"/>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707605845"/>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734065344"/>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1503683027"/>
                        <w:text/>
                        <w:temporary/>
                        <w15:appearance w15:val="hidden"/>
                      </w:sdtPr>
                      <w:sdtContent>
                        <w:r>
                          <w:t>00-0D-3A-6B-73-8A</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992838567"/>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912892203"/>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1344253887"/>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953734443"/>
                            <w:text/>
                            <w:temporary/>
                            <w15:appearance w15:val="hidden"/>
                          </w:sdtPr>
                          <w:sdtContent>
                            <w:r>
                              <w:t>192.168.130.4</w:t>
                            </w:r>
                          </w:sdtContent>
                        </w:sdt>
                      </w:p>
                    </w:tc>
                    <w:tc>
                      <w:tcPr>
                        <w:tcW w:w="3870" w:type="dxa"/>
                        <w:vAlign w:val="center"/>
                      </w:tcPr>
                      <w:p w:rsidR="00F17D2F" w:rsidP="00F17D2F" w14:textId="77777777">
                        <w:pPr>
                          <w:spacing w:before="0"/>
                        </w:pPr>
                        <w:sdt>
                          <w:sdtPr>
                            <w:alias w:val="Subnet Name"/>
                            <w:tag w:val="SubnetName"/>
                            <w:id w:val="1507068240"/>
                            <w:text/>
                            <w:temporary/>
                            <w15:appearance w15:val="hidden"/>
                          </w:sdtPr>
                          <w:sdtContent>
                            <w:r>
                              <w:t>default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187896168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61683"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1444174791"/>
            <w:richText/>
            <w:temporary/>
            <w15:appearance w15:val="hidden"/>
          </w:sdtPr>
          <w:sdtContent>
            <w:p w:rsidR="00230B7F" w:rsidRPr="00D033DD" w:rsidP="00230B7F" w14:textId="77777777">
              <w:pPr>
                <w:pStyle w:val="Heading4"/>
              </w:pPr>
              <w:sdt>
                <w:sdtPr>
                  <w:alias w:val="Name"/>
                  <w:tag w:val="ADK_Name"/>
                  <w:id w:val="764530836"/>
                  <w:text/>
                  <w:temporary/>
                  <w15:appearance w15:val="hidden"/>
                </w:sdtPr>
                <w:sdtContent>
                  <w:r>
                    <w:rPr>
                      <w:rStyle w:val="Heading4Char"/>
                    </w:rPr>
                    <w:t>avd-gs-3_OsDisk_1_3fe5b7934c5f4be484853d015628f9ef</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2130393400"/>
                      </w:sdtPr>
                      <w:sdtContent>
                        <w:sdt>
                          <w:sdtPr>
                            <w:alias w:val="ADK_InternalLink"/>
                            <w:tag w:val="/subscriptions/ffd62081-03a7-4c93-895a-fa965ef5ddf4/resourceGroups/XC-P-GS/providers/Microsoft.Compute/disks/avd-gs-3_OsDisk_1_3fe5b7934c5f4be484853d015628f9ef"/>
                            <w:id w:val="734792542"/>
                            <w:richText/>
                          </w:sdtPr>
                          <w:sdtContent>
                            <w:hyperlink w:anchor="avd-gs-3_OsDisk_1_3fe5b7934c5f4be484853d015628f9ef" w:history="1">
                              <w:r w:rsidRPr="00FE7E7D" w:rsidR="00FE7E7D">
                                <w:rPr>
                                  <w:rStyle w:val="Hyperlink"/>
                                </w:rPr>
                                <w:t>avd-gs-3_OsDisk_1_3fe5b7934c5f4be484853d015628f9ef</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1720417993"/>
                        <w:text/>
                        <w:temporary/>
                        <w15:appearance w15:val="hidden"/>
                      </w:sdtPr>
                      <w:sdtContent>
                        <w:r>
                          <w:t>Attached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46126489"/>
                        <w:text/>
                        <w:temporary/>
                        <w15:appearance w15:val="hidden"/>
                      </w:sdtPr>
                      <w:sdtContent>
                        <w:r>
                          <w:t>2021-11-01 13:19:00.00 PM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1224619091"/>
                        <w:text/>
                        <w:temporary/>
                        <w15:appearance w15:val="hidden"/>
                      </w:sdtPr>
                      <w:sdtContent>
                        <w:r>
                          <w:t>127</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1392482728"/>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1550470940"/>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261280722"/>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2077904879"/>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130180898"/>
                        <w:text/>
                        <w:temporary/>
                        <w15:appearance w15:val="hidden"/>
                      </w:sdtPr>
                      <w:sdtContent>
                        <w:r>
                          <w:t>MicrosoftWindowsDesktop / office-365 / 20h2-evd-o365pp / latest</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148272338"/>
                        <w:text/>
                        <w:temporary/>
                        <w15:appearance w15:val="hidden"/>
                      </w:sdtPr>
                      <w:sdtContent/>
                    </w:sdt>
                  </w:p>
                </w:tc>
              </w:tr>
            </w:tbl>
            <w:p w:rsidR="00230B7F" w:rsidP="00230B7F" w14:textId="77777777"/>
          </w:sdtContent>
        </w:sdt>
        <w:p w:rsidR="00230B7F" w:rsidRPr="00230B7F" w:rsidP="00230B7F" w14:textId="77777777"/>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427916919"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16919"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2096074689"/>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325412722"/>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889792539"/>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1547233663"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33663"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642411351"/>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485212554"/>
                        <w:text/>
                        <w:temporary/>
                        <w15:appearance w15:val="hidden"/>
                      </w:sdtPr>
                      <w:sdtContent>
                        <w:r>
                          <w:t>joindomain</w:t>
                        </w:r>
                      </w:sdtContent>
                    </w:sdt>
                  </w:p>
                </w:tc>
                <w:tc>
                  <w:tcPr>
                    <w:tcW w:w="2880" w:type="dxa"/>
                    <w:vAlign w:val="center"/>
                  </w:tcPr>
                  <w:p w:rsidR="00AD403A" w:rsidP="00AD403A" w14:textId="77777777">
                    <w:pPr>
                      <w:spacing w:before="0"/>
                    </w:pPr>
                    <w:sdt>
                      <w:sdtPr>
                        <w:alias w:val="Type"/>
                        <w:tag w:val="VirtualMachineExtensionType"/>
                        <w:id w:val="134776158"/>
                        <w:text/>
                        <w:temporary/>
                        <w15:appearance w15:val="hidden"/>
                      </w:sdtPr>
                      <w:sdtContent>
                        <w:r>
                          <w:t>JsonADDomainExtension</w:t>
                        </w:r>
                      </w:sdtContent>
                    </w:sdt>
                  </w:p>
                </w:tc>
                <w:tc>
                  <w:tcPr>
                    <w:tcW w:w="900" w:type="dxa"/>
                    <w:vAlign w:val="center"/>
                  </w:tcPr>
                  <w:p w:rsidR="00AD403A" w:rsidP="00AD403A" w14:textId="77777777">
                    <w:pPr>
                      <w:spacing w:before="0"/>
                    </w:pPr>
                    <w:sdt>
                      <w:sdtPr>
                        <w:alias w:val="Version"/>
                        <w:tag w:val="TypeHandlerVersion"/>
                        <w:id w:val="1798282779"/>
                        <w:text/>
                        <w:temporary/>
                        <w15:appearance w15:val="hidden"/>
                      </w:sdtPr>
                      <w:sdtContent>
                        <w:r>
                          <w:t>1.3</w:t>
                        </w:r>
                      </w:sdtContent>
                    </w:sdt>
                  </w:p>
                </w:tc>
                <w:tc>
                  <w:tcPr>
                    <w:tcW w:w="1679" w:type="dxa"/>
                    <w:vAlign w:val="center"/>
                  </w:tcPr>
                  <w:p w:rsidR="00AD403A" w:rsidP="00AD403A" w14:textId="77777777">
                    <w:pPr>
                      <w:spacing w:before="0"/>
                    </w:pPr>
                    <w:sdt>
                      <w:sdtPr>
                        <w:alias w:val="Status"/>
                        <w:tag w:val="ProvisioningState"/>
                        <w:id w:val="2058323178"/>
                        <w:text/>
                        <w:temporary/>
                        <w15:appearance w15:val="hidden"/>
                      </w:sdtPr>
                      <w:sdtContent>
                        <w:r>
                          <w:t>Succeeded</w:t>
                        </w:r>
                      </w:sdtContent>
                    </w:sdt>
                  </w:p>
                </w:tc>
              </w:tr>
            </w:sdtContent>
          </w:sdt>
          <w:sdt>
            <w:sdtPr>
              <w:rPr>
                <w:b w:val="0"/>
                <w:bCs w:val="0"/>
              </w:rPr>
              <w:alias w:val="Extensions"/>
              <w:tag w:val="PlaceholderVirtualMachineExtensions"/>
              <w:id w:val="948998871"/>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436862639"/>
                        <w:text/>
                        <w:temporary/>
                        <w15:appearance w15:val="hidden"/>
                      </w:sdtPr>
                      <w:sdtContent>
                        <w:r>
                          <w:t>Microsoft.PowerShell.DSC</w:t>
                        </w:r>
                      </w:sdtContent>
                    </w:sdt>
                  </w:p>
                </w:tc>
                <w:tc>
                  <w:tcPr>
                    <w:tcW w:w="2880" w:type="dxa"/>
                    <w:vAlign w:val="center"/>
                  </w:tcPr>
                  <w:p w:rsidR="00AD403A" w:rsidP="00AD403A" w14:textId="77777777">
                    <w:pPr>
                      <w:spacing w:before="0"/>
                    </w:pPr>
                    <w:sdt>
                      <w:sdtPr>
                        <w:alias w:val="Type"/>
                        <w:tag w:val="VirtualMachineExtensionType"/>
                        <w:id w:val="1997464212"/>
                        <w:text/>
                        <w:temporary/>
                        <w15:appearance w15:val="hidden"/>
                      </w:sdtPr>
                      <w:sdtContent>
                        <w:r>
                          <w:t>DSC</w:t>
                        </w:r>
                      </w:sdtContent>
                    </w:sdt>
                  </w:p>
                </w:tc>
                <w:tc>
                  <w:tcPr>
                    <w:tcW w:w="900" w:type="dxa"/>
                    <w:vAlign w:val="center"/>
                  </w:tcPr>
                  <w:p w:rsidR="00AD403A" w:rsidP="00AD403A" w14:textId="77777777">
                    <w:pPr>
                      <w:spacing w:before="0"/>
                    </w:pPr>
                    <w:sdt>
                      <w:sdtPr>
                        <w:alias w:val="Version"/>
                        <w:tag w:val="TypeHandlerVersion"/>
                        <w:id w:val="874161052"/>
                        <w:text/>
                        <w:temporary/>
                        <w15:appearance w15:val="hidden"/>
                      </w:sdtPr>
                      <w:sdtContent>
                        <w:r>
                          <w:t>2.73</w:t>
                        </w:r>
                      </w:sdtContent>
                    </w:sdt>
                  </w:p>
                </w:tc>
                <w:tc>
                  <w:tcPr>
                    <w:tcW w:w="1679" w:type="dxa"/>
                    <w:vAlign w:val="center"/>
                  </w:tcPr>
                  <w:p w:rsidR="00AD403A" w:rsidP="00AD403A" w14:textId="77777777">
                    <w:pPr>
                      <w:spacing w:before="0"/>
                    </w:pPr>
                    <w:sdt>
                      <w:sdtPr>
                        <w:alias w:val="Status"/>
                        <w:tag w:val="ProvisioningState"/>
                        <w:id w:val="1093910286"/>
                        <w:text/>
                        <w:temporary/>
                        <w15:appearance w15:val="hidden"/>
                      </w:sdtPr>
                      <w:sdtContent>
                        <w:r>
                          <w:t>Succeeded</w:t>
                        </w:r>
                      </w:sdtContent>
                    </w:sdt>
                  </w:p>
                </w:tc>
              </w:tr>
            </w:sdtContent>
          </w:sdt>
          <w:sdt>
            <w:sdtPr>
              <w:rPr>
                <w:b w:val="0"/>
                <w:bCs w:val="0"/>
              </w:rPr>
              <w:alias w:val="Extensions"/>
              <w:tag w:val="PlaceholderVirtualMachineExtensions"/>
              <w:id w:val="1541888262"/>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718203078"/>
                        <w:text/>
                        <w:temporary/>
                        <w15:appearance w15:val="hidden"/>
                      </w:sdtPr>
                      <w:sdtContent>
                        <w:r>
                          <w:t>MicrosoftMonitoringAgent</w:t>
                        </w:r>
                      </w:sdtContent>
                    </w:sdt>
                  </w:p>
                </w:tc>
                <w:tc>
                  <w:tcPr>
                    <w:tcW w:w="2880" w:type="dxa"/>
                    <w:vAlign w:val="center"/>
                  </w:tcPr>
                  <w:p w:rsidR="00AD403A" w:rsidP="00AD403A" w14:textId="77777777">
                    <w:pPr>
                      <w:spacing w:before="0"/>
                    </w:pPr>
                    <w:sdt>
                      <w:sdtPr>
                        <w:alias w:val="Type"/>
                        <w:tag w:val="VirtualMachineExtensionType"/>
                        <w:id w:val="1734735445"/>
                        <w:text/>
                        <w:temporary/>
                        <w15:appearance w15:val="hidden"/>
                      </w:sdtPr>
                      <w:sdtContent>
                        <w:r>
                          <w:t>MicrosoftMonitoringAgent</w:t>
                        </w:r>
                      </w:sdtContent>
                    </w:sdt>
                  </w:p>
                </w:tc>
                <w:tc>
                  <w:tcPr>
                    <w:tcW w:w="900" w:type="dxa"/>
                    <w:vAlign w:val="center"/>
                  </w:tcPr>
                  <w:p w:rsidR="00AD403A" w:rsidP="00AD403A" w14:textId="77777777">
                    <w:pPr>
                      <w:spacing w:before="0"/>
                    </w:pPr>
                    <w:sdt>
                      <w:sdtPr>
                        <w:alias w:val="Version"/>
                        <w:tag w:val="TypeHandlerVersion"/>
                        <w:id w:val="1321572348"/>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1299301491"/>
                        <w:text/>
                        <w:temporary/>
                        <w15:appearance w15:val="hidden"/>
                      </w:sdtPr>
                      <w:sdtContent>
                        <w:r>
                          <w:t>Succeeded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395346046"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46046"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752428715"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28715"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40427006"/>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62967235"/>
                        <w:placeholder>
                          <w:docPart w:val="C27367F09C21452E8B5933AAF8A716B7"/>
                        </w:placeholder>
                        <w:text/>
                        <w:temporary/>
                        <w15:appearance w15:val="hidden"/>
                      </w:sdtPr>
                      <w:sdtEndPr>
                        <w:rPr>
                          <w:rStyle w:val="RulenameChar"/>
                        </w:rPr>
                      </w:sdtEndPr>
                      <w:sdtContent>
                        <w:r>
                          <w:rPr>
                            <w:rStyle w:val="RulenameChar"/>
                          </w:rPr>
                          <w:t>CDK-Azure-SecurityCenter (f70eb112-b1fc-68fd-9f2f-6cca8b5f647b)</w:t>
                        </w:r>
                      </w:sdtContent>
                    </w:sdt>
                  </w:p>
                  <w:p w:rsidR="00DA252B" w:rsidRPr="001B7277" w:rsidP="00DA0CA8" w14:textId="77777777">
                    <w:sdt>
                      <w:sdtPr>
                        <w:alias w:val="Description"/>
                        <w:tag w:val="Description"/>
                        <w:id w:val="1000141658"/>
                        <w:text/>
                        <w:temporary/>
                        <w15:appearance w15:val="hidden"/>
                      </w:sdtPr>
                      <w:sdtContent>
                        <w:r>
                          <w:t>Enable virtual machine replication to protect your applications from regional outage</w:t>
                        </w:r>
                      </w:sdtContent>
                    </w:sdt>
                  </w:p>
                  <w:p w:rsidR="00DA252B" w:rsidRPr="001B7277" w:rsidP="00DA0CA8" w14:textId="77777777">
                    <w:r w:rsidRPr="001B7277">
                      <w:t xml:space="preserve">How to fix it: </w:t>
                    </w:r>
                    <w:sdt>
                      <w:sdtPr>
                        <w:alias w:val="How to fix it"/>
                        <w:tag w:val="Message_Hyperlink"/>
                        <w:id w:val="92879670"/>
                        <w:text/>
                        <w:temporary/>
                        <w15:appearance w15:val="hidden"/>
                      </w:sdtPr>
                      <w:sdtContent>
                        <w:r>
                          <w:t>Enable virtual machine replication to protect your applications from regional outage</w:t>
                        </w:r>
                      </w:sdtContent>
                    </w:sdt>
                    <w:r>
                      <w:t xml:space="preserve"> </w:t>
                    </w:r>
                  </w:p>
                </w:tc>
                <w:tc>
                  <w:tcPr>
                    <w:tcW w:w="1350" w:type="dxa"/>
                  </w:tcPr>
                  <w:p w:rsidR="00DA252B" w:rsidRPr="001B7277" w:rsidP="00DA0CA8" w14:textId="77777777">
                    <w:sdt>
                      <w:sdtPr>
                        <w:alias w:val="Criticality"/>
                        <w:tag w:val="Criticity"/>
                        <w:id w:val="1088339175"/>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759804812"/>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768254650"/>
                        <w:text/>
                        <w:temporary/>
                        <w15:appearance w15:val="hidden"/>
                      </w:sdtPr>
                      <w:sdtContent/>
                    </w:sdt>
                  </w:p>
                </w:tc>
              </w:tr>
            </w:sdtContent>
          </w:sdt>
          <w:sdt>
            <w:sdtPr>
              <w:rPr>
                <w:lang w:val="en-CA" w:eastAsia="en-CA"/>
              </w:rPr>
              <w:alias w:val="Warnings"/>
              <w:tag w:val="PlaceholderWarnings"/>
              <w:id w:val="690094679"/>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79162630"/>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1888427517"/>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2077474809"/>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02175785"/>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92539445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584148555"/>
                        <w:text/>
                        <w:temporary/>
                        <w15:appearance w15:val="hidden"/>
                      </w:sdtPr>
                      <w:sdtContent/>
                    </w:sdt>
                  </w:p>
                </w:tc>
              </w:tr>
            </w:sdtContent>
          </w:sdt>
          <w:sdt>
            <w:sdtPr>
              <w:rPr>
                <w:lang w:val="en-CA" w:eastAsia="en-CA"/>
              </w:rPr>
              <w:alias w:val="Warnings"/>
              <w:tag w:val="PlaceholderWarnings"/>
              <w:id w:val="475577549"/>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757093092"/>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2042242874"/>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1454886745"/>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340888914"/>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382193123"/>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991756452"/>
                        <w:text/>
                        <w:temporary/>
                        <w15:appearance w15:val="hidden"/>
                      </w:sdtPr>
                      <w:sdtContent/>
                    </w:sdt>
                  </w:p>
                </w:tc>
              </w:tr>
            </w:sdtContent>
          </w:sdt>
          <w:sdt>
            <w:sdtPr>
              <w:rPr>
                <w:lang w:val="en-CA" w:eastAsia="en-CA"/>
              </w:rPr>
              <w:alias w:val="Warnings"/>
              <w:tag w:val="PlaceholderWarnings"/>
              <w:id w:val="861271676"/>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655109660"/>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778116045"/>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1325222233"/>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693454755"/>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042894912"/>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558069369"/>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7312152"/>
        <w:richText/>
        <w:temporary/>
        <w15:appearance w15:val="hidden"/>
      </w:sdtPr>
      <w:sdtContent>
        <w:p w:rsidR="00F17D2F" w:rsidRPr="00003952" w:rsidP="00206BCF" w14:textId="77777777">
          <w:pPr>
            <w:pStyle w:val="Heading2"/>
            <w:rPr>
              <w:rStyle w:val="Heading2Char"/>
              <w:b/>
              <w:caps/>
            </w:rPr>
          </w:pPr>
          <w:bookmarkStart w:id="124" w:name="_Toc256000031"/>
          <w:sdt>
            <w:sdtPr>
              <w:rPr>
                <w:rFonts w:ascii="Segoe UI Light" w:hAnsi="Segoe UI Light"/>
                <w:b w:val="0"/>
                <w:bCs w:val="0"/>
                <w:caps w:val="0"/>
                <w:shd w:val="clear" w:color="auto" w:fill="00BCF2"/>
              </w:rPr>
              <w:alias w:val="Name"/>
              <w:tag w:val="ADK_Name"/>
              <w:id w:val="914550271"/>
              <w:text/>
              <w:temporary/>
              <w15:appearance w15:val="hidden"/>
            </w:sdtPr>
            <w:sdtContent>
              <w:r>
                <w:t>FortiAnalyzer</w:t>
              </w:r>
            </w:sdtContent>
          </w:sdt>
          <w:bookmarkEnd w:id="124"/>
          <w:sdt>
            <w:sdtPr>
              <w:alias w:val="ADK_GUID"/>
              <w:tag w:val="/subscriptions/ffd62081-03a7-4c93-895a-fa965ef5ddf4/resourceGroups/XC-P-FORTIANALYZER/providers/Microsoft.Compute/virtualMachines/FortiAnalyzer"/>
              <w:id w:val="85923642"/>
              <w:richText/>
              <w15:appearance w15:val="hidden"/>
            </w:sdtPr>
            <w:sdtContent>
              <w:bookmarkStart w:id="125" w:name="FortiAnalyzer"/>
              <w:bookmarkEnd w:id="125"/>
            </w:sdtContent>
          </w:sdt>
        </w:p>
        <w:p w:rsidR="001D2CB0">
          <w:sdt>
            <w:sdtPr>
              <w:id w:val="528790020"/>
            </w:sdtPr>
            <w:sdtContent>
              <w:r>
                <w:object>
                  <v:shape id="_x0000_i1036" type="#_x0000_t75" style="width:35.33pt;height:35.19pt" o:oleicon="f" o:ole="">
                    <v:imagedata r:id="rId23" o:title=""/>
                  </v:shape>
                  <o:OLEObject Type="Embed" ProgID="Visio.Drawing.15" ShapeID="_x0000_i1036" DrawAspect="Content" ObjectID="_9" r:id="rId36"/>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212327670"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27670"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626507707"/>
              <w:text/>
              <w:temporary/>
              <w15:appearance w15:val="hidden"/>
            </w:sdtPr>
            <w:sdtContent>
              <w:r>
                <w:t>FortiAnalyzer</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651721874"/>
                    <w:text/>
                    <w:temporary/>
                    <w15:appearance w15:val="hidden"/>
                  </w:sdtPr>
                  <w:sdtContent>
                    <w:r>
                      <w:t>FortiAnalyzer</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1653899660"/>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1805230930"/>
                    <w:text/>
                    <w:temporary/>
                    <w15:appearance w15:val="hidden"/>
                  </w:sdtPr>
                  <w:sdtContent>
                    <w:r>
                      <w:t>Linux</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228898591"/>
                    <w:text/>
                    <w:temporary/>
                    <w15:appearance w15:val="hidden"/>
                  </w:sdtPr>
                  <w:sdtContent>
                    <w:r>
                      <w:t>fortinet</w:t>
                    </w: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1109462878"/>
                    <w:text/>
                    <w:temporary/>
                    <w15:appearance w15:val="hidden"/>
                  </w:sdtPr>
                  <w:sdtContent>
                    <w:r>
                      <w:t>fortinet-fortianalyzer</w:t>
                    </w: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1837477873"/>
                    <w:text/>
                    <w:temporary/>
                    <w15:appearance w15:val="hidden"/>
                  </w:sdtPr>
                  <w:sdtContent>
                    <w:r>
                      <w:t>fortinet-fortianalyzer</w:t>
                    </w: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414697310"/>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1295614327"/>
                    <w:placeholder>
                      <w:docPart w:val="D349604A5546484D991912973061B48C"/>
                    </w:placeholder>
                    <w:text/>
                    <w:temporary/>
                  </w:sdtPr>
                  <w:sdtContent>
                    <w:r>
                      <w:t>Standard_B2ms</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2003195019"/>
                    <w:text/>
                    <w:temporary/>
                  </w:sdtPr>
                  <w:sdtContent>
                    <w:r>
                      <w:t>2</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1384557194"/>
                    <w:text/>
                    <w:temporary/>
                  </w:sdtPr>
                  <w:sdtContent>
                    <w:r>
                      <w:t>8192</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1277471374"/>
                    <w:text/>
                    <w:temporary/>
                  </w:sdtPr>
                  <w:sdtContent>
                    <w:r>
                      <w:t>4</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2021640348"/>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795117875"/>
                    <w:text/>
                    <w:temporary/>
                    <w15:appearance w15:val="hidden"/>
                  </w:sdtPr>
                  <w:sdtContent>
                    <w:r>
                      <w:t>10.5.0.10</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55613528"/>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2057338909"/>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556147393"/>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1171088067"/>
                    <w:text/>
                    <w:temporary/>
                    <w15:appearance w15:val="hidden"/>
                  </w:sdtPr>
                  <w:sdtContent>
                    <w:r>
                      <w:t>VM deallocated</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852714084"/>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1521886663"/>
                    <w:text/>
                    <w:temporary/>
                    <w15:appearance w15:val="hidden"/>
                  </w:sdtPr>
                  <w:sdtContent>
                    <w:r>
                      <w:t>11/24/2021 6:25:05 AM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1264551607"/>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256792023"/>
                  </w:sdtPr>
                  <w:sdtContent>
                    <w:sdt>
                      <w:sdtPr>
                        <w:alias w:val="ADK_InternalLink"/>
                        <w:tag w:val="/subscriptions/ffd62081-03a7-4c93-895a-fa965ef5ddf4/resourceGroups/xc-p-FortiAnalyzer"/>
                        <w:id w:val="896791844"/>
                        <w:richText/>
                      </w:sdtPr>
                      <w:sdtContent>
                        <w:hyperlink w:anchor="xc-p-FortiAnalyzer" w:history="1">
                          <w:r w:rsidRPr="00FE7E7D" w:rsidR="00FE7E7D">
                            <w:rPr>
                              <w:rStyle w:val="Hyperlink"/>
                            </w:rPr>
                            <w:t>xc-p-FortiAnalyzer</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200999348"/>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532041490"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41490"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1336009955"/>
            <w:richText/>
            <w:temporary/>
            <w15:appearance w15:val="hidden"/>
          </w:sdtPr>
          <w:sdtContent>
            <w:p w:rsidR="00F17D2F" w:rsidRPr="00D033DD" w:rsidP="00F17D2F" w14:textId="77777777">
              <w:pPr>
                <w:pStyle w:val="Heading4"/>
              </w:pPr>
              <w:sdt>
                <w:sdtPr>
                  <w:alias w:val="Name"/>
                  <w:tag w:val="Name"/>
                  <w:id w:val="1890462640"/>
                  <w:text/>
                  <w:temporary/>
                  <w15:appearance w15:val="hidden"/>
                </w:sdtPr>
                <w:sdtContent>
                  <w:r>
                    <w:rPr>
                      <w:rStyle w:val="Heading4Char"/>
                    </w:rPr>
                    <w:t>FortiAnalyzer-NIC0</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460300672"/>
                        <w:text/>
                        <w:temporary/>
                        <w15:appearance w15:val="hidden"/>
                      </w:sdtPr>
                      <w:sdtContent>
                        <w:r>
                          <w:t>FortiAnalyzer-NIC0</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1791675478"/>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1609794608"/>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169512479"/>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2104730393"/>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1682293948"/>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1081027023"/>
                        <w:text/>
                        <w:temporary/>
                        <w15:appearance w15:val="hidden"/>
                      </w:sdtPr>
                      <w:sdtContent>
                        <w:r>
                          <w:t>00-0D-3A-86-86-C6</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845254541"/>
                        <w:text/>
                        <w:temporary/>
                        <w15:appearance w15:val="hidden"/>
                      </w:sdtPr>
                      <w:sdtContent>
                        <w:r>
                          <w:t>Off</w:t>
                        </w:r>
                      </w:sdtContent>
                    </w:sdt>
                  </w:p>
                </w:tc>
              </w:tr>
            </w:tbl>
            <w:p w:rsidR="00F17D2F" w:rsidRPr="00EF75A7" w:rsidP="00F17D2F" w14:paraId="0F11004D" w14:textId="77777777">
              <w:pPr>
                <w:pStyle w:val="Heading5"/>
              </w:pPr>
              <w:bookmarkStart w:id="126" w:name="CDK_1a9cbb14-cc10-46ce-937c-f106b83bdb61"/>
              <w:r>
                <w:t>Tags</w:t>
              </w:r>
              <w:bookmarkEnd w:id="126"/>
            </w:p>
            <w:tbl>
              <w:tblPr>
                <w:tblStyle w:val="PlainTable11"/>
                <w:tblW w:w="0" w:type="auto"/>
                <w:tblLook w:val="04A0"/>
              </w:tblPr>
              <w:tblGrid>
                <w:gridCol w:w="4505"/>
                <w:gridCol w:w="4511"/>
              </w:tblGrid>
              <w:tr w14:paraId="4960848D" w14:textId="77777777" w:rsidTr="007365F2">
                <w:tblPrEx>
                  <w:tblW w:w="0" w:type="auto"/>
                  <w:tblLook w:val="04A0"/>
                </w:tblPrEx>
                <w:tc>
                  <w:tcPr>
                    <w:tcW w:w="4675" w:type="dxa"/>
                    <w:shd w:val="clear" w:color="auto" w:fill="CACACA" w:themeFill="text1" w:themeFillTint="40"/>
                    <w:vAlign w:val="center"/>
                  </w:tcPr>
                  <w:p w:rsidR="00F17D2F" w:rsidRPr="00A5464E" w:rsidP="00F17D2F" w14:paraId="1A45526E" w14:textId="77777777">
                    <w:pPr>
                      <w:spacing w:before="0"/>
                    </w:pPr>
                    <w:r w:rsidRPr="00A5464E">
                      <w:t>Tag Key</w:t>
                    </w:r>
                  </w:p>
                </w:tc>
                <w:tc>
                  <w:tcPr>
                    <w:tcW w:w="4675" w:type="dxa"/>
                    <w:shd w:val="clear" w:color="auto" w:fill="CACACA" w:themeFill="text1" w:themeFillTint="40"/>
                    <w:vAlign w:val="center"/>
                  </w:tcPr>
                  <w:p w:rsidR="00F17D2F" w:rsidRPr="00A5464E" w:rsidP="00F17D2F" w14:paraId="7078123C" w14:textId="77777777">
                    <w:pPr>
                      <w:spacing w:before="0"/>
                    </w:pPr>
                    <w:r w:rsidRPr="00A5464E">
                      <w:t>Tag Value</w:t>
                    </w:r>
                  </w:p>
                </w:tc>
              </w:tr>
              <w:sdt>
                <w:sdtPr>
                  <w:rPr>
                    <w:b w:val="0"/>
                    <w:bCs w:val="0"/>
                  </w:rPr>
                  <w:alias w:val="Tags"/>
                  <w:tag w:val="PlaceholderTags"/>
                  <w:id w:val="1109395688"/>
                  <w:richText/>
                  <w:temporary/>
                  <w15:appearance w15:val="hidden"/>
                </w:sdtPr>
                <w:sdtContent>
                  <w:tr w14:paraId="1DDFE42A" w14:textId="77777777" w:rsidTr="007365F2">
                    <w:tblPrEx>
                      <w:tblW w:w="0" w:type="auto"/>
                      <w:tblLook w:val="04A0"/>
                    </w:tblPrEx>
                    <w:tc>
                      <w:tcPr>
                        <w:tcW w:w="4675" w:type="dxa"/>
                        <w:vAlign w:val="center"/>
                      </w:tcPr>
                      <w:p w:rsidR="00F17D2F" w:rsidRPr="00A5464E" w:rsidP="00F17D2F" w14:paraId="16C9FFB3" w14:textId="77777777">
                        <w:pPr>
                          <w:spacing w:before="0"/>
                        </w:pPr>
                        <w:sdt>
                          <w:sdtPr>
                            <w:alias w:val="Key"/>
                            <w:tag w:val="Key"/>
                            <w:id w:val="-198625952"/>
                            <w:text/>
                            <w:temporary/>
                            <w15:appearance w15:val="hidden"/>
                          </w:sdtPr>
                          <w:sdtContent>
                            <w:r>
                              <w:t>provider</w:t>
                            </w:r>
                          </w:sdtContent>
                        </w:sdt>
                      </w:p>
                    </w:tc>
                    <w:tc>
                      <w:tcPr>
                        <w:tcW w:w="4675" w:type="dxa"/>
                        <w:vAlign w:val="center"/>
                      </w:tcPr>
                      <w:p w:rsidR="00F17D2F" w:rsidRPr="00A5464E" w:rsidP="00F17D2F" w14:paraId="5E632DC6" w14:textId="77777777">
                        <w:pPr>
                          <w:spacing w:before="0"/>
                        </w:pPr>
                        <w:sdt>
                          <w:sdtPr>
                            <w:alias w:val="Value"/>
                            <w:tag w:val="Value"/>
                            <w:id w:val="-300457672"/>
                            <w:text/>
                            <w:temporary/>
                            <w15:appearance w15:val="hidden"/>
                          </w:sdtPr>
                          <w:sdtContent>
                            <w:r>
                              <w:t>6EB3B02F-50E5-4A3E-8CB8-2E129258317D</w:t>
                            </w:r>
                          </w:sdtContent>
                        </w:sdt>
                      </w:p>
                    </w:tc>
                  </w:tr>
                </w:sdtContent>
              </w:sdt>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682331008"/>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63586972"/>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1574924403"/>
                            <w:text/>
                            <w:temporary/>
                            <w15:appearance w15:val="hidden"/>
                          </w:sdtPr>
                          <w:sdtContent>
                            <w:r>
                              <w:t>10.5.0.10</w:t>
                            </w:r>
                          </w:sdtContent>
                        </w:sdt>
                      </w:p>
                    </w:tc>
                    <w:tc>
                      <w:tcPr>
                        <w:tcW w:w="3870" w:type="dxa"/>
                        <w:vAlign w:val="center"/>
                      </w:tcPr>
                      <w:p w:rsidR="00F17D2F" w:rsidP="00F17D2F" w14:textId="77777777">
                        <w:pPr>
                          <w:spacing w:before="0"/>
                        </w:pPr>
                        <w:sdt>
                          <w:sdtPr>
                            <w:alias w:val="Subnet Name"/>
                            <w:tag w:val="SubnetName"/>
                            <w:id w:val="234527857"/>
                            <w:text/>
                            <w:temporary/>
                            <w15:appearance w15:val="hidden"/>
                          </w:sdtPr>
                          <w:sdtContent>
                            <w:r>
                              <w:t>RSA-Vnet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1424763139"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63139"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1844428502"/>
            <w:richText/>
            <w:temporary/>
            <w15:appearance w15:val="hidden"/>
          </w:sdtPr>
          <w:sdtContent>
            <w:p w:rsidR="00230B7F" w:rsidRPr="00D033DD" w:rsidP="00230B7F" w14:textId="77777777">
              <w:pPr>
                <w:pStyle w:val="Heading4"/>
              </w:pPr>
              <w:sdt>
                <w:sdtPr>
                  <w:alias w:val="Name"/>
                  <w:tag w:val="ADK_Name"/>
                  <w:id w:val="1696495859"/>
                  <w:text/>
                  <w:temporary/>
                  <w15:appearance w15:val="hidden"/>
                </w:sdtPr>
                <w:sdtContent>
                  <w:r>
                    <w:rPr>
                      <w:rStyle w:val="Heading4Char"/>
                    </w:rPr>
                    <w:t>FortiAnalyzer_OsDisk_1_bdab637d9d5945528d80ade9e930ac1a</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1832086065"/>
                      </w:sdtPr>
                      <w:sdtContent>
                        <w:sdt>
                          <w:sdtPr>
                            <w:alias w:val="ADK_InternalLink"/>
                            <w:tag w:val="/subscriptions/ffd62081-03a7-4c93-895a-fa965ef5ddf4/resourceGroups/XC-P-FORTIANALYZER/providers/Microsoft.Compute/disks/FortiAnalyzer_OsDisk_1_bdab637d9d5945528d80ade9e930ac1a"/>
                            <w:id w:val="1994756536"/>
                            <w:richText/>
                          </w:sdtPr>
                          <w:sdtContent>
                            <w:hyperlink w:anchor="FortiAnalyzer_OsDisk_1_bdab637d9d5945528d80ade9e930ac1a" w:history="1">
                              <w:r w:rsidRPr="00FE7E7D" w:rsidR="00FE7E7D">
                                <w:rPr>
                                  <w:rStyle w:val="Hyperlink"/>
                                </w:rPr>
                                <w:t>FortiAnalyzer_OsDisk_1_bdab637d9d5945528d80ade9e930ac1a</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785583323"/>
                        <w:text/>
                        <w:temporary/>
                        <w15:appearance w15:val="hidden"/>
                      </w:sdtPr>
                      <w:sdtContent>
                        <w:r>
                          <w:t>Reserved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1342395782"/>
                        <w:text/>
                        <w:temporary/>
                        <w15:appearance w15:val="hidden"/>
                      </w:sdtPr>
                      <w:sdtContent>
                        <w:r>
                          <w:t>2019-10-14 19:28:23.00 PM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746628547"/>
                        <w:text/>
                        <w:temporary/>
                        <w15:appearance w15:val="hidden"/>
                      </w:sdtPr>
                      <w:sdtContent>
                        <w:r>
                          <w:t>2</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1485177542"/>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1145119576"/>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714285078"/>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987114975"/>
                        <w:text/>
                        <w:temporary/>
                        <w15:appearance w15:val="hidden"/>
                      </w:sdtPr>
                      <w:sdtContent>
                        <w:r>
                          <w:t>Linux</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859991785"/>
                        <w:text/>
                        <w:temporary/>
                        <w15:appearance w15:val="hidden"/>
                      </w:sdtPr>
                      <w:sdtContent>
                        <w:r>
                          <w:t>fortinet / fortinet-fortianalyzer / fortinet-fortianalyzer / 6.2.1</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722502517"/>
                        <w:text/>
                        <w:temporary/>
                        <w15:appearance w15:val="hidden"/>
                      </w:sdtPr>
                      <w:sdtContent/>
                    </w:sdt>
                  </w:p>
                </w:tc>
              </w:tr>
            </w:tbl>
            <w:p w:rsidR="00230B7F" w:rsidP="00230B7F" w14:textId="77777777"/>
          </w:sdtContent>
        </w:sdt>
        <w:p w:rsidR="00230B7F" w:rsidRPr="00230B7F" w:rsidP="00230B7F" w14:textId="77777777"/>
        <w:p w:rsidR="00F17D2F" w:rsidRPr="00A5464E" w:rsidP="00F17D2F" w14:paraId="35C6D149" w14:textId="77777777">
          <w:pPr>
            <w:pStyle w:val="Heading4"/>
          </w:pPr>
          <w:bookmarkStart w:id="127" w:name="CDK_7a35693c-0338-4252-86b3-9dac8df3eb54"/>
          <w:r w:rsidRPr="00A5464E">
            <w:t>Data Hard Disks</w:t>
          </w:r>
          <w:bookmarkEnd w:id="127"/>
        </w:p>
        <w:tbl>
          <w:tblPr>
            <w:tblStyle w:val="PlainTable11"/>
            <w:tblW w:w="9016" w:type="dxa"/>
            <w:tblLook w:val="04A0"/>
          </w:tblPr>
          <w:tblGrid>
            <w:gridCol w:w="1859"/>
            <w:gridCol w:w="1717"/>
            <w:gridCol w:w="1706"/>
            <w:gridCol w:w="1778"/>
            <w:gridCol w:w="1956"/>
          </w:tblGrid>
          <w:tr w14:paraId="1B33B3F9" w14:textId="77777777" w:rsidTr="007365F2">
            <w:tblPrEx>
              <w:tblW w:w="9016" w:type="dxa"/>
              <w:tblLook w:val="04A0"/>
            </w:tblPrEx>
            <w:trPr>
              <w:trHeight w:val="331"/>
            </w:trPr>
            <w:tc>
              <w:tcPr>
                <w:tcW w:w="1859" w:type="dxa"/>
                <w:shd w:val="clear" w:color="auto" w:fill="CACACA" w:themeFill="text1" w:themeFillTint="40"/>
                <w:vAlign w:val="center"/>
              </w:tcPr>
              <w:p w:rsidR="00F17D2F" w:rsidRPr="00A5464E" w:rsidP="00F17D2F" w14:paraId="2757B051" w14:textId="77777777">
                <w:pPr>
                  <w:spacing w:before="0"/>
                </w:pPr>
                <w:r w:rsidRPr="00A5464E">
                  <w:t>Name</w:t>
                </w:r>
              </w:p>
            </w:tc>
            <w:tc>
              <w:tcPr>
                <w:tcW w:w="1717" w:type="dxa"/>
                <w:shd w:val="clear" w:color="auto" w:fill="CACACA" w:themeFill="text1" w:themeFillTint="40"/>
                <w:vAlign w:val="center"/>
              </w:tcPr>
              <w:p w:rsidR="00F17D2F" w:rsidRPr="00A5464E" w:rsidP="00F17D2F" w14:paraId="6A13E240" w14:textId="77777777">
                <w:pPr>
                  <w:spacing w:before="0"/>
                </w:pPr>
                <w:r w:rsidRPr="00A5464E">
                  <w:t>VHD Uri</w:t>
                </w:r>
              </w:p>
            </w:tc>
            <w:tc>
              <w:tcPr>
                <w:tcW w:w="1706" w:type="dxa"/>
                <w:shd w:val="clear" w:color="auto" w:fill="CACACA" w:themeFill="text1" w:themeFillTint="40"/>
                <w:vAlign w:val="center"/>
              </w:tcPr>
              <w:p w:rsidR="00F17D2F" w:rsidRPr="00A5464E" w:rsidP="00F17D2F" w14:paraId="17DB8E63" w14:textId="77777777">
                <w:pPr>
                  <w:spacing w:before="0"/>
                </w:pPr>
                <w:r w:rsidRPr="00A5464E">
                  <w:t>Size (GB)</w:t>
                </w:r>
              </w:p>
            </w:tc>
            <w:tc>
              <w:tcPr>
                <w:tcW w:w="1778" w:type="dxa"/>
                <w:shd w:val="clear" w:color="auto" w:fill="CACACA" w:themeFill="text1" w:themeFillTint="40"/>
                <w:vAlign w:val="center"/>
              </w:tcPr>
              <w:p w:rsidR="00F17D2F" w:rsidRPr="00A5464E" w:rsidP="00F17D2F" w14:paraId="5CF23D56" w14:textId="77777777">
                <w:pPr>
                  <w:spacing w:before="0"/>
                </w:pPr>
                <w:r>
                  <w:t>Is Managed Disk</w:t>
                </w:r>
              </w:p>
            </w:tc>
            <w:tc>
              <w:tcPr>
                <w:tcW w:w="1956" w:type="dxa"/>
                <w:shd w:val="clear" w:color="auto" w:fill="CACACA" w:themeFill="text1" w:themeFillTint="40"/>
                <w:vAlign w:val="center"/>
              </w:tcPr>
              <w:p w:rsidR="00F17D2F" w:rsidRPr="00A5464E" w:rsidP="00F17D2F" w14:paraId="5427F01F" w14:textId="77777777">
                <w:pPr>
                  <w:spacing w:before="0"/>
                </w:pPr>
                <w:r w:rsidRPr="00A5464E">
                  <w:t>Host Caching</w:t>
                </w:r>
              </w:p>
            </w:tc>
          </w:tr>
          <w:sdt>
            <w:sdtPr>
              <w:rPr>
                <w:b w:val="0"/>
                <w:bCs w:val="0"/>
              </w:rPr>
              <w:alias w:val="Data Hard Disks"/>
              <w:tag w:val="PlaceholderMicrosoftComputeDataDisks"/>
              <w:id w:val="-875777870"/>
              <w:richText/>
              <w:temporary/>
              <w15:appearance w15:val="hidden"/>
            </w:sdtPr>
            <w:sdtContent>
              <w:tr w14:paraId="313175B7" w14:textId="77777777" w:rsidTr="007365F2">
                <w:tblPrEx>
                  <w:tblW w:w="9016" w:type="dxa"/>
                  <w:tblLook w:val="04A0"/>
                </w:tblPrEx>
                <w:tc>
                  <w:tcPr>
                    <w:tcW w:w="1859" w:type="dxa"/>
                  </w:tcPr>
                  <w:p w:rsidR="00F17D2F" w:rsidRPr="00A5464E" w:rsidP="00F17D2F" w14:paraId="298C21B6" w14:textId="77777777">
                    <w:pPr>
                      <w:spacing w:before="0"/>
                    </w:pPr>
                    <w:sdt>
                      <w:sdtPr>
                        <w:alias w:val="Name"/>
                        <w:tag w:val="Name"/>
                        <w:id w:val="-25103123"/>
                        <w:text/>
                        <w:temporary/>
                        <w15:appearance w15:val="hidden"/>
                      </w:sdtPr>
                      <w:sdtContent>
                        <w:r>
                          <w:t>FortiAnalyzer_disk2_f8bb44355be54228912ee01df50827e3</w:t>
                        </w:r>
                      </w:sdtContent>
                    </w:sdt>
                  </w:p>
                </w:tc>
                <w:tc>
                  <w:tcPr>
                    <w:tcW w:w="1717" w:type="dxa"/>
                  </w:tcPr>
                  <w:p w:rsidR="00F17D2F" w:rsidRPr="00A5464E" w:rsidP="00F17D2F" w14:paraId="7FF61D2D" w14:textId="77777777">
                    <w:pPr>
                      <w:spacing w:before="0"/>
                    </w:pPr>
                    <w:sdt>
                      <w:sdtPr>
                        <w:alias w:val="VHD Uri"/>
                        <w:tag w:val="VHDUri"/>
                        <w:id w:val="-1660304389"/>
                        <w:text/>
                        <w:temporary/>
                        <w15:appearance w15:val="hidden"/>
                      </w:sdtPr>
                      <w:sdtContent/>
                    </w:sdt>
                  </w:p>
                </w:tc>
                <w:tc>
                  <w:tcPr>
                    <w:tcW w:w="1706" w:type="dxa"/>
                  </w:tcPr>
                  <w:p w:rsidR="00F17D2F" w:rsidRPr="00A5464E" w:rsidP="00F17D2F" w14:paraId="1FCA544A" w14:textId="77777777">
                    <w:pPr>
                      <w:spacing w:before="0"/>
                    </w:pPr>
                    <w:sdt>
                      <w:sdtPr>
                        <w:alias w:val="Size (GB)"/>
                        <w:tag w:val="DiskSizeGB"/>
                        <w:id w:val="-856576225"/>
                        <w:text/>
                        <w:temporary/>
                        <w15:appearance w15:val="hidden"/>
                      </w:sdtPr>
                      <w:sdtContent/>
                    </w:sdt>
                  </w:p>
                </w:tc>
                <w:tc>
                  <w:tcPr>
                    <w:tcW w:w="1778" w:type="dxa"/>
                  </w:tcPr>
                  <w:p w:rsidR="00F17D2F" w:rsidRPr="00A5464E" w:rsidP="00F17D2F" w14:paraId="301067FC" w14:textId="77777777">
                    <w:pPr>
                      <w:spacing w:before="0"/>
                    </w:pPr>
                    <w:sdt>
                      <w:sdtPr>
                        <w:alias w:val="Is Managed Disk"/>
                        <w:tag w:val="IsManagedDisk"/>
                        <w:id w:val="-1420327562"/>
                        <w:text/>
                        <w:temporary/>
                        <w15:appearance w15:val="hidden"/>
                      </w:sdtPr>
                      <w:sdtContent>
                        <w:r>
                          <w:t>True</w:t>
                        </w:r>
                      </w:sdtContent>
                    </w:sdt>
                  </w:p>
                </w:tc>
                <w:tc>
                  <w:tcPr>
                    <w:tcW w:w="1956" w:type="dxa"/>
                  </w:tcPr>
                  <w:p w:rsidR="00F17D2F" w:rsidRPr="00A5464E" w:rsidP="00F17D2F" w14:paraId="007204DE" w14:textId="77777777">
                    <w:pPr>
                      <w:spacing w:before="0"/>
                    </w:pPr>
                    <w:sdt>
                      <w:sdtPr>
                        <w:alias w:val="Host Caching"/>
                        <w:tag w:val="Caching"/>
                        <w:id w:val="1835493874"/>
                        <w:text/>
                        <w:temporary/>
                        <w15:appearance w15:val="hidden"/>
                      </w:sdtPr>
                      <w:sdtContent>
                        <w:r>
                          <w:t>None</w:t>
                        </w:r>
                      </w:sdtContent>
                    </w:sdt>
                  </w:p>
                </w:tc>
              </w:tr>
            </w:sdtContent>
          </w:sdt>
        </w:tbl>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944558009"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58009"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1783599493"/>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486747519"/>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1534464949"/>
                    <w:text/>
                    <w:temporary/>
                    <w15:appearance w15:val="hidden"/>
                  </w:sdtPr>
                  <w:sdtContent/>
                </w:sdt>
              </w:p>
            </w:tc>
          </w:tr>
        </w:tbl>
        <w:p w:rsidR="00F17D2F" w:rsidP="00F17D2F" w14:textId="77777777">
          <w:pPr>
            <w:pStyle w:val="Heading3"/>
            <w:tabs>
              <w:tab w:val="left" w:pos="360"/>
            </w:tabs>
          </w:pPr>
          <w:r>
            <w:rPr>
              <w:noProof/>
            </w:rPr>
            <w:drawing>
              <wp:inline distT="0" distB="0" distL="114300" distR="114300">
                <wp:extent cx="164592" cy="164592"/>
                <wp:effectExtent l="0" t="0" r="6985" b="6985"/>
                <wp:docPr id="38307998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79984"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P="00F17D2F" w14:paraId="51ABE6A1" w14:textId="77777777">
          <w:pPr>
            <w:pStyle w:val="Heading3"/>
            <w:tabs>
              <w:tab w:val="left" w:pos="360"/>
            </w:tabs>
          </w:pPr>
          <w:bookmarkStart w:id="128" w:name="CDK_ccfe0a06-83c8-4996-af56-65d1084df058"/>
          <w:r>
            <w:rPr>
              <w:noProof/>
            </w:rPr>
            <w:drawing>
              <wp:inline distT="0" distB="0" distL="114300" distR="114300">
                <wp:extent cx="164592" cy="164592"/>
                <wp:effectExtent l="0" t="0" r="6985" b="6985"/>
                <wp:docPr id="1078923618"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23618" name="Picture 11"/>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Tags</w:t>
          </w:r>
          <w:bookmarkEnd w:id="128"/>
        </w:p>
        <w:tbl>
          <w:tblPr>
            <w:tblStyle w:val="PlainTable11"/>
            <w:tblW w:w="0" w:type="auto"/>
            <w:tblLook w:val="04A0"/>
          </w:tblPr>
          <w:tblGrid>
            <w:gridCol w:w="4505"/>
            <w:gridCol w:w="4511"/>
          </w:tblGrid>
          <w:tr w14:paraId="358CFEDD" w14:textId="77777777" w:rsidTr="007365F2">
            <w:tblPrEx>
              <w:tblW w:w="0" w:type="auto"/>
              <w:tblLook w:val="04A0"/>
            </w:tblPrEx>
            <w:tc>
              <w:tcPr>
                <w:tcW w:w="4505" w:type="dxa"/>
                <w:shd w:val="clear" w:color="auto" w:fill="CACACA" w:themeFill="text1" w:themeFillTint="40"/>
                <w:vAlign w:val="center"/>
              </w:tcPr>
              <w:p w:rsidR="00F17D2F" w:rsidRPr="00A5464E" w:rsidP="00F17D2F" w14:paraId="4ABB9344" w14:textId="77777777">
                <w:pPr>
                  <w:spacing w:before="0"/>
                </w:pPr>
                <w:r w:rsidRPr="00A5464E">
                  <w:t>Tag Key</w:t>
                </w:r>
              </w:p>
            </w:tc>
            <w:tc>
              <w:tcPr>
                <w:tcW w:w="4511" w:type="dxa"/>
                <w:shd w:val="clear" w:color="auto" w:fill="CACACA" w:themeFill="text1" w:themeFillTint="40"/>
                <w:vAlign w:val="center"/>
              </w:tcPr>
              <w:p w:rsidR="00F17D2F" w:rsidRPr="00A5464E" w:rsidP="00F17D2F" w14:paraId="190D7D4F" w14:textId="77777777">
                <w:pPr>
                  <w:spacing w:before="0"/>
                </w:pPr>
                <w:r w:rsidRPr="00A5464E">
                  <w:t>Tag Value</w:t>
                </w:r>
              </w:p>
            </w:tc>
          </w:tr>
          <w:sdt>
            <w:sdtPr>
              <w:rPr>
                <w:b w:val="0"/>
                <w:bCs w:val="0"/>
              </w:rPr>
              <w:alias w:val="Tags"/>
              <w:tag w:val="PlaceholderTags"/>
              <w:id w:val="-1693449257"/>
              <w:richText/>
              <w:temporary/>
              <w15:appearance w15:val="hidden"/>
            </w:sdtPr>
            <w:sdtContent>
              <w:tr w14:paraId="0C810330" w14:textId="77777777" w:rsidTr="007365F2">
                <w:tblPrEx>
                  <w:tblW w:w="0" w:type="auto"/>
                  <w:tblLook w:val="04A0"/>
                </w:tblPrEx>
                <w:tc>
                  <w:tcPr>
                    <w:tcW w:w="4505" w:type="dxa"/>
                  </w:tcPr>
                  <w:p w:rsidR="00F17D2F" w:rsidRPr="00A5464E" w:rsidP="00F17D2F" w14:paraId="7D1A42D7" w14:textId="77777777">
                    <w:pPr>
                      <w:spacing w:before="0"/>
                    </w:pPr>
                    <w:sdt>
                      <w:sdtPr>
                        <w:alias w:val="Tag Key"/>
                        <w:tag w:val="Key"/>
                        <w:id w:val="-2001333285"/>
                        <w:text/>
                        <w:temporary/>
                        <w15:appearance w15:val="hidden"/>
                      </w:sdtPr>
                      <w:sdtContent>
                        <w:r>
                          <w:t>provider</w:t>
                        </w:r>
                      </w:sdtContent>
                    </w:sdt>
                  </w:p>
                </w:tc>
                <w:tc>
                  <w:tcPr>
                    <w:tcW w:w="4511" w:type="dxa"/>
                  </w:tcPr>
                  <w:p w:rsidR="00F17D2F" w:rsidRPr="00A5464E" w:rsidP="00F17D2F" w14:paraId="73833B26" w14:textId="77777777">
                    <w:pPr>
                      <w:spacing w:before="0"/>
                    </w:pPr>
                    <w:sdt>
                      <w:sdtPr>
                        <w:alias w:val="Tag Value"/>
                        <w:tag w:val="Value"/>
                        <w:id w:val="265586447"/>
                        <w:text/>
                        <w:temporary/>
                        <w15:appearance w15:val="hidden"/>
                      </w:sdtPr>
                      <w:sdtContent>
                        <w:r>
                          <w:t>6EB3B02F-50E5-4A3E-8CB8-2E129258317D</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75366963"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66963"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302081715"/>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40147255"/>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968855682"/>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223383453"/>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74840295"/>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45072252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317889705"/>
                        <w:text/>
                        <w:temporary/>
                        <w15:appearance w15:val="hidden"/>
                      </w:sdtPr>
                      <w:sdtContent/>
                    </w:sdt>
                  </w:p>
                </w:tc>
              </w:tr>
            </w:sdtContent>
          </w:sdt>
          <w:sdt>
            <w:sdtPr>
              <w:rPr>
                <w:lang w:val="en-CA" w:eastAsia="en-CA"/>
              </w:rPr>
              <w:alias w:val="Warnings"/>
              <w:tag w:val="PlaceholderWarnings"/>
              <w:id w:val="2062251937"/>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916081567"/>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1465271047"/>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70077068"/>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27683265"/>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24518483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338367581"/>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320901071"/>
        <w:richText/>
        <w:temporary/>
        <w15:appearance w15:val="hidden"/>
      </w:sdtPr>
      <w:sdtContent>
        <w:p w:rsidR="00F17D2F" w:rsidRPr="00003952" w:rsidP="00206BCF" w14:textId="77777777">
          <w:pPr>
            <w:pStyle w:val="Heading2"/>
            <w:rPr>
              <w:rStyle w:val="Heading2Char"/>
              <w:b/>
              <w:caps/>
            </w:rPr>
          </w:pPr>
          <w:bookmarkStart w:id="129" w:name="_Toc256000032"/>
          <w:sdt>
            <w:sdtPr>
              <w:rPr>
                <w:rFonts w:ascii="Segoe UI Light" w:hAnsi="Segoe UI Light"/>
                <w:b w:val="0"/>
                <w:bCs w:val="0"/>
                <w:caps w:val="0"/>
                <w:shd w:val="clear" w:color="auto" w:fill="00BCF2"/>
              </w:rPr>
              <w:alias w:val="Name"/>
              <w:tag w:val="ADK_Name"/>
              <w:id w:val="303530171"/>
              <w:text/>
              <w:temporary/>
              <w15:appearance w15:val="hidden"/>
            </w:sdtPr>
            <w:sdtContent>
              <w:r>
                <w:t>passwordsvr</w:t>
              </w:r>
            </w:sdtContent>
          </w:sdt>
          <w:bookmarkEnd w:id="129"/>
          <w:sdt>
            <w:sdtPr>
              <w:alias w:val="ADK_GUID"/>
              <w:tag w:val="/subscriptions/ffd62081-03a7-4c93-895a-fa965ef5ddf4/resourceGroups/XC-P-PASSWORDSERVER/providers/Microsoft.Compute/virtualMachines/passwordsvr"/>
              <w:id w:val="432216833"/>
              <w:richText/>
              <w15:appearance w15:val="hidden"/>
            </w:sdtPr>
            <w:sdtContent>
              <w:bookmarkStart w:id="130" w:name="passwordsvr"/>
              <w:bookmarkEnd w:id="130"/>
            </w:sdtContent>
          </w:sdt>
        </w:p>
        <w:p w:rsidR="001D2CB0">
          <w:sdt>
            <w:sdtPr>
              <w:id w:val="1874019482"/>
            </w:sdtPr>
            <w:sdtContent>
              <w:r>
                <w:object>
                  <v:shape id="_x0000_i1037" type="#_x0000_t75" style="width:35.33pt;height:35.19pt" o:oleicon="f" o:ole="">
                    <v:imagedata r:id="rId23" o:title=""/>
                  </v:shape>
                  <o:OLEObject Type="Embed" ProgID="Visio.Drawing.15" ShapeID="_x0000_i1037" DrawAspect="Content" ObjectID="_52" r:id="rId37"/>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727496695"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96695"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1339309340"/>
              <w:text/>
              <w:temporary/>
              <w15:appearance w15:val="hidden"/>
            </w:sdtPr>
            <w:sdtContent>
              <w:r>
                <w:t>passwordsvr</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731530903"/>
                    <w:text/>
                    <w:temporary/>
                    <w15:appearance w15:val="hidden"/>
                  </w:sdtPr>
                  <w:sdtContent>
                    <w:r>
                      <w:t>passwordsvr</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628172772"/>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1822811052"/>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859202538"/>
                    <w:text/>
                    <w:temporary/>
                    <w15:appearance w15:val="hidden"/>
                  </w:sdtPr>
                  <w:sdtContent>
                    <w:r>
                      <w:t>MicrosoftWindowsServer</w:t>
                    </w: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1622075855"/>
                    <w:text/>
                    <w:temporary/>
                    <w15:appearance w15:val="hidden"/>
                  </w:sdtPr>
                  <w:sdtContent>
                    <w:r>
                      <w:t>WindowsServer</w:t>
                    </w: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1378028407"/>
                    <w:text/>
                    <w:temporary/>
                    <w15:appearance w15:val="hidden"/>
                  </w:sdtPr>
                  <w:sdtContent>
                    <w:r>
                      <w:t>2019-Datacenter</w:t>
                    </w: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736303340"/>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2069639472"/>
                    <w:placeholder>
                      <w:docPart w:val="D349604A5546484D991912973061B48C"/>
                    </w:placeholder>
                    <w:text/>
                    <w:temporary/>
                  </w:sdtPr>
                  <w:sdtContent>
                    <w:r>
                      <w:t>Standard_B2ms</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452522512"/>
                    <w:text/>
                    <w:temporary/>
                  </w:sdtPr>
                  <w:sdtContent>
                    <w:r>
                      <w:t>2</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863305453"/>
                    <w:text/>
                    <w:temporary/>
                  </w:sdtPr>
                  <w:sdtContent>
                    <w:r>
                      <w:t>8192</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190890379"/>
                    <w:text/>
                    <w:temporary/>
                  </w:sdtPr>
                  <w:sdtContent>
                    <w:r>
                      <w:t>4</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1176177562"/>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1620669344"/>
                    <w:text/>
                    <w:temporary/>
                    <w15:appearance w15:val="hidden"/>
                  </w:sdtPr>
                  <w:sdtContent>
                    <w:r>
                      <w:t>10.5.0.5</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931683693"/>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887292091"/>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533396634"/>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1617982874"/>
                    <w:text/>
                    <w:temporary/>
                    <w15:appearance w15:val="hidden"/>
                  </w:sdtPr>
                  <w:sdtContent>
                    <w:r>
                      <w:t>VM running</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147828999"/>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1926428955"/>
                    <w:text/>
                    <w:temporary/>
                    <w15:appearance w15:val="hidden"/>
                  </w:sdtPr>
                  <w:sdtContent>
                    <w:r>
                      <w:t>5/27/2022 11:06:06 PM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1452590933"/>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26103774"/>
                  </w:sdtPr>
                  <w:sdtContent>
                    <w:sdt>
                      <w:sdtPr>
                        <w:alias w:val="ADK_InternalLink"/>
                        <w:tag w:val="/subscriptions/ffd62081-03a7-4c93-895a-fa965ef5ddf4/resourceGroups/xc-p-passwordserver"/>
                        <w:id w:val="486773085"/>
                        <w:richText/>
                      </w:sdtPr>
                      <w:sdtContent>
                        <w:hyperlink w:anchor="xc-p-passwordserver" w:history="1">
                          <w:r w:rsidRPr="00FE7E7D" w:rsidR="00FE7E7D">
                            <w:rPr>
                              <w:rStyle w:val="Hyperlink"/>
                            </w:rPr>
                            <w:t>xc-p-passwordserver</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636230324"/>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769858295"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58295"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1124201877"/>
            <w:richText/>
            <w:temporary/>
            <w15:appearance w15:val="hidden"/>
          </w:sdtPr>
          <w:sdtContent>
            <w:p w:rsidR="00F17D2F" w:rsidRPr="00D033DD" w:rsidP="00F17D2F" w14:textId="77777777">
              <w:pPr>
                <w:pStyle w:val="Heading4"/>
              </w:pPr>
              <w:sdt>
                <w:sdtPr>
                  <w:alias w:val="Name"/>
                  <w:tag w:val="Name"/>
                  <w:id w:val="2064121799"/>
                  <w:text/>
                  <w:temporary/>
                  <w15:appearance w15:val="hidden"/>
                </w:sdtPr>
                <w:sdtContent>
                  <w:r>
                    <w:rPr>
                      <w:rStyle w:val="Heading4Char"/>
                    </w:rPr>
                    <w:t>passwordsvr699</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1929660212"/>
                        <w:text/>
                        <w:temporary/>
                        <w15:appearance w15:val="hidden"/>
                      </w:sdtPr>
                      <w:sdtContent>
                        <w:r>
                          <w:t>passwordsvr699</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1927897939"/>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156898277"/>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557900058"/>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1097210952"/>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1555744613"/>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1164276471"/>
                        <w:text/>
                        <w:temporary/>
                        <w15:appearance w15:val="hidden"/>
                      </w:sdtPr>
                      <w:sdtContent>
                        <w:r>
                          <w:t>00-0D-3A-6B-93-DA</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841589405"/>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282068245"/>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1795289282"/>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128460882"/>
                            <w:text/>
                            <w:temporary/>
                            <w15:appearance w15:val="hidden"/>
                          </w:sdtPr>
                          <w:sdtContent>
                            <w:r>
                              <w:t>10.5.0.5</w:t>
                            </w:r>
                          </w:sdtContent>
                        </w:sdt>
                      </w:p>
                    </w:tc>
                    <w:tc>
                      <w:tcPr>
                        <w:tcW w:w="3870" w:type="dxa"/>
                        <w:vAlign w:val="center"/>
                      </w:tcPr>
                      <w:p w:rsidR="00F17D2F" w:rsidP="00F17D2F" w14:textId="77777777">
                        <w:pPr>
                          <w:spacing w:before="0"/>
                        </w:pPr>
                        <w:sdt>
                          <w:sdtPr>
                            <w:alias w:val="Subnet Name"/>
                            <w:tag w:val="SubnetName"/>
                            <w:id w:val="94329745"/>
                            <w:text/>
                            <w:temporary/>
                            <w15:appearance w15:val="hidden"/>
                          </w:sdtPr>
                          <w:sdtContent>
                            <w:r>
                              <w:t>RSA-Vnet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1320272490"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2490"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2108272088"/>
            <w:richText/>
            <w:temporary/>
            <w15:appearance w15:val="hidden"/>
          </w:sdtPr>
          <w:sdtContent>
            <w:p w:rsidR="00230B7F" w:rsidRPr="00D033DD" w:rsidP="00230B7F" w14:textId="77777777">
              <w:pPr>
                <w:pStyle w:val="Heading4"/>
              </w:pPr>
              <w:sdt>
                <w:sdtPr>
                  <w:alias w:val="Name"/>
                  <w:tag w:val="ADK_Name"/>
                  <w:id w:val="1775028628"/>
                  <w:text/>
                  <w:temporary/>
                  <w15:appearance w15:val="hidden"/>
                </w:sdtPr>
                <w:sdtContent>
                  <w:r>
                    <w:rPr>
                      <w:rStyle w:val="Heading4Char"/>
                    </w:rPr>
                    <w:t>passwordsvr_OsDisk_1_400867025bfa4b6a86da1db9d1f195a7</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1827432229"/>
                      </w:sdtPr>
                      <w:sdtContent>
                        <w:sdt>
                          <w:sdtPr>
                            <w:alias w:val="ADK_InternalLink"/>
                            <w:tag w:val="/subscriptions/ffd62081-03a7-4c93-895a-fa965ef5ddf4/resourceGroups/XC-P-PASSWORDSERVER/providers/Microsoft.Compute/disks/passwordsvr_OsDisk_1_400867025bfa4b6a86da1db9d1f195a7"/>
                            <w:id w:val="1588226852"/>
                            <w:richText/>
                          </w:sdtPr>
                          <w:sdtContent>
                            <w:hyperlink w:anchor="passwordsvr_OsDisk_1_400867025bfa4b6a86da1db9d1f195a7" w:history="1">
                              <w:r w:rsidRPr="00FE7E7D" w:rsidR="00FE7E7D">
                                <w:rPr>
                                  <w:rStyle w:val="Hyperlink"/>
                                </w:rPr>
                                <w:t>passwordsvr_OsDisk_1_400867025bfa4b6a86da1db9d1f195a7</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2071536955"/>
                        <w:text/>
                        <w:temporary/>
                        <w15:appearance w15:val="hidden"/>
                      </w:sdtPr>
                      <w:sdtContent>
                        <w:r>
                          <w:t>Attached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803843915"/>
                        <w:text/>
                        <w:temporary/>
                        <w15:appearance w15:val="hidden"/>
                      </w:sdtPr>
                      <w:sdtContent>
                        <w:r>
                          <w:t>2019-07-24 11:04:04.00 AM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1046699857"/>
                        <w:text/>
                        <w:temporary/>
                        <w15:appearance w15:val="hidden"/>
                      </w:sdtPr>
                      <w:sdtContent>
                        <w:r>
                          <w:t>127</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1122317783"/>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1734900720"/>
                        <w:text/>
                        <w:temporary/>
                        <w15:appearance w15:val="hidden"/>
                      </w:sdtPr>
                      <w:sdtContent>
                        <w:r>
                          <w:t>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126999326"/>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886074375"/>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295412223"/>
                        <w:text/>
                        <w:temporary/>
                        <w15:appearance w15:val="hidden"/>
                      </w:sdtPr>
                      <w:sdtContent>
                        <w:r>
                          <w:t>MicrosoftWindowsServer / WindowsServer / 2019-Datacenter / latest</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533587354"/>
                        <w:text/>
                        <w:temporary/>
                        <w15:appearance w15:val="hidden"/>
                      </w:sdtPr>
                      <w:sdtContent/>
                    </w:sdt>
                  </w:p>
                </w:tc>
              </w:tr>
            </w:tbl>
            <w:p w:rsidR="00230B7F" w:rsidP="00230B7F" w14:textId="77777777"/>
          </w:sdtContent>
        </w:sdt>
        <w:p w:rsidR="00230B7F" w:rsidRPr="00230B7F" w:rsidP="00230B7F" w14:textId="77777777"/>
        <w:p w:rsidR="00F17D2F" w:rsidRPr="00A5464E" w:rsidP="00F17D2F" w14:textId="77777777">
          <w:pPr>
            <w:pStyle w:val="Heading4"/>
          </w:pPr>
          <w:r w:rsidRPr="00A5464E">
            <w:t>Data Hard Disks</w:t>
          </w:r>
        </w:p>
        <w:tbl>
          <w:tblPr>
            <w:tblStyle w:val="PlainTable11"/>
            <w:tblW w:w="9016" w:type="dxa"/>
            <w:tblLook w:val="04A0"/>
          </w:tblPr>
          <w:tblGrid>
            <w:gridCol w:w="1859"/>
            <w:gridCol w:w="1717"/>
            <w:gridCol w:w="1706"/>
            <w:gridCol w:w="1778"/>
            <w:gridCol w:w="1956"/>
          </w:tblGrid>
          <w:tr w14:paraId="1B33B3F9" w14:textId="77777777" w:rsidTr="007365F2">
            <w:tblPrEx>
              <w:tblW w:w="9016" w:type="dxa"/>
              <w:tblLook w:val="04A0"/>
            </w:tblPrEx>
            <w:trPr>
              <w:trHeight w:val="331"/>
            </w:trPr>
            <w:tc>
              <w:tcPr>
                <w:tcW w:w="1859" w:type="dxa"/>
                <w:shd w:val="clear" w:color="auto" w:fill="CACACA" w:themeFill="text1" w:themeFillTint="40"/>
                <w:vAlign w:val="center"/>
              </w:tcPr>
              <w:p w:rsidR="00F17D2F" w:rsidRPr="00A5464E" w:rsidP="00F17D2F" w14:textId="77777777">
                <w:pPr>
                  <w:spacing w:before="0"/>
                </w:pPr>
                <w:r w:rsidRPr="00A5464E">
                  <w:t>Name</w:t>
                </w:r>
              </w:p>
            </w:tc>
            <w:tc>
              <w:tcPr>
                <w:tcW w:w="1717" w:type="dxa"/>
                <w:shd w:val="clear" w:color="auto" w:fill="CACACA" w:themeFill="text1" w:themeFillTint="40"/>
                <w:vAlign w:val="center"/>
              </w:tcPr>
              <w:p w:rsidR="00F17D2F" w:rsidRPr="00A5464E" w:rsidP="00F17D2F" w14:textId="77777777">
                <w:pPr>
                  <w:spacing w:before="0"/>
                </w:pPr>
                <w:r w:rsidRPr="00A5464E">
                  <w:t>VHD Uri</w:t>
                </w:r>
              </w:p>
            </w:tc>
            <w:tc>
              <w:tcPr>
                <w:tcW w:w="1706" w:type="dxa"/>
                <w:shd w:val="clear" w:color="auto" w:fill="CACACA" w:themeFill="text1" w:themeFillTint="40"/>
                <w:vAlign w:val="center"/>
              </w:tcPr>
              <w:p w:rsidR="00F17D2F" w:rsidRPr="00A5464E" w:rsidP="00F17D2F" w14:textId="77777777">
                <w:pPr>
                  <w:spacing w:before="0"/>
                </w:pPr>
                <w:r w:rsidRPr="00A5464E">
                  <w:t>Size (GB)</w:t>
                </w:r>
              </w:p>
            </w:tc>
            <w:tc>
              <w:tcPr>
                <w:tcW w:w="1778" w:type="dxa"/>
                <w:shd w:val="clear" w:color="auto" w:fill="CACACA" w:themeFill="text1" w:themeFillTint="40"/>
                <w:vAlign w:val="center"/>
              </w:tcPr>
              <w:p w:rsidR="00F17D2F" w:rsidRPr="00A5464E" w:rsidP="00F17D2F" w14:textId="77777777">
                <w:pPr>
                  <w:spacing w:before="0"/>
                </w:pPr>
                <w:r>
                  <w:t>Is Managed Disk</w:t>
                </w:r>
              </w:p>
            </w:tc>
            <w:tc>
              <w:tcPr>
                <w:tcW w:w="1956" w:type="dxa"/>
                <w:shd w:val="clear" w:color="auto" w:fill="CACACA" w:themeFill="text1" w:themeFillTint="40"/>
                <w:vAlign w:val="center"/>
              </w:tcPr>
              <w:p w:rsidR="00F17D2F" w:rsidRPr="00A5464E" w:rsidP="00F17D2F" w14:textId="77777777">
                <w:pPr>
                  <w:spacing w:before="0"/>
                </w:pPr>
                <w:r w:rsidRPr="00A5464E">
                  <w:t>Host Caching</w:t>
                </w:r>
              </w:p>
            </w:tc>
          </w:tr>
          <w:sdt>
            <w:sdtPr>
              <w:rPr>
                <w:b w:val="0"/>
                <w:bCs w:val="0"/>
              </w:rPr>
              <w:alias w:val="Data Hard Disks"/>
              <w:tag w:val="PlaceholderMicrosoftComputeDataDisks"/>
              <w:id w:val="1487874821"/>
              <w:richText/>
              <w:temporary/>
              <w15:appearance w15:val="hidden"/>
            </w:sdtPr>
            <w:sdtContent>
              <w:tr w14:paraId="313175B7" w14:textId="77777777" w:rsidTr="007365F2">
                <w:tblPrEx>
                  <w:tblW w:w="9016" w:type="dxa"/>
                  <w:tblLook w:val="04A0"/>
                </w:tblPrEx>
                <w:tc>
                  <w:tcPr>
                    <w:tcW w:w="1859" w:type="dxa"/>
                  </w:tcPr>
                  <w:p w:rsidR="00F17D2F" w:rsidRPr="00A5464E" w:rsidP="00F17D2F" w14:textId="77777777">
                    <w:pPr>
                      <w:spacing w:before="0"/>
                    </w:pPr>
                    <w:sdt>
                      <w:sdtPr>
                        <w:alias w:val="Name"/>
                        <w:tag w:val="Name"/>
                        <w:id w:val="1859271843"/>
                        <w:text/>
                        <w:temporary/>
                        <w15:appearance w15:val="hidden"/>
                      </w:sdtPr>
                      <w:sdtContent>
                        <w:r>
                          <w:t>passwordsvr_DataDisk_0</w:t>
                        </w:r>
                      </w:sdtContent>
                    </w:sdt>
                  </w:p>
                </w:tc>
                <w:tc>
                  <w:tcPr>
                    <w:tcW w:w="1717" w:type="dxa"/>
                  </w:tcPr>
                  <w:p w:rsidR="00F17D2F" w:rsidRPr="00A5464E" w:rsidP="00F17D2F" w14:textId="77777777">
                    <w:pPr>
                      <w:spacing w:before="0"/>
                    </w:pPr>
                    <w:sdt>
                      <w:sdtPr>
                        <w:alias w:val="VHD Uri"/>
                        <w:tag w:val="VHDUri"/>
                        <w:id w:val="1867868354"/>
                        <w:text/>
                        <w:temporary/>
                        <w15:appearance w15:val="hidden"/>
                      </w:sdtPr>
                      <w:sdtContent/>
                    </w:sdt>
                  </w:p>
                </w:tc>
                <w:tc>
                  <w:tcPr>
                    <w:tcW w:w="1706" w:type="dxa"/>
                  </w:tcPr>
                  <w:p w:rsidR="00F17D2F" w:rsidRPr="00A5464E" w:rsidP="00F17D2F" w14:textId="77777777">
                    <w:pPr>
                      <w:spacing w:before="0"/>
                    </w:pPr>
                    <w:sdt>
                      <w:sdtPr>
                        <w:alias w:val="Size (GB)"/>
                        <w:tag w:val="DiskSizeGB"/>
                        <w:id w:val="173072072"/>
                        <w:text/>
                        <w:temporary/>
                        <w15:appearance w15:val="hidden"/>
                      </w:sdtPr>
                      <w:sdtContent>
                        <w:r>
                          <w:t>100</w:t>
                        </w:r>
                      </w:sdtContent>
                    </w:sdt>
                  </w:p>
                </w:tc>
                <w:tc>
                  <w:tcPr>
                    <w:tcW w:w="1778" w:type="dxa"/>
                  </w:tcPr>
                  <w:p w:rsidR="00F17D2F" w:rsidRPr="00A5464E" w:rsidP="00F17D2F" w14:textId="77777777">
                    <w:pPr>
                      <w:spacing w:before="0"/>
                    </w:pPr>
                    <w:sdt>
                      <w:sdtPr>
                        <w:alias w:val="Is Managed Disk"/>
                        <w:tag w:val="IsManagedDisk"/>
                        <w:id w:val="524584863"/>
                        <w:text/>
                        <w:temporary/>
                        <w15:appearance w15:val="hidden"/>
                      </w:sdtPr>
                      <w:sdtContent>
                        <w:r>
                          <w:t>True</w:t>
                        </w:r>
                      </w:sdtContent>
                    </w:sdt>
                  </w:p>
                </w:tc>
                <w:tc>
                  <w:tcPr>
                    <w:tcW w:w="1956" w:type="dxa"/>
                  </w:tcPr>
                  <w:p w:rsidR="00F17D2F" w:rsidRPr="00A5464E" w:rsidP="00F17D2F" w14:textId="77777777">
                    <w:pPr>
                      <w:spacing w:before="0"/>
                    </w:pPr>
                    <w:sdt>
                      <w:sdtPr>
                        <w:alias w:val="Host Caching"/>
                        <w:tag w:val="Caching"/>
                        <w:id w:val="1127109547"/>
                        <w:text/>
                        <w:temporary/>
                        <w15:appearance w15:val="hidden"/>
                      </w:sdtPr>
                      <w:sdtContent>
                        <w:r>
                          <w:t>None</w:t>
                        </w:r>
                      </w:sdtContent>
                    </w:sdt>
                  </w:p>
                </w:tc>
              </w:tr>
            </w:sdtContent>
          </w:sdt>
        </w:tbl>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2128941707"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41707"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1625834014"/>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95300579"/>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1651454542"/>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734891621"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91621"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1906172900"/>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077025973"/>
                        <w:text/>
                        <w:temporary/>
                        <w15:appearance w15:val="hidden"/>
                      </w:sdtPr>
                      <w:sdtContent>
                        <w:r>
                          <w:t>ApplicationMonitoringWindows</w:t>
                        </w:r>
                      </w:sdtContent>
                    </w:sdt>
                  </w:p>
                </w:tc>
                <w:tc>
                  <w:tcPr>
                    <w:tcW w:w="2880" w:type="dxa"/>
                    <w:vAlign w:val="center"/>
                  </w:tcPr>
                  <w:p w:rsidR="00AD403A" w:rsidP="00AD403A" w14:textId="77777777">
                    <w:pPr>
                      <w:spacing w:before="0"/>
                    </w:pPr>
                    <w:sdt>
                      <w:sdtPr>
                        <w:alias w:val="Type"/>
                        <w:tag w:val="VirtualMachineExtensionType"/>
                        <w:id w:val="1841661563"/>
                        <w:text/>
                        <w:temporary/>
                        <w15:appearance w15:val="hidden"/>
                      </w:sdtPr>
                      <w:sdtContent>
                        <w:r>
                          <w:t>ApplicationMonitoringWindows</w:t>
                        </w:r>
                      </w:sdtContent>
                    </w:sdt>
                  </w:p>
                </w:tc>
                <w:tc>
                  <w:tcPr>
                    <w:tcW w:w="900" w:type="dxa"/>
                    <w:vAlign w:val="center"/>
                  </w:tcPr>
                  <w:p w:rsidR="00AD403A" w:rsidP="00AD403A" w14:textId="77777777">
                    <w:pPr>
                      <w:spacing w:before="0"/>
                    </w:pPr>
                    <w:sdt>
                      <w:sdtPr>
                        <w:alias w:val="Version"/>
                        <w:tag w:val="TypeHandlerVersion"/>
                        <w:id w:val="1221130130"/>
                        <w:text/>
                        <w:temporary/>
                        <w15:appearance w15:val="hidden"/>
                      </w:sdtPr>
                      <w:sdtContent>
                        <w:r>
                          <w:t>2.8</w:t>
                        </w:r>
                      </w:sdtContent>
                    </w:sdt>
                  </w:p>
                </w:tc>
                <w:tc>
                  <w:tcPr>
                    <w:tcW w:w="1679" w:type="dxa"/>
                    <w:vAlign w:val="center"/>
                  </w:tcPr>
                  <w:p w:rsidR="00AD403A" w:rsidP="00AD403A" w14:textId="77777777">
                    <w:pPr>
                      <w:spacing w:before="0"/>
                    </w:pPr>
                    <w:sdt>
                      <w:sdtPr>
                        <w:alias w:val="Status"/>
                        <w:tag w:val="ProvisioningState"/>
                        <w:id w:val="178403282"/>
                        <w:text/>
                        <w:temporary/>
                        <w15:appearance w15:val="hidden"/>
                      </w:sdtPr>
                      <w:sdtContent>
                        <w:r>
                          <w:t>Succeeded</w:t>
                        </w:r>
                      </w:sdtContent>
                    </w:sdt>
                  </w:p>
                </w:tc>
              </w:tr>
            </w:sdtContent>
          </w:sdt>
          <w:sdt>
            <w:sdtPr>
              <w:rPr>
                <w:b w:val="0"/>
                <w:bCs w:val="0"/>
              </w:rPr>
              <w:alias w:val="Extensions"/>
              <w:tag w:val="PlaceholderVirtualMachineExtensions"/>
              <w:id w:val="972428520"/>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044261546"/>
                        <w:text/>
                        <w:temporary/>
                        <w15:appearance w15:val="hidden"/>
                      </w:sdtPr>
                      <w:sdtContent>
                        <w:r>
                          <w:t>AzureDiskEncryption</w:t>
                        </w:r>
                      </w:sdtContent>
                    </w:sdt>
                  </w:p>
                </w:tc>
                <w:tc>
                  <w:tcPr>
                    <w:tcW w:w="2880" w:type="dxa"/>
                    <w:vAlign w:val="center"/>
                  </w:tcPr>
                  <w:p w:rsidR="00AD403A" w:rsidP="00AD403A" w14:textId="77777777">
                    <w:pPr>
                      <w:spacing w:before="0"/>
                    </w:pPr>
                    <w:sdt>
                      <w:sdtPr>
                        <w:alias w:val="Type"/>
                        <w:tag w:val="VirtualMachineExtensionType"/>
                        <w:id w:val="1846512629"/>
                        <w:text/>
                        <w:temporary/>
                        <w15:appearance w15:val="hidden"/>
                      </w:sdtPr>
                      <w:sdtContent>
                        <w:r>
                          <w:t>AzureDiskEncryption</w:t>
                        </w:r>
                      </w:sdtContent>
                    </w:sdt>
                  </w:p>
                </w:tc>
                <w:tc>
                  <w:tcPr>
                    <w:tcW w:w="900" w:type="dxa"/>
                    <w:vAlign w:val="center"/>
                  </w:tcPr>
                  <w:p w:rsidR="00AD403A" w:rsidP="00AD403A" w14:textId="77777777">
                    <w:pPr>
                      <w:spacing w:before="0"/>
                    </w:pPr>
                    <w:sdt>
                      <w:sdtPr>
                        <w:alias w:val="Version"/>
                        <w:tag w:val="TypeHandlerVersion"/>
                        <w:id w:val="1496784621"/>
                        <w:text/>
                        <w:temporary/>
                        <w15:appearance w15:val="hidden"/>
                      </w:sdtPr>
                      <w:sdtContent>
                        <w:r>
                          <w:t>2.2</w:t>
                        </w:r>
                      </w:sdtContent>
                    </w:sdt>
                  </w:p>
                </w:tc>
                <w:tc>
                  <w:tcPr>
                    <w:tcW w:w="1679" w:type="dxa"/>
                    <w:vAlign w:val="center"/>
                  </w:tcPr>
                  <w:p w:rsidR="00AD403A" w:rsidP="00AD403A" w14:textId="77777777">
                    <w:pPr>
                      <w:spacing w:before="0"/>
                    </w:pPr>
                    <w:sdt>
                      <w:sdtPr>
                        <w:alias w:val="Status"/>
                        <w:tag w:val="ProvisioningState"/>
                        <w:id w:val="894109317"/>
                        <w:text/>
                        <w:temporary/>
                        <w15:appearance w15:val="hidden"/>
                      </w:sdtPr>
                      <w:sdtContent>
                        <w:r>
                          <w:t>Succeeded</w:t>
                        </w:r>
                      </w:sdtContent>
                    </w:sdt>
                  </w:p>
                </w:tc>
              </w:tr>
            </w:sdtContent>
          </w:sdt>
          <w:sdt>
            <w:sdtPr>
              <w:rPr>
                <w:b w:val="0"/>
                <w:bCs w:val="0"/>
              </w:rPr>
              <w:alias w:val="Extensions"/>
              <w:tag w:val="PlaceholderVirtualMachineExtensions"/>
              <w:id w:val="1972863709"/>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803222811"/>
                        <w:text/>
                        <w:temporary/>
                        <w15:appearance w15:val="hidden"/>
                      </w:sdtPr>
                      <w:sdtContent>
                        <w:r>
                          <w:t>DependencyAgentWindows</w:t>
                        </w:r>
                      </w:sdtContent>
                    </w:sdt>
                  </w:p>
                </w:tc>
                <w:tc>
                  <w:tcPr>
                    <w:tcW w:w="2880" w:type="dxa"/>
                    <w:vAlign w:val="center"/>
                  </w:tcPr>
                  <w:p w:rsidR="00AD403A" w:rsidP="00AD403A" w14:textId="77777777">
                    <w:pPr>
                      <w:spacing w:before="0"/>
                    </w:pPr>
                    <w:sdt>
                      <w:sdtPr>
                        <w:alias w:val="Type"/>
                        <w:tag w:val="VirtualMachineExtensionType"/>
                        <w:id w:val="792962346"/>
                        <w:text/>
                        <w:temporary/>
                        <w15:appearance w15:val="hidden"/>
                      </w:sdtPr>
                      <w:sdtContent>
                        <w:r>
                          <w:t>DependencyAgentWindows</w:t>
                        </w:r>
                      </w:sdtContent>
                    </w:sdt>
                  </w:p>
                </w:tc>
                <w:tc>
                  <w:tcPr>
                    <w:tcW w:w="900" w:type="dxa"/>
                    <w:vAlign w:val="center"/>
                  </w:tcPr>
                  <w:p w:rsidR="00AD403A" w:rsidP="00AD403A" w14:textId="77777777">
                    <w:pPr>
                      <w:spacing w:before="0"/>
                    </w:pPr>
                    <w:sdt>
                      <w:sdtPr>
                        <w:alias w:val="Version"/>
                        <w:tag w:val="TypeHandlerVersion"/>
                        <w:id w:val="572608193"/>
                        <w:text/>
                        <w:temporary/>
                        <w15:appearance w15:val="hidden"/>
                      </w:sdtPr>
                      <w:sdtContent>
                        <w:r>
                          <w:t>9.5</w:t>
                        </w:r>
                      </w:sdtContent>
                    </w:sdt>
                  </w:p>
                </w:tc>
                <w:tc>
                  <w:tcPr>
                    <w:tcW w:w="1679" w:type="dxa"/>
                    <w:vAlign w:val="center"/>
                  </w:tcPr>
                  <w:p w:rsidR="00AD403A" w:rsidP="00AD403A" w14:textId="77777777">
                    <w:pPr>
                      <w:spacing w:before="0"/>
                    </w:pPr>
                    <w:sdt>
                      <w:sdtPr>
                        <w:alias w:val="Status"/>
                        <w:tag w:val="ProvisioningState"/>
                        <w:id w:val="1990437893"/>
                        <w:text/>
                        <w:temporary/>
                        <w15:appearance w15:val="hidden"/>
                      </w:sdtPr>
                      <w:sdtContent>
                        <w:r>
                          <w:t>Succeeded</w:t>
                        </w:r>
                      </w:sdtContent>
                    </w:sdt>
                  </w:p>
                </w:tc>
              </w:tr>
            </w:sdtContent>
          </w:sdt>
          <w:sdt>
            <w:sdtPr>
              <w:rPr>
                <w:b w:val="0"/>
                <w:bCs w:val="0"/>
              </w:rPr>
              <w:alias w:val="Extensions"/>
              <w:tag w:val="PlaceholderVirtualMachineExtensions"/>
              <w:id w:val="23543990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2002375647"/>
                        <w:text/>
                        <w:temporary/>
                        <w15:appearance w15:val="hidden"/>
                      </w:sdtPr>
                      <w:sdtContent>
                        <w:r>
                          <w:t>IaaSAntimalware</w:t>
                        </w:r>
                      </w:sdtContent>
                    </w:sdt>
                  </w:p>
                </w:tc>
                <w:tc>
                  <w:tcPr>
                    <w:tcW w:w="2880" w:type="dxa"/>
                    <w:vAlign w:val="center"/>
                  </w:tcPr>
                  <w:p w:rsidR="00AD403A" w:rsidP="00AD403A" w14:textId="77777777">
                    <w:pPr>
                      <w:spacing w:before="0"/>
                    </w:pPr>
                    <w:sdt>
                      <w:sdtPr>
                        <w:alias w:val="Type"/>
                        <w:tag w:val="VirtualMachineExtensionType"/>
                        <w:id w:val="648747018"/>
                        <w:text/>
                        <w:temporary/>
                        <w15:appearance w15:val="hidden"/>
                      </w:sdtPr>
                      <w:sdtContent>
                        <w:r>
                          <w:t>IaaSAntimalware</w:t>
                        </w:r>
                      </w:sdtContent>
                    </w:sdt>
                  </w:p>
                </w:tc>
                <w:tc>
                  <w:tcPr>
                    <w:tcW w:w="900" w:type="dxa"/>
                    <w:vAlign w:val="center"/>
                  </w:tcPr>
                  <w:p w:rsidR="00AD403A" w:rsidP="00AD403A" w14:textId="77777777">
                    <w:pPr>
                      <w:spacing w:before="0"/>
                    </w:pPr>
                    <w:sdt>
                      <w:sdtPr>
                        <w:alias w:val="Version"/>
                        <w:tag w:val="TypeHandlerVersion"/>
                        <w:id w:val="814259116"/>
                        <w:text/>
                        <w:temporary/>
                        <w15:appearance w15:val="hidden"/>
                      </w:sdtPr>
                      <w:sdtContent>
                        <w:r>
                          <w:t>1.3</w:t>
                        </w:r>
                      </w:sdtContent>
                    </w:sdt>
                  </w:p>
                </w:tc>
                <w:tc>
                  <w:tcPr>
                    <w:tcW w:w="1679" w:type="dxa"/>
                    <w:vAlign w:val="center"/>
                  </w:tcPr>
                  <w:p w:rsidR="00AD403A" w:rsidP="00AD403A" w14:textId="77777777">
                    <w:pPr>
                      <w:spacing w:before="0"/>
                    </w:pPr>
                    <w:sdt>
                      <w:sdtPr>
                        <w:alias w:val="Status"/>
                        <w:tag w:val="ProvisioningState"/>
                        <w:id w:val="1661396188"/>
                        <w:text/>
                        <w:temporary/>
                        <w15:appearance w15:val="hidden"/>
                      </w:sdtPr>
                      <w:sdtContent>
                        <w:r>
                          <w:t>Succeeded</w:t>
                        </w:r>
                      </w:sdtContent>
                    </w:sdt>
                  </w:p>
                </w:tc>
              </w:tr>
            </w:sdtContent>
          </w:sdt>
          <w:sdt>
            <w:sdtPr>
              <w:rPr>
                <w:b w:val="0"/>
                <w:bCs w:val="0"/>
              </w:rPr>
              <w:alias w:val="Extensions"/>
              <w:tag w:val="PlaceholderVirtualMachineExtensions"/>
              <w:id w:val="1536784804"/>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937122473"/>
                        <w:text/>
                        <w:temporary/>
                        <w15:appearance w15:val="hidden"/>
                      </w:sdtPr>
                      <w:sdtContent>
                        <w:r>
                          <w:t>MDE.Windows</w:t>
                        </w:r>
                      </w:sdtContent>
                    </w:sdt>
                  </w:p>
                </w:tc>
                <w:tc>
                  <w:tcPr>
                    <w:tcW w:w="2880" w:type="dxa"/>
                    <w:vAlign w:val="center"/>
                  </w:tcPr>
                  <w:p w:rsidR="00AD403A" w:rsidP="00AD403A" w14:textId="77777777">
                    <w:pPr>
                      <w:spacing w:before="0"/>
                    </w:pPr>
                    <w:sdt>
                      <w:sdtPr>
                        <w:alias w:val="Type"/>
                        <w:tag w:val="VirtualMachineExtensionType"/>
                        <w:id w:val="1043585837"/>
                        <w:text/>
                        <w:temporary/>
                        <w15:appearance w15:val="hidden"/>
                      </w:sdtPr>
                      <w:sdtContent>
                        <w:r>
                          <w:t>MDE.Windows</w:t>
                        </w:r>
                      </w:sdtContent>
                    </w:sdt>
                  </w:p>
                </w:tc>
                <w:tc>
                  <w:tcPr>
                    <w:tcW w:w="900" w:type="dxa"/>
                    <w:vAlign w:val="center"/>
                  </w:tcPr>
                  <w:p w:rsidR="00AD403A" w:rsidP="00AD403A" w14:textId="77777777">
                    <w:pPr>
                      <w:spacing w:before="0"/>
                    </w:pPr>
                    <w:sdt>
                      <w:sdtPr>
                        <w:alias w:val="Version"/>
                        <w:tag w:val="TypeHandlerVersion"/>
                        <w:id w:val="1632485716"/>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1770794570"/>
                        <w:text/>
                        <w:temporary/>
                        <w15:appearance w15:val="hidden"/>
                      </w:sdtPr>
                      <w:sdtContent>
                        <w:r>
                          <w:t>Succeeded</w:t>
                        </w:r>
                      </w:sdtContent>
                    </w:sdt>
                  </w:p>
                </w:tc>
              </w:tr>
            </w:sdtContent>
          </w:sdt>
          <w:sdt>
            <w:sdtPr>
              <w:rPr>
                <w:b w:val="0"/>
                <w:bCs w:val="0"/>
              </w:rPr>
              <w:alias w:val="Extensions"/>
              <w:tag w:val="PlaceholderVirtualMachineExtensions"/>
              <w:id w:val="1217508884"/>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385422756"/>
                        <w:text/>
                        <w:temporary/>
                        <w15:appearance w15:val="hidden"/>
                      </w:sdtPr>
                      <w:sdtContent>
                        <w:r>
                          <w:t>Microsoft.Insights.VMDiagnosticsSettings</w:t>
                        </w:r>
                      </w:sdtContent>
                    </w:sdt>
                  </w:p>
                </w:tc>
                <w:tc>
                  <w:tcPr>
                    <w:tcW w:w="2880" w:type="dxa"/>
                    <w:vAlign w:val="center"/>
                  </w:tcPr>
                  <w:p w:rsidR="00AD403A" w:rsidP="00AD403A" w14:textId="77777777">
                    <w:pPr>
                      <w:spacing w:before="0"/>
                    </w:pPr>
                    <w:sdt>
                      <w:sdtPr>
                        <w:alias w:val="Type"/>
                        <w:tag w:val="VirtualMachineExtensionType"/>
                        <w:id w:val="1835359906"/>
                        <w:text/>
                        <w:temporary/>
                        <w15:appearance w15:val="hidden"/>
                      </w:sdtPr>
                      <w:sdtContent>
                        <w:r>
                          <w:t>IaaSDiagnostics</w:t>
                        </w:r>
                      </w:sdtContent>
                    </w:sdt>
                  </w:p>
                </w:tc>
                <w:tc>
                  <w:tcPr>
                    <w:tcW w:w="900" w:type="dxa"/>
                    <w:vAlign w:val="center"/>
                  </w:tcPr>
                  <w:p w:rsidR="00AD403A" w:rsidP="00AD403A" w14:textId="77777777">
                    <w:pPr>
                      <w:spacing w:before="0"/>
                    </w:pPr>
                    <w:sdt>
                      <w:sdtPr>
                        <w:alias w:val="Version"/>
                        <w:tag w:val="TypeHandlerVersion"/>
                        <w:id w:val="991204399"/>
                        <w:text/>
                        <w:temporary/>
                        <w15:appearance w15:val="hidden"/>
                      </w:sdtPr>
                      <w:sdtContent>
                        <w:r>
                          <w:t>1.5</w:t>
                        </w:r>
                      </w:sdtContent>
                    </w:sdt>
                  </w:p>
                </w:tc>
                <w:tc>
                  <w:tcPr>
                    <w:tcW w:w="1679" w:type="dxa"/>
                    <w:vAlign w:val="center"/>
                  </w:tcPr>
                  <w:p w:rsidR="00AD403A" w:rsidP="00AD403A" w14:textId="77777777">
                    <w:pPr>
                      <w:spacing w:before="0"/>
                    </w:pPr>
                    <w:sdt>
                      <w:sdtPr>
                        <w:alias w:val="Status"/>
                        <w:tag w:val="ProvisioningState"/>
                        <w:id w:val="317004542"/>
                        <w:text/>
                        <w:temporary/>
                        <w15:appearance w15:val="hidden"/>
                      </w:sdtPr>
                      <w:sdtContent>
                        <w:r>
                          <w:t>Succeeded</w:t>
                        </w:r>
                      </w:sdtContent>
                    </w:sdt>
                  </w:p>
                </w:tc>
              </w:tr>
            </w:sdtContent>
          </w:sdt>
          <w:sdt>
            <w:sdtPr>
              <w:rPr>
                <w:b w:val="0"/>
                <w:bCs w:val="0"/>
              </w:rPr>
              <w:alias w:val="Extensions"/>
              <w:tag w:val="PlaceholderVirtualMachineExtensions"/>
              <w:id w:val="130244234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69455268"/>
                        <w:text/>
                        <w:temporary/>
                        <w15:appearance w15:val="hidden"/>
                      </w:sdtPr>
                      <w:sdtContent>
                        <w:r>
                          <w:t>MicrosoftMonitoringAgent</w:t>
                        </w:r>
                      </w:sdtContent>
                    </w:sdt>
                  </w:p>
                </w:tc>
                <w:tc>
                  <w:tcPr>
                    <w:tcW w:w="2880" w:type="dxa"/>
                    <w:vAlign w:val="center"/>
                  </w:tcPr>
                  <w:p w:rsidR="00AD403A" w:rsidP="00AD403A" w14:textId="77777777">
                    <w:pPr>
                      <w:spacing w:before="0"/>
                    </w:pPr>
                    <w:sdt>
                      <w:sdtPr>
                        <w:alias w:val="Type"/>
                        <w:tag w:val="VirtualMachineExtensionType"/>
                        <w:id w:val="33160303"/>
                        <w:text/>
                        <w:temporary/>
                        <w15:appearance w15:val="hidden"/>
                      </w:sdtPr>
                      <w:sdtContent>
                        <w:r>
                          <w:t>MicrosoftMonitoringAgent</w:t>
                        </w:r>
                      </w:sdtContent>
                    </w:sdt>
                  </w:p>
                </w:tc>
                <w:tc>
                  <w:tcPr>
                    <w:tcW w:w="900" w:type="dxa"/>
                    <w:vAlign w:val="center"/>
                  </w:tcPr>
                  <w:p w:rsidR="00AD403A" w:rsidP="00AD403A" w14:textId="77777777">
                    <w:pPr>
                      <w:spacing w:before="0"/>
                    </w:pPr>
                    <w:sdt>
                      <w:sdtPr>
                        <w:alias w:val="Version"/>
                        <w:tag w:val="TypeHandlerVersion"/>
                        <w:id w:val="590358850"/>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202099188"/>
                        <w:text/>
                        <w:temporary/>
                        <w15:appearance w15:val="hidden"/>
                      </w:sdtPr>
                      <w:sdtContent>
                        <w:r>
                          <w:t>Succeeded</w:t>
                        </w:r>
                      </w:sdtContent>
                    </w:sdt>
                  </w:p>
                </w:tc>
              </w:tr>
            </w:sdtContent>
          </w:sdt>
          <w:sdt>
            <w:sdtPr>
              <w:rPr>
                <w:b w:val="0"/>
                <w:bCs w:val="0"/>
              </w:rPr>
              <w:alias w:val="Extensions"/>
              <w:tag w:val="PlaceholderVirtualMachineExtensions"/>
              <w:id w:val="69800265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218211178"/>
                        <w:text/>
                        <w:temporary/>
                        <w15:appearance w15:val="hidden"/>
                      </w:sdtPr>
                      <w:sdtContent>
                        <w:r>
                          <w:t>SqlIaasExtension</w:t>
                        </w:r>
                      </w:sdtContent>
                    </w:sdt>
                  </w:p>
                </w:tc>
                <w:tc>
                  <w:tcPr>
                    <w:tcW w:w="2880" w:type="dxa"/>
                    <w:vAlign w:val="center"/>
                  </w:tcPr>
                  <w:p w:rsidR="00AD403A" w:rsidP="00AD403A" w14:textId="77777777">
                    <w:pPr>
                      <w:spacing w:before="0"/>
                    </w:pPr>
                    <w:sdt>
                      <w:sdtPr>
                        <w:alias w:val="Type"/>
                        <w:tag w:val="VirtualMachineExtensionType"/>
                        <w:id w:val="850406825"/>
                        <w:text/>
                        <w:temporary/>
                        <w15:appearance w15:val="hidden"/>
                      </w:sdtPr>
                      <w:sdtContent>
                        <w:r>
                          <w:t>SqlIaaSAgent</w:t>
                        </w:r>
                      </w:sdtContent>
                    </w:sdt>
                  </w:p>
                </w:tc>
                <w:tc>
                  <w:tcPr>
                    <w:tcW w:w="900" w:type="dxa"/>
                    <w:vAlign w:val="center"/>
                  </w:tcPr>
                  <w:p w:rsidR="00AD403A" w:rsidP="00AD403A" w14:textId="77777777">
                    <w:pPr>
                      <w:spacing w:before="0"/>
                    </w:pPr>
                    <w:sdt>
                      <w:sdtPr>
                        <w:alias w:val="Version"/>
                        <w:tag w:val="TypeHandlerVersion"/>
                        <w:id w:val="625440633"/>
                        <w:text/>
                        <w:temporary/>
                        <w15:appearance w15:val="hidden"/>
                      </w:sdtPr>
                      <w:sdtContent>
                        <w:r>
                          <w:t>2.0</w:t>
                        </w:r>
                      </w:sdtContent>
                    </w:sdt>
                  </w:p>
                </w:tc>
                <w:tc>
                  <w:tcPr>
                    <w:tcW w:w="1679" w:type="dxa"/>
                    <w:vAlign w:val="center"/>
                  </w:tcPr>
                  <w:p w:rsidR="00AD403A" w:rsidP="00AD403A" w14:textId="77777777">
                    <w:pPr>
                      <w:spacing w:before="0"/>
                    </w:pPr>
                    <w:sdt>
                      <w:sdtPr>
                        <w:alias w:val="Status"/>
                        <w:tag w:val="ProvisioningState"/>
                        <w:id w:val="74271337"/>
                        <w:text/>
                        <w:temporary/>
                        <w15:appearance w15:val="hidden"/>
                      </w:sdtPr>
                      <w:sdtContent>
                        <w:r>
                          <w:t>Succeeded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756244137"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44137"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970111818"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11818"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78056237"/>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35871738"/>
                        <w:placeholder>
                          <w:docPart w:val="C27367F09C21452E8B5933AAF8A716B7"/>
                        </w:placeholder>
                        <w:text/>
                        <w:temporary/>
                        <w15:appearance w15:val="hidden"/>
                      </w:sdtPr>
                      <w:sdtEndPr>
                        <w:rPr>
                          <w:rStyle w:val="RulenameChar"/>
                        </w:rPr>
                      </w:sdtEndPr>
                      <w:sdtContent>
                        <w:r>
                          <w:rPr>
                            <w:rStyle w:val="RulenameChar"/>
                          </w:rPr>
                          <w:t>CDK-Azure-SecurityCenter (427d2309-83db-4920-33c8-191298896f6e)</w:t>
                        </w:r>
                      </w:sdtContent>
                    </w:sdt>
                  </w:p>
                  <w:p w:rsidR="00DA252B" w:rsidRPr="001B7277" w:rsidP="00DA0CA8" w14:textId="77777777">
                    <w:sdt>
                      <w:sdtPr>
                        <w:alias w:val="Description"/>
                        <w:tag w:val="Description"/>
                        <w:id w:val="777698352"/>
                        <w:text/>
                        <w:temporary/>
                        <w15:appearance w15:val="hidden"/>
                      </w:sdtPr>
                      <w:sdtContent>
                        <w:r>
                          <w:t>Enable virtual machine replication to protect your applications from regional outage</w:t>
                        </w:r>
                      </w:sdtContent>
                    </w:sdt>
                  </w:p>
                  <w:p w:rsidR="00DA252B" w:rsidRPr="001B7277" w:rsidP="00DA0CA8" w14:textId="77777777">
                    <w:r w:rsidRPr="001B7277">
                      <w:t xml:space="preserve">How to fix it: </w:t>
                    </w:r>
                    <w:sdt>
                      <w:sdtPr>
                        <w:alias w:val="How to fix it"/>
                        <w:tag w:val="Message_Hyperlink"/>
                        <w:id w:val="2139448705"/>
                        <w:text/>
                        <w:temporary/>
                        <w15:appearance w15:val="hidden"/>
                      </w:sdtPr>
                      <w:sdtContent>
                        <w:r>
                          <w:t>Enable virtual machine replication to protect your applications from regional outage</w:t>
                        </w:r>
                      </w:sdtContent>
                    </w:sdt>
                    <w:r>
                      <w:t xml:space="preserve"> </w:t>
                    </w:r>
                  </w:p>
                </w:tc>
                <w:tc>
                  <w:tcPr>
                    <w:tcW w:w="1350" w:type="dxa"/>
                  </w:tcPr>
                  <w:p w:rsidR="00DA252B" w:rsidRPr="001B7277" w:rsidP="00DA0CA8" w14:textId="77777777">
                    <w:sdt>
                      <w:sdtPr>
                        <w:alias w:val="Criticality"/>
                        <w:tag w:val="Criticity"/>
                        <w:id w:val="470032161"/>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87784819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694912475"/>
                        <w:text/>
                        <w:temporary/>
                        <w15:appearance w15:val="hidden"/>
                      </w:sdtPr>
                      <w:sdtContent/>
                    </w:sdt>
                  </w:p>
                </w:tc>
              </w:tr>
            </w:sdtContent>
          </w:sdt>
          <w:sdt>
            <w:sdtPr>
              <w:rPr>
                <w:lang w:val="en-CA" w:eastAsia="en-CA"/>
              </w:rPr>
              <w:alias w:val="Warnings"/>
              <w:tag w:val="PlaceholderWarnings"/>
              <w:id w:val="1286663650"/>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24914108"/>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2085115814"/>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113957590"/>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669692863"/>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47836252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811574898"/>
                        <w:text/>
                        <w:temporary/>
                        <w15:appearance w15:val="hidden"/>
                      </w:sdtPr>
                      <w:sdtContent/>
                    </w:sdt>
                  </w:p>
                </w:tc>
              </w:tr>
            </w:sdtContent>
          </w:sdt>
          <w:sdt>
            <w:sdtPr>
              <w:rPr>
                <w:lang w:val="en-CA" w:eastAsia="en-CA"/>
              </w:rPr>
              <w:alias w:val="Warnings"/>
              <w:tag w:val="PlaceholderWarnings"/>
              <w:id w:val="581388038"/>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14669738"/>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2116534074"/>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1654575703"/>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33440136"/>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20917584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97819207"/>
                        <w:text/>
                        <w:temporary/>
                        <w15:appearance w15:val="hidden"/>
                      </w:sdtPr>
                      <w:sdtContent/>
                    </w:sdt>
                  </w:p>
                </w:tc>
              </w:tr>
            </w:sdtContent>
          </w:sdt>
          <w:sdt>
            <w:sdtPr>
              <w:rPr>
                <w:lang w:val="en-CA" w:eastAsia="en-CA"/>
              </w:rPr>
              <w:alias w:val="Warnings"/>
              <w:tag w:val="PlaceholderWarnings"/>
              <w:id w:val="1108378045"/>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734489411"/>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1356385287"/>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1485302785"/>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855308230"/>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179780079"/>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1739150619"/>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1803408441"/>
        <w:richText/>
        <w:temporary/>
        <w15:appearance w15:val="hidden"/>
      </w:sdtPr>
      <w:sdtContent>
        <w:p w:rsidR="00F17D2F" w:rsidRPr="00003952" w:rsidP="00206BCF" w14:textId="77777777">
          <w:pPr>
            <w:pStyle w:val="Heading2"/>
            <w:rPr>
              <w:rStyle w:val="Heading2Char"/>
              <w:b/>
              <w:caps/>
            </w:rPr>
          </w:pPr>
          <w:bookmarkStart w:id="131" w:name="_Toc256000033"/>
          <w:sdt>
            <w:sdtPr>
              <w:rPr>
                <w:rFonts w:ascii="Segoe UI Light" w:hAnsi="Segoe UI Light"/>
                <w:b w:val="0"/>
                <w:bCs w:val="0"/>
                <w:caps w:val="0"/>
                <w:shd w:val="clear" w:color="auto" w:fill="00BCF2"/>
              </w:rPr>
              <w:alias w:val="Name"/>
              <w:tag w:val="ADK_Name"/>
              <w:id w:val="770062508"/>
              <w:text/>
              <w:temporary/>
              <w15:appearance w15:val="hidden"/>
            </w:sdtPr>
            <w:sdtContent>
              <w:r>
                <w:t>XCFOmni-SA</w:t>
              </w:r>
            </w:sdtContent>
          </w:sdt>
          <w:bookmarkEnd w:id="131"/>
          <w:sdt>
            <w:sdtPr>
              <w:alias w:val="ADK_GUID"/>
              <w:tag w:val="/subscriptions/ffd62081-03a7-4c93-895a-fa965ef5ddf4/resourceGroups/XC_P_XCFOMNI-SA/providers/Microsoft.Compute/virtualMachines/XCFOmni-SA"/>
              <w:id w:val="202603496"/>
              <w:richText/>
              <w15:appearance w15:val="hidden"/>
            </w:sdtPr>
            <w:sdtContent>
              <w:bookmarkStart w:id="132" w:name="XCFOmni-SA"/>
              <w:bookmarkEnd w:id="132"/>
            </w:sdtContent>
          </w:sdt>
        </w:p>
        <w:p w:rsidR="001D2CB0">
          <w:sdt>
            <w:sdtPr>
              <w:id w:val="464371265"/>
            </w:sdtPr>
            <w:sdtContent>
              <w:r>
                <w:object>
                  <v:shape id="_x0000_i1038" type="#_x0000_t75" style="width:35.33pt;height:35.19pt" o:oleicon="f" o:ole="">
                    <v:imagedata r:id="rId23" o:title=""/>
                  </v:shape>
                  <o:OLEObject Type="Embed" ProgID="Visio.Drawing.15" ShapeID="_x0000_i1038" DrawAspect="Content" ObjectID="_0" r:id="rId38"/>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863012607"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12607"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370509005"/>
              <w:text/>
              <w:temporary/>
              <w15:appearance w15:val="hidden"/>
            </w:sdtPr>
            <w:sdtContent>
              <w:r>
                <w:t>XCFOmni-SA</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1292435238"/>
                    <w:text/>
                    <w:temporary/>
                    <w15:appearance w15:val="hidden"/>
                  </w:sdtPr>
                  <w:sdtContent>
                    <w:r>
                      <w:t>XCFOmni-SA</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17228727"/>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1151968822"/>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23306385"/>
                    <w:text/>
                    <w:temporary/>
                    <w15:appearance w15:val="hidden"/>
                  </w:sdtP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739987779"/>
                    <w:text/>
                    <w:temporary/>
                    <w15:appearance w15:val="hidden"/>
                  </w:sdtP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1583339951"/>
                    <w:text/>
                    <w:temporary/>
                    <w15:appearance w15:val="hidden"/>
                  </w:sdtP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1648396713"/>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1159424121"/>
                    <w:placeholder>
                      <w:docPart w:val="D349604A5546484D991912973061B48C"/>
                    </w:placeholder>
                    <w:text/>
                    <w:temporary/>
                  </w:sdtPr>
                  <w:sdtContent>
                    <w:r>
                      <w:t>Standard_B2s</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1051620779"/>
                    <w:text/>
                    <w:temporary/>
                  </w:sdtPr>
                  <w:sdtContent>
                    <w:r>
                      <w:t>2</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1162453555"/>
                    <w:text/>
                    <w:temporary/>
                  </w:sdtPr>
                  <w:sdtContent>
                    <w:r>
                      <w:t>4096</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2040430027"/>
                    <w:text/>
                    <w:temporary/>
                  </w:sdtPr>
                  <w:sdtContent>
                    <w:r>
                      <w:t>4</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522596409"/>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98759106"/>
                    <w:text/>
                    <w:temporary/>
                    <w15:appearance w15:val="hidden"/>
                  </w:sdtPr>
                  <w:sdtContent>
                    <w:r>
                      <w:t>10.5.0.7</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1957929445"/>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1053572232"/>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1794795326"/>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824079816"/>
                    <w:text/>
                    <w:temporary/>
                    <w15:appearance w15:val="hidden"/>
                  </w:sdtPr>
                  <w:sdtContent>
                    <w:r>
                      <w:t>VM running</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1505364017"/>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1599255912"/>
                    <w:text/>
                    <w:temporary/>
                    <w15:appearance w15:val="hidden"/>
                  </w:sdtPr>
                  <w:sdtContent>
                    <w:r>
                      <w:t>5/27/2022 9:38:21 PM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475689112"/>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1501076558"/>
                  </w:sdtPr>
                  <w:sdtContent>
                    <w:sdt>
                      <w:sdtPr>
                        <w:alias w:val="ADK_InternalLink"/>
                        <w:tag w:val="/subscriptions/ffd62081-03a7-4c93-895a-fa965ef5ddf4/resourceGroups/xc_p_xcfomni-sa"/>
                        <w:id w:val="1793800201"/>
                        <w:richText/>
                      </w:sdtPr>
                      <w:sdtContent>
                        <w:hyperlink w:anchor="xc_p_xcfomni-sa" w:history="1">
                          <w:r w:rsidRPr="00FE7E7D" w:rsidR="00FE7E7D">
                            <w:rPr>
                              <w:rStyle w:val="Hyperlink"/>
                            </w:rPr>
                            <w:t>xc_p_xcfomni-sa</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664562519"/>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888614936"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14936"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9035331"/>
            <w:richText/>
            <w:temporary/>
            <w15:appearance w15:val="hidden"/>
          </w:sdtPr>
          <w:sdtContent>
            <w:p w:rsidR="00F17D2F" w:rsidRPr="00D033DD" w:rsidP="00F17D2F" w14:textId="77777777">
              <w:pPr>
                <w:pStyle w:val="Heading4"/>
              </w:pPr>
              <w:sdt>
                <w:sdtPr>
                  <w:alias w:val="Name"/>
                  <w:tag w:val="Name"/>
                  <w:id w:val="1400071265"/>
                  <w:text/>
                  <w:temporary/>
                  <w15:appearance w15:val="hidden"/>
                </w:sdtPr>
                <w:sdtContent>
                  <w:r>
                    <w:rPr>
                      <w:rStyle w:val="Heading4Char"/>
                    </w:rPr>
                    <w:t>xcfomni-sa562</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1664546235"/>
                        <w:text/>
                        <w:temporary/>
                        <w15:appearance w15:val="hidden"/>
                      </w:sdtPr>
                      <w:sdtContent>
                        <w:r>
                          <w:t>xcfomni-sa562</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487265573"/>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869154597"/>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1180563508"/>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1745401920"/>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400298086"/>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814107367"/>
                        <w:text/>
                        <w:temporary/>
                        <w15:appearance w15:val="hidden"/>
                      </w:sdtPr>
                      <w:sdtContent>
                        <w:r>
                          <w:t>00-0D-3A-89-FA-E1</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1107785682"/>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492308979"/>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916154645"/>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732478870"/>
                            <w:text/>
                            <w:temporary/>
                            <w15:appearance w15:val="hidden"/>
                          </w:sdtPr>
                          <w:sdtContent>
                            <w:r>
                              <w:t>10.5.0.7</w:t>
                            </w:r>
                          </w:sdtContent>
                        </w:sdt>
                      </w:p>
                    </w:tc>
                    <w:tc>
                      <w:tcPr>
                        <w:tcW w:w="3870" w:type="dxa"/>
                        <w:vAlign w:val="center"/>
                      </w:tcPr>
                      <w:p w:rsidR="00F17D2F" w:rsidP="00F17D2F" w14:textId="77777777">
                        <w:pPr>
                          <w:spacing w:before="0"/>
                        </w:pPr>
                        <w:sdt>
                          <w:sdtPr>
                            <w:alias w:val="Subnet Name"/>
                            <w:tag w:val="SubnetName"/>
                            <w:id w:val="2067887087"/>
                            <w:text/>
                            <w:temporary/>
                            <w15:appearance w15:val="hidden"/>
                          </w:sdtPr>
                          <w:sdtContent>
                            <w:r>
                              <w:t>RSA-Vnet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1720922874"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22874"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1665207688"/>
            <w:richText/>
            <w:temporary/>
            <w15:appearance w15:val="hidden"/>
          </w:sdtPr>
          <w:sdtContent>
            <w:p w:rsidR="00230B7F" w:rsidRPr="00D033DD" w:rsidP="00230B7F" w14:textId="77777777">
              <w:pPr>
                <w:pStyle w:val="Heading4"/>
              </w:pPr>
              <w:sdt>
                <w:sdtPr>
                  <w:alias w:val="Name"/>
                  <w:tag w:val="ADK_Name"/>
                  <w:id w:val="455056144"/>
                  <w:text/>
                  <w:temporary/>
                  <w15:appearance w15:val="hidden"/>
                </w:sdtPr>
                <w:sdtContent>
                  <w:r>
                    <w:rPr>
                      <w:rStyle w:val="Heading4Char"/>
                    </w:rPr>
                    <w:t>xcfomni-sa-osdisk</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1527053310"/>
                      </w:sdtPr>
                      <w:sdtContent>
                        <w:sdt>
                          <w:sdtPr>
                            <w:alias w:val="ADK_InternalLink"/>
                            <w:tag w:val="/subscriptions/ffd62081-03a7-4c93-895a-fa965ef5ddf4/resourceGroups/XC_P_XCFOMNI-SA/providers/Microsoft.Compute/disks/xcfomni-sa-osdisk"/>
                            <w:id w:val="1553172120"/>
                            <w:richText/>
                          </w:sdtPr>
                          <w:sdtContent>
                            <w:hyperlink w:anchor="xcfomni-sa-osdisk" w:history="1">
                              <w:r w:rsidRPr="00FE7E7D" w:rsidR="00FE7E7D">
                                <w:rPr>
                                  <w:rStyle w:val="Hyperlink"/>
                                </w:rPr>
                                <w:t>xcfomni-sa-osdisk</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1145531734"/>
                        <w:text/>
                        <w:temporary/>
                        <w15:appearance w15:val="hidden"/>
                      </w:sdtPr>
                      <w:sdtContent>
                        <w:r>
                          <w:t>Attached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613756672"/>
                        <w:text/>
                        <w:temporary/>
                        <w15:appearance w15:val="hidden"/>
                      </w:sdtPr>
                      <w:sdtContent>
                        <w:r>
                          <w:t>2020-04-09 18:15:37.00 PM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957109953"/>
                        <w:text/>
                        <w:temporary/>
                        <w15:appearance w15:val="hidden"/>
                      </w:sdtPr>
                      <w:sdtContent>
                        <w:r>
                          <w:t>200</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1129303004"/>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1194205939"/>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1704872827"/>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585781636"/>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1635730305"/>
                        <w:text/>
                        <w:temporary/>
                        <w15:appearance w15:val="hidden"/>
                      </w:sdtP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1545939489"/>
                        <w:text/>
                        <w:temporary/>
                        <w15:appearance w15:val="hidden"/>
                      </w:sdtPr>
                      <w:sdtContent/>
                    </w:sdt>
                  </w:p>
                </w:tc>
              </w:tr>
            </w:tbl>
            <w:p w:rsidR="00230B7F" w:rsidP="00230B7F" w14:textId="77777777"/>
          </w:sdtContent>
        </w:sdt>
        <w:p w:rsidR="00230B7F" w:rsidRPr="00230B7F" w:rsidP="00230B7F" w14:textId="77777777"/>
        <w:p w:rsidR="00F17D2F" w:rsidRPr="00A5464E" w:rsidP="00F17D2F" w14:textId="77777777">
          <w:pPr>
            <w:pStyle w:val="Heading4"/>
          </w:pPr>
          <w:r w:rsidRPr="00A5464E">
            <w:t>Data Hard Disks</w:t>
          </w:r>
        </w:p>
        <w:tbl>
          <w:tblPr>
            <w:tblStyle w:val="PlainTable11"/>
            <w:tblW w:w="9016" w:type="dxa"/>
            <w:tblLook w:val="04A0"/>
          </w:tblPr>
          <w:tblGrid>
            <w:gridCol w:w="1859"/>
            <w:gridCol w:w="1717"/>
            <w:gridCol w:w="1706"/>
            <w:gridCol w:w="1778"/>
            <w:gridCol w:w="1956"/>
          </w:tblGrid>
          <w:tr w14:paraId="1B33B3F9" w14:textId="77777777" w:rsidTr="007365F2">
            <w:tblPrEx>
              <w:tblW w:w="9016" w:type="dxa"/>
              <w:tblLook w:val="04A0"/>
            </w:tblPrEx>
            <w:trPr>
              <w:trHeight w:val="331"/>
            </w:trPr>
            <w:tc>
              <w:tcPr>
                <w:tcW w:w="1859" w:type="dxa"/>
                <w:shd w:val="clear" w:color="auto" w:fill="CACACA" w:themeFill="text1" w:themeFillTint="40"/>
                <w:vAlign w:val="center"/>
              </w:tcPr>
              <w:p w:rsidR="00F17D2F" w:rsidRPr="00A5464E" w:rsidP="00F17D2F" w14:textId="77777777">
                <w:pPr>
                  <w:spacing w:before="0"/>
                </w:pPr>
                <w:r w:rsidRPr="00A5464E">
                  <w:t>Name</w:t>
                </w:r>
              </w:p>
            </w:tc>
            <w:tc>
              <w:tcPr>
                <w:tcW w:w="1717" w:type="dxa"/>
                <w:shd w:val="clear" w:color="auto" w:fill="CACACA" w:themeFill="text1" w:themeFillTint="40"/>
                <w:vAlign w:val="center"/>
              </w:tcPr>
              <w:p w:rsidR="00F17D2F" w:rsidRPr="00A5464E" w:rsidP="00F17D2F" w14:textId="77777777">
                <w:pPr>
                  <w:spacing w:before="0"/>
                </w:pPr>
                <w:r w:rsidRPr="00A5464E">
                  <w:t>VHD Uri</w:t>
                </w:r>
              </w:p>
            </w:tc>
            <w:tc>
              <w:tcPr>
                <w:tcW w:w="1706" w:type="dxa"/>
                <w:shd w:val="clear" w:color="auto" w:fill="CACACA" w:themeFill="text1" w:themeFillTint="40"/>
                <w:vAlign w:val="center"/>
              </w:tcPr>
              <w:p w:rsidR="00F17D2F" w:rsidRPr="00A5464E" w:rsidP="00F17D2F" w14:textId="77777777">
                <w:pPr>
                  <w:spacing w:before="0"/>
                </w:pPr>
                <w:r w:rsidRPr="00A5464E">
                  <w:t>Size (GB)</w:t>
                </w:r>
              </w:p>
            </w:tc>
            <w:tc>
              <w:tcPr>
                <w:tcW w:w="1778" w:type="dxa"/>
                <w:shd w:val="clear" w:color="auto" w:fill="CACACA" w:themeFill="text1" w:themeFillTint="40"/>
                <w:vAlign w:val="center"/>
              </w:tcPr>
              <w:p w:rsidR="00F17D2F" w:rsidRPr="00A5464E" w:rsidP="00F17D2F" w14:textId="77777777">
                <w:pPr>
                  <w:spacing w:before="0"/>
                </w:pPr>
                <w:r>
                  <w:t>Is Managed Disk</w:t>
                </w:r>
              </w:p>
            </w:tc>
            <w:tc>
              <w:tcPr>
                <w:tcW w:w="1956" w:type="dxa"/>
                <w:shd w:val="clear" w:color="auto" w:fill="CACACA" w:themeFill="text1" w:themeFillTint="40"/>
                <w:vAlign w:val="center"/>
              </w:tcPr>
              <w:p w:rsidR="00F17D2F" w:rsidRPr="00A5464E" w:rsidP="00F17D2F" w14:textId="77777777">
                <w:pPr>
                  <w:spacing w:before="0"/>
                </w:pPr>
                <w:r w:rsidRPr="00A5464E">
                  <w:t>Host Caching</w:t>
                </w:r>
              </w:p>
            </w:tc>
          </w:tr>
          <w:sdt>
            <w:sdtPr>
              <w:rPr>
                <w:b w:val="0"/>
                <w:bCs w:val="0"/>
              </w:rPr>
              <w:alias w:val="Data Hard Disks"/>
              <w:tag w:val="PlaceholderMicrosoftComputeDataDisks"/>
              <w:id w:val="1949219645"/>
              <w:richText/>
              <w:temporary/>
              <w15:appearance w15:val="hidden"/>
            </w:sdtPr>
            <w:sdtContent>
              <w:tr w14:paraId="313175B7" w14:textId="77777777" w:rsidTr="007365F2">
                <w:tblPrEx>
                  <w:tblW w:w="9016" w:type="dxa"/>
                  <w:tblLook w:val="04A0"/>
                </w:tblPrEx>
                <w:tc>
                  <w:tcPr>
                    <w:tcW w:w="1859" w:type="dxa"/>
                  </w:tcPr>
                  <w:p w:rsidR="00F17D2F" w:rsidRPr="00A5464E" w:rsidP="00F17D2F" w14:textId="77777777">
                    <w:pPr>
                      <w:spacing w:before="0"/>
                    </w:pPr>
                    <w:sdt>
                      <w:sdtPr>
                        <w:alias w:val="Name"/>
                        <w:tag w:val="Name"/>
                        <w:id w:val="1532468400"/>
                        <w:text/>
                        <w:temporary/>
                        <w15:appearance w15:val="hidden"/>
                      </w:sdtPr>
                      <w:sdtContent>
                        <w:r>
                          <w:t>xcfomni-sa-datadisk-001</w:t>
                        </w:r>
                      </w:sdtContent>
                    </w:sdt>
                  </w:p>
                </w:tc>
                <w:tc>
                  <w:tcPr>
                    <w:tcW w:w="1717" w:type="dxa"/>
                  </w:tcPr>
                  <w:p w:rsidR="00F17D2F" w:rsidRPr="00A5464E" w:rsidP="00F17D2F" w14:textId="77777777">
                    <w:pPr>
                      <w:spacing w:before="0"/>
                    </w:pPr>
                    <w:sdt>
                      <w:sdtPr>
                        <w:alias w:val="VHD Uri"/>
                        <w:tag w:val="VHDUri"/>
                        <w:id w:val="915070803"/>
                        <w:text/>
                        <w:temporary/>
                        <w15:appearance w15:val="hidden"/>
                      </w:sdtPr>
                      <w:sdtContent/>
                    </w:sdt>
                  </w:p>
                </w:tc>
                <w:tc>
                  <w:tcPr>
                    <w:tcW w:w="1706" w:type="dxa"/>
                  </w:tcPr>
                  <w:p w:rsidR="00F17D2F" w:rsidRPr="00A5464E" w:rsidP="00F17D2F" w14:textId="77777777">
                    <w:pPr>
                      <w:spacing w:before="0"/>
                    </w:pPr>
                    <w:sdt>
                      <w:sdtPr>
                        <w:alias w:val="Size (GB)"/>
                        <w:tag w:val="DiskSizeGB"/>
                        <w:id w:val="298044424"/>
                        <w:text/>
                        <w:temporary/>
                        <w15:appearance w15:val="hidden"/>
                      </w:sdtPr>
                      <w:sdtContent>
                        <w:r>
                          <w:t>1024</w:t>
                        </w:r>
                      </w:sdtContent>
                    </w:sdt>
                  </w:p>
                </w:tc>
                <w:tc>
                  <w:tcPr>
                    <w:tcW w:w="1778" w:type="dxa"/>
                  </w:tcPr>
                  <w:p w:rsidR="00F17D2F" w:rsidRPr="00A5464E" w:rsidP="00F17D2F" w14:textId="77777777">
                    <w:pPr>
                      <w:spacing w:before="0"/>
                    </w:pPr>
                    <w:sdt>
                      <w:sdtPr>
                        <w:alias w:val="Is Managed Disk"/>
                        <w:tag w:val="IsManagedDisk"/>
                        <w:id w:val="1318290243"/>
                        <w:text/>
                        <w:temporary/>
                        <w15:appearance w15:val="hidden"/>
                      </w:sdtPr>
                      <w:sdtContent>
                        <w:r>
                          <w:t>True</w:t>
                        </w:r>
                      </w:sdtContent>
                    </w:sdt>
                  </w:p>
                </w:tc>
                <w:tc>
                  <w:tcPr>
                    <w:tcW w:w="1956" w:type="dxa"/>
                  </w:tcPr>
                  <w:p w:rsidR="00F17D2F" w:rsidRPr="00A5464E" w:rsidP="00F17D2F" w14:textId="77777777">
                    <w:pPr>
                      <w:spacing w:before="0"/>
                    </w:pPr>
                    <w:sdt>
                      <w:sdtPr>
                        <w:alias w:val="Host Caching"/>
                        <w:tag w:val="Caching"/>
                        <w:id w:val="1874398031"/>
                        <w:text/>
                        <w:temporary/>
                        <w15:appearance w15:val="hidden"/>
                      </w:sdtPr>
                      <w:sdtContent>
                        <w:r>
                          <w:t>None</w:t>
                        </w:r>
                      </w:sdtContent>
                    </w:sdt>
                  </w:p>
                </w:tc>
              </w:tr>
            </w:sdtContent>
          </w:sdt>
          <w:sdt>
            <w:sdtPr>
              <w:rPr>
                <w:b w:val="0"/>
                <w:bCs w:val="0"/>
              </w:rPr>
              <w:alias w:val="Data Hard Disks"/>
              <w:tag w:val="PlaceholderMicrosoftComputeDataDisks"/>
              <w:id w:val="137460244"/>
              <w:richText/>
              <w:temporary/>
              <w15:appearance w15:val="hidden"/>
            </w:sdtPr>
            <w:sdtContent>
              <w:tr w14:paraId="313175B7" w14:textId="77777777" w:rsidTr="007365F2">
                <w:tblPrEx>
                  <w:tblW w:w="9016" w:type="dxa"/>
                  <w:tblLook w:val="04A0"/>
                </w:tblPrEx>
                <w:tc>
                  <w:tcPr>
                    <w:tcW w:w="1859" w:type="dxa"/>
                  </w:tcPr>
                  <w:p w:rsidR="00F17D2F" w:rsidRPr="00A5464E" w:rsidP="00F17D2F" w14:textId="77777777">
                    <w:pPr>
                      <w:spacing w:before="0"/>
                    </w:pPr>
                    <w:sdt>
                      <w:sdtPr>
                        <w:alias w:val="Name"/>
                        <w:tag w:val="Name"/>
                        <w:id w:val="627872719"/>
                        <w:text/>
                        <w:temporary/>
                        <w15:appearance w15:val="hidden"/>
                      </w:sdtPr>
                      <w:sdtContent>
                        <w:r>
                          <w:t>xcfomni-sa-datadisk-000</w:t>
                        </w:r>
                      </w:sdtContent>
                    </w:sdt>
                  </w:p>
                </w:tc>
                <w:tc>
                  <w:tcPr>
                    <w:tcW w:w="1717" w:type="dxa"/>
                  </w:tcPr>
                  <w:p w:rsidR="00F17D2F" w:rsidRPr="00A5464E" w:rsidP="00F17D2F" w14:textId="77777777">
                    <w:pPr>
                      <w:spacing w:before="0"/>
                    </w:pPr>
                    <w:sdt>
                      <w:sdtPr>
                        <w:alias w:val="VHD Uri"/>
                        <w:tag w:val="VHDUri"/>
                        <w:id w:val="8193396"/>
                        <w:text/>
                        <w:temporary/>
                        <w15:appearance w15:val="hidden"/>
                      </w:sdtPr>
                      <w:sdtContent/>
                    </w:sdt>
                  </w:p>
                </w:tc>
                <w:tc>
                  <w:tcPr>
                    <w:tcW w:w="1706" w:type="dxa"/>
                  </w:tcPr>
                  <w:p w:rsidR="00F17D2F" w:rsidRPr="00A5464E" w:rsidP="00F17D2F" w14:textId="77777777">
                    <w:pPr>
                      <w:spacing w:before="0"/>
                    </w:pPr>
                    <w:sdt>
                      <w:sdtPr>
                        <w:alias w:val="Size (GB)"/>
                        <w:tag w:val="DiskSizeGB"/>
                        <w:id w:val="1899381204"/>
                        <w:text/>
                        <w:temporary/>
                        <w15:appearance w15:val="hidden"/>
                      </w:sdtPr>
                      <w:sdtContent>
                        <w:r>
                          <w:t>1024</w:t>
                        </w:r>
                      </w:sdtContent>
                    </w:sdt>
                  </w:p>
                </w:tc>
                <w:tc>
                  <w:tcPr>
                    <w:tcW w:w="1778" w:type="dxa"/>
                  </w:tcPr>
                  <w:p w:rsidR="00F17D2F" w:rsidRPr="00A5464E" w:rsidP="00F17D2F" w14:textId="77777777">
                    <w:pPr>
                      <w:spacing w:before="0"/>
                    </w:pPr>
                    <w:sdt>
                      <w:sdtPr>
                        <w:alias w:val="Is Managed Disk"/>
                        <w:tag w:val="IsManagedDisk"/>
                        <w:id w:val="506243797"/>
                        <w:text/>
                        <w:temporary/>
                        <w15:appearance w15:val="hidden"/>
                      </w:sdtPr>
                      <w:sdtContent>
                        <w:r>
                          <w:t>True</w:t>
                        </w:r>
                      </w:sdtContent>
                    </w:sdt>
                  </w:p>
                </w:tc>
                <w:tc>
                  <w:tcPr>
                    <w:tcW w:w="1956" w:type="dxa"/>
                  </w:tcPr>
                  <w:p w:rsidR="00F17D2F" w:rsidRPr="00A5464E" w:rsidP="00F17D2F" w14:textId="77777777">
                    <w:pPr>
                      <w:spacing w:before="0"/>
                    </w:pPr>
                    <w:sdt>
                      <w:sdtPr>
                        <w:alias w:val="Host Caching"/>
                        <w:tag w:val="Caching"/>
                        <w:id w:val="252722206"/>
                        <w:text/>
                        <w:temporary/>
                        <w15:appearance w15:val="hidden"/>
                      </w:sdtPr>
                      <w:sdtContent>
                        <w:r>
                          <w:t>None</w:t>
                        </w:r>
                      </w:sdtContent>
                    </w:sdt>
                  </w:p>
                </w:tc>
              </w:tr>
            </w:sdtContent>
          </w:sdt>
        </w:tbl>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698426539"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26539"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714185354"/>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467833205"/>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1561505848"/>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1997258212"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8212"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651322693"/>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348346188"/>
                        <w:text/>
                        <w:temporary/>
                        <w15:appearance w15:val="hidden"/>
                      </w:sdtPr>
                      <w:sdtContent>
                        <w:r>
                          <w:t>enablevmaccess</w:t>
                        </w:r>
                      </w:sdtContent>
                    </w:sdt>
                  </w:p>
                </w:tc>
                <w:tc>
                  <w:tcPr>
                    <w:tcW w:w="2880" w:type="dxa"/>
                    <w:vAlign w:val="center"/>
                  </w:tcPr>
                  <w:p w:rsidR="00AD403A" w:rsidP="00AD403A" w14:textId="77777777">
                    <w:pPr>
                      <w:spacing w:before="0"/>
                    </w:pPr>
                    <w:sdt>
                      <w:sdtPr>
                        <w:alias w:val="Type"/>
                        <w:tag w:val="VirtualMachineExtensionType"/>
                        <w:id w:val="932644345"/>
                        <w:text/>
                        <w:temporary/>
                        <w15:appearance w15:val="hidden"/>
                      </w:sdtPr>
                      <w:sdtContent>
                        <w:r>
                          <w:t>VMAccessAgent</w:t>
                        </w:r>
                      </w:sdtContent>
                    </w:sdt>
                  </w:p>
                </w:tc>
                <w:tc>
                  <w:tcPr>
                    <w:tcW w:w="900" w:type="dxa"/>
                    <w:vAlign w:val="center"/>
                  </w:tcPr>
                  <w:p w:rsidR="00AD403A" w:rsidP="00AD403A" w14:textId="77777777">
                    <w:pPr>
                      <w:spacing w:before="0"/>
                    </w:pPr>
                    <w:sdt>
                      <w:sdtPr>
                        <w:alias w:val="Version"/>
                        <w:tag w:val="TypeHandlerVersion"/>
                        <w:id w:val="30287430"/>
                        <w:text/>
                        <w:temporary/>
                        <w15:appearance w15:val="hidden"/>
                      </w:sdtPr>
                      <w:sdtContent>
                        <w:r>
                          <w:t>2.0</w:t>
                        </w:r>
                      </w:sdtContent>
                    </w:sdt>
                  </w:p>
                </w:tc>
                <w:tc>
                  <w:tcPr>
                    <w:tcW w:w="1679" w:type="dxa"/>
                    <w:vAlign w:val="center"/>
                  </w:tcPr>
                  <w:p w:rsidR="00AD403A" w:rsidP="00AD403A" w14:textId="77777777">
                    <w:pPr>
                      <w:spacing w:before="0"/>
                    </w:pPr>
                    <w:sdt>
                      <w:sdtPr>
                        <w:alias w:val="Status"/>
                        <w:tag w:val="ProvisioningState"/>
                        <w:id w:val="1330088108"/>
                        <w:text/>
                        <w:temporary/>
                        <w15:appearance w15:val="hidden"/>
                      </w:sdtPr>
                      <w:sdtContent>
                        <w:r>
                          <w:t>Succeeded</w:t>
                        </w:r>
                      </w:sdtContent>
                    </w:sdt>
                  </w:p>
                </w:tc>
              </w:tr>
            </w:sdtContent>
          </w:sdt>
          <w:sdt>
            <w:sdtPr>
              <w:rPr>
                <w:b w:val="0"/>
                <w:bCs w:val="0"/>
              </w:rPr>
              <w:alias w:val="Extensions"/>
              <w:tag w:val="PlaceholderVirtualMachineExtensions"/>
              <w:id w:val="122545057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133168792"/>
                        <w:text/>
                        <w:temporary/>
                        <w15:appearance w15:val="hidden"/>
                      </w:sdtPr>
                      <w:sdtContent>
                        <w:r>
                          <w:t>MDE.Windows</w:t>
                        </w:r>
                      </w:sdtContent>
                    </w:sdt>
                  </w:p>
                </w:tc>
                <w:tc>
                  <w:tcPr>
                    <w:tcW w:w="2880" w:type="dxa"/>
                    <w:vAlign w:val="center"/>
                  </w:tcPr>
                  <w:p w:rsidR="00AD403A" w:rsidP="00AD403A" w14:textId="77777777">
                    <w:pPr>
                      <w:spacing w:before="0"/>
                    </w:pPr>
                    <w:sdt>
                      <w:sdtPr>
                        <w:alias w:val="Type"/>
                        <w:tag w:val="VirtualMachineExtensionType"/>
                        <w:id w:val="129587638"/>
                        <w:text/>
                        <w:temporary/>
                        <w15:appearance w15:val="hidden"/>
                      </w:sdtPr>
                      <w:sdtContent>
                        <w:r>
                          <w:t>MDE.Windows</w:t>
                        </w:r>
                      </w:sdtContent>
                    </w:sdt>
                  </w:p>
                </w:tc>
                <w:tc>
                  <w:tcPr>
                    <w:tcW w:w="900" w:type="dxa"/>
                    <w:vAlign w:val="center"/>
                  </w:tcPr>
                  <w:p w:rsidR="00AD403A" w:rsidP="00AD403A" w14:textId="77777777">
                    <w:pPr>
                      <w:spacing w:before="0"/>
                    </w:pPr>
                    <w:sdt>
                      <w:sdtPr>
                        <w:alias w:val="Version"/>
                        <w:tag w:val="TypeHandlerVersion"/>
                        <w:id w:val="369023672"/>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1433776898"/>
                        <w:text/>
                        <w:temporary/>
                        <w15:appearance w15:val="hidden"/>
                      </w:sdtPr>
                      <w:sdtContent>
                        <w:r>
                          <w:t>Failed</w:t>
                        </w:r>
                      </w:sdtContent>
                    </w:sdt>
                  </w:p>
                </w:tc>
              </w:tr>
            </w:sdtContent>
          </w:sdt>
          <w:sdt>
            <w:sdtPr>
              <w:rPr>
                <w:b w:val="0"/>
                <w:bCs w:val="0"/>
              </w:rPr>
              <w:alias w:val="Extensions"/>
              <w:tag w:val="PlaceholderVirtualMachineExtensions"/>
              <w:id w:val="453724178"/>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2009416087"/>
                        <w:text/>
                        <w:temporary/>
                        <w15:appearance w15:val="hidden"/>
                      </w:sdtPr>
                      <w:sdtContent>
                        <w:r>
                          <w:t>Microsoft.Insights.VMDiagnosticsSettings</w:t>
                        </w:r>
                      </w:sdtContent>
                    </w:sdt>
                  </w:p>
                </w:tc>
                <w:tc>
                  <w:tcPr>
                    <w:tcW w:w="2880" w:type="dxa"/>
                    <w:vAlign w:val="center"/>
                  </w:tcPr>
                  <w:p w:rsidR="00AD403A" w:rsidP="00AD403A" w14:textId="77777777">
                    <w:pPr>
                      <w:spacing w:before="0"/>
                    </w:pPr>
                    <w:sdt>
                      <w:sdtPr>
                        <w:alias w:val="Type"/>
                        <w:tag w:val="VirtualMachineExtensionType"/>
                        <w:id w:val="1423422455"/>
                        <w:text/>
                        <w:temporary/>
                        <w15:appearance w15:val="hidden"/>
                      </w:sdtPr>
                      <w:sdtContent>
                        <w:r>
                          <w:t>IaaSDiagnostics</w:t>
                        </w:r>
                      </w:sdtContent>
                    </w:sdt>
                  </w:p>
                </w:tc>
                <w:tc>
                  <w:tcPr>
                    <w:tcW w:w="900" w:type="dxa"/>
                    <w:vAlign w:val="center"/>
                  </w:tcPr>
                  <w:p w:rsidR="00AD403A" w:rsidP="00AD403A" w14:textId="77777777">
                    <w:pPr>
                      <w:spacing w:before="0"/>
                    </w:pPr>
                    <w:sdt>
                      <w:sdtPr>
                        <w:alias w:val="Version"/>
                        <w:tag w:val="TypeHandlerVersion"/>
                        <w:id w:val="1682743162"/>
                        <w:text/>
                        <w:temporary/>
                        <w15:appearance w15:val="hidden"/>
                      </w:sdtPr>
                      <w:sdtContent>
                        <w:r>
                          <w:t>1.5</w:t>
                        </w:r>
                      </w:sdtContent>
                    </w:sdt>
                  </w:p>
                </w:tc>
                <w:tc>
                  <w:tcPr>
                    <w:tcW w:w="1679" w:type="dxa"/>
                    <w:vAlign w:val="center"/>
                  </w:tcPr>
                  <w:p w:rsidR="00AD403A" w:rsidP="00AD403A" w14:textId="77777777">
                    <w:pPr>
                      <w:spacing w:before="0"/>
                    </w:pPr>
                    <w:sdt>
                      <w:sdtPr>
                        <w:alias w:val="Status"/>
                        <w:tag w:val="ProvisioningState"/>
                        <w:id w:val="962313039"/>
                        <w:text/>
                        <w:temporary/>
                        <w15:appearance w15:val="hidden"/>
                      </w:sdtPr>
                      <w:sdtContent>
                        <w:r>
                          <w:t>Succeeded</w:t>
                        </w:r>
                      </w:sdtContent>
                    </w:sdt>
                  </w:p>
                </w:tc>
              </w:tr>
            </w:sdtContent>
          </w:sdt>
          <w:sdt>
            <w:sdtPr>
              <w:rPr>
                <w:b w:val="0"/>
                <w:bCs w:val="0"/>
              </w:rPr>
              <w:alias w:val="Extensions"/>
              <w:tag w:val="PlaceholderVirtualMachineExtensions"/>
              <w:id w:val="184268208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078764599"/>
                        <w:text/>
                        <w:temporary/>
                        <w15:appearance w15:val="hidden"/>
                      </w:sdtPr>
                      <w:sdtContent>
                        <w:r>
                          <w:t>MicrosoftMonitoringAgent</w:t>
                        </w:r>
                      </w:sdtContent>
                    </w:sdt>
                  </w:p>
                </w:tc>
                <w:tc>
                  <w:tcPr>
                    <w:tcW w:w="2880" w:type="dxa"/>
                    <w:vAlign w:val="center"/>
                  </w:tcPr>
                  <w:p w:rsidR="00AD403A" w:rsidP="00AD403A" w14:textId="77777777">
                    <w:pPr>
                      <w:spacing w:before="0"/>
                    </w:pPr>
                    <w:sdt>
                      <w:sdtPr>
                        <w:alias w:val="Type"/>
                        <w:tag w:val="VirtualMachineExtensionType"/>
                        <w:id w:val="999018915"/>
                        <w:text/>
                        <w:temporary/>
                        <w15:appearance w15:val="hidden"/>
                      </w:sdtPr>
                      <w:sdtContent>
                        <w:r>
                          <w:t>MicrosoftMonitoringAgent</w:t>
                        </w:r>
                      </w:sdtContent>
                    </w:sdt>
                  </w:p>
                </w:tc>
                <w:tc>
                  <w:tcPr>
                    <w:tcW w:w="900" w:type="dxa"/>
                    <w:vAlign w:val="center"/>
                  </w:tcPr>
                  <w:p w:rsidR="00AD403A" w:rsidP="00AD403A" w14:textId="77777777">
                    <w:pPr>
                      <w:spacing w:before="0"/>
                    </w:pPr>
                    <w:sdt>
                      <w:sdtPr>
                        <w:alias w:val="Version"/>
                        <w:tag w:val="TypeHandlerVersion"/>
                        <w:id w:val="1470698755"/>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1378827510"/>
                        <w:text/>
                        <w:temporary/>
                        <w15:appearance w15:val="hidden"/>
                      </w:sdtPr>
                      <w:sdtContent>
                        <w:r>
                          <w:t>Succeeded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1562175647"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75647"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06317529"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17529"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12933520"/>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632710930"/>
                        <w:placeholder>
                          <w:docPart w:val="C27367F09C21452E8B5933AAF8A716B7"/>
                        </w:placeholder>
                        <w:text/>
                        <w:temporary/>
                        <w15:appearance w15:val="hidden"/>
                      </w:sdtPr>
                      <w:sdtEndPr>
                        <w:rPr>
                          <w:rStyle w:val="RulenameChar"/>
                        </w:rPr>
                      </w:sdtEndPr>
                      <w:sdtContent>
                        <w:r>
                          <w:rPr>
                            <w:rStyle w:val="RulenameChar"/>
                          </w:rPr>
                          <w:t>CDK-Azure-SecurityCenter (c20817e5-32fe-0b4f-042f-a49ec992b99f)</w:t>
                        </w:r>
                      </w:sdtContent>
                    </w:sdt>
                  </w:p>
                  <w:p w:rsidR="00DA252B" w:rsidRPr="001B7277" w:rsidP="00DA0CA8" w14:textId="77777777">
                    <w:sdt>
                      <w:sdtPr>
                        <w:alias w:val="Description"/>
                        <w:tag w:val="Description"/>
                        <w:id w:val="516062943"/>
                        <w:text/>
                        <w:temporary/>
                        <w15:appearance w15:val="hidden"/>
                      </w:sdtPr>
                      <w:sdtContent>
                        <w:r>
                          <w:t>Upgrade the standard disks attached to your premium-capable VM to premium disks</w:t>
                        </w:r>
                      </w:sdtContent>
                    </w:sdt>
                  </w:p>
                  <w:p w:rsidR="00DA252B" w:rsidRPr="001B7277" w:rsidP="00DA0CA8" w14:textId="77777777">
                    <w:r w:rsidRPr="001B7277">
                      <w:t xml:space="preserve">How to fix it: </w:t>
                    </w:r>
                    <w:sdt>
                      <w:sdtPr>
                        <w:alias w:val="How to fix it"/>
                        <w:tag w:val="Message_Hyperlink"/>
                        <w:id w:val="1936979086"/>
                        <w:text/>
                        <w:temporary/>
                        <w15:appearance w15:val="hidden"/>
                      </w:sdtPr>
                      <w:sdtContent>
                        <w:r>
                          <w:t>Upgrade the standard disks attached to your premium-capable VM to premium disks</w:t>
                        </w:r>
                      </w:sdtContent>
                    </w:sdt>
                    <w:r>
                      <w:t xml:space="preserve"> </w:t>
                    </w:r>
                  </w:p>
                </w:tc>
                <w:tc>
                  <w:tcPr>
                    <w:tcW w:w="1350" w:type="dxa"/>
                  </w:tcPr>
                  <w:p w:rsidR="00DA252B" w:rsidRPr="001B7277" w:rsidP="00DA0CA8" w14:textId="77777777">
                    <w:sdt>
                      <w:sdtPr>
                        <w:alias w:val="Criticality"/>
                        <w:tag w:val="Criticity"/>
                        <w:id w:val="765394595"/>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77869440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04606151"/>
                        <w:text/>
                        <w:temporary/>
                        <w15:appearance w15:val="hidden"/>
                      </w:sdtPr>
                      <w:sdtContent/>
                    </w:sdt>
                  </w:p>
                </w:tc>
              </w:tr>
            </w:sdtContent>
          </w:sdt>
          <w:sdt>
            <w:sdtPr>
              <w:rPr>
                <w:lang w:val="en-CA" w:eastAsia="en-CA"/>
              </w:rPr>
              <w:alias w:val="Warnings"/>
              <w:tag w:val="PlaceholderWarnings"/>
              <w:id w:val="2059693691"/>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913310131"/>
                        <w:placeholder>
                          <w:docPart w:val="C27367F09C21452E8B5933AAF8A716B7"/>
                        </w:placeholder>
                        <w:text/>
                        <w:temporary/>
                        <w15:appearance w15:val="hidden"/>
                      </w:sdtPr>
                      <w:sdtEndPr>
                        <w:rPr>
                          <w:rStyle w:val="RulenameChar"/>
                        </w:rPr>
                      </w:sdtEndPr>
                      <w:sdtContent>
                        <w:r>
                          <w:rPr>
                            <w:rStyle w:val="RulenameChar"/>
                          </w:rPr>
                          <w:t>CDK-Azure-SecurityCenter (e856eeed-afd8-1596-0e34-1dcbed59996f)</w:t>
                        </w:r>
                      </w:sdtContent>
                    </w:sdt>
                  </w:p>
                  <w:p w:rsidR="00DA252B" w:rsidRPr="001B7277" w:rsidP="00DA0CA8" w14:textId="77777777">
                    <w:sdt>
                      <w:sdtPr>
                        <w:alias w:val="Description"/>
                        <w:tag w:val="Description"/>
                        <w:id w:val="2096295994"/>
                        <w:text/>
                        <w:temporary/>
                        <w15:appearance w15:val="hidden"/>
                      </w:sdtPr>
                      <w:sdtContent>
                        <w:r>
                          <w:t>Enable virtual machine replication to protect your applications from regional outage</w:t>
                        </w:r>
                      </w:sdtContent>
                    </w:sdt>
                  </w:p>
                  <w:p w:rsidR="00DA252B" w:rsidRPr="001B7277" w:rsidP="00DA0CA8" w14:textId="77777777">
                    <w:r w:rsidRPr="001B7277">
                      <w:t xml:space="preserve">How to fix it: </w:t>
                    </w:r>
                    <w:sdt>
                      <w:sdtPr>
                        <w:alias w:val="How to fix it"/>
                        <w:tag w:val="Message_Hyperlink"/>
                        <w:id w:val="1966348560"/>
                        <w:text/>
                        <w:temporary/>
                        <w15:appearance w15:val="hidden"/>
                      </w:sdtPr>
                      <w:sdtContent>
                        <w:r>
                          <w:t>Enable virtual machine replication to protect your applications from regional outage</w:t>
                        </w:r>
                      </w:sdtContent>
                    </w:sdt>
                    <w:r>
                      <w:t xml:space="preserve"> </w:t>
                    </w:r>
                  </w:p>
                </w:tc>
                <w:tc>
                  <w:tcPr>
                    <w:tcW w:w="1350" w:type="dxa"/>
                  </w:tcPr>
                  <w:p w:rsidR="00DA252B" w:rsidRPr="001B7277" w:rsidP="00DA0CA8" w14:textId="77777777">
                    <w:sdt>
                      <w:sdtPr>
                        <w:alias w:val="Criticality"/>
                        <w:tag w:val="Criticity"/>
                        <w:id w:val="431346380"/>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4592346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43087752"/>
                        <w:text/>
                        <w:temporary/>
                        <w15:appearance w15:val="hidden"/>
                      </w:sdtPr>
                      <w:sdtContent/>
                    </w:sdt>
                  </w:p>
                </w:tc>
              </w:tr>
            </w:sdtContent>
          </w:sdt>
          <w:sdt>
            <w:sdtPr>
              <w:rPr>
                <w:lang w:val="en-CA" w:eastAsia="en-CA"/>
              </w:rPr>
              <w:alias w:val="Warnings"/>
              <w:tag w:val="PlaceholderWarnings"/>
              <w:id w:val="477980311"/>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45859751"/>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772228482"/>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270306072"/>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555494206"/>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30564219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320488914"/>
                        <w:text/>
                        <w:temporary/>
                        <w15:appearance w15:val="hidden"/>
                      </w:sdtPr>
                      <w:sdtContent/>
                    </w:sdt>
                  </w:p>
                </w:tc>
              </w:tr>
            </w:sdtContent>
          </w:sdt>
          <w:sdt>
            <w:sdtPr>
              <w:rPr>
                <w:lang w:val="en-CA" w:eastAsia="en-CA"/>
              </w:rPr>
              <w:alias w:val="Warnings"/>
              <w:tag w:val="PlaceholderWarnings"/>
              <w:id w:val="816050853"/>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402880762"/>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546047131"/>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1898142117"/>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011751173"/>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86456606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012465591"/>
                        <w:text/>
                        <w:temporary/>
                        <w15:appearance w15:val="hidden"/>
                      </w:sdtPr>
                      <w:sdtContent/>
                    </w:sdt>
                  </w:p>
                </w:tc>
              </w:tr>
            </w:sdtContent>
          </w:sdt>
          <w:sdt>
            <w:sdtPr>
              <w:rPr>
                <w:lang w:val="en-CA" w:eastAsia="en-CA"/>
              </w:rPr>
              <w:alias w:val="Warnings"/>
              <w:tag w:val="PlaceholderWarnings"/>
              <w:id w:val="861521436"/>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092613204"/>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1193364004"/>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727685736"/>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56699119"/>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574962845"/>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1401186938"/>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1390970246"/>
        <w:richText/>
        <w:temporary/>
        <w15:appearance w15:val="hidden"/>
      </w:sdtPr>
      <w:sdtContent>
        <w:p w:rsidR="00F17D2F" w:rsidRPr="00003952" w:rsidP="00206BCF" w14:textId="77777777">
          <w:pPr>
            <w:pStyle w:val="Heading2"/>
            <w:rPr>
              <w:rStyle w:val="Heading2Char"/>
              <w:b/>
              <w:caps/>
            </w:rPr>
          </w:pPr>
          <w:bookmarkStart w:id="133" w:name="_Toc256000034"/>
          <w:sdt>
            <w:sdtPr>
              <w:rPr>
                <w:rFonts w:ascii="Segoe UI Light" w:hAnsi="Segoe UI Light"/>
                <w:b w:val="0"/>
                <w:bCs w:val="0"/>
                <w:caps w:val="0"/>
                <w:shd w:val="clear" w:color="auto" w:fill="00BCF2"/>
              </w:rPr>
              <w:alias w:val="Name"/>
              <w:tag w:val="ADK_Name"/>
              <w:id w:val="1236489342"/>
              <w:text/>
              <w:temporary/>
              <w15:appearance w15:val="hidden"/>
            </w:sdtPr>
            <w:sdtContent>
              <w:r>
                <w:t>xcfqa</w:t>
              </w:r>
            </w:sdtContent>
          </w:sdt>
          <w:bookmarkEnd w:id="133"/>
          <w:sdt>
            <w:sdtPr>
              <w:alias w:val="ADK_GUID"/>
              <w:tag w:val="/subscriptions/ffd62081-03a7-4c93-895a-fa965ef5ddf4/resourceGroups/XC_XCF_QA/providers/Microsoft.Compute/virtualMachines/xcfqa"/>
              <w:id w:val="1348572328"/>
              <w:richText/>
              <w15:appearance w15:val="hidden"/>
            </w:sdtPr>
            <w:sdtContent>
              <w:bookmarkStart w:id="134" w:name="xcfqa"/>
              <w:bookmarkEnd w:id="134"/>
            </w:sdtContent>
          </w:sdt>
        </w:p>
        <w:p w:rsidR="001D2CB0">
          <w:sdt>
            <w:sdtPr>
              <w:id w:val="1525030201"/>
            </w:sdtPr>
            <w:sdtContent>
              <w:r>
                <w:object>
                  <v:shape id="_x0000_i1039" type="#_x0000_t75" style="width:35.33pt;height:35.19pt" o:oleicon="f" o:ole="">
                    <v:imagedata r:id="rId23" o:title=""/>
                  </v:shape>
                  <o:OLEObject Type="Embed" ProgID="Visio.Drawing.15" ShapeID="_x0000_i1039" DrawAspect="Content" ObjectID="_1" r:id="rId39"/>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622281591"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81591"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1166095410"/>
              <w:text/>
              <w:temporary/>
              <w15:appearance w15:val="hidden"/>
            </w:sdtPr>
            <w:sdtContent>
              <w:r>
                <w:t>xcfqa</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1979766892"/>
                    <w:text/>
                    <w:temporary/>
                    <w15:appearance w15:val="hidden"/>
                  </w:sdtPr>
                  <w:sdtContent>
                    <w:r>
                      <w:t>xcfqa</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1143148906"/>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1412376482"/>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551393707"/>
                    <w:text/>
                    <w:temporary/>
                    <w15:appearance w15:val="hidden"/>
                  </w:sdtPr>
                  <w:sdtContent>
                    <w:r>
                      <w:t>xcontentptyltd-1329748</w:t>
                    </w: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1120844424"/>
                    <w:text/>
                    <w:temporary/>
                    <w15:appearance w15:val="hidden"/>
                  </w:sdtPr>
                  <w:sdtContent>
                    <w:r>
                      <w:t>xcfrontier-remotedesktopservices</w:t>
                    </w: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1220958748"/>
                    <w:text/>
                    <w:temporary/>
                    <w15:appearance w15:val="hidden"/>
                  </w:sdtPr>
                  <w:sdtContent>
                    <w:r>
                      <w:t>xcfrontier-basic</w:t>
                    </w: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363761154"/>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420211325"/>
                    <w:placeholder>
                      <w:docPart w:val="D349604A5546484D991912973061B48C"/>
                    </w:placeholder>
                    <w:text/>
                    <w:temporary/>
                  </w:sdtPr>
                  <w:sdtContent>
                    <w:r>
                      <w:t>Standard_B2ms</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1614911985"/>
                    <w:text/>
                    <w:temporary/>
                  </w:sdtPr>
                  <w:sdtContent>
                    <w:r>
                      <w:t>2</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22377798"/>
                    <w:text/>
                    <w:temporary/>
                  </w:sdtPr>
                  <w:sdtContent>
                    <w:r>
                      <w:t>8192</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1863492620"/>
                    <w:text/>
                    <w:temporary/>
                  </w:sdtPr>
                  <w:sdtContent>
                    <w:r>
                      <w:t>4</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2027818350"/>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1204762851"/>
                    <w:text/>
                    <w:temporary/>
                    <w15:appearance w15:val="hidden"/>
                  </w:sdtPr>
                  <w:sdtContent>
                    <w:r>
                      <w:t>172.16.0.4</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116453288"/>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1070453603"/>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523270393"/>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693376718"/>
                    <w:text/>
                    <w:temporary/>
                    <w15:appearance w15:val="hidden"/>
                  </w:sdtPr>
                  <w:sdtContent>
                    <w:r>
                      <w:t>VM deallocated</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1150209841"/>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562776657"/>
                    <w:text/>
                    <w:temporary/>
                    <w15:appearance w15:val="hidden"/>
                  </w:sdtPr>
                  <w:sdtContent>
                    <w:r>
                      <w:t>5/16/2022 9:34:59 AM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957536405"/>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857969376"/>
                  </w:sdtPr>
                  <w:sdtContent>
                    <w:sdt>
                      <w:sdtPr>
                        <w:alias w:val="ADK_InternalLink"/>
                        <w:tag w:val="/subscriptions/ffd62081-03a7-4c93-895a-fa965ef5ddf4/resourceGroups/xc_xcf_qa"/>
                        <w:id w:val="2108857735"/>
                        <w:richText/>
                      </w:sdtPr>
                      <w:sdtContent>
                        <w:hyperlink w:anchor="xc_xcf_qa" w:history="1">
                          <w:r w:rsidRPr="00FE7E7D" w:rsidR="00FE7E7D">
                            <w:rPr>
                              <w:rStyle w:val="Hyperlink"/>
                            </w:rPr>
                            <w:t>xc_xcf_qa</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1651795417"/>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154258649"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8649"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1072413021"/>
            <w:richText/>
            <w:temporary/>
            <w15:appearance w15:val="hidden"/>
          </w:sdtPr>
          <w:sdtContent>
            <w:p w:rsidR="00F17D2F" w:rsidRPr="00D033DD" w:rsidP="00F17D2F" w14:textId="77777777">
              <w:pPr>
                <w:pStyle w:val="Heading4"/>
              </w:pPr>
              <w:sdt>
                <w:sdtPr>
                  <w:alias w:val="Name"/>
                  <w:tag w:val="Name"/>
                  <w:id w:val="900412651"/>
                  <w:text/>
                  <w:temporary/>
                  <w15:appearance w15:val="hidden"/>
                </w:sdtPr>
                <w:sdtContent>
                  <w:r>
                    <w:rPr>
                      <w:rStyle w:val="Heading4Char"/>
                    </w:rPr>
                    <w:t>xcfqa564</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2064656612"/>
                        <w:text/>
                        <w:temporary/>
                        <w15:appearance w15:val="hidden"/>
                      </w:sdtPr>
                      <w:sdtContent>
                        <w:r>
                          <w:t>xcfqa564</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1159476594"/>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866329687"/>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1856611012"/>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521333149"/>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565161622"/>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1187859781"/>
                        <w:text/>
                        <w:temporary/>
                        <w15:appearance w15:val="hidden"/>
                      </w:sdtPr>
                      <w:sdtContent>
                        <w:r>
                          <w:t>00-22-48-13-65-52</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1056917772"/>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194515424"/>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1459368548"/>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1013576506"/>
                            <w:text/>
                            <w:temporary/>
                            <w15:appearance w15:val="hidden"/>
                          </w:sdtPr>
                          <w:sdtContent>
                            <w:r>
                              <w:t>172.16.0.4</w:t>
                            </w:r>
                          </w:sdtContent>
                        </w:sdt>
                      </w:p>
                    </w:tc>
                    <w:tc>
                      <w:tcPr>
                        <w:tcW w:w="3870" w:type="dxa"/>
                        <w:vAlign w:val="center"/>
                      </w:tcPr>
                      <w:p w:rsidR="00F17D2F" w:rsidP="00F17D2F" w14:textId="77777777">
                        <w:pPr>
                          <w:spacing w:before="0"/>
                        </w:pPr>
                        <w:sdt>
                          <w:sdtPr>
                            <w:alias w:val="Subnet Name"/>
                            <w:tag w:val="SubnetName"/>
                            <w:id w:val="1776563223"/>
                            <w:text/>
                            <w:temporary/>
                            <w15:appearance w15:val="hidden"/>
                          </w:sdtPr>
                          <w:sdtContent>
                            <w:r>
                              <w:t>default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621314494"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14494"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1290601371"/>
            <w:richText/>
            <w:temporary/>
            <w15:appearance w15:val="hidden"/>
          </w:sdtPr>
          <w:sdtContent>
            <w:p w:rsidR="00230B7F" w:rsidRPr="00D033DD" w:rsidP="00230B7F" w14:textId="77777777">
              <w:pPr>
                <w:pStyle w:val="Heading4"/>
              </w:pPr>
              <w:sdt>
                <w:sdtPr>
                  <w:alias w:val="Name"/>
                  <w:tag w:val="ADK_Name"/>
                  <w:id w:val="1901732137"/>
                  <w:text/>
                  <w:temporary/>
                  <w15:appearance w15:val="hidden"/>
                </w:sdtPr>
                <w:sdtContent>
                  <w:r>
                    <w:rPr>
                      <w:rStyle w:val="Heading4Char"/>
                    </w:rPr>
                    <w:t>xcfqa_OsDisk_1_7a9a1282bcdc40a6b10d8a030e909a3c</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212715833"/>
                      </w:sdtPr>
                      <w:sdtContent>
                        <w:sdt>
                          <w:sdtPr>
                            <w:alias w:val="ADK_InternalLink"/>
                            <w:tag w:val="/subscriptions/ffd62081-03a7-4c93-895a-fa965ef5ddf4/resourceGroups/XC_XCF_QA/providers/Microsoft.Compute/disks/xcfqa_OsDisk_1_7a9a1282bcdc40a6b10d8a030e909a3c"/>
                            <w:id w:val="1459247146"/>
                            <w:richText/>
                          </w:sdtPr>
                          <w:sdtContent>
                            <w:hyperlink w:anchor="xcfqa_OsDisk_1_7a9a1282bcdc40a6b10d8a030e909a3c" w:history="1">
                              <w:r w:rsidRPr="00FE7E7D" w:rsidR="00FE7E7D">
                                <w:rPr>
                                  <w:rStyle w:val="Hyperlink"/>
                                </w:rPr>
                                <w:t>xcfqa_OsDisk_1_7a9a1282bcdc40a6b10d8a030e909a3c</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1742575752"/>
                        <w:text/>
                        <w:temporary/>
                        <w15:appearance w15:val="hidden"/>
                      </w:sdtPr>
                      <w:sdtContent>
                        <w:r>
                          <w:t>Reserved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1039119608"/>
                        <w:text/>
                        <w:temporary/>
                        <w15:appearance w15:val="hidden"/>
                      </w:sdtPr>
                      <w:sdtContent>
                        <w:r>
                          <w:t>2021-01-14 04:48:13.00 AM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125835806"/>
                        <w:text/>
                        <w:temporary/>
                        <w15:appearance w15:val="hidden"/>
                      </w:sdtPr>
                      <w:sdtContent>
                        <w:r>
                          <w:t>127</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1544322835"/>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842188267"/>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148972971"/>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981186733"/>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2035334000"/>
                        <w:text/>
                        <w:temporary/>
                        <w15:appearance w15:val="hidden"/>
                      </w:sdtPr>
                      <w:sdtContent>
                        <w:r>
                          <w:t>xcontentptyltd-1329748 / xcfrontier-remotedesktopservices / xcfrontier-basic / latest</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1076910716"/>
                        <w:text/>
                        <w:temporary/>
                        <w15:appearance w15:val="hidden"/>
                      </w:sdtPr>
                      <w:sdtContent/>
                    </w:sdt>
                  </w:p>
                </w:tc>
              </w:tr>
            </w:tbl>
            <w:p w:rsidR="00230B7F" w:rsidP="00230B7F" w14:textId="77777777"/>
          </w:sdtContent>
        </w:sdt>
        <w:p w:rsidR="00230B7F" w:rsidRPr="00230B7F" w:rsidP="00230B7F" w14:textId="77777777"/>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240615758"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15758"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1133729163"/>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1051692452"/>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707810220"/>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1015060705"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60705"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24076040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673712685"/>
                        <w:text/>
                        <w:temporary/>
                        <w15:appearance w15:val="hidden"/>
                      </w:sdtPr>
                      <w:sdtContent>
                        <w:r>
                          <w:t>MDE.Windows</w:t>
                        </w:r>
                      </w:sdtContent>
                    </w:sdt>
                  </w:p>
                </w:tc>
                <w:tc>
                  <w:tcPr>
                    <w:tcW w:w="2880" w:type="dxa"/>
                    <w:vAlign w:val="center"/>
                  </w:tcPr>
                  <w:p w:rsidR="00AD403A" w:rsidP="00AD403A" w14:textId="77777777">
                    <w:pPr>
                      <w:spacing w:before="0"/>
                    </w:pPr>
                    <w:sdt>
                      <w:sdtPr>
                        <w:alias w:val="Type"/>
                        <w:tag w:val="VirtualMachineExtensionType"/>
                        <w:id w:val="391035923"/>
                        <w:text/>
                        <w:temporary/>
                        <w15:appearance w15:val="hidden"/>
                      </w:sdtPr>
                      <w:sdtContent>
                        <w:r>
                          <w:t>MDE.Windows</w:t>
                        </w:r>
                      </w:sdtContent>
                    </w:sdt>
                  </w:p>
                </w:tc>
                <w:tc>
                  <w:tcPr>
                    <w:tcW w:w="900" w:type="dxa"/>
                    <w:vAlign w:val="center"/>
                  </w:tcPr>
                  <w:p w:rsidR="00AD403A" w:rsidP="00AD403A" w14:textId="77777777">
                    <w:pPr>
                      <w:spacing w:before="0"/>
                    </w:pPr>
                    <w:sdt>
                      <w:sdtPr>
                        <w:alias w:val="Version"/>
                        <w:tag w:val="TypeHandlerVersion"/>
                        <w:id w:val="79431611"/>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327971475"/>
                        <w:text/>
                        <w:temporary/>
                        <w15:appearance w15:val="hidden"/>
                      </w:sdtPr>
                      <w:sdtContent>
                        <w:r>
                          <w:t>Succeeded</w:t>
                        </w:r>
                      </w:sdtContent>
                    </w:sdt>
                  </w:p>
                </w:tc>
              </w:tr>
            </w:sdtContent>
          </w:sdt>
          <w:sdt>
            <w:sdtPr>
              <w:rPr>
                <w:b w:val="0"/>
                <w:bCs w:val="0"/>
              </w:rPr>
              <w:alias w:val="Extensions"/>
              <w:tag w:val="PlaceholderVirtualMachineExtensions"/>
              <w:id w:val="7073588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511963831"/>
                        <w:text/>
                        <w:temporary/>
                        <w15:appearance w15:val="hidden"/>
                      </w:sdtPr>
                      <w:sdtContent>
                        <w:r>
                          <w:t>MicrosoftMonitoringAgent</w:t>
                        </w:r>
                      </w:sdtContent>
                    </w:sdt>
                  </w:p>
                </w:tc>
                <w:tc>
                  <w:tcPr>
                    <w:tcW w:w="2880" w:type="dxa"/>
                    <w:vAlign w:val="center"/>
                  </w:tcPr>
                  <w:p w:rsidR="00AD403A" w:rsidP="00AD403A" w14:textId="77777777">
                    <w:pPr>
                      <w:spacing w:before="0"/>
                    </w:pPr>
                    <w:sdt>
                      <w:sdtPr>
                        <w:alias w:val="Type"/>
                        <w:tag w:val="VirtualMachineExtensionType"/>
                        <w:id w:val="634220742"/>
                        <w:text/>
                        <w:temporary/>
                        <w15:appearance w15:val="hidden"/>
                      </w:sdtPr>
                      <w:sdtContent>
                        <w:r>
                          <w:t>MicrosoftMonitoringAgent</w:t>
                        </w:r>
                      </w:sdtContent>
                    </w:sdt>
                  </w:p>
                </w:tc>
                <w:tc>
                  <w:tcPr>
                    <w:tcW w:w="900" w:type="dxa"/>
                    <w:vAlign w:val="center"/>
                  </w:tcPr>
                  <w:p w:rsidR="00AD403A" w:rsidP="00AD403A" w14:textId="77777777">
                    <w:pPr>
                      <w:spacing w:before="0"/>
                    </w:pPr>
                    <w:sdt>
                      <w:sdtPr>
                        <w:alias w:val="Version"/>
                        <w:tag w:val="TypeHandlerVersion"/>
                        <w:id w:val="2108851477"/>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354629061"/>
                        <w:text/>
                        <w:temporary/>
                        <w15:appearance w15:val="hidden"/>
                      </w:sdtPr>
                      <w:sdtContent>
                        <w:r>
                          <w:t>Succeeded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62537313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73134"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914280106"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80106"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654633789"/>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46361823"/>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1049750363"/>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472227431"/>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982001664"/>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806574848"/>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833302926"/>
                        <w:text/>
                        <w:temporary/>
                        <w15:appearance w15:val="hidden"/>
                      </w:sdtPr>
                      <w:sdtContent/>
                    </w:sdt>
                  </w:p>
                </w:tc>
              </w:tr>
            </w:sdtContent>
          </w:sdt>
          <w:sdt>
            <w:sdtPr>
              <w:rPr>
                <w:lang w:val="en-CA" w:eastAsia="en-CA"/>
              </w:rPr>
              <w:alias w:val="Warnings"/>
              <w:tag w:val="PlaceholderWarnings"/>
              <w:id w:val="1892877950"/>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250360429"/>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1441374027"/>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616427261"/>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380152669"/>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939128228"/>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950565351"/>
                        <w:text/>
                        <w:temporary/>
                        <w15:appearance w15:val="hidden"/>
                      </w:sdtPr>
                      <w:sdtContent/>
                    </w:sdt>
                  </w:p>
                </w:tc>
              </w:tr>
            </w:sdtContent>
          </w:sdt>
          <w:sdt>
            <w:sdtPr>
              <w:rPr>
                <w:lang w:val="en-CA" w:eastAsia="en-CA"/>
              </w:rPr>
              <w:alias w:val="Warnings"/>
              <w:tag w:val="PlaceholderWarnings"/>
              <w:id w:val="967684552"/>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65900444"/>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960827993"/>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2006291795"/>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07472582"/>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230224754"/>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751439680"/>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1083469879"/>
        <w:richText/>
        <w:temporary/>
        <w15:appearance w15:val="hidden"/>
      </w:sdtPr>
      <w:sdtContent>
        <w:p w:rsidR="00F17D2F" w:rsidRPr="00003952" w:rsidP="00206BCF" w14:textId="77777777">
          <w:pPr>
            <w:pStyle w:val="Heading2"/>
            <w:rPr>
              <w:rStyle w:val="Heading2Char"/>
              <w:b/>
              <w:caps/>
            </w:rPr>
          </w:pPr>
          <w:bookmarkStart w:id="135" w:name="_Toc256000035"/>
          <w:sdt>
            <w:sdtPr>
              <w:rPr>
                <w:rFonts w:ascii="Segoe UI Light" w:hAnsi="Segoe UI Light"/>
                <w:b w:val="0"/>
                <w:bCs w:val="0"/>
                <w:caps w:val="0"/>
                <w:shd w:val="clear" w:color="auto" w:fill="00BCF2"/>
              </w:rPr>
              <w:alias w:val="Name"/>
              <w:tag w:val="ADK_Name"/>
              <w:id w:val="1271626241"/>
              <w:text/>
              <w:temporary/>
              <w15:appearance w15:val="hidden"/>
            </w:sdtPr>
            <w:sdtContent>
              <w:r>
                <w:t>xcFrontier-sa-b</w:t>
              </w:r>
            </w:sdtContent>
          </w:sdt>
          <w:bookmarkEnd w:id="135"/>
          <w:sdt>
            <w:sdtPr>
              <w:alias w:val="ADK_GUID"/>
              <w:tag w:val="/subscriptions/ffd62081-03a7-4c93-895a-fa965ef5ddf4/resourceGroups/XC_P_XCFRONTIERSA/providers/Microsoft.Compute/virtualMachines/xcFrontier-sa-b"/>
              <w:id w:val="1936902618"/>
              <w:richText/>
              <w15:appearance w15:val="hidden"/>
            </w:sdtPr>
            <w:sdtContent>
              <w:bookmarkStart w:id="136" w:name="xcFrontier-sa-b"/>
              <w:bookmarkEnd w:id="136"/>
            </w:sdtContent>
          </w:sdt>
        </w:p>
        <w:p w:rsidR="001D2CB0">
          <w:sdt>
            <w:sdtPr>
              <w:id w:val="1981305502"/>
            </w:sdtPr>
            <w:sdtContent>
              <w:r>
                <w:object>
                  <v:shape id="_x0000_i1040" type="#_x0000_t75" style="width:35.33pt;height:35.19pt" o:oleicon="f" o:ole="">
                    <v:imagedata r:id="rId23" o:title=""/>
                  </v:shape>
                  <o:OLEObject Type="Embed" ProgID="Visio.Drawing.15" ShapeID="_x0000_i1040" DrawAspect="Content" ObjectID="_2" r:id="rId40"/>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118006302"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06302"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722881849"/>
              <w:text/>
              <w:temporary/>
              <w15:appearance w15:val="hidden"/>
            </w:sdtPr>
            <w:sdtContent>
              <w:r>
                <w:t>xcFrontier-sa-b</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1617124344"/>
                    <w:text/>
                    <w:temporary/>
                    <w15:appearance w15:val="hidden"/>
                  </w:sdtPr>
                  <w:sdtContent>
                    <w:r>
                      <w:t>xcFrontier-sa-b</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2004835049"/>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947099376"/>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383205087"/>
                    <w:text/>
                    <w:temporary/>
                    <w15:appearance w15:val="hidden"/>
                  </w:sdtP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1950963148"/>
                    <w:text/>
                    <w:temporary/>
                    <w15:appearance w15:val="hidden"/>
                  </w:sdtP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1379936937"/>
                    <w:text/>
                    <w:temporary/>
                    <w15:appearance w15:val="hidden"/>
                  </w:sdtP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685605031"/>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1705827338"/>
                    <w:placeholder>
                      <w:docPart w:val="D349604A5546484D991912973061B48C"/>
                    </w:placeholder>
                    <w:text/>
                    <w:temporary/>
                  </w:sdtPr>
                  <w:sdtContent>
                    <w:r>
                      <w:t>Standard_D8s_v3</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778637540"/>
                    <w:text/>
                    <w:temporary/>
                  </w:sdtPr>
                  <w:sdtContent>
                    <w:r>
                      <w:t>8</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1267511395"/>
                    <w:text/>
                    <w:temporary/>
                  </w:sdtPr>
                  <w:sdtContent>
                    <w:r>
                      <w:t>32768</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1385760307"/>
                    <w:text/>
                    <w:temporary/>
                  </w:sdtPr>
                  <w:sdtContent>
                    <w:r>
                      <w:t>16</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1387946691"/>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384485819"/>
                    <w:text/>
                    <w:temporary/>
                    <w15:appearance w15:val="hidden"/>
                  </w:sdtPr>
                  <w:sdtContent>
                    <w:r>
                      <w:t>10.5.0.9</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226957630"/>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494572472"/>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2007670250"/>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1489881770"/>
                    <w:text/>
                    <w:temporary/>
                    <w15:appearance w15:val="hidden"/>
                  </w:sdtPr>
                  <w:sdtContent>
                    <w:r>
                      <w:t>VM deallocated</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1295367454"/>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142456050"/>
                    <w:text/>
                    <w:temporary/>
                    <w15:appearance w15:val="hidden"/>
                  </w:sdtPr>
                  <w:sdtContent>
                    <w:r>
                      <w:t>5/16/2022 9:35:15 AM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1974033934"/>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603244462"/>
                  </w:sdtPr>
                  <w:sdtContent>
                    <w:sdt>
                      <w:sdtPr>
                        <w:alias w:val="ADK_InternalLink"/>
                        <w:tag w:val="/subscriptions/ffd62081-03a7-4c93-895a-fa965ef5ddf4/resourceGroups/xc_p_xcfrontiersa"/>
                        <w:id w:val="283019608"/>
                        <w:richText/>
                      </w:sdtPr>
                      <w:sdtContent>
                        <w:hyperlink w:anchor="xc_p_xcfrontiersa" w:history="1">
                          <w:r w:rsidRPr="00FE7E7D" w:rsidR="00FE7E7D">
                            <w:rPr>
                              <w:rStyle w:val="Hyperlink"/>
                            </w:rPr>
                            <w:t>xc_p_xcfrontiersa</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1819023430"/>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77776944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69441"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1916165639"/>
            <w:richText/>
            <w:temporary/>
            <w15:appearance w15:val="hidden"/>
          </w:sdtPr>
          <w:sdtContent>
            <w:p w:rsidR="00F17D2F" w:rsidRPr="00D033DD" w:rsidP="00F17D2F" w14:textId="77777777">
              <w:pPr>
                <w:pStyle w:val="Heading4"/>
              </w:pPr>
              <w:sdt>
                <w:sdtPr>
                  <w:alias w:val="Name"/>
                  <w:tag w:val="Name"/>
                  <w:id w:val="437678701"/>
                  <w:text/>
                  <w:temporary/>
                  <w15:appearance w15:val="hidden"/>
                </w:sdtPr>
                <w:sdtContent>
                  <w:r>
                    <w:rPr>
                      <w:rStyle w:val="Heading4Char"/>
                    </w:rPr>
                    <w:t>xcfrontier-sa-b106</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1853511780"/>
                        <w:text/>
                        <w:temporary/>
                        <w15:appearance w15:val="hidden"/>
                      </w:sdtPr>
                      <w:sdtContent>
                        <w:r>
                          <w:t>xcfrontier-sa-b106</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472619126"/>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1266087265"/>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220498893"/>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1987994778"/>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1908007798"/>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1698234510"/>
                        <w:text/>
                        <w:temporary/>
                        <w15:appearance w15:val="hidden"/>
                      </w:sdtPr>
                      <w:sdtContent>
                        <w:r>
                          <w:t>00-0D-3A-D6-CF-21</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837225236"/>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565210090"/>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2079235587"/>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429237479"/>
                            <w:text/>
                            <w:temporary/>
                            <w15:appearance w15:val="hidden"/>
                          </w:sdtPr>
                          <w:sdtContent>
                            <w:r>
                              <w:t>10.5.0.9</w:t>
                            </w:r>
                          </w:sdtContent>
                        </w:sdt>
                      </w:p>
                    </w:tc>
                    <w:tc>
                      <w:tcPr>
                        <w:tcW w:w="3870" w:type="dxa"/>
                        <w:vAlign w:val="center"/>
                      </w:tcPr>
                      <w:p w:rsidR="00F17D2F" w:rsidP="00F17D2F" w14:textId="77777777">
                        <w:pPr>
                          <w:spacing w:before="0"/>
                        </w:pPr>
                        <w:sdt>
                          <w:sdtPr>
                            <w:alias w:val="Subnet Name"/>
                            <w:tag w:val="SubnetName"/>
                            <w:id w:val="1192398961"/>
                            <w:text/>
                            <w:temporary/>
                            <w15:appearance w15:val="hidden"/>
                          </w:sdtPr>
                          <w:sdtContent>
                            <w:r>
                              <w:t>RSA-Vnet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659218420"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18420"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34902288"/>
            <w:richText/>
            <w:temporary/>
            <w15:appearance w15:val="hidden"/>
          </w:sdtPr>
          <w:sdtContent>
            <w:p w:rsidR="00230B7F" w:rsidRPr="00D033DD" w:rsidP="00230B7F" w14:textId="77777777">
              <w:pPr>
                <w:pStyle w:val="Heading4"/>
              </w:pPr>
              <w:sdt>
                <w:sdtPr>
                  <w:alias w:val="Name"/>
                  <w:tag w:val="ADK_Name"/>
                  <w:id w:val="423369761"/>
                  <w:text/>
                  <w:temporary/>
                  <w15:appearance w15:val="hidden"/>
                </w:sdtPr>
                <w:sdtContent>
                  <w:r>
                    <w:rPr>
                      <w:rStyle w:val="Heading4Char"/>
                    </w:rPr>
                    <w:t>xcFrontier-sa-b_disk1_452c74aa17304dcea4cce997f92e6bbb</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1857194171"/>
                      </w:sdtPr>
                      <w:sdtContent>
                        <w:sdt>
                          <w:sdtPr>
                            <w:alias w:val="ADK_InternalLink"/>
                            <w:tag w:val="/subscriptions/ffd62081-03a7-4c93-895a-fa965ef5ddf4/resourceGroups/XC_P_XCFRONTIERSA/providers/Microsoft.Compute/disks/xcFrontier-sa-b_disk1_452c74aa17304dcea4cce997f92e6bbb"/>
                            <w:id w:val="444177341"/>
                            <w:richText/>
                          </w:sdtPr>
                          <w:sdtContent>
                            <w:hyperlink w:anchor="xcFrontier-sa-b_disk1_452c74aa17304dcea4cce997f92e6bbb" w:history="1">
                              <w:r w:rsidRPr="00FE7E7D" w:rsidR="00FE7E7D">
                                <w:rPr>
                                  <w:rStyle w:val="Hyperlink"/>
                                </w:rPr>
                                <w:t>xcFrontier-sa-b_disk1_452c74aa17304dcea4cce997f92e6bbb</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512941013"/>
                        <w:text/>
                        <w:temporary/>
                        <w15:appearance w15:val="hidden"/>
                      </w:sdtPr>
                      <w:sdtContent>
                        <w:r>
                          <w:t>Reserved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564755398"/>
                        <w:text/>
                        <w:temporary/>
                        <w15:appearance w15:val="hidden"/>
                      </w:sdtPr>
                      <w:sdtContent>
                        <w:r>
                          <w:t>2020-06-30 06:03:22.00 AM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1883030336"/>
                        <w:text/>
                        <w:temporary/>
                        <w15:appearance w15:val="hidden"/>
                      </w:sdtPr>
                      <w:sdtContent>
                        <w:r>
                          <w:t>250</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601515129"/>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1819100480"/>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564805044"/>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1727221508"/>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1681414625"/>
                        <w:text/>
                        <w:temporary/>
                        <w15:appearance w15:val="hidden"/>
                      </w:sdtPr>
                      <w:sdtContent>
                        <w:r>
                          <w:t>/  /  /</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733870363"/>
                        <w:text/>
                        <w:temporary/>
                        <w15:appearance w15:val="hidden"/>
                      </w:sdtPr>
                      <w:sdtContent/>
                    </w:sdt>
                  </w:p>
                </w:tc>
              </w:tr>
            </w:tbl>
            <w:p w:rsidR="00230B7F" w:rsidP="00230B7F" w14:textId="77777777"/>
          </w:sdtContent>
        </w:sdt>
        <w:p w:rsidR="00230B7F" w:rsidRPr="00230B7F" w:rsidP="00230B7F" w14:textId="77777777"/>
        <w:p w:rsidR="00F17D2F" w:rsidRPr="00A5464E" w:rsidP="00F17D2F" w14:textId="77777777">
          <w:pPr>
            <w:pStyle w:val="Heading4"/>
          </w:pPr>
          <w:r w:rsidRPr="00A5464E">
            <w:t>Data Hard Disks</w:t>
          </w:r>
        </w:p>
        <w:tbl>
          <w:tblPr>
            <w:tblStyle w:val="PlainTable11"/>
            <w:tblW w:w="9016" w:type="dxa"/>
            <w:tblLook w:val="04A0"/>
          </w:tblPr>
          <w:tblGrid>
            <w:gridCol w:w="1859"/>
            <w:gridCol w:w="1717"/>
            <w:gridCol w:w="1706"/>
            <w:gridCol w:w="1778"/>
            <w:gridCol w:w="1956"/>
          </w:tblGrid>
          <w:tr w14:paraId="1B33B3F9" w14:textId="77777777" w:rsidTr="007365F2">
            <w:tblPrEx>
              <w:tblW w:w="9016" w:type="dxa"/>
              <w:tblLook w:val="04A0"/>
            </w:tblPrEx>
            <w:trPr>
              <w:trHeight w:val="331"/>
            </w:trPr>
            <w:tc>
              <w:tcPr>
                <w:tcW w:w="1859" w:type="dxa"/>
                <w:shd w:val="clear" w:color="auto" w:fill="CACACA" w:themeFill="text1" w:themeFillTint="40"/>
                <w:vAlign w:val="center"/>
              </w:tcPr>
              <w:p w:rsidR="00F17D2F" w:rsidRPr="00A5464E" w:rsidP="00F17D2F" w14:textId="77777777">
                <w:pPr>
                  <w:spacing w:before="0"/>
                </w:pPr>
                <w:r w:rsidRPr="00A5464E">
                  <w:t>Name</w:t>
                </w:r>
              </w:p>
            </w:tc>
            <w:tc>
              <w:tcPr>
                <w:tcW w:w="1717" w:type="dxa"/>
                <w:shd w:val="clear" w:color="auto" w:fill="CACACA" w:themeFill="text1" w:themeFillTint="40"/>
                <w:vAlign w:val="center"/>
              </w:tcPr>
              <w:p w:rsidR="00F17D2F" w:rsidRPr="00A5464E" w:rsidP="00F17D2F" w14:textId="77777777">
                <w:pPr>
                  <w:spacing w:before="0"/>
                </w:pPr>
                <w:r w:rsidRPr="00A5464E">
                  <w:t>VHD Uri</w:t>
                </w:r>
              </w:p>
            </w:tc>
            <w:tc>
              <w:tcPr>
                <w:tcW w:w="1706" w:type="dxa"/>
                <w:shd w:val="clear" w:color="auto" w:fill="CACACA" w:themeFill="text1" w:themeFillTint="40"/>
                <w:vAlign w:val="center"/>
              </w:tcPr>
              <w:p w:rsidR="00F17D2F" w:rsidRPr="00A5464E" w:rsidP="00F17D2F" w14:textId="77777777">
                <w:pPr>
                  <w:spacing w:before="0"/>
                </w:pPr>
                <w:r w:rsidRPr="00A5464E">
                  <w:t>Size (GB)</w:t>
                </w:r>
              </w:p>
            </w:tc>
            <w:tc>
              <w:tcPr>
                <w:tcW w:w="1778" w:type="dxa"/>
                <w:shd w:val="clear" w:color="auto" w:fill="CACACA" w:themeFill="text1" w:themeFillTint="40"/>
                <w:vAlign w:val="center"/>
              </w:tcPr>
              <w:p w:rsidR="00F17D2F" w:rsidRPr="00A5464E" w:rsidP="00F17D2F" w14:textId="77777777">
                <w:pPr>
                  <w:spacing w:before="0"/>
                </w:pPr>
                <w:r>
                  <w:t>Is Managed Disk</w:t>
                </w:r>
              </w:p>
            </w:tc>
            <w:tc>
              <w:tcPr>
                <w:tcW w:w="1956" w:type="dxa"/>
                <w:shd w:val="clear" w:color="auto" w:fill="CACACA" w:themeFill="text1" w:themeFillTint="40"/>
                <w:vAlign w:val="center"/>
              </w:tcPr>
              <w:p w:rsidR="00F17D2F" w:rsidRPr="00A5464E" w:rsidP="00F17D2F" w14:textId="77777777">
                <w:pPr>
                  <w:spacing w:before="0"/>
                </w:pPr>
                <w:r w:rsidRPr="00A5464E">
                  <w:t>Host Caching</w:t>
                </w:r>
              </w:p>
            </w:tc>
          </w:tr>
          <w:sdt>
            <w:sdtPr>
              <w:rPr>
                <w:b w:val="0"/>
                <w:bCs w:val="0"/>
              </w:rPr>
              <w:alias w:val="Data Hard Disks"/>
              <w:tag w:val="PlaceholderMicrosoftComputeDataDisks"/>
              <w:id w:val="1760383757"/>
              <w:richText/>
              <w:temporary/>
              <w15:appearance w15:val="hidden"/>
            </w:sdtPr>
            <w:sdtContent>
              <w:tr w14:paraId="313175B7" w14:textId="77777777" w:rsidTr="007365F2">
                <w:tblPrEx>
                  <w:tblW w:w="9016" w:type="dxa"/>
                  <w:tblLook w:val="04A0"/>
                </w:tblPrEx>
                <w:tc>
                  <w:tcPr>
                    <w:tcW w:w="1859" w:type="dxa"/>
                  </w:tcPr>
                  <w:p w:rsidR="00F17D2F" w:rsidRPr="00A5464E" w:rsidP="00F17D2F" w14:textId="77777777">
                    <w:pPr>
                      <w:spacing w:before="0"/>
                    </w:pPr>
                    <w:sdt>
                      <w:sdtPr>
                        <w:alias w:val="Name"/>
                        <w:tag w:val="Name"/>
                        <w:id w:val="370038151"/>
                        <w:text/>
                        <w:temporary/>
                        <w15:appearance w15:val="hidden"/>
                      </w:sdtPr>
                      <w:sdtContent>
                        <w:r>
                          <w:t>xcfrontiersa-datadisk-000-20200629-140843</w:t>
                        </w:r>
                      </w:sdtContent>
                    </w:sdt>
                  </w:p>
                </w:tc>
                <w:tc>
                  <w:tcPr>
                    <w:tcW w:w="1717" w:type="dxa"/>
                  </w:tcPr>
                  <w:p w:rsidR="00F17D2F" w:rsidRPr="00A5464E" w:rsidP="00F17D2F" w14:textId="77777777">
                    <w:pPr>
                      <w:spacing w:before="0"/>
                    </w:pPr>
                    <w:sdt>
                      <w:sdtPr>
                        <w:alias w:val="VHD Uri"/>
                        <w:tag w:val="VHDUri"/>
                        <w:id w:val="1409041557"/>
                        <w:text/>
                        <w:temporary/>
                        <w15:appearance w15:val="hidden"/>
                      </w:sdtPr>
                      <w:sdtContent/>
                    </w:sdt>
                  </w:p>
                </w:tc>
                <w:tc>
                  <w:tcPr>
                    <w:tcW w:w="1706" w:type="dxa"/>
                  </w:tcPr>
                  <w:p w:rsidR="00F17D2F" w:rsidRPr="00A5464E" w:rsidP="00F17D2F" w14:textId="77777777">
                    <w:pPr>
                      <w:spacing w:before="0"/>
                    </w:pPr>
                    <w:sdt>
                      <w:sdtPr>
                        <w:alias w:val="Size (GB)"/>
                        <w:tag w:val="DiskSizeGB"/>
                        <w:id w:val="1935586072"/>
                        <w:text/>
                        <w:temporary/>
                        <w15:appearance w15:val="hidden"/>
                      </w:sdtPr>
                      <w:sdtContent/>
                    </w:sdt>
                  </w:p>
                </w:tc>
                <w:tc>
                  <w:tcPr>
                    <w:tcW w:w="1778" w:type="dxa"/>
                  </w:tcPr>
                  <w:p w:rsidR="00F17D2F" w:rsidRPr="00A5464E" w:rsidP="00F17D2F" w14:textId="77777777">
                    <w:pPr>
                      <w:spacing w:before="0"/>
                    </w:pPr>
                    <w:sdt>
                      <w:sdtPr>
                        <w:alias w:val="Is Managed Disk"/>
                        <w:tag w:val="IsManagedDisk"/>
                        <w:id w:val="1129170191"/>
                        <w:text/>
                        <w:temporary/>
                        <w15:appearance w15:val="hidden"/>
                      </w:sdtPr>
                      <w:sdtContent>
                        <w:r>
                          <w:t>True</w:t>
                        </w:r>
                      </w:sdtContent>
                    </w:sdt>
                  </w:p>
                </w:tc>
                <w:tc>
                  <w:tcPr>
                    <w:tcW w:w="1956" w:type="dxa"/>
                  </w:tcPr>
                  <w:p w:rsidR="00F17D2F" w:rsidRPr="00A5464E" w:rsidP="00F17D2F" w14:textId="77777777">
                    <w:pPr>
                      <w:spacing w:before="0"/>
                    </w:pPr>
                    <w:sdt>
                      <w:sdtPr>
                        <w:alias w:val="Host Caching"/>
                        <w:tag w:val="Caching"/>
                        <w:id w:val="2110352331"/>
                        <w:text/>
                        <w:temporary/>
                        <w15:appearance w15:val="hidden"/>
                      </w:sdtPr>
                      <w:sdtContent>
                        <w:r>
                          <w:t>None</w:t>
                        </w:r>
                      </w:sdtContent>
                    </w:sdt>
                  </w:p>
                </w:tc>
              </w:tr>
            </w:sdtContent>
          </w:sdt>
        </w:tbl>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889282692"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82692"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1030526713"/>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1945584561"/>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88669410"/>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1922020387"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0387"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50942067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677176954"/>
                        <w:text/>
                        <w:temporary/>
                        <w15:appearance w15:val="hidden"/>
                      </w:sdtPr>
                      <w:sdtContent>
                        <w:r>
                          <w:t>AzureNetworkWatcherExtension</w:t>
                        </w:r>
                      </w:sdtContent>
                    </w:sdt>
                  </w:p>
                </w:tc>
                <w:tc>
                  <w:tcPr>
                    <w:tcW w:w="2880" w:type="dxa"/>
                    <w:vAlign w:val="center"/>
                  </w:tcPr>
                  <w:p w:rsidR="00AD403A" w:rsidP="00AD403A" w14:textId="77777777">
                    <w:pPr>
                      <w:spacing w:before="0"/>
                    </w:pPr>
                    <w:sdt>
                      <w:sdtPr>
                        <w:alias w:val="Type"/>
                        <w:tag w:val="VirtualMachineExtensionType"/>
                        <w:id w:val="1478344022"/>
                        <w:text/>
                        <w:temporary/>
                        <w15:appearance w15:val="hidden"/>
                      </w:sdtPr>
                      <w:sdtContent>
                        <w:r>
                          <w:t>NetworkWatcherAgentWindows</w:t>
                        </w:r>
                      </w:sdtContent>
                    </w:sdt>
                  </w:p>
                </w:tc>
                <w:tc>
                  <w:tcPr>
                    <w:tcW w:w="900" w:type="dxa"/>
                    <w:vAlign w:val="center"/>
                  </w:tcPr>
                  <w:p w:rsidR="00AD403A" w:rsidP="00AD403A" w14:textId="77777777">
                    <w:pPr>
                      <w:spacing w:before="0"/>
                    </w:pPr>
                    <w:sdt>
                      <w:sdtPr>
                        <w:alias w:val="Version"/>
                        <w:tag w:val="TypeHandlerVersion"/>
                        <w:id w:val="113849672"/>
                        <w:text/>
                        <w:temporary/>
                        <w15:appearance w15:val="hidden"/>
                      </w:sdtPr>
                      <w:sdtContent>
                        <w:r>
                          <w:t>1.4</w:t>
                        </w:r>
                      </w:sdtContent>
                    </w:sdt>
                  </w:p>
                </w:tc>
                <w:tc>
                  <w:tcPr>
                    <w:tcW w:w="1679" w:type="dxa"/>
                    <w:vAlign w:val="center"/>
                  </w:tcPr>
                  <w:p w:rsidR="00AD403A" w:rsidP="00AD403A" w14:textId="77777777">
                    <w:pPr>
                      <w:spacing w:before="0"/>
                    </w:pPr>
                    <w:sdt>
                      <w:sdtPr>
                        <w:alias w:val="Status"/>
                        <w:tag w:val="ProvisioningState"/>
                        <w:id w:val="465106138"/>
                        <w:text/>
                        <w:temporary/>
                        <w15:appearance w15:val="hidden"/>
                      </w:sdtPr>
                      <w:sdtContent>
                        <w:r>
                          <w:t>Failed</w:t>
                        </w:r>
                      </w:sdtContent>
                    </w:sdt>
                  </w:p>
                </w:tc>
              </w:tr>
            </w:sdtContent>
          </w:sdt>
          <w:sdt>
            <w:sdtPr>
              <w:rPr>
                <w:b w:val="0"/>
                <w:bCs w:val="0"/>
              </w:rPr>
              <w:alias w:val="Extensions"/>
              <w:tag w:val="PlaceholderVirtualMachineExtensions"/>
              <w:id w:val="1865316207"/>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018113389"/>
                        <w:text/>
                        <w:temporary/>
                        <w15:appearance w15:val="hidden"/>
                      </w:sdtPr>
                      <w:sdtContent>
                        <w:r>
                          <w:t>MicrosoftMonitoringAgent</w:t>
                        </w:r>
                      </w:sdtContent>
                    </w:sdt>
                  </w:p>
                </w:tc>
                <w:tc>
                  <w:tcPr>
                    <w:tcW w:w="2880" w:type="dxa"/>
                    <w:vAlign w:val="center"/>
                  </w:tcPr>
                  <w:p w:rsidR="00AD403A" w:rsidP="00AD403A" w14:textId="77777777">
                    <w:pPr>
                      <w:spacing w:before="0"/>
                    </w:pPr>
                    <w:sdt>
                      <w:sdtPr>
                        <w:alias w:val="Type"/>
                        <w:tag w:val="VirtualMachineExtensionType"/>
                        <w:id w:val="1716760532"/>
                        <w:text/>
                        <w:temporary/>
                        <w15:appearance w15:val="hidden"/>
                      </w:sdtPr>
                      <w:sdtContent>
                        <w:r>
                          <w:t>MicrosoftMonitoringAgent</w:t>
                        </w:r>
                      </w:sdtContent>
                    </w:sdt>
                  </w:p>
                </w:tc>
                <w:tc>
                  <w:tcPr>
                    <w:tcW w:w="900" w:type="dxa"/>
                    <w:vAlign w:val="center"/>
                  </w:tcPr>
                  <w:p w:rsidR="00AD403A" w:rsidP="00AD403A" w14:textId="77777777">
                    <w:pPr>
                      <w:spacing w:before="0"/>
                    </w:pPr>
                    <w:sdt>
                      <w:sdtPr>
                        <w:alias w:val="Version"/>
                        <w:tag w:val="TypeHandlerVersion"/>
                        <w:id w:val="548535071"/>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822736601"/>
                        <w:text/>
                        <w:temporary/>
                        <w15:appearance w15:val="hidden"/>
                      </w:sdtPr>
                      <w:sdtContent>
                        <w:r>
                          <w:t>Failed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595436718"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36718"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466330113"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30113"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452733879"/>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945203798"/>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1449657158"/>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251048936"/>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972767962"/>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06651200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413027676"/>
                        <w:text/>
                        <w:temporary/>
                        <w15:appearance w15:val="hidden"/>
                      </w:sdtPr>
                      <w:sdtContent/>
                    </w:sdt>
                  </w:p>
                </w:tc>
              </w:tr>
            </w:sdtContent>
          </w:sdt>
          <w:sdt>
            <w:sdtPr>
              <w:rPr>
                <w:lang w:val="en-CA" w:eastAsia="en-CA"/>
              </w:rPr>
              <w:alias w:val="Warnings"/>
              <w:tag w:val="PlaceholderWarnings"/>
              <w:id w:val="1776998684"/>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409278536"/>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2104292094"/>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389062494"/>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217508301"/>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9706515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020357304"/>
                        <w:text/>
                        <w:temporary/>
                        <w15:appearance w15:val="hidden"/>
                      </w:sdtPr>
                      <w:sdtContent/>
                    </w:sdt>
                  </w:p>
                </w:tc>
              </w:tr>
            </w:sdtContent>
          </w:sdt>
          <w:sdt>
            <w:sdtPr>
              <w:rPr>
                <w:lang w:val="en-CA" w:eastAsia="en-CA"/>
              </w:rPr>
              <w:alias w:val="Warnings"/>
              <w:tag w:val="PlaceholderWarnings"/>
              <w:id w:val="126290272"/>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938688148"/>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532216902"/>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898899492"/>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607598783"/>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617956627"/>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498966241"/>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1910132085"/>
        <w:richText/>
        <w:temporary/>
        <w15:appearance w15:val="hidden"/>
      </w:sdtPr>
      <w:sdtContent>
        <w:p w:rsidR="00F17D2F" w:rsidRPr="00003952" w:rsidP="00206BCF" w14:textId="77777777">
          <w:pPr>
            <w:pStyle w:val="Heading2"/>
            <w:rPr>
              <w:rStyle w:val="Heading2Char"/>
              <w:b/>
              <w:caps/>
            </w:rPr>
          </w:pPr>
          <w:bookmarkStart w:id="137" w:name="_Toc256000036"/>
          <w:sdt>
            <w:sdtPr>
              <w:rPr>
                <w:rFonts w:ascii="Segoe UI Light" w:hAnsi="Segoe UI Light"/>
                <w:b w:val="0"/>
                <w:bCs w:val="0"/>
                <w:caps w:val="0"/>
                <w:shd w:val="clear" w:color="auto" w:fill="00BCF2"/>
              </w:rPr>
              <w:alias w:val="Name"/>
              <w:tag w:val="ADK_Name"/>
              <w:id w:val="1855538692"/>
              <w:text/>
              <w:temporary/>
              <w15:appearance w15:val="hidden"/>
            </w:sdtPr>
            <w:sdtContent>
              <w:r>
                <w:t>xcontentdc003</w:t>
              </w:r>
            </w:sdtContent>
          </w:sdt>
          <w:bookmarkEnd w:id="137"/>
          <w:sdt>
            <w:sdtPr>
              <w:alias w:val="ADK_GUID"/>
              <w:tag w:val="/subscriptions/ffd62081-03a7-4c93-895a-fa965ef5ddf4/resourceGroups/XC_P_DC/providers/Microsoft.Compute/virtualMachines/xcontentdc003"/>
              <w:id w:val="602341406"/>
              <w:richText/>
              <w15:appearance w15:val="hidden"/>
            </w:sdtPr>
            <w:sdtContent>
              <w:bookmarkStart w:id="138" w:name="xcontentdc003"/>
              <w:bookmarkEnd w:id="138"/>
            </w:sdtContent>
          </w:sdt>
        </w:p>
        <w:p w:rsidR="001D2CB0">
          <w:sdt>
            <w:sdtPr>
              <w:id w:val="707948806"/>
            </w:sdtPr>
            <w:sdtContent>
              <w:r>
                <w:object>
                  <v:shape id="_x0000_i1041" type="#_x0000_t75" style="width:35.33pt;height:35.19pt" o:oleicon="f" o:ole="">
                    <v:imagedata r:id="rId23" o:title=""/>
                  </v:shape>
                  <o:OLEObject Type="Embed" ProgID="Visio.Drawing.15" ShapeID="_x0000_i1041" DrawAspect="Content" ObjectID="_3" r:id="rId41"/>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424444574"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44574"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1048708874"/>
              <w:text/>
              <w:temporary/>
              <w15:appearance w15:val="hidden"/>
            </w:sdtPr>
            <w:sdtContent>
              <w:r>
                <w:t>xcontentdc003</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631136565"/>
                    <w:text/>
                    <w:temporary/>
                    <w15:appearance w15:val="hidden"/>
                  </w:sdtPr>
                  <w:sdtContent>
                    <w:r>
                      <w:t>xcontentdc003</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1103729551"/>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1672965260"/>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1893676454"/>
                    <w:text/>
                    <w:temporary/>
                    <w15:appearance w15:val="hidden"/>
                  </w:sdtPr>
                  <w:sdtContent>
                    <w:r>
                      <w:t>MicrosoftWindowsServer</w:t>
                    </w: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551479403"/>
                    <w:text/>
                    <w:temporary/>
                    <w15:appearance w15:val="hidden"/>
                  </w:sdtPr>
                  <w:sdtContent>
                    <w:r>
                      <w:t>WindowsServer</w:t>
                    </w: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399091341"/>
                    <w:text/>
                    <w:temporary/>
                    <w15:appearance w15:val="hidden"/>
                  </w:sdtPr>
                  <w:sdtContent>
                    <w:r>
                      <w:t>2016-Datacenter</w:t>
                    </w: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99649260"/>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17714129"/>
                    <w:placeholder>
                      <w:docPart w:val="D349604A5546484D991912973061B48C"/>
                    </w:placeholder>
                    <w:text/>
                    <w:temporary/>
                  </w:sdtPr>
                  <w:sdtContent>
                    <w:r>
                      <w:t>Standard_B2ms</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1730885387"/>
                    <w:text/>
                    <w:temporary/>
                  </w:sdtPr>
                  <w:sdtContent>
                    <w:r>
                      <w:t>2</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102339948"/>
                    <w:text/>
                    <w:temporary/>
                  </w:sdtPr>
                  <w:sdtContent>
                    <w:r>
                      <w:t>8192</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16269973"/>
                    <w:text/>
                    <w:temporary/>
                  </w:sdtPr>
                  <w:sdtContent>
                    <w:r>
                      <w:t>4</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904484907"/>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1228680746"/>
                    <w:text/>
                    <w:temporary/>
                    <w15:appearance w15:val="hidden"/>
                  </w:sdtPr>
                  <w:sdtContent>
                    <w:r>
                      <w:t>10.5.0.4</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936150212"/>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310726599"/>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544753836"/>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342529548"/>
                    <w:text/>
                    <w:temporary/>
                    <w15:appearance w15:val="hidden"/>
                  </w:sdtPr>
                  <w:sdtContent>
                    <w:r>
                      <w:t>VM running</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522558396"/>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1499655154"/>
                    <w:text/>
                    <w:temporary/>
                    <w15:appearance w15:val="hidden"/>
                  </w:sdtPr>
                  <w:sdtContent>
                    <w:r>
                      <w:t>5/28/2022 5:06:50 AM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701073795"/>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1434450997"/>
                  </w:sdtPr>
                  <w:sdtContent>
                    <w:sdt>
                      <w:sdtPr>
                        <w:alias w:val="ADK_InternalLink"/>
                        <w:tag w:val="/subscriptions/ffd62081-03a7-4c93-895a-fa965ef5ddf4/resourceGroups/xc_p_DC"/>
                        <w:id w:val="124130128"/>
                        <w:richText/>
                      </w:sdtPr>
                      <w:sdtContent>
                        <w:hyperlink w:anchor="xc_p_DC" w:history="1">
                          <w:r w:rsidRPr="00FE7E7D" w:rsidR="00FE7E7D">
                            <w:rPr>
                              <w:rStyle w:val="Hyperlink"/>
                            </w:rPr>
                            <w:t>xc_p_DC</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728076260"/>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190973404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34041"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2139087898"/>
            <w:richText/>
            <w:temporary/>
            <w15:appearance w15:val="hidden"/>
          </w:sdtPr>
          <w:sdtContent>
            <w:p w:rsidR="00F17D2F" w:rsidRPr="00D033DD" w:rsidP="00F17D2F" w14:textId="77777777">
              <w:pPr>
                <w:pStyle w:val="Heading4"/>
              </w:pPr>
              <w:sdt>
                <w:sdtPr>
                  <w:alias w:val="Name"/>
                  <w:tag w:val="Name"/>
                  <w:id w:val="636547018"/>
                  <w:text/>
                  <w:temporary/>
                  <w15:appearance w15:val="hidden"/>
                </w:sdtPr>
                <w:sdtContent>
                  <w:r>
                    <w:rPr>
                      <w:rStyle w:val="Heading4Char"/>
                    </w:rPr>
                    <w:t>xcontentdc003718</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550886682"/>
                        <w:text/>
                        <w:temporary/>
                        <w15:appearance w15:val="hidden"/>
                      </w:sdtPr>
                      <w:sdtContent>
                        <w:r>
                          <w:t>xcontentdc003718</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539655874"/>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1729116417"/>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2004991002"/>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247359580"/>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519147148"/>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1954112094"/>
                        <w:text/>
                        <w:temporary/>
                        <w15:appearance w15:val="hidden"/>
                      </w:sdtPr>
                      <w:sdtContent>
                        <w:r>
                          <w:t>00-0D-3A-6B-90-27</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840480026"/>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220395195"/>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1551508652"/>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1314067233"/>
                            <w:text/>
                            <w:temporary/>
                            <w15:appearance w15:val="hidden"/>
                          </w:sdtPr>
                          <w:sdtContent>
                            <w:r>
                              <w:t>10.5.0.4</w:t>
                            </w:r>
                          </w:sdtContent>
                        </w:sdt>
                      </w:p>
                    </w:tc>
                    <w:tc>
                      <w:tcPr>
                        <w:tcW w:w="3870" w:type="dxa"/>
                        <w:vAlign w:val="center"/>
                      </w:tcPr>
                      <w:p w:rsidR="00F17D2F" w:rsidP="00F17D2F" w14:textId="77777777">
                        <w:pPr>
                          <w:spacing w:before="0"/>
                        </w:pPr>
                        <w:sdt>
                          <w:sdtPr>
                            <w:alias w:val="Subnet Name"/>
                            <w:tag w:val="SubnetName"/>
                            <w:id w:val="345927607"/>
                            <w:text/>
                            <w:temporary/>
                            <w15:appearance w15:val="hidden"/>
                          </w:sdtPr>
                          <w:sdtContent>
                            <w:r>
                              <w:t>RSA-Vnet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1253904938"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04938"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299802702"/>
            <w:richText/>
            <w:temporary/>
            <w15:appearance w15:val="hidden"/>
          </w:sdtPr>
          <w:sdtContent>
            <w:p w:rsidR="00230B7F" w:rsidRPr="00D033DD" w:rsidP="00230B7F" w14:textId="77777777">
              <w:pPr>
                <w:pStyle w:val="Heading4"/>
              </w:pPr>
              <w:sdt>
                <w:sdtPr>
                  <w:alias w:val="Name"/>
                  <w:tag w:val="ADK_Name"/>
                  <w:id w:val="1320319202"/>
                  <w:text/>
                  <w:temporary/>
                  <w15:appearance w15:val="hidden"/>
                </w:sdtPr>
                <w:sdtContent>
                  <w:r>
                    <w:rPr>
                      <w:rStyle w:val="Heading4Char"/>
                    </w:rPr>
                    <w:t>xcontentdc003_OsDisk_1_0ad5075709cb4052bca658f1ff66d8af</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230274439"/>
                      </w:sdtPr>
                      <w:sdtContent>
                        <w:sdt>
                          <w:sdtPr>
                            <w:alias w:val="ADK_InternalLink"/>
                            <w:tag w:val="/subscriptions/ffd62081-03a7-4c93-895a-fa965ef5ddf4/resourceGroups/XC_P_DC/providers/Microsoft.Compute/disks/xcontentdc003_OsDisk_1_0ad5075709cb4052bca658f1ff66d8af"/>
                            <w:id w:val="1754236402"/>
                            <w:richText/>
                          </w:sdtPr>
                          <w:sdtContent>
                            <w:hyperlink w:anchor="xcontentdc003_OsDisk_1_0ad5075709cb4052bca658f1ff66d8af" w:history="1">
                              <w:r w:rsidRPr="00FE7E7D" w:rsidR="00FE7E7D">
                                <w:rPr>
                                  <w:rStyle w:val="Hyperlink"/>
                                </w:rPr>
                                <w:t>xcontentdc003_OsDisk_1_0ad5075709cb4052bca658f1ff66d8af</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1377907343"/>
                        <w:text/>
                        <w:temporary/>
                        <w15:appearance w15:val="hidden"/>
                      </w:sdtPr>
                      <w:sdtContent>
                        <w:r>
                          <w:t>Attached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1309629276"/>
                        <w:text/>
                        <w:temporary/>
                        <w15:appearance w15:val="hidden"/>
                      </w:sdtPr>
                      <w:sdtContent>
                        <w:r>
                          <w:t>2019-07-24 10:26:43.00 AM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2086577965"/>
                        <w:text/>
                        <w:temporary/>
                        <w15:appearance w15:val="hidden"/>
                      </w:sdtPr>
                      <w:sdtContent>
                        <w:r>
                          <w:t>127</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1634106561"/>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2142208858"/>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2004087331"/>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1369289012"/>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1857491049"/>
                        <w:text/>
                        <w:temporary/>
                        <w15:appearance w15:val="hidden"/>
                      </w:sdtPr>
                      <w:sdtContent>
                        <w:r>
                          <w:t>MicrosoftWindowsServer / WindowsServer / 2016-Datacenter / latest</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1743550337"/>
                        <w:text/>
                        <w:temporary/>
                        <w15:appearance w15:val="hidden"/>
                      </w:sdtPr>
                      <w:sdtContent/>
                    </w:sdt>
                  </w:p>
                </w:tc>
              </w:tr>
            </w:tbl>
            <w:p w:rsidR="00230B7F" w:rsidP="00230B7F" w14:textId="77777777"/>
          </w:sdtContent>
        </w:sdt>
        <w:p w:rsidR="00230B7F" w:rsidRPr="00230B7F" w:rsidP="00230B7F" w14:textId="77777777"/>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513184547"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84547"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296872184"/>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1073202791"/>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156436693"/>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300908473"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08473"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1387573689"/>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355883538"/>
                        <w:text/>
                        <w:temporary/>
                        <w15:appearance w15:val="hidden"/>
                      </w:sdtPr>
                      <w:sdtContent>
                        <w:r>
                          <w:t>AzureNetworkWatcherExtension</w:t>
                        </w:r>
                      </w:sdtContent>
                    </w:sdt>
                  </w:p>
                </w:tc>
                <w:tc>
                  <w:tcPr>
                    <w:tcW w:w="2880" w:type="dxa"/>
                    <w:vAlign w:val="center"/>
                  </w:tcPr>
                  <w:p w:rsidR="00AD403A" w:rsidP="00AD403A" w14:textId="77777777">
                    <w:pPr>
                      <w:spacing w:before="0"/>
                    </w:pPr>
                    <w:sdt>
                      <w:sdtPr>
                        <w:alias w:val="Type"/>
                        <w:tag w:val="VirtualMachineExtensionType"/>
                        <w:id w:val="2048751258"/>
                        <w:text/>
                        <w:temporary/>
                        <w15:appearance w15:val="hidden"/>
                      </w:sdtPr>
                      <w:sdtContent>
                        <w:r>
                          <w:t>NetworkWatcherAgentWindows</w:t>
                        </w:r>
                      </w:sdtContent>
                    </w:sdt>
                  </w:p>
                </w:tc>
                <w:tc>
                  <w:tcPr>
                    <w:tcW w:w="900" w:type="dxa"/>
                    <w:vAlign w:val="center"/>
                  </w:tcPr>
                  <w:p w:rsidR="00AD403A" w:rsidP="00AD403A" w14:textId="77777777">
                    <w:pPr>
                      <w:spacing w:before="0"/>
                    </w:pPr>
                    <w:sdt>
                      <w:sdtPr>
                        <w:alias w:val="Version"/>
                        <w:tag w:val="TypeHandlerVersion"/>
                        <w:id w:val="2122474255"/>
                        <w:text/>
                        <w:temporary/>
                        <w15:appearance w15:val="hidden"/>
                      </w:sdtPr>
                      <w:sdtContent>
                        <w:r>
                          <w:t>1.4</w:t>
                        </w:r>
                      </w:sdtContent>
                    </w:sdt>
                  </w:p>
                </w:tc>
                <w:tc>
                  <w:tcPr>
                    <w:tcW w:w="1679" w:type="dxa"/>
                    <w:vAlign w:val="center"/>
                  </w:tcPr>
                  <w:p w:rsidR="00AD403A" w:rsidP="00AD403A" w14:textId="77777777">
                    <w:pPr>
                      <w:spacing w:before="0"/>
                    </w:pPr>
                    <w:sdt>
                      <w:sdtPr>
                        <w:alias w:val="Status"/>
                        <w:tag w:val="ProvisioningState"/>
                        <w:id w:val="2050543952"/>
                        <w:text/>
                        <w:temporary/>
                        <w15:appearance w15:val="hidden"/>
                      </w:sdtPr>
                      <w:sdtContent>
                        <w:r>
                          <w:t>Succeeded</w:t>
                        </w:r>
                      </w:sdtContent>
                    </w:sdt>
                  </w:p>
                </w:tc>
              </w:tr>
            </w:sdtContent>
          </w:sdt>
          <w:sdt>
            <w:sdtPr>
              <w:rPr>
                <w:b w:val="0"/>
                <w:bCs w:val="0"/>
              </w:rPr>
              <w:alias w:val="Extensions"/>
              <w:tag w:val="PlaceholderVirtualMachineExtensions"/>
              <w:id w:val="1112125300"/>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036418242"/>
                        <w:text/>
                        <w:temporary/>
                        <w15:appearance w15:val="hidden"/>
                      </w:sdtPr>
                      <w:sdtContent>
                        <w:r>
                          <w:t>Microsoft.Insights.VMDiagnosticsSettings</w:t>
                        </w:r>
                      </w:sdtContent>
                    </w:sdt>
                  </w:p>
                </w:tc>
                <w:tc>
                  <w:tcPr>
                    <w:tcW w:w="2880" w:type="dxa"/>
                    <w:vAlign w:val="center"/>
                  </w:tcPr>
                  <w:p w:rsidR="00AD403A" w:rsidP="00AD403A" w14:textId="77777777">
                    <w:pPr>
                      <w:spacing w:before="0"/>
                    </w:pPr>
                    <w:sdt>
                      <w:sdtPr>
                        <w:alias w:val="Type"/>
                        <w:tag w:val="VirtualMachineExtensionType"/>
                        <w:id w:val="1342789772"/>
                        <w:text/>
                        <w:temporary/>
                        <w15:appearance w15:val="hidden"/>
                      </w:sdtPr>
                      <w:sdtContent>
                        <w:r>
                          <w:t>IaaSDiagnostics</w:t>
                        </w:r>
                      </w:sdtContent>
                    </w:sdt>
                  </w:p>
                </w:tc>
                <w:tc>
                  <w:tcPr>
                    <w:tcW w:w="900" w:type="dxa"/>
                    <w:vAlign w:val="center"/>
                  </w:tcPr>
                  <w:p w:rsidR="00AD403A" w:rsidP="00AD403A" w14:textId="77777777">
                    <w:pPr>
                      <w:spacing w:before="0"/>
                    </w:pPr>
                    <w:sdt>
                      <w:sdtPr>
                        <w:alias w:val="Version"/>
                        <w:tag w:val="TypeHandlerVersion"/>
                        <w:id w:val="11823529"/>
                        <w:text/>
                        <w:temporary/>
                        <w15:appearance w15:val="hidden"/>
                      </w:sdtPr>
                      <w:sdtContent>
                        <w:r>
                          <w:t>1.5</w:t>
                        </w:r>
                      </w:sdtContent>
                    </w:sdt>
                  </w:p>
                </w:tc>
                <w:tc>
                  <w:tcPr>
                    <w:tcW w:w="1679" w:type="dxa"/>
                    <w:vAlign w:val="center"/>
                  </w:tcPr>
                  <w:p w:rsidR="00AD403A" w:rsidP="00AD403A" w14:textId="77777777">
                    <w:pPr>
                      <w:spacing w:before="0"/>
                    </w:pPr>
                    <w:sdt>
                      <w:sdtPr>
                        <w:alias w:val="Status"/>
                        <w:tag w:val="ProvisioningState"/>
                        <w:id w:val="817458571"/>
                        <w:text/>
                        <w:temporary/>
                        <w15:appearance w15:val="hidden"/>
                      </w:sdtPr>
                      <w:sdtContent>
                        <w:r>
                          <w:t>Succeeded</w:t>
                        </w:r>
                      </w:sdtContent>
                    </w:sdt>
                  </w:p>
                </w:tc>
              </w:tr>
            </w:sdtContent>
          </w:sdt>
          <w:sdt>
            <w:sdtPr>
              <w:rPr>
                <w:b w:val="0"/>
                <w:bCs w:val="0"/>
              </w:rPr>
              <w:alias w:val="Extensions"/>
              <w:tag w:val="PlaceholderVirtualMachineExtensions"/>
              <w:id w:val="24214190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917838196"/>
                        <w:text/>
                        <w:temporary/>
                        <w15:appearance w15:val="hidden"/>
                      </w:sdtPr>
                      <w:sdtContent>
                        <w:r>
                          <w:t>MicrosoftMonitoringAgent</w:t>
                        </w:r>
                      </w:sdtContent>
                    </w:sdt>
                  </w:p>
                </w:tc>
                <w:tc>
                  <w:tcPr>
                    <w:tcW w:w="2880" w:type="dxa"/>
                    <w:vAlign w:val="center"/>
                  </w:tcPr>
                  <w:p w:rsidR="00AD403A" w:rsidP="00AD403A" w14:textId="77777777">
                    <w:pPr>
                      <w:spacing w:before="0"/>
                    </w:pPr>
                    <w:sdt>
                      <w:sdtPr>
                        <w:alias w:val="Type"/>
                        <w:tag w:val="VirtualMachineExtensionType"/>
                        <w:id w:val="1211738239"/>
                        <w:text/>
                        <w:temporary/>
                        <w15:appearance w15:val="hidden"/>
                      </w:sdtPr>
                      <w:sdtContent>
                        <w:r>
                          <w:t>MicrosoftMonitoringAgent</w:t>
                        </w:r>
                      </w:sdtContent>
                    </w:sdt>
                  </w:p>
                </w:tc>
                <w:tc>
                  <w:tcPr>
                    <w:tcW w:w="900" w:type="dxa"/>
                    <w:vAlign w:val="center"/>
                  </w:tcPr>
                  <w:p w:rsidR="00AD403A" w:rsidP="00AD403A" w14:textId="77777777">
                    <w:pPr>
                      <w:spacing w:before="0"/>
                    </w:pPr>
                    <w:sdt>
                      <w:sdtPr>
                        <w:alias w:val="Version"/>
                        <w:tag w:val="TypeHandlerVersion"/>
                        <w:id w:val="295711501"/>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1323273594"/>
                        <w:text/>
                        <w:temporary/>
                        <w15:appearance w15:val="hidden"/>
                      </w:sdtPr>
                      <w:sdtContent>
                        <w:r>
                          <w:t>Succeeded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598142209"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42209"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04248003"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48003"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684089712"/>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24655741"/>
                        <w:placeholder>
                          <w:docPart w:val="C27367F09C21452E8B5933AAF8A716B7"/>
                        </w:placeholder>
                        <w:text/>
                        <w:temporary/>
                        <w15:appearance w15:val="hidden"/>
                      </w:sdtPr>
                      <w:sdtEndPr>
                        <w:rPr>
                          <w:rStyle w:val="RulenameChar"/>
                        </w:rPr>
                      </w:sdtEndPr>
                      <w:sdtContent>
                        <w:r>
                          <w:rPr>
                            <w:rStyle w:val="RulenameChar"/>
                          </w:rPr>
                          <w:t>CDK-Azure-SecurityCenter (73aef130-aac6-59c0-a49b-ad804bdebad6)</w:t>
                        </w:r>
                      </w:sdtContent>
                    </w:sdt>
                  </w:p>
                  <w:p w:rsidR="00DA252B" w:rsidRPr="001B7277" w:rsidP="00DA0CA8" w14:textId="77777777">
                    <w:sdt>
                      <w:sdtPr>
                        <w:alias w:val="Description"/>
                        <w:tag w:val="Description"/>
                        <w:id w:val="1769566626"/>
                        <w:text/>
                        <w:temporary/>
                        <w15:appearance w15:val="hidden"/>
                      </w:sdtPr>
                      <w:sdtContent>
                        <w:r>
                          <w:t>Enable virtual machine replication to protect your applications from regional outage</w:t>
                        </w:r>
                      </w:sdtContent>
                    </w:sdt>
                  </w:p>
                  <w:p w:rsidR="00DA252B" w:rsidRPr="001B7277" w:rsidP="00DA0CA8" w14:textId="77777777">
                    <w:r w:rsidRPr="001B7277">
                      <w:t xml:space="preserve">How to fix it: </w:t>
                    </w:r>
                    <w:sdt>
                      <w:sdtPr>
                        <w:alias w:val="How to fix it"/>
                        <w:tag w:val="Message_Hyperlink"/>
                        <w:id w:val="2112282639"/>
                        <w:text/>
                        <w:temporary/>
                        <w15:appearance w15:val="hidden"/>
                      </w:sdtPr>
                      <w:sdtContent>
                        <w:r>
                          <w:t>Enable virtual machine replication to protect your applications from regional outage</w:t>
                        </w:r>
                      </w:sdtContent>
                    </w:sdt>
                    <w:r>
                      <w:t xml:space="preserve"> </w:t>
                    </w:r>
                  </w:p>
                </w:tc>
                <w:tc>
                  <w:tcPr>
                    <w:tcW w:w="1350" w:type="dxa"/>
                  </w:tcPr>
                  <w:p w:rsidR="00DA252B" w:rsidRPr="001B7277" w:rsidP="00DA0CA8" w14:textId="77777777">
                    <w:sdt>
                      <w:sdtPr>
                        <w:alias w:val="Criticality"/>
                        <w:tag w:val="Criticity"/>
                        <w:id w:val="244951134"/>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169693993"/>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808493770"/>
                        <w:text/>
                        <w:temporary/>
                        <w15:appearance w15:val="hidden"/>
                      </w:sdtPr>
                      <w:sdtContent/>
                    </w:sdt>
                  </w:p>
                </w:tc>
              </w:tr>
            </w:sdtContent>
          </w:sdt>
          <w:sdt>
            <w:sdtPr>
              <w:rPr>
                <w:lang w:val="en-CA" w:eastAsia="en-CA"/>
              </w:rPr>
              <w:alias w:val="Warnings"/>
              <w:tag w:val="PlaceholderWarnings"/>
              <w:id w:val="121747811"/>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38928166"/>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1134623948"/>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1955937411"/>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241453346"/>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214436268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779943334"/>
                        <w:text/>
                        <w:temporary/>
                        <w15:appearance w15:val="hidden"/>
                      </w:sdtPr>
                      <w:sdtContent/>
                    </w:sdt>
                  </w:p>
                </w:tc>
              </w:tr>
            </w:sdtContent>
          </w:sdt>
          <w:sdt>
            <w:sdtPr>
              <w:rPr>
                <w:lang w:val="en-CA" w:eastAsia="en-CA"/>
              </w:rPr>
              <w:alias w:val="Warnings"/>
              <w:tag w:val="PlaceholderWarnings"/>
              <w:id w:val="1329081317"/>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29648472"/>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2133049727"/>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1608461900"/>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08118818"/>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32164043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362710455"/>
                        <w:text/>
                        <w:temporary/>
                        <w15:appearance w15:val="hidden"/>
                      </w:sdtPr>
                      <w:sdtContent/>
                    </w:sdt>
                  </w:p>
                </w:tc>
              </w:tr>
            </w:sdtContent>
          </w:sdt>
          <w:sdt>
            <w:sdtPr>
              <w:rPr>
                <w:lang w:val="en-CA" w:eastAsia="en-CA"/>
              </w:rPr>
              <w:alias w:val="Warnings"/>
              <w:tag w:val="PlaceholderWarnings"/>
              <w:id w:val="566538405"/>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484596488"/>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319127584"/>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1072504687"/>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76518044"/>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411006928"/>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1381285954"/>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1410868107"/>
        <w:richText/>
        <w:temporary/>
        <w15:appearance w15:val="hidden"/>
      </w:sdtPr>
      <w:sdtContent>
        <w:p w:rsidR="00F17D2F" w:rsidRPr="00003952" w:rsidP="00206BCF" w14:textId="77777777">
          <w:pPr>
            <w:pStyle w:val="Heading2"/>
            <w:rPr>
              <w:rStyle w:val="Heading2Char"/>
              <w:b/>
              <w:caps/>
            </w:rPr>
          </w:pPr>
          <w:bookmarkStart w:id="139" w:name="_Toc256000037"/>
          <w:sdt>
            <w:sdtPr>
              <w:rPr>
                <w:rFonts w:ascii="Segoe UI Light" w:hAnsi="Segoe UI Light"/>
                <w:b w:val="0"/>
                <w:bCs w:val="0"/>
                <w:caps w:val="0"/>
                <w:shd w:val="clear" w:color="auto" w:fill="00BCF2"/>
              </w:rPr>
              <w:alias w:val="Name"/>
              <w:tag w:val="ADK_Name"/>
              <w:id w:val="2125013077"/>
              <w:text/>
              <w:temporary/>
              <w15:appearance w15:val="hidden"/>
            </w:sdtPr>
            <w:sdtContent>
              <w:r>
                <w:t>xc-p-avd-0</w:t>
              </w:r>
            </w:sdtContent>
          </w:sdt>
          <w:bookmarkEnd w:id="139"/>
          <w:sdt>
            <w:sdtPr>
              <w:alias w:val="ADK_GUID"/>
              <w:tag w:val="/subscriptions/ffd62081-03a7-4c93-895a-fa965ef5ddf4/resourceGroups/XC-P-WVD/providers/Microsoft.Compute/virtualMachines/xc-p-avd-0"/>
              <w:id w:val="849724744"/>
              <w:richText/>
              <w15:appearance w15:val="hidden"/>
            </w:sdtPr>
            <w:sdtContent>
              <w:bookmarkStart w:id="140" w:name="xc-p-avd-0"/>
              <w:bookmarkEnd w:id="140"/>
            </w:sdtContent>
          </w:sdt>
        </w:p>
        <w:p w:rsidR="001D2CB0">
          <w:sdt>
            <w:sdtPr>
              <w:id w:val="680384891"/>
            </w:sdtPr>
            <w:sdtContent>
              <w:r>
                <w:object>
                  <v:shape id="_x0000_i1042" type="#_x0000_t75" style="width:35.33pt;height:35.19pt" o:oleicon="f" o:ole="">
                    <v:imagedata r:id="rId23" o:title=""/>
                  </v:shape>
                  <o:OLEObject Type="Embed" ProgID="Visio.Drawing.15" ShapeID="_x0000_i1042" DrawAspect="Content" ObjectID="_5524" r:id="rId42"/>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344045480"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45480"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560448772"/>
              <w:text/>
              <w:temporary/>
              <w15:appearance w15:val="hidden"/>
            </w:sdtPr>
            <w:sdtContent>
              <w:r>
                <w:t>xc-p-avd-0</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1067487371"/>
                    <w:text/>
                    <w:temporary/>
                    <w15:appearance w15:val="hidden"/>
                  </w:sdtPr>
                  <w:sdtContent>
                    <w:r>
                      <w:t>xc-p-avd-0</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168739769"/>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422368322"/>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1846497357"/>
                    <w:text/>
                    <w:temporary/>
                    <w15:appearance w15:val="hidden"/>
                  </w:sdtPr>
                  <w:sdtContent>
                    <w:r>
                      <w:t>microsoftwindowsdesktop</w:t>
                    </w: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680813737"/>
                    <w:text/>
                    <w:temporary/>
                    <w15:appearance w15:val="hidden"/>
                  </w:sdtPr>
                  <w:sdtContent>
                    <w:r>
                      <w:t>office-365</w:t>
                    </w: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685199300"/>
                    <w:text/>
                    <w:temporary/>
                    <w15:appearance w15:val="hidden"/>
                  </w:sdtPr>
                  <w:sdtContent>
                    <w:r>
                      <w:t>win11-21h2-avd-m365</w:t>
                    </w: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32835308"/>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2121467358"/>
                    <w:placeholder>
                      <w:docPart w:val="D349604A5546484D991912973061B48C"/>
                    </w:placeholder>
                    <w:text/>
                    <w:temporary/>
                  </w:sdtPr>
                  <w:sdtContent>
                    <w:r>
                      <w:t>Standard_D4s_v3</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332073192"/>
                    <w:text/>
                    <w:temporary/>
                  </w:sdtPr>
                  <w:sdtContent>
                    <w:r>
                      <w:t>4</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828251657"/>
                    <w:text/>
                    <w:temporary/>
                  </w:sdtPr>
                  <w:sdtContent>
                    <w:r>
                      <w:t>16384</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1134226347"/>
                    <w:text/>
                    <w:temporary/>
                  </w:sdtPr>
                  <w:sdtContent>
                    <w:r>
                      <w:t>8</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1726563566"/>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234135727"/>
                    <w:text/>
                    <w:temporary/>
                    <w15:appearance w15:val="hidden"/>
                  </w:sdtPr>
                  <w:sdtContent>
                    <w:r>
                      <w:t>192.168.96.5</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509823092"/>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987850307"/>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809090606"/>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1115246260"/>
                    <w:text/>
                    <w:temporary/>
                    <w15:appearance w15:val="hidden"/>
                  </w:sdtPr>
                  <w:sdtContent>
                    <w:r>
                      <w:t>VM deallocated</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256474908"/>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13708455"/>
                    <w:text/>
                    <w:temporary/>
                    <w15:appearance w15:val="hidden"/>
                  </w:sdtPr>
                  <w:sdtContent>
                    <w:r>
                      <w:t>11/14/2021 12:57:44 PM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1329658704"/>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331313154"/>
                  </w:sdtPr>
                  <w:sdtContent>
                    <w:sdt>
                      <w:sdtPr>
                        <w:alias w:val="ADK_InternalLink"/>
                        <w:tag w:val="/subscriptions/ffd62081-03a7-4c93-895a-fa965ef5ddf4/resourceGroups/xc-p-wvd"/>
                        <w:id w:val="716089578"/>
                        <w:richText/>
                      </w:sdtPr>
                      <w:sdtContent>
                        <w:hyperlink w:anchor="xc-p-wvd" w:history="1">
                          <w:r w:rsidRPr="00FE7E7D" w:rsidR="00FE7E7D">
                            <w:rPr>
                              <w:rStyle w:val="Hyperlink"/>
                            </w:rPr>
                            <w:t>xc-p-wvd</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681506734"/>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1081120390"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20390"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596197760"/>
            <w:richText/>
            <w:temporary/>
            <w15:appearance w15:val="hidden"/>
          </w:sdtPr>
          <w:sdtContent>
            <w:p w:rsidR="00F17D2F" w:rsidRPr="00D033DD" w:rsidP="00F17D2F" w14:textId="77777777">
              <w:pPr>
                <w:pStyle w:val="Heading4"/>
              </w:pPr>
              <w:sdt>
                <w:sdtPr>
                  <w:alias w:val="Name"/>
                  <w:tag w:val="Name"/>
                  <w:id w:val="849027784"/>
                  <w:text/>
                  <w:temporary/>
                  <w15:appearance w15:val="hidden"/>
                </w:sdtPr>
                <w:sdtContent>
                  <w:r>
                    <w:rPr>
                      <w:rStyle w:val="Heading4Char"/>
                    </w:rPr>
                    <w:t>xc-p-avd-0-nic</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1876656743"/>
                        <w:text/>
                        <w:temporary/>
                        <w15:appearance w15:val="hidden"/>
                      </w:sdtPr>
                      <w:sdtContent>
                        <w:r>
                          <w:t>xc-p-avd-0-nic</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838677106"/>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364962128"/>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248137697"/>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358559698"/>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730996685"/>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981566674"/>
                        <w:text/>
                        <w:temporary/>
                        <w15:appearance w15:val="hidden"/>
                      </w:sdtPr>
                      <w:sdtContent>
                        <w:r>
                          <w:t>00-22-48-13-87-4A</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1192164563"/>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958769026"/>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1708782686"/>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471440795"/>
                            <w:text/>
                            <w:temporary/>
                            <w15:appearance w15:val="hidden"/>
                          </w:sdtPr>
                          <w:sdtContent>
                            <w:r>
                              <w:t>192.168.96.5</w:t>
                            </w:r>
                          </w:sdtContent>
                        </w:sdt>
                      </w:p>
                    </w:tc>
                    <w:tc>
                      <w:tcPr>
                        <w:tcW w:w="3870" w:type="dxa"/>
                        <w:vAlign w:val="center"/>
                      </w:tcPr>
                      <w:p w:rsidR="00F17D2F" w:rsidP="00F17D2F" w14:textId="77777777">
                        <w:pPr>
                          <w:spacing w:before="0"/>
                        </w:pPr>
                        <w:sdt>
                          <w:sdtPr>
                            <w:alias w:val="Subnet Name"/>
                            <w:tag w:val="SubnetName"/>
                            <w:id w:val="965884179"/>
                            <w:text/>
                            <w:temporary/>
                            <w15:appearance w15:val="hidden"/>
                          </w:sdtPr>
                          <w:sdtContent>
                            <w:r>
                              <w:t>prod-vms</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776800389"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00389"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819085024"/>
            <w:richText/>
            <w:temporary/>
            <w15:appearance w15:val="hidden"/>
          </w:sdtPr>
          <w:sdtContent>
            <w:p w:rsidR="00230B7F" w:rsidRPr="00D033DD" w:rsidP="00230B7F" w14:textId="77777777">
              <w:pPr>
                <w:pStyle w:val="Heading4"/>
              </w:pPr>
              <w:sdt>
                <w:sdtPr>
                  <w:alias w:val="Name"/>
                  <w:tag w:val="ADK_Name"/>
                  <w:id w:val="297865330"/>
                  <w:text/>
                  <w:temporary/>
                  <w15:appearance w15:val="hidden"/>
                </w:sdtPr>
                <w:sdtContent>
                  <w:r>
                    <w:rPr>
                      <w:rStyle w:val="Heading4Char"/>
                    </w:rPr>
                    <w:t>xc-p-avd-0_OsDisk_1_0e93f61163c0476c9947cef5a1673039</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2034840570"/>
                      </w:sdtPr>
                      <w:sdtContent>
                        <w:sdt>
                          <w:sdtPr>
                            <w:alias w:val="ADK_InternalLink"/>
                            <w:tag w:val="/subscriptions/ffd62081-03a7-4c93-895a-fa965ef5ddf4/resourceGroups/XC-P-WVD/providers/Microsoft.Compute/disks/xc-p-avd-0_OsDisk_1_0e93f61163c0476c9947cef5a1673039"/>
                            <w:id w:val="1366557508"/>
                            <w:richText/>
                          </w:sdtPr>
                          <w:sdtContent>
                            <w:hyperlink w:anchor="xc-p-avd-0_OsDisk_1_0e93f61163c0476c9947cef5a1673039" w:history="1">
                              <w:r w:rsidRPr="00FE7E7D" w:rsidR="00FE7E7D">
                                <w:rPr>
                                  <w:rStyle w:val="Hyperlink"/>
                                </w:rPr>
                                <w:t>xc-p-avd-0_OsDisk_1_0e93f61163c0476c9947cef5a1673039</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643882017"/>
                        <w:text/>
                        <w:temporary/>
                        <w15:appearance w15:val="hidden"/>
                      </w:sdtPr>
                      <w:sdtContent>
                        <w:r>
                          <w:t>Reserved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796813164"/>
                        <w:text/>
                        <w:temporary/>
                        <w15:appearance w15:val="hidden"/>
                      </w:sdtPr>
                      <w:sdtContent>
                        <w:r>
                          <w:t>2021-10-24 13:51:50.00 PM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11582369"/>
                        <w:text/>
                        <w:temporary/>
                        <w15:appearance w15:val="hidden"/>
                      </w:sdtPr>
                      <w:sdtContent>
                        <w:r>
                          <w:t>127</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1376045626"/>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493388779"/>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1375967755"/>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987458486"/>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250460761"/>
                        <w:text/>
                        <w:temporary/>
                        <w15:appearance w15:val="hidden"/>
                      </w:sdtPr>
                      <w:sdtContent>
                        <w:r>
                          <w:t>microsoftwindowsdesktop / office-365 / win11-21h2-avd-m365 / latest</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1956788139"/>
                        <w:text/>
                        <w:temporary/>
                        <w15:appearance w15:val="hidden"/>
                      </w:sdtPr>
                      <w:sdtContent/>
                    </w:sdt>
                  </w:p>
                </w:tc>
              </w:tr>
            </w:tbl>
            <w:p w:rsidR="00230B7F" w:rsidP="00230B7F" w14:textId="77777777"/>
          </w:sdtContent>
        </w:sdt>
        <w:p w:rsidR="00230B7F" w:rsidRPr="00230B7F" w:rsidP="00230B7F" w14:textId="77777777"/>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1004914179"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14179"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588667737"/>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601916322"/>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266039694"/>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127715994"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5994"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1154393199"/>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2111304622"/>
                        <w:text/>
                        <w:temporary/>
                        <w15:appearance w15:val="hidden"/>
                      </w:sdtPr>
                      <w:sdtContent>
                        <w:r>
                          <w:t>AADLoginForWindows</w:t>
                        </w:r>
                      </w:sdtContent>
                    </w:sdt>
                  </w:p>
                </w:tc>
                <w:tc>
                  <w:tcPr>
                    <w:tcW w:w="2880" w:type="dxa"/>
                    <w:vAlign w:val="center"/>
                  </w:tcPr>
                  <w:p w:rsidR="00AD403A" w:rsidP="00AD403A" w14:textId="77777777">
                    <w:pPr>
                      <w:spacing w:before="0"/>
                    </w:pPr>
                    <w:sdt>
                      <w:sdtPr>
                        <w:alias w:val="Type"/>
                        <w:tag w:val="VirtualMachineExtensionType"/>
                        <w:id w:val="1667549687"/>
                        <w:text/>
                        <w:temporary/>
                        <w15:appearance w15:val="hidden"/>
                      </w:sdtPr>
                      <w:sdtContent>
                        <w:r>
                          <w:t>AADLoginForWindows</w:t>
                        </w:r>
                      </w:sdtContent>
                    </w:sdt>
                  </w:p>
                </w:tc>
                <w:tc>
                  <w:tcPr>
                    <w:tcW w:w="900" w:type="dxa"/>
                    <w:vAlign w:val="center"/>
                  </w:tcPr>
                  <w:p w:rsidR="00AD403A" w:rsidP="00AD403A" w14:textId="77777777">
                    <w:pPr>
                      <w:spacing w:before="0"/>
                    </w:pPr>
                    <w:sdt>
                      <w:sdtPr>
                        <w:alias w:val="Version"/>
                        <w:tag w:val="TypeHandlerVersion"/>
                        <w:id w:val="1876039928"/>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385980637"/>
                        <w:text/>
                        <w:temporary/>
                        <w15:appearance w15:val="hidden"/>
                      </w:sdtPr>
                      <w:sdtContent>
                        <w:r>
                          <w:t>Succeeded</w:t>
                        </w:r>
                      </w:sdtContent>
                    </w:sdt>
                  </w:p>
                </w:tc>
              </w:tr>
            </w:sdtContent>
          </w:sdt>
          <w:sdt>
            <w:sdtPr>
              <w:rPr>
                <w:b w:val="0"/>
                <w:bCs w:val="0"/>
              </w:rPr>
              <w:alias w:val="Extensions"/>
              <w:tag w:val="PlaceholderVirtualMachineExtensions"/>
              <w:id w:val="1720025656"/>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720824185"/>
                        <w:text/>
                        <w:temporary/>
                        <w15:appearance w15:val="hidden"/>
                      </w:sdtPr>
                      <w:sdtContent>
                        <w:r>
                          <w:t>Microsoft.PowerShell.DSC</w:t>
                        </w:r>
                      </w:sdtContent>
                    </w:sdt>
                  </w:p>
                </w:tc>
                <w:tc>
                  <w:tcPr>
                    <w:tcW w:w="2880" w:type="dxa"/>
                    <w:vAlign w:val="center"/>
                  </w:tcPr>
                  <w:p w:rsidR="00AD403A" w:rsidP="00AD403A" w14:textId="77777777">
                    <w:pPr>
                      <w:spacing w:before="0"/>
                    </w:pPr>
                    <w:sdt>
                      <w:sdtPr>
                        <w:alias w:val="Type"/>
                        <w:tag w:val="VirtualMachineExtensionType"/>
                        <w:id w:val="2117324261"/>
                        <w:text/>
                        <w:temporary/>
                        <w15:appearance w15:val="hidden"/>
                      </w:sdtPr>
                      <w:sdtContent>
                        <w:r>
                          <w:t>DSC</w:t>
                        </w:r>
                      </w:sdtContent>
                    </w:sdt>
                  </w:p>
                </w:tc>
                <w:tc>
                  <w:tcPr>
                    <w:tcW w:w="900" w:type="dxa"/>
                    <w:vAlign w:val="center"/>
                  </w:tcPr>
                  <w:p w:rsidR="00AD403A" w:rsidP="00AD403A" w14:textId="77777777">
                    <w:pPr>
                      <w:spacing w:before="0"/>
                    </w:pPr>
                    <w:sdt>
                      <w:sdtPr>
                        <w:alias w:val="Version"/>
                        <w:tag w:val="TypeHandlerVersion"/>
                        <w:id w:val="1989620278"/>
                        <w:text/>
                        <w:temporary/>
                        <w15:appearance w15:val="hidden"/>
                      </w:sdtPr>
                      <w:sdtContent>
                        <w:r>
                          <w:t>2.73</w:t>
                        </w:r>
                      </w:sdtContent>
                    </w:sdt>
                  </w:p>
                </w:tc>
                <w:tc>
                  <w:tcPr>
                    <w:tcW w:w="1679" w:type="dxa"/>
                    <w:vAlign w:val="center"/>
                  </w:tcPr>
                  <w:p w:rsidR="00AD403A" w:rsidP="00AD403A" w14:textId="77777777">
                    <w:pPr>
                      <w:spacing w:before="0"/>
                    </w:pPr>
                    <w:sdt>
                      <w:sdtPr>
                        <w:alias w:val="Status"/>
                        <w:tag w:val="ProvisioningState"/>
                        <w:id w:val="320237172"/>
                        <w:text/>
                        <w:temporary/>
                        <w15:appearance w15:val="hidden"/>
                      </w:sdtPr>
                      <w:sdtContent>
                        <w:r>
                          <w:t>Succeeded</w:t>
                        </w:r>
                      </w:sdtContent>
                    </w:sdt>
                  </w:p>
                </w:tc>
              </w:tr>
            </w:sdtContent>
          </w:sdt>
          <w:sdt>
            <w:sdtPr>
              <w:rPr>
                <w:b w:val="0"/>
                <w:bCs w:val="0"/>
              </w:rPr>
              <w:alias w:val="Extensions"/>
              <w:tag w:val="PlaceholderVirtualMachineExtensions"/>
              <w:id w:val="1932181258"/>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762907660"/>
                        <w:text/>
                        <w:temporary/>
                        <w15:appearance w15:val="hidden"/>
                      </w:sdtPr>
                      <w:sdtContent>
                        <w:r>
                          <w:t>MicrosoftMonitoringAgent</w:t>
                        </w:r>
                      </w:sdtContent>
                    </w:sdt>
                  </w:p>
                </w:tc>
                <w:tc>
                  <w:tcPr>
                    <w:tcW w:w="2880" w:type="dxa"/>
                    <w:vAlign w:val="center"/>
                  </w:tcPr>
                  <w:p w:rsidR="00AD403A" w:rsidP="00AD403A" w14:textId="77777777">
                    <w:pPr>
                      <w:spacing w:before="0"/>
                    </w:pPr>
                    <w:sdt>
                      <w:sdtPr>
                        <w:alias w:val="Type"/>
                        <w:tag w:val="VirtualMachineExtensionType"/>
                        <w:id w:val="1748560154"/>
                        <w:text/>
                        <w:temporary/>
                        <w15:appearance w15:val="hidden"/>
                      </w:sdtPr>
                      <w:sdtContent>
                        <w:r>
                          <w:t>MicrosoftMonitoringAgent</w:t>
                        </w:r>
                      </w:sdtContent>
                    </w:sdt>
                  </w:p>
                </w:tc>
                <w:tc>
                  <w:tcPr>
                    <w:tcW w:w="900" w:type="dxa"/>
                    <w:vAlign w:val="center"/>
                  </w:tcPr>
                  <w:p w:rsidR="00AD403A" w:rsidP="00AD403A" w14:textId="77777777">
                    <w:pPr>
                      <w:spacing w:before="0"/>
                    </w:pPr>
                    <w:sdt>
                      <w:sdtPr>
                        <w:alias w:val="Version"/>
                        <w:tag w:val="TypeHandlerVersion"/>
                        <w:id w:val="1994168630"/>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2089545431"/>
                        <w:text/>
                        <w:temporary/>
                        <w15:appearance w15:val="hidden"/>
                      </w:sdtPr>
                      <w:sdtContent>
                        <w:r>
                          <w:t>Succeeded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857649476"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49476"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9115358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53580"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767794540"/>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672836688"/>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38382297"/>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1281308657"/>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1966128"/>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213748922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817380930"/>
                        <w:text/>
                        <w:temporary/>
                        <w15:appearance w15:val="hidden"/>
                      </w:sdtPr>
                      <w:sdtContent/>
                    </w:sdt>
                  </w:p>
                </w:tc>
              </w:tr>
            </w:sdtContent>
          </w:sdt>
          <w:sdt>
            <w:sdtPr>
              <w:rPr>
                <w:lang w:val="en-CA" w:eastAsia="en-CA"/>
              </w:rPr>
              <w:alias w:val="Warnings"/>
              <w:tag w:val="PlaceholderWarnings"/>
              <w:id w:val="157345311"/>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17310085"/>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532845540"/>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8622934"/>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820310122"/>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45294475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02808981"/>
                        <w:text/>
                        <w:temporary/>
                        <w15:appearance w15:val="hidden"/>
                      </w:sdtPr>
                      <w:sdtContent/>
                    </w:sdt>
                  </w:p>
                </w:tc>
              </w:tr>
            </w:sdtContent>
          </w:sdt>
          <w:sdt>
            <w:sdtPr>
              <w:rPr>
                <w:lang w:val="en-CA" w:eastAsia="en-CA"/>
              </w:rPr>
              <w:alias w:val="Warnings"/>
              <w:tag w:val="PlaceholderWarnings"/>
              <w:id w:val="1620543676"/>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89198257"/>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588216345"/>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538715540"/>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555657636"/>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806953607"/>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1904127023"/>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464956991"/>
        <w:richText/>
        <w:temporary/>
        <w15:appearance w15:val="hidden"/>
      </w:sdtPr>
      <w:sdtContent>
        <w:p w:rsidR="00F17D2F" w:rsidRPr="00003952" w:rsidP="00206BCF" w14:textId="77777777">
          <w:pPr>
            <w:pStyle w:val="Heading2"/>
            <w:rPr>
              <w:rStyle w:val="Heading2Char"/>
              <w:b/>
              <w:caps/>
            </w:rPr>
          </w:pPr>
          <w:bookmarkStart w:id="141" w:name="_Toc256000038"/>
          <w:sdt>
            <w:sdtPr>
              <w:rPr>
                <w:rFonts w:ascii="Segoe UI Light" w:hAnsi="Segoe UI Light"/>
                <w:b w:val="0"/>
                <w:bCs w:val="0"/>
                <w:caps w:val="0"/>
                <w:shd w:val="clear" w:color="auto" w:fill="00BCF2"/>
              </w:rPr>
              <w:alias w:val="Name"/>
              <w:tag w:val="ADK_Name"/>
              <w:id w:val="1974657122"/>
              <w:text/>
              <w:temporary/>
              <w15:appearance w15:val="hidden"/>
            </w:sdtPr>
            <w:sdtContent>
              <w:r>
                <w:t>xc-p-ncentral</w:t>
              </w:r>
            </w:sdtContent>
          </w:sdt>
          <w:bookmarkEnd w:id="141"/>
          <w:sdt>
            <w:sdtPr>
              <w:alias w:val="ADK_GUID"/>
              <w:tag w:val="/subscriptions/ffd62081-03a7-4c93-895a-fa965ef5ddf4/resourceGroups/XC_P_N-CENTRAL_SOLARWINDS/providers/Microsoft.Compute/virtualMachines/xc-p-ncentral"/>
              <w:id w:val="1228343588"/>
              <w:richText/>
              <w15:appearance w15:val="hidden"/>
            </w:sdtPr>
            <w:sdtContent>
              <w:bookmarkStart w:id="142" w:name="xc-p-ncentral"/>
              <w:bookmarkEnd w:id="142"/>
            </w:sdtContent>
          </w:sdt>
        </w:p>
        <w:p w:rsidR="001D2CB0">
          <w:sdt>
            <w:sdtPr>
              <w:id w:val="1369169743"/>
            </w:sdtPr>
            <w:sdtContent>
              <w:r>
                <w:object>
                  <v:shape id="_x0000_i1043" type="#_x0000_t75" style="width:35.33pt;height:35.19pt" o:oleicon="f" o:ole="">
                    <v:imagedata r:id="rId23" o:title=""/>
                  </v:shape>
                  <o:OLEObject Type="Embed" ProgID="Visio.Drawing.15" ShapeID="_x0000_i1043" DrawAspect="Content" ObjectID="_4" r:id="rId43"/>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620121553"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21553"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1438702986"/>
              <w:text/>
              <w:temporary/>
              <w15:appearance w15:val="hidden"/>
            </w:sdtPr>
            <w:sdtContent>
              <w:r>
                <w:t>xc-p-ncentral</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1980226405"/>
                    <w:text/>
                    <w:temporary/>
                    <w15:appearance w15:val="hidden"/>
                  </w:sdtPr>
                  <w:sdtContent>
                    <w:r>
                      <w:t>xc-p-ncentral</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85460158"/>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1393342170"/>
                    <w:text/>
                    <w:temporary/>
                    <w15:appearance w15:val="hidden"/>
                  </w:sdtPr>
                  <w:sdtContent>
                    <w:r>
                      <w:t>Linux</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1245744486"/>
                    <w:text/>
                    <w:temporary/>
                    <w15:appearance w15:val="hidden"/>
                  </w:sdtP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328024716"/>
                    <w:text/>
                    <w:temporary/>
                    <w15:appearance w15:val="hidden"/>
                  </w:sdtP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256992966"/>
                    <w:text/>
                    <w:temporary/>
                    <w15:appearance w15:val="hidden"/>
                  </w:sdtP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323644845"/>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1012115553"/>
                    <w:placeholder>
                      <w:docPart w:val="D349604A5546484D991912973061B48C"/>
                    </w:placeholder>
                    <w:text/>
                    <w:temporary/>
                  </w:sdtPr>
                  <w:sdtContent>
                    <w:r>
                      <w:t>Standard_D2s_v3</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396158356"/>
                    <w:text/>
                    <w:temporary/>
                  </w:sdtPr>
                  <w:sdtContent>
                    <w:r>
                      <w:t>2</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1774969119"/>
                    <w:text/>
                    <w:temporary/>
                  </w:sdtPr>
                  <w:sdtContent>
                    <w:r>
                      <w:t>8192</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646703796"/>
                    <w:text/>
                    <w:temporary/>
                  </w:sdtPr>
                  <w:sdtContent>
                    <w:r>
                      <w:t>4</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1433905971"/>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219663946"/>
                    <w:text/>
                    <w:temporary/>
                    <w15:appearance w15:val="hidden"/>
                  </w:sdtPr>
                  <w:sdtContent>
                    <w:r>
                      <w:t>10.5.0.6</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1725107720"/>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1918405842"/>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566701609"/>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611910740"/>
                    <w:text/>
                    <w:temporary/>
                    <w15:appearance w15:val="hidden"/>
                  </w:sdtPr>
                  <w:sdtContent>
                    <w:r>
                      <w:t>VM running</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1596142411"/>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997047888"/>
                    <w:text/>
                    <w:temporary/>
                    <w15:appearance w15:val="hidden"/>
                  </w:sdtPr>
                  <w:sdtContent>
                    <w:r>
                      <w:t>5/27/2022 10:33:11 PM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593994537"/>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737816395"/>
                  </w:sdtPr>
                  <w:sdtContent>
                    <w:sdt>
                      <w:sdtPr>
                        <w:alias w:val="ADK_InternalLink"/>
                        <w:tag w:val="/subscriptions/ffd62081-03a7-4c93-895a-fa965ef5ddf4/resourceGroups/xc_p_n-central_solarwinds"/>
                        <w:id w:val="518727292"/>
                        <w:richText/>
                      </w:sdtPr>
                      <w:sdtContent>
                        <w:hyperlink w:anchor="xc_p_n-central_solarwinds" w:history="1">
                          <w:r w:rsidRPr="00FE7E7D" w:rsidR="00FE7E7D">
                            <w:rPr>
                              <w:rStyle w:val="Hyperlink"/>
                            </w:rPr>
                            <w:t>xc_p_n-central_solarwinds</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1055729806"/>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749428127"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8127"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1080519529"/>
            <w:richText/>
            <w:temporary/>
            <w15:appearance w15:val="hidden"/>
          </w:sdtPr>
          <w:sdtContent>
            <w:p w:rsidR="00F17D2F" w:rsidRPr="00D033DD" w:rsidP="00F17D2F" w14:textId="77777777">
              <w:pPr>
                <w:pStyle w:val="Heading4"/>
              </w:pPr>
              <w:sdt>
                <w:sdtPr>
                  <w:alias w:val="Name"/>
                  <w:tag w:val="Name"/>
                  <w:id w:val="1617216675"/>
                  <w:text/>
                  <w:temporary/>
                  <w15:appearance w15:val="hidden"/>
                </w:sdtPr>
                <w:sdtContent>
                  <w:r>
                    <w:rPr>
                      <w:rStyle w:val="Heading4Char"/>
                    </w:rPr>
                    <w:t>xc-p-ncentral-nic-180e5c005db44248af31baeba905e45d</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100280509"/>
                        <w:text/>
                        <w:temporary/>
                        <w15:appearance w15:val="hidden"/>
                      </w:sdtPr>
                      <w:sdtContent>
                        <w:r>
                          <w:t>xc-p-ncentral-nic-180e5c005db44248af31baeba905e45d</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1228126004"/>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1401403933"/>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1912063183"/>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125227651"/>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2006264284"/>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1283603163"/>
                        <w:text/>
                        <w:temporary/>
                        <w15:appearance w15:val="hidden"/>
                      </w:sdtPr>
                      <w:sdtContent>
                        <w:r>
                          <w:t>00-0D-3A-86-89-99</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19511507"/>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861201843"/>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1476575201"/>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840093930"/>
                            <w:text/>
                            <w:temporary/>
                            <w15:appearance w15:val="hidden"/>
                          </w:sdtPr>
                          <w:sdtContent>
                            <w:r>
                              <w:t>10.5.0.6</w:t>
                            </w:r>
                          </w:sdtContent>
                        </w:sdt>
                      </w:p>
                    </w:tc>
                    <w:tc>
                      <w:tcPr>
                        <w:tcW w:w="3870" w:type="dxa"/>
                        <w:vAlign w:val="center"/>
                      </w:tcPr>
                      <w:p w:rsidR="00F17D2F" w:rsidP="00F17D2F" w14:textId="77777777">
                        <w:pPr>
                          <w:spacing w:before="0"/>
                        </w:pPr>
                        <w:sdt>
                          <w:sdtPr>
                            <w:alias w:val="Subnet Name"/>
                            <w:tag w:val="SubnetName"/>
                            <w:id w:val="2100405786"/>
                            <w:text/>
                            <w:temporary/>
                            <w15:appearance w15:val="hidden"/>
                          </w:sdtPr>
                          <w:sdtContent>
                            <w:r>
                              <w:t>RSA-Vnet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595346496"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46496"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776107605"/>
            <w:richText/>
            <w:temporary/>
            <w15:appearance w15:val="hidden"/>
          </w:sdtPr>
          <w:sdtContent>
            <w:p w:rsidR="00230B7F" w:rsidRPr="00D033DD" w:rsidP="00230B7F" w14:textId="77777777">
              <w:pPr>
                <w:pStyle w:val="Heading4"/>
              </w:pPr>
              <w:sdt>
                <w:sdtPr>
                  <w:alias w:val="Name"/>
                  <w:tag w:val="ADK_Name"/>
                  <w:id w:val="891744743"/>
                  <w:text/>
                  <w:temporary/>
                  <w15:appearance w15:val="hidden"/>
                </w:sdtPr>
                <w:sdtContent>
                  <w:r>
                    <w:rPr>
                      <w:rStyle w:val="Heading4Char"/>
                    </w:rPr>
                    <w:t>xcpncentral-osdisk-20200125-140249</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alias w:val="OS Disk (managed)"/>
                        <w:tag w:val="OsManagedDisk_InternalLink"/>
                        <w:id w:val="489356214"/>
                        <w:text/>
                        <w:temporary/>
                        <w15:appearance w15:val="hidden"/>
                      </w:sdtPr>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2047835992"/>
                        <w:text/>
                        <w:temporary/>
                        <w15:appearance w15:val="hidden"/>
                      </w:sdtP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1193665240"/>
                        <w:text/>
                        <w:temporary/>
                        <w15:appearance w15:val="hidden"/>
                      </w:sdtP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1668213634"/>
                        <w:text/>
                        <w:temporary/>
                        <w15:appearance w15:val="hidden"/>
                      </w:sdtPr>
                      <w:sdtContent>
                        <w:r>
                          <w:t>500</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424151766"/>
                        <w:text/>
                        <w:temporary/>
                        <w15:appearance w15:val="hidden"/>
                      </w:sdtP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1825459283"/>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1603588832"/>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186637705"/>
                        <w:text/>
                        <w:temporary/>
                        <w15:appearance w15:val="hidden"/>
                      </w:sdtPr>
                      <w:sdtContent>
                        <w:r>
                          <w:t>Linux</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669534311"/>
                        <w:text/>
                        <w:temporary/>
                        <w15:appearance w15:val="hidden"/>
                      </w:sdtP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1010592272"/>
                        <w:text/>
                        <w:temporary/>
                        <w15:appearance w15:val="hidden"/>
                      </w:sdtPr>
                      <w:sdtContent/>
                    </w:sdt>
                  </w:p>
                </w:tc>
              </w:tr>
            </w:tbl>
            <w:p w:rsidR="00230B7F" w:rsidP="00230B7F" w14:textId="77777777"/>
          </w:sdtContent>
        </w:sdt>
        <w:p w:rsidR="00230B7F" w:rsidRPr="00230B7F" w:rsidP="00230B7F" w14:textId="77777777"/>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1415824557"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24557"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784735441"/>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1240251998"/>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1292216283"/>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509877243"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77243"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1016298227"/>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977609234"/>
                        <w:text/>
                        <w:temporary/>
                        <w15:appearance w15:val="hidden"/>
                      </w:sdtPr>
                      <w:sdtContent>
                        <w:r>
                          <w:t>AzurePerformanceDiagnosticsLinux</w:t>
                        </w:r>
                      </w:sdtContent>
                    </w:sdt>
                  </w:p>
                </w:tc>
                <w:tc>
                  <w:tcPr>
                    <w:tcW w:w="2880" w:type="dxa"/>
                    <w:vAlign w:val="center"/>
                  </w:tcPr>
                  <w:p w:rsidR="00AD403A" w:rsidP="00AD403A" w14:textId="77777777">
                    <w:pPr>
                      <w:spacing w:before="0"/>
                    </w:pPr>
                    <w:sdt>
                      <w:sdtPr>
                        <w:alias w:val="Type"/>
                        <w:tag w:val="VirtualMachineExtensionType"/>
                        <w:id w:val="634349051"/>
                        <w:text/>
                        <w:temporary/>
                        <w15:appearance w15:val="hidden"/>
                      </w:sdtPr>
                      <w:sdtContent>
                        <w:r>
                          <w:t>AzurePerformanceDiagnosticsLinux</w:t>
                        </w:r>
                      </w:sdtContent>
                    </w:sdt>
                  </w:p>
                </w:tc>
                <w:tc>
                  <w:tcPr>
                    <w:tcW w:w="900" w:type="dxa"/>
                    <w:vAlign w:val="center"/>
                  </w:tcPr>
                  <w:p w:rsidR="00AD403A" w:rsidP="00AD403A" w14:textId="77777777">
                    <w:pPr>
                      <w:spacing w:before="0"/>
                    </w:pPr>
                    <w:sdt>
                      <w:sdtPr>
                        <w:alias w:val="Version"/>
                        <w:tag w:val="TypeHandlerVersion"/>
                        <w:id w:val="303998839"/>
                        <w:text/>
                        <w:temporary/>
                        <w15:appearance w15:val="hidden"/>
                      </w:sdtPr>
                      <w:sdtContent>
                        <w:r>
                          <w:t>1.1</w:t>
                        </w:r>
                      </w:sdtContent>
                    </w:sdt>
                  </w:p>
                </w:tc>
                <w:tc>
                  <w:tcPr>
                    <w:tcW w:w="1679" w:type="dxa"/>
                    <w:vAlign w:val="center"/>
                  </w:tcPr>
                  <w:p w:rsidR="00AD403A" w:rsidP="00AD403A" w14:textId="77777777">
                    <w:pPr>
                      <w:spacing w:before="0"/>
                    </w:pPr>
                    <w:sdt>
                      <w:sdtPr>
                        <w:alias w:val="Status"/>
                        <w:tag w:val="ProvisioningState"/>
                        <w:id w:val="924496599"/>
                        <w:text/>
                        <w:temporary/>
                        <w15:appearance w15:val="hidden"/>
                      </w:sdtPr>
                      <w:sdtContent>
                        <w:r>
                          <w:t>Failed</w:t>
                        </w:r>
                      </w:sdtContent>
                    </w:sdt>
                  </w:p>
                </w:tc>
              </w:tr>
            </w:sdtContent>
          </w:sdt>
          <w:sdt>
            <w:sdtPr>
              <w:rPr>
                <w:b w:val="0"/>
                <w:bCs w:val="0"/>
              </w:rPr>
              <w:alias w:val="Extensions"/>
              <w:tag w:val="PlaceholderVirtualMachineExtensions"/>
              <w:id w:val="1152424276"/>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923609142"/>
                        <w:text/>
                        <w:temporary/>
                        <w15:appearance w15:val="hidden"/>
                      </w:sdtPr>
                      <w:sdtContent>
                        <w:r>
                          <w:t>OmsAgentForLinux</w:t>
                        </w:r>
                      </w:sdtContent>
                    </w:sdt>
                  </w:p>
                </w:tc>
                <w:tc>
                  <w:tcPr>
                    <w:tcW w:w="2880" w:type="dxa"/>
                    <w:vAlign w:val="center"/>
                  </w:tcPr>
                  <w:p w:rsidR="00AD403A" w:rsidP="00AD403A" w14:textId="77777777">
                    <w:pPr>
                      <w:spacing w:before="0"/>
                    </w:pPr>
                    <w:sdt>
                      <w:sdtPr>
                        <w:alias w:val="Type"/>
                        <w:tag w:val="VirtualMachineExtensionType"/>
                        <w:id w:val="1145463977"/>
                        <w:text/>
                        <w:temporary/>
                        <w15:appearance w15:val="hidden"/>
                      </w:sdtPr>
                      <w:sdtContent>
                        <w:r>
                          <w:t>OmsAgentForLinux</w:t>
                        </w:r>
                      </w:sdtContent>
                    </w:sdt>
                  </w:p>
                </w:tc>
                <w:tc>
                  <w:tcPr>
                    <w:tcW w:w="900" w:type="dxa"/>
                    <w:vAlign w:val="center"/>
                  </w:tcPr>
                  <w:p w:rsidR="00AD403A" w:rsidP="00AD403A" w14:textId="77777777">
                    <w:pPr>
                      <w:spacing w:before="0"/>
                    </w:pPr>
                    <w:sdt>
                      <w:sdtPr>
                        <w:alias w:val="Version"/>
                        <w:tag w:val="TypeHandlerVersion"/>
                        <w:id w:val="1247382359"/>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1003072680"/>
                        <w:text/>
                        <w:temporary/>
                        <w15:appearance w15:val="hidden"/>
                      </w:sdtPr>
                      <w:sdtContent>
                        <w:r>
                          <w:t>Failed</w:t>
                        </w:r>
                      </w:sdtContent>
                    </w:sdt>
                  </w:p>
                </w:tc>
              </w:tr>
            </w:sdtContent>
          </w:sdt>
          <w:sdt>
            <w:sdtPr>
              <w:rPr>
                <w:b w:val="0"/>
                <w:bCs w:val="0"/>
              </w:rPr>
              <w:alias w:val="Extensions"/>
              <w:tag w:val="PlaceholderVirtualMachineExtensions"/>
              <w:id w:val="559065309"/>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886887902"/>
                        <w:text/>
                        <w:temporary/>
                        <w15:appearance w15:val="hidden"/>
                      </w:sdtPr>
                      <w:sdtContent>
                        <w:r>
                          <w:t>VMSnapshotLinux</w:t>
                        </w:r>
                      </w:sdtContent>
                    </w:sdt>
                  </w:p>
                </w:tc>
                <w:tc>
                  <w:tcPr>
                    <w:tcW w:w="2880" w:type="dxa"/>
                    <w:vAlign w:val="center"/>
                  </w:tcPr>
                  <w:p w:rsidR="00AD403A" w:rsidP="00AD403A" w14:textId="77777777">
                    <w:pPr>
                      <w:spacing w:before="0"/>
                    </w:pPr>
                    <w:sdt>
                      <w:sdtPr>
                        <w:alias w:val="Type"/>
                        <w:tag w:val="VirtualMachineExtensionType"/>
                        <w:id w:val="537377719"/>
                        <w:text/>
                        <w:temporary/>
                        <w15:appearance w15:val="hidden"/>
                      </w:sdtPr>
                      <w:sdtContent>
                        <w:r>
                          <w:t>VMSnapshotLinux</w:t>
                        </w:r>
                      </w:sdtContent>
                    </w:sdt>
                  </w:p>
                </w:tc>
                <w:tc>
                  <w:tcPr>
                    <w:tcW w:w="900" w:type="dxa"/>
                    <w:vAlign w:val="center"/>
                  </w:tcPr>
                  <w:p w:rsidR="00AD403A" w:rsidP="00AD403A" w14:textId="77777777">
                    <w:pPr>
                      <w:spacing w:before="0"/>
                    </w:pPr>
                    <w:sdt>
                      <w:sdtPr>
                        <w:alias w:val="Version"/>
                        <w:tag w:val="TypeHandlerVersion"/>
                        <w:id w:val="491365956"/>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627192288"/>
                        <w:text/>
                        <w:temporary/>
                        <w15:appearance w15:val="hidden"/>
                      </w:sdtPr>
                      <w:sdtContent>
                        <w:r>
                          <w:t>Failed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460322355"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22355"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880033947"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33947"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572704128"/>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90572392"/>
                        <w:placeholder>
                          <w:docPart w:val="C27367F09C21452E8B5933AAF8A716B7"/>
                        </w:placeholder>
                        <w:text/>
                        <w:temporary/>
                        <w15:appearance w15:val="hidden"/>
                      </w:sdtPr>
                      <w:sdtEndPr>
                        <w:rPr>
                          <w:rStyle w:val="RulenameChar"/>
                        </w:rPr>
                      </w:sdtEndPr>
                      <w:sdtContent>
                        <w:r>
                          <w:rPr>
                            <w:rStyle w:val="RulenameChar"/>
                          </w:rPr>
                          <w:t>CDK-Azure-SecurityCenter (06efc6e6-3779-6cf7-fbbd-ccb4c0016c28)</w:t>
                        </w:r>
                      </w:sdtContent>
                    </w:sdt>
                  </w:p>
                  <w:p w:rsidR="00DA252B" w:rsidRPr="001B7277" w:rsidP="00DA0CA8" w14:textId="77777777">
                    <w:sdt>
                      <w:sdtPr>
                        <w:alias w:val="Description"/>
                        <w:tag w:val="Description"/>
                        <w:id w:val="885013790"/>
                        <w:text/>
                        <w:temporary/>
                        <w15:appearance w15:val="hidden"/>
                      </w:sdtPr>
                      <w:sdtContent>
                        <w:r>
                          <w:t>Enable virtual machine replication to protect your applications from regional outage</w:t>
                        </w:r>
                      </w:sdtContent>
                    </w:sdt>
                  </w:p>
                  <w:p w:rsidR="00DA252B" w:rsidRPr="001B7277" w:rsidP="00DA0CA8" w14:textId="77777777">
                    <w:r w:rsidRPr="001B7277">
                      <w:t xml:space="preserve">How to fix it: </w:t>
                    </w:r>
                    <w:sdt>
                      <w:sdtPr>
                        <w:alias w:val="How to fix it"/>
                        <w:tag w:val="Message_Hyperlink"/>
                        <w:id w:val="1965483703"/>
                        <w:text/>
                        <w:temporary/>
                        <w15:appearance w15:val="hidden"/>
                      </w:sdtPr>
                      <w:sdtContent>
                        <w:r>
                          <w:t>Enable virtual machine replication to protect your applications from regional outage</w:t>
                        </w:r>
                      </w:sdtContent>
                    </w:sdt>
                    <w:r>
                      <w:t xml:space="preserve"> </w:t>
                    </w:r>
                  </w:p>
                </w:tc>
                <w:tc>
                  <w:tcPr>
                    <w:tcW w:w="1350" w:type="dxa"/>
                  </w:tcPr>
                  <w:p w:rsidR="00DA252B" w:rsidRPr="001B7277" w:rsidP="00DA0CA8" w14:textId="77777777">
                    <w:sdt>
                      <w:sdtPr>
                        <w:alias w:val="Criticality"/>
                        <w:tag w:val="Criticity"/>
                        <w:id w:val="1938077651"/>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867649644"/>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106786197"/>
                        <w:text/>
                        <w:temporary/>
                        <w15:appearance w15:val="hidden"/>
                      </w:sdtPr>
                      <w:sdtContent/>
                    </w:sdt>
                  </w:p>
                </w:tc>
              </w:tr>
            </w:sdtContent>
          </w:sdt>
          <w:sdt>
            <w:sdtPr>
              <w:rPr>
                <w:lang w:val="en-CA" w:eastAsia="en-CA"/>
              </w:rPr>
              <w:alias w:val="Warnings"/>
              <w:tag w:val="PlaceholderWarnings"/>
              <w:id w:val="1096695543"/>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47812944"/>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1613974160"/>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138374887"/>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631578040"/>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402543893"/>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3627843"/>
                        <w:text/>
                        <w:temporary/>
                        <w15:appearance w15:val="hidden"/>
                      </w:sdtPr>
                      <w:sdtContent/>
                    </w:sdt>
                  </w:p>
                </w:tc>
              </w:tr>
            </w:sdtContent>
          </w:sdt>
          <w:sdt>
            <w:sdtPr>
              <w:rPr>
                <w:lang w:val="en-CA" w:eastAsia="en-CA"/>
              </w:rPr>
              <w:alias w:val="Warnings"/>
              <w:tag w:val="PlaceholderWarnings"/>
              <w:id w:val="2061126451"/>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558591693"/>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390811661"/>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1257703907"/>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127327742"/>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03245930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714048001"/>
                        <w:text/>
                        <w:temporary/>
                        <w15:appearance w15:val="hidden"/>
                      </w:sdtPr>
                      <w:sdtContent/>
                    </w:sdt>
                  </w:p>
                </w:tc>
              </w:tr>
            </w:sdtContent>
          </w:sdt>
          <w:sdt>
            <w:sdtPr>
              <w:rPr>
                <w:lang w:val="en-CA" w:eastAsia="en-CA"/>
              </w:rPr>
              <w:alias w:val="Warnings"/>
              <w:tag w:val="PlaceholderWarnings"/>
              <w:id w:val="267304936"/>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189385921"/>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226852792"/>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1198685682"/>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172576362"/>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2063080978"/>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947981510"/>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999982110"/>
        <w:richText/>
        <w:temporary/>
        <w15:appearance w15:val="hidden"/>
      </w:sdtPr>
      <w:sdtContent>
        <w:p w:rsidR="00F17D2F" w:rsidRPr="00003952" w:rsidP="00206BCF" w14:textId="77777777">
          <w:pPr>
            <w:pStyle w:val="Heading2"/>
            <w:rPr>
              <w:rStyle w:val="Heading2Char"/>
              <w:b/>
              <w:caps/>
            </w:rPr>
          </w:pPr>
          <w:bookmarkStart w:id="143" w:name="_Toc256000039"/>
          <w:sdt>
            <w:sdtPr>
              <w:rPr>
                <w:rFonts w:ascii="Segoe UI Light" w:hAnsi="Segoe UI Light"/>
                <w:b w:val="0"/>
                <w:bCs w:val="0"/>
                <w:caps w:val="0"/>
                <w:shd w:val="clear" w:color="auto" w:fill="00BCF2"/>
              </w:rPr>
              <w:alias w:val="Name"/>
              <w:tag w:val="ADK_Name"/>
              <w:id w:val="1893764413"/>
              <w:text/>
              <w:temporary/>
              <w15:appearance w15:val="hidden"/>
            </w:sdtPr>
            <w:sdtContent>
              <w:r>
                <w:t>xc-poc-wvd-0</w:t>
              </w:r>
            </w:sdtContent>
          </w:sdt>
          <w:bookmarkEnd w:id="143"/>
          <w:sdt>
            <w:sdtPr>
              <w:alias w:val="ADK_GUID"/>
              <w:tag w:val="/subscriptions/ffd62081-03a7-4c93-895a-fa965ef5ddf4/resourceGroups/XC-POC-WVD/providers/Microsoft.Compute/virtualMachines/xc-poc-wvd-0"/>
              <w:id w:val="1389457502"/>
              <w:richText/>
              <w15:appearance w15:val="hidden"/>
            </w:sdtPr>
            <w:sdtContent>
              <w:bookmarkStart w:id="144" w:name="xc-poc-wvd-0"/>
              <w:bookmarkEnd w:id="144"/>
            </w:sdtContent>
          </w:sdt>
        </w:p>
        <w:p w:rsidR="001D2CB0">
          <w:sdt>
            <w:sdtPr>
              <w:id w:val="912601242"/>
            </w:sdtPr>
            <w:sdtContent>
              <w:r>
                <w:object>
                  <v:shape id="_x0000_i1044" type="#_x0000_t75" style="width:35.33pt;height:35.19pt" o:oleicon="f" o:ole="">
                    <v:imagedata r:id="rId23" o:title=""/>
                  </v:shape>
                  <o:OLEObject Type="Embed" ProgID="Visio.Drawing.15" ShapeID="_x0000_i1044" DrawAspect="Content" ObjectID="_5" r:id="rId44"/>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27303258"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03258"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1044763312"/>
              <w:text/>
              <w:temporary/>
              <w15:appearance w15:val="hidden"/>
            </w:sdtPr>
            <w:sdtContent>
              <w:r>
                <w:t>xc-poc-wvd-0</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634599931"/>
                    <w:text/>
                    <w:temporary/>
                    <w15:appearance w15:val="hidden"/>
                  </w:sdtPr>
                  <w:sdtContent>
                    <w:r>
                      <w:t>xc-poc-wvd-0</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781325732"/>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2034257694"/>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1334093327"/>
                    <w:text/>
                    <w:temporary/>
                    <w15:appearance w15:val="hidden"/>
                  </w:sdtPr>
                  <w:sdtContent>
                    <w:r>
                      <w:t>MicrosoftWindowsDesktop</w:t>
                    </w: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976396544"/>
                    <w:text/>
                    <w:temporary/>
                    <w15:appearance w15:val="hidden"/>
                  </w:sdtPr>
                  <w:sdtContent>
                    <w:r>
                      <w:t>office-365</w:t>
                    </w: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1761417224"/>
                    <w:text/>
                    <w:temporary/>
                    <w15:appearance w15:val="hidden"/>
                  </w:sdtPr>
                  <w:sdtContent>
                    <w:r>
                      <w:t>20h1-evd-o365pp</w:t>
                    </w: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1926445566"/>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125578482"/>
                    <w:placeholder>
                      <w:docPart w:val="D349604A5546484D991912973061B48C"/>
                    </w:placeholder>
                    <w:text/>
                    <w:temporary/>
                  </w:sdtPr>
                  <w:sdtContent>
                    <w:r>
                      <w:t>Standard_D8ds_v4</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966735385"/>
                    <w:text/>
                    <w:temporary/>
                  </w:sdtPr>
                  <w:sdtContent>
                    <w:r>
                      <w:t>8</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1449657994"/>
                    <w:text/>
                    <w:temporary/>
                  </w:sdtPr>
                  <w:sdtContent>
                    <w:r>
                      <w:t>32768</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1572050286"/>
                    <w:text/>
                    <w:temporary/>
                  </w:sdtPr>
                  <w:sdtContent>
                    <w:r>
                      <w:t>16</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2056995677"/>
                    <w:text/>
                    <w:temporary/>
                    <w15:appearance w15:val="hidden"/>
                  </w:sdtPr>
                  <w:sdtContent>
                    <w:r>
                      <w:t>XC-POC-WVD-AVAILABILITYSET-SOUTHAFRICANORTH</w:t>
                    </w: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2028397338"/>
                    <w:text/>
                    <w:temporary/>
                    <w15:appearance w15:val="hidden"/>
                  </w:sdtPr>
                  <w:sdtContent>
                    <w:r>
                      <w:t>10.5.4.5</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1234019754"/>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837508326"/>
                    <w:text/>
                    <w:temporary/>
                    <w15:appearance w15:val="hidden"/>
                  </w:sdtPr>
                  <w:sdtContent>
                    <w:r>
                      <w:t>0</w:t>
                    </w: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292918559"/>
                    <w:text/>
                    <w:temporary/>
                    <w15:appearance w15:val="hidden"/>
                  </w:sdtPr>
                  <w:sdtContent>
                    <w:r>
                      <w:t>0</w:t>
                    </w: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1897364030"/>
                    <w:text/>
                    <w:temporary/>
                    <w15:appearance w15:val="hidden"/>
                  </w:sdtPr>
                  <w:sdtContent>
                    <w:r>
                      <w:t>VM deallocated</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1909981299"/>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1231821173"/>
                    <w:text/>
                    <w:temporary/>
                    <w15:appearance w15:val="hidden"/>
                  </w:sdtPr>
                  <w:sdtContent>
                    <w:r>
                      <w:t>5/27/2022 8:02:26 PM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688790666"/>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1544113676"/>
                  </w:sdtPr>
                  <w:sdtContent>
                    <w:sdt>
                      <w:sdtPr>
                        <w:alias w:val="ADK_InternalLink"/>
                        <w:tag w:val="/subscriptions/ffd62081-03a7-4c93-895a-fa965ef5ddf4/resourceGroups/xc-poc-wvd"/>
                        <w:id w:val="1223779536"/>
                        <w:richText/>
                      </w:sdtPr>
                      <w:sdtContent>
                        <w:hyperlink w:anchor="xc-poc-wvd" w:history="1">
                          <w:r w:rsidRPr="00FE7E7D" w:rsidR="00FE7E7D">
                            <w:rPr>
                              <w:rStyle w:val="Hyperlink"/>
                            </w:rPr>
                            <w:t>xc-poc-wvd</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1579221214"/>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611512038"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12038"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2001912249"/>
            <w:richText/>
            <w:temporary/>
            <w15:appearance w15:val="hidden"/>
          </w:sdtPr>
          <w:sdtContent>
            <w:p w:rsidR="00F17D2F" w:rsidRPr="00D033DD" w:rsidP="00F17D2F" w14:textId="77777777">
              <w:pPr>
                <w:pStyle w:val="Heading4"/>
              </w:pPr>
              <w:sdt>
                <w:sdtPr>
                  <w:alias w:val="Name"/>
                  <w:tag w:val="Name"/>
                  <w:id w:val="1970813365"/>
                  <w:text/>
                  <w:temporary/>
                  <w15:appearance w15:val="hidden"/>
                </w:sdtPr>
                <w:sdtContent>
                  <w:r>
                    <w:rPr>
                      <w:rStyle w:val="Heading4Char"/>
                    </w:rPr>
                    <w:t>xc-poc-wvd-0-nic</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224061020"/>
                        <w:text/>
                        <w:temporary/>
                        <w15:appearance w15:val="hidden"/>
                      </w:sdtPr>
                      <w:sdtContent>
                        <w:r>
                          <w:t>xc-poc-wvd-0-nic</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1585290014"/>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345851336"/>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1865479677"/>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969416459"/>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1017502193"/>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938095541"/>
                        <w:text/>
                        <w:temporary/>
                        <w15:appearance w15:val="hidden"/>
                      </w:sdtPr>
                      <w:sdtContent>
                        <w:r>
                          <w:t>00-22-48-65-8C-4E</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2121368878"/>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1864812342"/>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51932231"/>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913213013"/>
                            <w:text/>
                            <w:temporary/>
                            <w15:appearance w15:val="hidden"/>
                          </w:sdtPr>
                          <w:sdtContent>
                            <w:r>
                              <w:t>10.5.4.5</w:t>
                            </w:r>
                          </w:sdtContent>
                        </w:sdt>
                      </w:p>
                    </w:tc>
                    <w:tc>
                      <w:tcPr>
                        <w:tcW w:w="3870" w:type="dxa"/>
                        <w:vAlign w:val="center"/>
                      </w:tcPr>
                      <w:p w:rsidR="00F17D2F" w:rsidP="00F17D2F" w14:textId="77777777">
                        <w:pPr>
                          <w:spacing w:before="0"/>
                        </w:pPr>
                        <w:sdt>
                          <w:sdtPr>
                            <w:alias w:val="Subnet Name"/>
                            <w:tag w:val="SubnetName"/>
                            <w:id w:val="832648428"/>
                            <w:text/>
                            <w:temporary/>
                            <w15:appearance w15:val="hidden"/>
                          </w:sdtPr>
                          <w:sdtContent>
                            <w:r>
                              <w:t>za-public-vnet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169790324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03243"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744803993"/>
            <w:richText/>
            <w:temporary/>
            <w15:appearance w15:val="hidden"/>
          </w:sdtPr>
          <w:sdtContent>
            <w:p w:rsidR="00230B7F" w:rsidRPr="00D033DD" w:rsidP="00230B7F" w14:textId="77777777">
              <w:pPr>
                <w:pStyle w:val="Heading4"/>
              </w:pPr>
              <w:sdt>
                <w:sdtPr>
                  <w:alias w:val="Name"/>
                  <w:tag w:val="ADK_Name"/>
                  <w:id w:val="68450566"/>
                  <w:text/>
                  <w:temporary/>
                  <w15:appearance w15:val="hidden"/>
                </w:sdtPr>
                <w:sdtContent>
                  <w:r>
                    <w:rPr>
                      <w:rStyle w:val="Heading4Char"/>
                    </w:rPr>
                    <w:t>xc-poc-wvd-0_OsDisk_1_95dfa65197d44aaca2766ccb9b4c0472</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1646816220"/>
                      </w:sdtPr>
                      <w:sdtContent>
                        <w:sdt>
                          <w:sdtPr>
                            <w:alias w:val="ADK_InternalLink"/>
                            <w:tag w:val="/subscriptions/ffd62081-03a7-4c93-895a-fa965ef5ddf4/resourceGroups/XC-POC-WVD/providers/Microsoft.Compute/disks/xc-poc-wvd-0_OsDisk_1_95dfa65197d44aaca2766ccb9b4c0472"/>
                            <w:id w:val="165876449"/>
                            <w:richText/>
                          </w:sdtPr>
                          <w:sdtContent>
                            <w:hyperlink w:anchor="xc-poc-wvd-0_OsDisk_1_95dfa65197d44aaca2766ccb9b4c0472" w:history="1">
                              <w:r w:rsidRPr="00FE7E7D" w:rsidR="00FE7E7D">
                                <w:rPr>
                                  <w:rStyle w:val="Hyperlink"/>
                                </w:rPr>
                                <w:t>xc-poc-wvd-0_OsDisk_1_95dfa65197d44aaca2766ccb9b4c0472</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299709227"/>
                        <w:text/>
                        <w:temporary/>
                        <w15:appearance w15:val="hidden"/>
                      </w:sdtPr>
                      <w:sdtContent>
                        <w:r>
                          <w:t>Reserved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779629774"/>
                        <w:text/>
                        <w:temporary/>
                        <w15:appearance w15:val="hidden"/>
                      </w:sdtPr>
                      <w:sdtContent>
                        <w:r>
                          <w:t>2020-07-29 07:08:05.00 AM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265233179"/>
                        <w:text/>
                        <w:temporary/>
                        <w15:appearance w15:val="hidden"/>
                      </w:sdtPr>
                      <w:sdtContent>
                        <w:r>
                          <w:t>127</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160592357"/>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1730284953"/>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1289481362"/>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357792906"/>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1308472230"/>
                        <w:text/>
                        <w:temporary/>
                        <w15:appearance w15:val="hidden"/>
                      </w:sdtPr>
                      <w:sdtContent>
                        <w:r>
                          <w:t>MicrosoftWindowsDesktop / office-365 / 20h1-evd-o365pp / latest</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1140316685"/>
                        <w:text/>
                        <w:temporary/>
                        <w15:appearance w15:val="hidden"/>
                      </w:sdtPr>
                      <w:sdtContent/>
                    </w:sdt>
                  </w:p>
                </w:tc>
              </w:tr>
            </w:tbl>
            <w:p w:rsidR="00230B7F" w:rsidP="00230B7F" w14:textId="77777777"/>
          </w:sdtContent>
        </w:sdt>
        <w:p w:rsidR="00230B7F" w:rsidRPr="00230B7F" w:rsidP="00230B7F" w14:textId="77777777"/>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1633893046"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3046"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335068036"/>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1770162419"/>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1198101127"/>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1618095155"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95155"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1237484458"/>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661943240"/>
                        <w:text/>
                        <w:temporary/>
                        <w15:appearance w15:val="hidden"/>
                      </w:sdtPr>
                      <w:sdtContent>
                        <w:r>
                          <w:t>dscextension</w:t>
                        </w:r>
                      </w:sdtContent>
                    </w:sdt>
                  </w:p>
                </w:tc>
                <w:tc>
                  <w:tcPr>
                    <w:tcW w:w="2880" w:type="dxa"/>
                    <w:vAlign w:val="center"/>
                  </w:tcPr>
                  <w:p w:rsidR="00AD403A" w:rsidP="00AD403A" w14:textId="77777777">
                    <w:pPr>
                      <w:spacing w:before="0"/>
                    </w:pPr>
                    <w:sdt>
                      <w:sdtPr>
                        <w:alias w:val="Type"/>
                        <w:tag w:val="VirtualMachineExtensionType"/>
                        <w:id w:val="700666836"/>
                        <w:text/>
                        <w:temporary/>
                        <w15:appearance w15:val="hidden"/>
                      </w:sdtPr>
                      <w:sdtContent>
                        <w:r>
                          <w:t>DSC</w:t>
                        </w:r>
                      </w:sdtContent>
                    </w:sdt>
                  </w:p>
                </w:tc>
                <w:tc>
                  <w:tcPr>
                    <w:tcW w:w="900" w:type="dxa"/>
                    <w:vAlign w:val="center"/>
                  </w:tcPr>
                  <w:p w:rsidR="00AD403A" w:rsidP="00AD403A" w14:textId="77777777">
                    <w:pPr>
                      <w:spacing w:before="0"/>
                    </w:pPr>
                    <w:sdt>
                      <w:sdtPr>
                        <w:alias w:val="Version"/>
                        <w:tag w:val="TypeHandlerVersion"/>
                        <w:id w:val="432502293"/>
                        <w:text/>
                        <w:temporary/>
                        <w15:appearance w15:val="hidden"/>
                      </w:sdtPr>
                      <w:sdtContent>
                        <w:r>
                          <w:t>2.73</w:t>
                        </w:r>
                      </w:sdtContent>
                    </w:sdt>
                  </w:p>
                </w:tc>
                <w:tc>
                  <w:tcPr>
                    <w:tcW w:w="1679" w:type="dxa"/>
                    <w:vAlign w:val="center"/>
                  </w:tcPr>
                  <w:p w:rsidR="00AD403A" w:rsidP="00AD403A" w14:textId="77777777">
                    <w:pPr>
                      <w:spacing w:before="0"/>
                    </w:pPr>
                    <w:sdt>
                      <w:sdtPr>
                        <w:alias w:val="Status"/>
                        <w:tag w:val="ProvisioningState"/>
                        <w:id w:val="1202862364"/>
                        <w:text/>
                        <w:temporary/>
                        <w15:appearance w15:val="hidden"/>
                      </w:sdtPr>
                      <w:sdtContent>
                        <w:r>
                          <w:t>Succeeded</w:t>
                        </w:r>
                      </w:sdtContent>
                    </w:sdt>
                  </w:p>
                </w:tc>
              </w:tr>
            </w:sdtContent>
          </w:sdt>
          <w:sdt>
            <w:sdtPr>
              <w:rPr>
                <w:b w:val="0"/>
                <w:bCs w:val="0"/>
              </w:rPr>
              <w:alias w:val="Extensions"/>
              <w:tag w:val="PlaceholderVirtualMachineExtensions"/>
              <w:id w:val="926897130"/>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63444329"/>
                        <w:text/>
                        <w:temporary/>
                        <w15:appearance w15:val="hidden"/>
                      </w:sdtPr>
                      <w:sdtContent>
                        <w:r>
                          <w:t>joindomain</w:t>
                        </w:r>
                      </w:sdtContent>
                    </w:sdt>
                  </w:p>
                </w:tc>
                <w:tc>
                  <w:tcPr>
                    <w:tcW w:w="2880" w:type="dxa"/>
                    <w:vAlign w:val="center"/>
                  </w:tcPr>
                  <w:p w:rsidR="00AD403A" w:rsidP="00AD403A" w14:textId="77777777">
                    <w:pPr>
                      <w:spacing w:before="0"/>
                    </w:pPr>
                    <w:sdt>
                      <w:sdtPr>
                        <w:alias w:val="Type"/>
                        <w:tag w:val="VirtualMachineExtensionType"/>
                        <w:id w:val="1110032307"/>
                        <w:text/>
                        <w:temporary/>
                        <w15:appearance w15:val="hidden"/>
                      </w:sdtPr>
                      <w:sdtContent>
                        <w:r>
                          <w:t>JsonADDomainExtension</w:t>
                        </w:r>
                      </w:sdtContent>
                    </w:sdt>
                  </w:p>
                </w:tc>
                <w:tc>
                  <w:tcPr>
                    <w:tcW w:w="900" w:type="dxa"/>
                    <w:vAlign w:val="center"/>
                  </w:tcPr>
                  <w:p w:rsidR="00AD403A" w:rsidP="00AD403A" w14:textId="77777777">
                    <w:pPr>
                      <w:spacing w:before="0"/>
                    </w:pPr>
                    <w:sdt>
                      <w:sdtPr>
                        <w:alias w:val="Version"/>
                        <w:tag w:val="TypeHandlerVersion"/>
                        <w:id w:val="1538590177"/>
                        <w:text/>
                        <w:temporary/>
                        <w15:appearance w15:val="hidden"/>
                      </w:sdtPr>
                      <w:sdtContent>
                        <w:r>
                          <w:t>1.3</w:t>
                        </w:r>
                      </w:sdtContent>
                    </w:sdt>
                  </w:p>
                </w:tc>
                <w:tc>
                  <w:tcPr>
                    <w:tcW w:w="1679" w:type="dxa"/>
                    <w:vAlign w:val="center"/>
                  </w:tcPr>
                  <w:p w:rsidR="00AD403A" w:rsidP="00AD403A" w14:textId="77777777">
                    <w:pPr>
                      <w:spacing w:before="0"/>
                    </w:pPr>
                    <w:sdt>
                      <w:sdtPr>
                        <w:alias w:val="Status"/>
                        <w:tag w:val="ProvisioningState"/>
                        <w:id w:val="1415565888"/>
                        <w:text/>
                        <w:temporary/>
                        <w15:appearance w15:val="hidden"/>
                      </w:sdtPr>
                      <w:sdtContent>
                        <w:r>
                          <w:t>Succeeded</w:t>
                        </w:r>
                      </w:sdtContent>
                    </w:sdt>
                  </w:p>
                </w:tc>
              </w:tr>
            </w:sdtContent>
          </w:sdt>
          <w:sdt>
            <w:sdtPr>
              <w:rPr>
                <w:b w:val="0"/>
                <w:bCs w:val="0"/>
              </w:rPr>
              <w:alias w:val="Extensions"/>
              <w:tag w:val="PlaceholderVirtualMachineExtensions"/>
              <w:id w:val="60965889"/>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303645670"/>
                        <w:text/>
                        <w:temporary/>
                        <w15:appearance w15:val="hidden"/>
                      </w:sdtPr>
                      <w:sdtContent>
                        <w:r>
                          <w:t>MDE.Windows</w:t>
                        </w:r>
                      </w:sdtContent>
                    </w:sdt>
                  </w:p>
                </w:tc>
                <w:tc>
                  <w:tcPr>
                    <w:tcW w:w="2880" w:type="dxa"/>
                    <w:vAlign w:val="center"/>
                  </w:tcPr>
                  <w:p w:rsidR="00AD403A" w:rsidP="00AD403A" w14:textId="77777777">
                    <w:pPr>
                      <w:spacing w:before="0"/>
                    </w:pPr>
                    <w:sdt>
                      <w:sdtPr>
                        <w:alias w:val="Type"/>
                        <w:tag w:val="VirtualMachineExtensionType"/>
                        <w:id w:val="2096716839"/>
                        <w:text/>
                        <w:temporary/>
                        <w15:appearance w15:val="hidden"/>
                      </w:sdtPr>
                      <w:sdtContent>
                        <w:r>
                          <w:t>MDE.Windows</w:t>
                        </w:r>
                      </w:sdtContent>
                    </w:sdt>
                  </w:p>
                </w:tc>
                <w:tc>
                  <w:tcPr>
                    <w:tcW w:w="900" w:type="dxa"/>
                    <w:vAlign w:val="center"/>
                  </w:tcPr>
                  <w:p w:rsidR="00AD403A" w:rsidP="00AD403A" w14:textId="77777777">
                    <w:pPr>
                      <w:spacing w:before="0"/>
                    </w:pPr>
                    <w:sdt>
                      <w:sdtPr>
                        <w:alias w:val="Version"/>
                        <w:tag w:val="TypeHandlerVersion"/>
                        <w:id w:val="511562453"/>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1598165055"/>
                        <w:text/>
                        <w:temporary/>
                        <w15:appearance w15:val="hidden"/>
                      </w:sdtPr>
                      <w:sdtContent>
                        <w:r>
                          <w:t>Succeeded</w:t>
                        </w:r>
                      </w:sdtContent>
                    </w:sdt>
                  </w:p>
                </w:tc>
              </w:tr>
            </w:sdtContent>
          </w:sdt>
          <w:sdt>
            <w:sdtPr>
              <w:rPr>
                <w:b w:val="0"/>
                <w:bCs w:val="0"/>
              </w:rPr>
              <w:alias w:val="Extensions"/>
              <w:tag w:val="PlaceholderVirtualMachineExtensions"/>
              <w:id w:val="192183335"/>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976465107"/>
                        <w:text/>
                        <w:temporary/>
                        <w15:appearance w15:val="hidden"/>
                      </w:sdtPr>
                      <w:sdtContent>
                        <w:r>
                          <w:t>MicrosoftMonitoringAgent</w:t>
                        </w:r>
                      </w:sdtContent>
                    </w:sdt>
                  </w:p>
                </w:tc>
                <w:tc>
                  <w:tcPr>
                    <w:tcW w:w="2880" w:type="dxa"/>
                    <w:vAlign w:val="center"/>
                  </w:tcPr>
                  <w:p w:rsidR="00AD403A" w:rsidP="00AD403A" w14:textId="77777777">
                    <w:pPr>
                      <w:spacing w:before="0"/>
                    </w:pPr>
                    <w:sdt>
                      <w:sdtPr>
                        <w:alias w:val="Type"/>
                        <w:tag w:val="VirtualMachineExtensionType"/>
                        <w:id w:val="320806741"/>
                        <w:text/>
                        <w:temporary/>
                        <w15:appearance w15:val="hidden"/>
                      </w:sdtPr>
                      <w:sdtContent>
                        <w:r>
                          <w:t>MicrosoftMonitoringAgent</w:t>
                        </w:r>
                      </w:sdtContent>
                    </w:sdt>
                  </w:p>
                </w:tc>
                <w:tc>
                  <w:tcPr>
                    <w:tcW w:w="900" w:type="dxa"/>
                    <w:vAlign w:val="center"/>
                  </w:tcPr>
                  <w:p w:rsidR="00AD403A" w:rsidP="00AD403A" w14:textId="77777777">
                    <w:pPr>
                      <w:spacing w:before="0"/>
                    </w:pPr>
                    <w:sdt>
                      <w:sdtPr>
                        <w:alias w:val="Version"/>
                        <w:tag w:val="TypeHandlerVersion"/>
                        <w:id w:val="4859898"/>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1695598213"/>
                        <w:text/>
                        <w:temporary/>
                        <w15:appearance w15:val="hidden"/>
                      </w:sdtPr>
                      <w:sdtContent>
                        <w:r>
                          <w:t>Succeeded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566976372"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76372"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916117538"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7538"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828913464"/>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725266353"/>
                        <w:placeholder>
                          <w:docPart w:val="C27367F09C21452E8B5933AAF8A716B7"/>
                        </w:placeholder>
                        <w:text/>
                        <w:temporary/>
                        <w15:appearance w15:val="hidden"/>
                      </w:sdtPr>
                      <w:sdtEndPr>
                        <w:rPr>
                          <w:rStyle w:val="RulenameChar"/>
                        </w:rPr>
                      </w:sdtEndPr>
                      <w:sdtContent>
                        <w:r>
                          <w:rPr>
                            <w:rStyle w:val="RulenameChar"/>
                          </w:rPr>
                          <w:t>CDK-Azure-SecurityCenter (b6b2aa1e-e6a7-2cba-ad21-a903f5450af9)</w:t>
                        </w:r>
                      </w:sdtContent>
                    </w:sdt>
                  </w:p>
                  <w:p w:rsidR="00DA252B" w:rsidRPr="001B7277" w:rsidP="00DA0CA8" w14:textId="77777777">
                    <w:sdt>
                      <w:sdtPr>
                        <w:alias w:val="Description"/>
                        <w:tag w:val="Description"/>
                        <w:id w:val="932111946"/>
                        <w:text/>
                        <w:temporary/>
                        <w15:appearance w15:val="hidden"/>
                      </w:sdtPr>
                      <w:sdtContent>
                        <w:r>
                          <w:t>Enable virtual machine replication to protect your applications from regional outage</w:t>
                        </w:r>
                      </w:sdtContent>
                    </w:sdt>
                  </w:p>
                  <w:p w:rsidR="00DA252B" w:rsidRPr="001B7277" w:rsidP="00DA0CA8" w14:textId="77777777">
                    <w:r w:rsidRPr="001B7277">
                      <w:t xml:space="preserve">How to fix it: </w:t>
                    </w:r>
                    <w:sdt>
                      <w:sdtPr>
                        <w:alias w:val="How to fix it"/>
                        <w:tag w:val="Message_Hyperlink"/>
                        <w:id w:val="2056644539"/>
                        <w:text/>
                        <w:temporary/>
                        <w15:appearance w15:val="hidden"/>
                      </w:sdtPr>
                      <w:sdtContent>
                        <w:r>
                          <w:t>Enable virtual machine replication to protect your applications from regional outage</w:t>
                        </w:r>
                      </w:sdtContent>
                    </w:sdt>
                    <w:r>
                      <w:t xml:space="preserve"> </w:t>
                    </w:r>
                  </w:p>
                </w:tc>
                <w:tc>
                  <w:tcPr>
                    <w:tcW w:w="1350" w:type="dxa"/>
                  </w:tcPr>
                  <w:p w:rsidR="00DA252B" w:rsidRPr="001B7277" w:rsidP="00DA0CA8" w14:textId="77777777">
                    <w:sdt>
                      <w:sdtPr>
                        <w:alias w:val="Criticality"/>
                        <w:tag w:val="Criticity"/>
                        <w:id w:val="347027840"/>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41862885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71627296"/>
                        <w:text/>
                        <w:temporary/>
                        <w15:appearance w15:val="hidden"/>
                      </w:sdtPr>
                      <w:sdtContent/>
                    </w:sdt>
                  </w:p>
                </w:tc>
              </w:tr>
            </w:sdtContent>
          </w:sdt>
          <w:sdt>
            <w:sdtPr>
              <w:rPr>
                <w:lang w:val="en-CA" w:eastAsia="en-CA"/>
              </w:rPr>
              <w:alias w:val="Warnings"/>
              <w:tag w:val="PlaceholderWarnings"/>
              <w:id w:val="681332003"/>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13751761"/>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276817784"/>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1260463201"/>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353018298"/>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530411641"/>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1346737687"/>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1966884713"/>
        <w:richText/>
        <w:temporary/>
        <w15:appearance w15:val="hidden"/>
      </w:sdtPr>
      <w:sdtContent>
        <w:p w:rsidR="00F17D2F" w:rsidRPr="00003952" w:rsidP="00206BCF" w14:textId="77777777">
          <w:pPr>
            <w:pStyle w:val="Heading2"/>
            <w:rPr>
              <w:rStyle w:val="Heading2Char"/>
              <w:b/>
              <w:caps/>
            </w:rPr>
          </w:pPr>
          <w:bookmarkStart w:id="145" w:name="_Toc256000040"/>
          <w:sdt>
            <w:sdtPr>
              <w:rPr>
                <w:rFonts w:ascii="Segoe UI Light" w:hAnsi="Segoe UI Light"/>
                <w:b w:val="0"/>
                <w:bCs w:val="0"/>
                <w:caps w:val="0"/>
                <w:shd w:val="clear" w:color="auto" w:fill="00BCF2"/>
              </w:rPr>
              <w:alias w:val="Name"/>
              <w:tag w:val="ADK_Name"/>
              <w:id w:val="1848094730"/>
              <w:text/>
              <w:temporary/>
              <w15:appearance w15:val="hidden"/>
            </w:sdtPr>
            <w:sdtContent>
              <w:r>
                <w:t>xc-p-whcms-01</w:t>
              </w:r>
            </w:sdtContent>
          </w:sdt>
          <w:bookmarkEnd w:id="145"/>
          <w:sdt>
            <w:sdtPr>
              <w:alias w:val="ADK_GUID"/>
              <w:tag w:val="/subscriptions/ffd62081-03a7-4c93-895a-fa965ef5ddf4/resourceGroups/XC-POC-WHCMS/providers/Microsoft.Compute/virtualMachines/xc-p-whcms-01"/>
              <w:id w:val="1459425638"/>
              <w:richText/>
              <w15:appearance w15:val="hidden"/>
            </w:sdtPr>
            <w:sdtContent>
              <w:bookmarkStart w:id="146" w:name="xc-p-whcms-01"/>
              <w:bookmarkEnd w:id="146"/>
            </w:sdtContent>
          </w:sdt>
        </w:p>
        <w:p w:rsidR="001D2CB0">
          <w:sdt>
            <w:sdtPr>
              <w:id w:val="1016702801"/>
            </w:sdtPr>
            <w:sdtContent>
              <w:r>
                <w:object>
                  <v:shape id="_x0000_i1045" type="#_x0000_t75" style="width:35.33pt;height:35.19pt" o:oleicon="f" o:ole="">
                    <v:imagedata r:id="rId23" o:title=""/>
                  </v:shape>
                  <o:OLEObject Type="Embed" ProgID="Visio.Drawing.15" ShapeID="_x0000_i1045" DrawAspect="Content" ObjectID="_6" r:id="rId45"/>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736538753"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38753"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1164145506"/>
              <w:text/>
              <w:temporary/>
              <w15:appearance w15:val="hidden"/>
            </w:sdtPr>
            <w:sdtContent>
              <w:r>
                <w:t>xc-p-whcms-01</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1766913585"/>
                    <w:text/>
                    <w:temporary/>
                    <w15:appearance w15:val="hidden"/>
                  </w:sdtPr>
                  <w:sdtContent>
                    <w:r>
                      <w:t>xc-p-whcms-01</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1857834296"/>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2053234945"/>
                    <w:text/>
                    <w:temporary/>
                    <w15:appearance w15:val="hidden"/>
                  </w:sdtPr>
                  <w:sdtContent>
                    <w:r>
                      <w:t>Linux</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681359664"/>
                    <w:text/>
                    <w:temporary/>
                    <w15:appearance w15:val="hidden"/>
                  </w:sdtPr>
                  <w:sdtContent>
                    <w:r>
                      <w:t>OpenLogic</w:t>
                    </w: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1105901906"/>
                    <w:text/>
                    <w:temporary/>
                    <w15:appearance w15:val="hidden"/>
                  </w:sdtPr>
                  <w:sdtContent>
                    <w:r>
                      <w:t>CentOS</w:t>
                    </w: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1793608416"/>
                    <w:text/>
                    <w:temporary/>
                    <w15:appearance w15:val="hidden"/>
                  </w:sdtPr>
                  <w:sdtContent>
                    <w:r>
                      <w:t>7.5</w:t>
                    </w: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1031626986"/>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718663885"/>
                    <w:placeholder>
                      <w:docPart w:val="D349604A5546484D991912973061B48C"/>
                    </w:placeholder>
                    <w:text/>
                    <w:temporary/>
                  </w:sdtPr>
                  <w:sdtContent>
                    <w:r>
                      <w:t>Standard_D4s_v3</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1109071156"/>
                    <w:text/>
                    <w:temporary/>
                  </w:sdtPr>
                  <w:sdtContent>
                    <w:r>
                      <w:t>4</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211359165"/>
                    <w:text/>
                    <w:temporary/>
                  </w:sdtPr>
                  <w:sdtContent>
                    <w:r>
                      <w:t>16384</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1218722500"/>
                    <w:text/>
                    <w:temporary/>
                  </w:sdtPr>
                  <w:sdtContent>
                    <w:r>
                      <w:t>8</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1838799954"/>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165609571"/>
                    <w:text/>
                    <w:temporary/>
                    <w15:appearance w15:val="hidden"/>
                  </w:sdtPr>
                  <w:sdtContent>
                    <w:r>
                      <w:t>10.5.4.4</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1479490770"/>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819509944"/>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330208138"/>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74564206"/>
                    <w:text/>
                    <w:temporary/>
                    <w15:appearance w15:val="hidden"/>
                  </w:sdtPr>
                  <w:sdtContent>
                    <w:r>
                      <w:t>VM running</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1516671310"/>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512218105"/>
                    <w:text/>
                    <w:temporary/>
                    <w15:appearance w15:val="hidden"/>
                  </w:sdtPr>
                  <w:sdtContent>
                    <w:r>
                      <w:t>5/27/2022 10:39:15 PM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1877314941"/>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584040930"/>
                  </w:sdtPr>
                  <w:sdtContent>
                    <w:sdt>
                      <w:sdtPr>
                        <w:alias w:val="ADK_InternalLink"/>
                        <w:tag w:val="/subscriptions/ffd62081-03a7-4c93-895a-fa965ef5ddf4/resourceGroups/xc-poc-whcms"/>
                        <w:id w:val="1913325365"/>
                        <w:richText/>
                      </w:sdtPr>
                      <w:sdtContent>
                        <w:hyperlink w:anchor="xc-poc-whcms" w:history="1">
                          <w:r w:rsidRPr="00FE7E7D" w:rsidR="00FE7E7D">
                            <w:rPr>
                              <w:rStyle w:val="Hyperlink"/>
                            </w:rPr>
                            <w:t>xc-poc-whcms</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85474453"/>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497259249"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59249"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1931717154"/>
            <w:richText/>
            <w:temporary/>
            <w15:appearance w15:val="hidden"/>
          </w:sdtPr>
          <w:sdtContent>
            <w:p w:rsidR="00F17D2F" w:rsidRPr="00D033DD" w:rsidP="00F17D2F" w14:textId="77777777">
              <w:pPr>
                <w:pStyle w:val="Heading4"/>
              </w:pPr>
              <w:sdt>
                <w:sdtPr>
                  <w:alias w:val="Name"/>
                  <w:tag w:val="Name"/>
                  <w:id w:val="655269834"/>
                  <w:text/>
                  <w:temporary/>
                  <w15:appearance w15:val="hidden"/>
                </w:sdtPr>
                <w:sdtContent>
                  <w:r>
                    <w:rPr>
                      <w:rStyle w:val="Heading4Char"/>
                    </w:rPr>
                    <w:t>xc-p-whcms-01278</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1529595973"/>
                        <w:text/>
                        <w:temporary/>
                        <w15:appearance w15:val="hidden"/>
                      </w:sdtPr>
                      <w:sdtContent>
                        <w:r>
                          <w:t>xc-p-whcms-01278</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1243764193"/>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1261772393"/>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62547590"/>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678037895"/>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2104391630"/>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129832126"/>
                        <w:text/>
                        <w:temporary/>
                        <w15:appearance w15:val="hidden"/>
                      </w:sdtPr>
                      <w:sdtContent>
                        <w:r>
                          <w:t>00-0D-3A-6B-71-45</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810951370"/>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138739417"/>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1175521476"/>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209551522"/>
                            <w:text/>
                            <w:temporary/>
                            <w15:appearance w15:val="hidden"/>
                          </w:sdtPr>
                          <w:sdtContent>
                            <w:r>
                              <w:t>10.5.4.4</w:t>
                            </w:r>
                          </w:sdtContent>
                        </w:sdt>
                      </w:p>
                    </w:tc>
                    <w:tc>
                      <w:tcPr>
                        <w:tcW w:w="3870" w:type="dxa"/>
                        <w:vAlign w:val="center"/>
                      </w:tcPr>
                      <w:p w:rsidR="00F17D2F" w:rsidP="00F17D2F" w14:textId="77777777">
                        <w:pPr>
                          <w:spacing w:before="0"/>
                        </w:pPr>
                        <w:sdt>
                          <w:sdtPr>
                            <w:alias w:val="Subnet Name"/>
                            <w:tag w:val="SubnetName"/>
                            <w:id w:val="610456092"/>
                            <w:text/>
                            <w:temporary/>
                            <w15:appearance w15:val="hidden"/>
                          </w:sdtPr>
                          <w:sdtContent>
                            <w:r>
                              <w:t>za-public-vnet</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493021664"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21664"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99108600"/>
            <w:richText/>
            <w:temporary/>
            <w15:appearance w15:val="hidden"/>
          </w:sdtPr>
          <w:sdtContent>
            <w:p w:rsidR="00230B7F" w:rsidRPr="00D033DD" w:rsidP="00230B7F" w14:textId="77777777">
              <w:pPr>
                <w:pStyle w:val="Heading4"/>
              </w:pPr>
              <w:sdt>
                <w:sdtPr>
                  <w:alias w:val="Name"/>
                  <w:tag w:val="ADK_Name"/>
                  <w:id w:val="1014238549"/>
                  <w:text/>
                  <w:temporary/>
                  <w15:appearance w15:val="hidden"/>
                </w:sdtPr>
                <w:sdtContent>
                  <w:r>
                    <w:rPr>
                      <w:rStyle w:val="Heading4Char"/>
                    </w:rPr>
                    <w:t>xc-p-whcms-01_OsDisk_1_fd37a3443a804787aee7496682c43d73</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816958971"/>
                      </w:sdtPr>
                      <w:sdtContent>
                        <w:sdt>
                          <w:sdtPr>
                            <w:alias w:val="ADK_InternalLink"/>
                            <w:tag w:val="/subscriptions/ffd62081-03a7-4c93-895a-fa965ef5ddf4/resourceGroups/XC-POC-WHCMS/providers/Microsoft.Compute/disks/xc-p-whcms-01_OsDisk_1_fd37a3443a804787aee7496682c43d73"/>
                            <w:id w:val="871276096"/>
                            <w:richText/>
                          </w:sdtPr>
                          <w:sdtContent>
                            <w:hyperlink w:anchor="xc-p-whcms-01_OsDisk_1_fd37a3443a804787aee7496682c43d73" w:history="1">
                              <w:r w:rsidRPr="00FE7E7D" w:rsidR="00FE7E7D">
                                <w:rPr>
                                  <w:rStyle w:val="Hyperlink"/>
                                </w:rPr>
                                <w:t>xc-p-whcms-01_OsDisk_1_fd37a3443a804787aee7496682c43d73</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1079141584"/>
                        <w:text/>
                        <w:temporary/>
                        <w15:appearance w15:val="hidden"/>
                      </w:sdtPr>
                      <w:sdtContent>
                        <w:r>
                          <w:t>Attached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2047968607"/>
                        <w:text/>
                        <w:temporary/>
                        <w15:appearance w15:val="hidden"/>
                      </w:sdtPr>
                      <w:sdtContent>
                        <w:r>
                          <w:t>2020-07-15 19:18:03.00 PM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1337980654"/>
                        <w:text/>
                        <w:temporary/>
                        <w15:appearance w15:val="hidden"/>
                      </w:sdtPr>
                      <w:sdtContent>
                        <w:r>
                          <w:t>256</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1385440331"/>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1207269692"/>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1200388443"/>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990015696"/>
                        <w:text/>
                        <w:temporary/>
                        <w15:appearance w15:val="hidden"/>
                      </w:sdtPr>
                      <w:sdtContent>
                        <w:r>
                          <w:t>Linux</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1848142190"/>
                        <w:text/>
                        <w:temporary/>
                        <w15:appearance w15:val="hidden"/>
                      </w:sdtPr>
                      <w:sdtContent>
                        <w:r>
                          <w:t>OpenLogic / CentOS / 7.5 / latest</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944810661"/>
                        <w:text/>
                        <w:temporary/>
                        <w15:appearance w15:val="hidden"/>
                      </w:sdtPr>
                      <w:sdtContent/>
                    </w:sdt>
                  </w:p>
                </w:tc>
              </w:tr>
            </w:tbl>
            <w:p w:rsidR="00230B7F" w:rsidP="00230B7F" w14:textId="77777777"/>
          </w:sdtContent>
        </w:sdt>
        <w:p w:rsidR="00230B7F" w:rsidRPr="00230B7F" w:rsidP="00230B7F" w14:textId="77777777"/>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926715205"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5205"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533508354"/>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1200203503"/>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1272173481"/>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1454388335"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88335"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450213403"/>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335876625"/>
                        <w:text/>
                        <w:temporary/>
                        <w15:appearance w15:val="hidden"/>
                      </w:sdtPr>
                      <w:sdtContent>
                        <w:r>
                          <w:t>LinuxDiagnostic</w:t>
                        </w:r>
                      </w:sdtContent>
                    </w:sdt>
                  </w:p>
                </w:tc>
                <w:tc>
                  <w:tcPr>
                    <w:tcW w:w="2880" w:type="dxa"/>
                    <w:vAlign w:val="center"/>
                  </w:tcPr>
                  <w:p w:rsidR="00AD403A" w:rsidP="00AD403A" w14:textId="77777777">
                    <w:pPr>
                      <w:spacing w:before="0"/>
                    </w:pPr>
                    <w:sdt>
                      <w:sdtPr>
                        <w:alias w:val="Type"/>
                        <w:tag w:val="VirtualMachineExtensionType"/>
                        <w:id w:val="1729594344"/>
                        <w:text/>
                        <w:temporary/>
                        <w15:appearance w15:val="hidden"/>
                      </w:sdtPr>
                      <w:sdtContent>
                        <w:r>
                          <w:t>LinuxDiagnostic</w:t>
                        </w:r>
                      </w:sdtContent>
                    </w:sdt>
                  </w:p>
                </w:tc>
                <w:tc>
                  <w:tcPr>
                    <w:tcW w:w="900" w:type="dxa"/>
                    <w:vAlign w:val="center"/>
                  </w:tcPr>
                  <w:p w:rsidR="00AD403A" w:rsidP="00AD403A" w14:textId="77777777">
                    <w:pPr>
                      <w:spacing w:before="0"/>
                    </w:pPr>
                    <w:sdt>
                      <w:sdtPr>
                        <w:alias w:val="Version"/>
                        <w:tag w:val="TypeHandlerVersion"/>
                        <w:id w:val="372639562"/>
                        <w:text/>
                        <w:temporary/>
                        <w15:appearance w15:val="hidden"/>
                      </w:sdtPr>
                      <w:sdtContent>
                        <w:r>
                          <w:t>3.0</w:t>
                        </w:r>
                      </w:sdtContent>
                    </w:sdt>
                  </w:p>
                </w:tc>
                <w:tc>
                  <w:tcPr>
                    <w:tcW w:w="1679" w:type="dxa"/>
                    <w:vAlign w:val="center"/>
                  </w:tcPr>
                  <w:p w:rsidR="00AD403A" w:rsidP="00AD403A" w14:textId="77777777">
                    <w:pPr>
                      <w:spacing w:before="0"/>
                    </w:pPr>
                    <w:sdt>
                      <w:sdtPr>
                        <w:alias w:val="Status"/>
                        <w:tag w:val="ProvisioningState"/>
                        <w:id w:val="1681439132"/>
                        <w:text/>
                        <w:temporary/>
                        <w15:appearance w15:val="hidden"/>
                      </w:sdtPr>
                      <w:sdtContent>
                        <w:r>
                          <w:t>Succeeded</w:t>
                        </w:r>
                      </w:sdtContent>
                    </w:sdt>
                  </w:p>
                </w:tc>
              </w:tr>
            </w:sdtContent>
          </w:sdt>
          <w:sdt>
            <w:sdtPr>
              <w:rPr>
                <w:b w:val="0"/>
                <w:bCs w:val="0"/>
              </w:rPr>
              <w:alias w:val="Extensions"/>
              <w:tag w:val="PlaceholderVirtualMachineExtensions"/>
              <w:id w:val="2073600789"/>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397965111"/>
                        <w:text/>
                        <w:temporary/>
                        <w15:appearance w15:val="hidden"/>
                      </w:sdtPr>
                      <w:sdtContent>
                        <w:r>
                          <w:t>OmsAgentForLinux</w:t>
                        </w:r>
                      </w:sdtContent>
                    </w:sdt>
                  </w:p>
                </w:tc>
                <w:tc>
                  <w:tcPr>
                    <w:tcW w:w="2880" w:type="dxa"/>
                    <w:vAlign w:val="center"/>
                  </w:tcPr>
                  <w:p w:rsidR="00AD403A" w:rsidP="00AD403A" w14:textId="77777777">
                    <w:pPr>
                      <w:spacing w:before="0"/>
                    </w:pPr>
                    <w:sdt>
                      <w:sdtPr>
                        <w:alias w:val="Type"/>
                        <w:tag w:val="VirtualMachineExtensionType"/>
                        <w:id w:val="1299247338"/>
                        <w:text/>
                        <w:temporary/>
                        <w15:appearance w15:val="hidden"/>
                      </w:sdtPr>
                      <w:sdtContent>
                        <w:r>
                          <w:t>OmsAgentForLinux</w:t>
                        </w:r>
                      </w:sdtContent>
                    </w:sdt>
                  </w:p>
                </w:tc>
                <w:tc>
                  <w:tcPr>
                    <w:tcW w:w="900" w:type="dxa"/>
                    <w:vAlign w:val="center"/>
                  </w:tcPr>
                  <w:p w:rsidR="00AD403A" w:rsidP="00AD403A" w14:textId="77777777">
                    <w:pPr>
                      <w:spacing w:before="0"/>
                    </w:pPr>
                    <w:sdt>
                      <w:sdtPr>
                        <w:alias w:val="Version"/>
                        <w:tag w:val="TypeHandlerVersion"/>
                        <w:id w:val="2009621360"/>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531836023"/>
                        <w:text/>
                        <w:temporary/>
                        <w15:appearance w15:val="hidden"/>
                      </w:sdtPr>
                      <w:sdtContent>
                        <w:r>
                          <w:t>Succeeded</w:t>
                        </w:r>
                      </w:sdtContent>
                    </w:sdt>
                  </w:p>
                </w:tc>
              </w:tr>
            </w:sdtContent>
          </w:sdt>
          <w:sdt>
            <w:sdtPr>
              <w:rPr>
                <w:b w:val="0"/>
                <w:bCs w:val="0"/>
              </w:rPr>
              <w:alias w:val="Extensions"/>
              <w:tag w:val="PlaceholderVirtualMachineExtensions"/>
              <w:id w:val="969079396"/>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40625990"/>
                        <w:text/>
                        <w:temporary/>
                        <w15:appearance w15:val="hidden"/>
                      </w:sdtPr>
                      <w:sdtContent>
                        <w:r>
                          <w:t>SiteRecovery-Linux</w:t>
                        </w:r>
                      </w:sdtContent>
                    </w:sdt>
                  </w:p>
                </w:tc>
                <w:tc>
                  <w:tcPr>
                    <w:tcW w:w="2880" w:type="dxa"/>
                    <w:vAlign w:val="center"/>
                  </w:tcPr>
                  <w:p w:rsidR="00AD403A" w:rsidP="00AD403A" w14:textId="77777777">
                    <w:pPr>
                      <w:spacing w:before="0"/>
                    </w:pPr>
                    <w:sdt>
                      <w:sdtPr>
                        <w:alias w:val="Type"/>
                        <w:tag w:val="VirtualMachineExtensionType"/>
                        <w:id w:val="1152163173"/>
                        <w:text/>
                        <w:temporary/>
                        <w15:appearance w15:val="hidden"/>
                      </w:sdtPr>
                      <w:sdtContent>
                        <w:r>
                          <w:t>Linux</w:t>
                        </w:r>
                      </w:sdtContent>
                    </w:sdt>
                  </w:p>
                </w:tc>
                <w:tc>
                  <w:tcPr>
                    <w:tcW w:w="900" w:type="dxa"/>
                    <w:vAlign w:val="center"/>
                  </w:tcPr>
                  <w:p w:rsidR="00AD403A" w:rsidP="00AD403A" w14:textId="77777777">
                    <w:pPr>
                      <w:spacing w:before="0"/>
                    </w:pPr>
                    <w:sdt>
                      <w:sdtPr>
                        <w:alias w:val="Version"/>
                        <w:tag w:val="TypeHandlerVersion"/>
                        <w:id w:val="81527039"/>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407771130"/>
                        <w:text/>
                        <w:temporary/>
                        <w15:appearance w15:val="hidden"/>
                      </w:sdtPr>
                      <w:sdtContent>
                        <w:r>
                          <w:t>Succeeded</w:t>
                        </w:r>
                      </w:sdtContent>
                    </w:sdt>
                  </w:p>
                </w:tc>
              </w:tr>
            </w:sdtContent>
          </w:sdt>
          <w:sdt>
            <w:sdtPr>
              <w:rPr>
                <w:b w:val="0"/>
                <w:bCs w:val="0"/>
              </w:rPr>
              <w:alias w:val="Extensions"/>
              <w:tag w:val="PlaceholderVirtualMachineExtensions"/>
              <w:id w:val="1700060537"/>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137571742"/>
                        <w:text/>
                        <w:temporary/>
                        <w15:appearance w15:val="hidden"/>
                      </w:sdtPr>
                      <w:sdtContent>
                        <w:r>
                          <w:t>SiteRecovery-LinuxRHEL7</w:t>
                        </w:r>
                      </w:sdtContent>
                    </w:sdt>
                  </w:p>
                </w:tc>
                <w:tc>
                  <w:tcPr>
                    <w:tcW w:w="2880" w:type="dxa"/>
                    <w:vAlign w:val="center"/>
                  </w:tcPr>
                  <w:p w:rsidR="00AD403A" w:rsidP="00AD403A" w14:textId="77777777">
                    <w:pPr>
                      <w:spacing w:before="0"/>
                    </w:pPr>
                    <w:sdt>
                      <w:sdtPr>
                        <w:alias w:val="Type"/>
                        <w:tag w:val="VirtualMachineExtensionType"/>
                        <w:id w:val="1269939248"/>
                        <w:text/>
                        <w:temporary/>
                        <w15:appearance w15:val="hidden"/>
                      </w:sdtPr>
                      <w:sdtContent>
                        <w:r>
                          <w:t>LinuxRHEL7</w:t>
                        </w:r>
                      </w:sdtContent>
                    </w:sdt>
                  </w:p>
                </w:tc>
                <w:tc>
                  <w:tcPr>
                    <w:tcW w:w="900" w:type="dxa"/>
                    <w:vAlign w:val="center"/>
                  </w:tcPr>
                  <w:p w:rsidR="00AD403A" w:rsidP="00AD403A" w14:textId="77777777">
                    <w:pPr>
                      <w:spacing w:before="0"/>
                    </w:pPr>
                    <w:sdt>
                      <w:sdtPr>
                        <w:alias w:val="Version"/>
                        <w:tag w:val="TypeHandlerVersion"/>
                        <w:id w:val="209053852"/>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231099538"/>
                        <w:text/>
                        <w:temporary/>
                        <w15:appearance w15:val="hidden"/>
                      </w:sdtPr>
                      <w:sdtContent>
                        <w:r>
                          <w:t>Succeeded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80654605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46054"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103715896"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5896"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207809304"/>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793659752"/>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1580560168"/>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1428454201"/>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976829981"/>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60100893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847517769"/>
                        <w:text/>
                        <w:temporary/>
                        <w15:appearance w15:val="hidden"/>
                      </w:sdtPr>
                      <w:sdtContent/>
                    </w:sdt>
                  </w:p>
                </w:tc>
              </w:tr>
            </w:sdtContent>
          </w:sdt>
          <w:sdt>
            <w:sdtPr>
              <w:rPr>
                <w:lang w:val="en-CA" w:eastAsia="en-CA"/>
              </w:rPr>
              <w:alias w:val="Warnings"/>
              <w:tag w:val="PlaceholderWarnings"/>
              <w:id w:val="724447462"/>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602365038"/>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539580277"/>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1076146496"/>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43105650"/>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316961732"/>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676522883"/>
                        <w:text/>
                        <w:temporary/>
                        <w15:appearance w15:val="hidden"/>
                      </w:sdtPr>
                      <w:sdtContent/>
                    </w:sdt>
                  </w:p>
                </w:tc>
              </w:tr>
            </w:sdtContent>
          </w:sdt>
          <w:sdt>
            <w:sdtPr>
              <w:rPr>
                <w:lang w:val="en-CA" w:eastAsia="en-CA"/>
              </w:rPr>
              <w:alias w:val="Warnings"/>
              <w:tag w:val="PlaceholderWarnings"/>
              <w:id w:val="1625318039"/>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32218149"/>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1827102370"/>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354655233"/>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622558392"/>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556628720"/>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802881914"/>
                        <w:text/>
                        <w:temporary/>
                        <w15:appearance w15:val="hidden"/>
                      </w:sdtPr>
                      <w:sdtContent/>
                    </w:sdt>
                  </w:p>
                </w:tc>
              </w:tr>
            </w:sdtContent>
          </w:sdt>
        </w:tbl>
      </w:sdtContent>
    </w:sdt>
    <w:sdt>
      <w:sdtPr>
        <w:rPr>
          <w:rFonts w:eastAsiaTheme="minorEastAsia"/>
          <w:b w:val="0"/>
          <w:bCs w:val="0"/>
          <w:caps w:val="0"/>
          <w:color w:val="auto"/>
        </w:rPr>
        <w:alias w:val="Virtual Machines"/>
        <w:tag w:val="PlaceholderMicrosoftComputes"/>
        <w:id w:val="675596037"/>
        <w:richText/>
        <w:temporary/>
        <w15:appearance w15:val="hidden"/>
      </w:sdtPr>
      <w:sdtContent>
        <w:p w:rsidR="00F17D2F" w:rsidRPr="00003952" w:rsidP="00206BCF" w14:textId="77777777">
          <w:pPr>
            <w:pStyle w:val="Heading2"/>
            <w:rPr>
              <w:rStyle w:val="Heading2Char"/>
              <w:b/>
              <w:caps/>
            </w:rPr>
          </w:pPr>
          <w:bookmarkStart w:id="147" w:name="_Toc256000041"/>
          <w:sdt>
            <w:sdtPr>
              <w:rPr>
                <w:rFonts w:ascii="Segoe UI Light" w:hAnsi="Segoe UI Light"/>
                <w:b w:val="0"/>
                <w:bCs w:val="0"/>
                <w:caps w:val="0"/>
                <w:shd w:val="clear" w:color="auto" w:fill="00BCF2"/>
              </w:rPr>
              <w:alias w:val="Name"/>
              <w:tag w:val="ADK_Name"/>
              <w:id w:val="684338950"/>
              <w:text/>
              <w:temporary/>
              <w15:appearance w15:val="hidden"/>
            </w:sdtPr>
            <w:sdtContent>
              <w:r>
                <w:t>xc-p-wvd-1</w:t>
              </w:r>
            </w:sdtContent>
          </w:sdt>
          <w:bookmarkEnd w:id="147"/>
          <w:sdt>
            <w:sdtPr>
              <w:alias w:val="ADK_GUID"/>
              <w:tag w:val="/subscriptions/ffd62081-03a7-4c93-895a-fa965ef5ddf4/resourceGroups/XC-P-WVD/providers/Microsoft.Compute/virtualMachines/xc-p-wvd-1"/>
              <w:id w:val="848627136"/>
              <w:richText/>
              <w15:appearance w15:val="hidden"/>
            </w:sdtPr>
            <w:sdtContent>
              <w:bookmarkStart w:id="148" w:name="xc-p-wvd-1"/>
              <w:bookmarkEnd w:id="148"/>
            </w:sdtContent>
          </w:sdt>
        </w:p>
        <w:p w:rsidR="001D2CB0">
          <w:sdt>
            <w:sdtPr>
              <w:id w:val="546077925"/>
            </w:sdtPr>
            <w:sdtContent>
              <w:r>
                <w:object>
                  <v:shape id="_x0000_i1046" type="#_x0000_t75" style="width:35.33pt;height:35.19pt" o:oleicon="f" o:ole="">
                    <v:imagedata r:id="rId23" o:title=""/>
                  </v:shape>
                  <o:OLEObject Type="Embed" ProgID="Visio.Drawing.15" ShapeID="_x0000_i1046" DrawAspect="Content" ObjectID="_66" r:id="rId46"/>
                </w:object>
              </w:r>
            </w:sdtContent>
          </w:sdt>
        </w:p>
        <w:p w:rsidR="00F17D2F" w:rsidRPr="00A5464E" w:rsidP="00F17D2F" w14:textId="77777777">
          <w:pPr>
            <w:ind w:left="-1440" w:right="-1414"/>
            <w:jc w:val="center"/>
            <w:rPr>
              <w:shd w:val="clear" w:color="auto" w:fill="C9ECFC" w:themeFill="text2" w:themeFillTint="33"/>
            </w:rPr>
          </w:pP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829744922" name="Picture 709" descr="C:\Users\haido\Documents\UMAknow\CDK\Azure\Microsoft_CloudnEnterprise_Symbols_v2.7\Symbols\CnE_Cloud\PNG\Azure Virtual Machin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44922" name="Picture 5" descr="C:\Users\haido\Documents\UMAknow\CDK\Azure\Microsoft_CloudnEnterprise_Symbols_v2.7\Symbols\CnE_Cloud\PNG\Azure Virtual Machine_COLOR.png"/>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Settings</w:t>
          </w:r>
        </w:p>
        <w:p w:rsidR="00F17D2F" w:rsidRPr="00A5464E" w:rsidP="00F17D2F" w14:textId="77777777">
          <w:r w:rsidRPr="00A5464E">
            <w:t xml:space="preserve">The virtual machine </w:t>
          </w:r>
          <w:sdt>
            <w:sdtPr>
              <w:alias w:val="Name"/>
              <w:tag w:val="ADK_Name"/>
              <w:id w:val="1862474858"/>
              <w:text/>
              <w:temporary/>
              <w15:appearance w15:val="hidden"/>
            </w:sdtPr>
            <w:sdtContent>
              <w:r>
                <w:t>xc-p-wvd-1</w:t>
              </w:r>
            </w:sdtContent>
          </w:sdt>
          <w:r w:rsidRPr="00A5464E">
            <w:t xml:space="preserve"> has the following settings:</w:t>
          </w:r>
        </w:p>
        <w:tbl>
          <w:tblPr>
            <w:tblStyle w:val="PlainTable11"/>
            <w:tblW w:w="0" w:type="auto"/>
            <w:tblLook w:val="0480"/>
          </w:tblPr>
          <w:tblGrid>
            <w:gridCol w:w="2344"/>
            <w:gridCol w:w="6672"/>
          </w:tblGrid>
          <w:tr w14:paraId="47161530" w14:textId="77777777" w:rsidTr="007365F2">
            <w:tblPrEx>
              <w:tblW w:w="0" w:type="auto"/>
              <w:tblLook w:val="0480"/>
            </w:tblPrEx>
            <w:tc>
              <w:tcPr>
                <w:tcW w:w="2344" w:type="dxa"/>
                <w:vAlign w:val="center"/>
              </w:tcPr>
              <w:p w:rsidR="00F17D2F" w:rsidRPr="00A5464E" w:rsidP="00F17D2F" w14:textId="77777777">
                <w:pPr>
                  <w:spacing w:before="0"/>
                </w:pPr>
                <w:r>
                  <w:t>Computer N</w:t>
                </w:r>
                <w:r w:rsidRPr="00A5464E" w:rsidR="004C1687">
                  <w:t>ame</w:t>
                </w:r>
              </w:p>
            </w:tc>
            <w:tc>
              <w:tcPr>
                <w:tcW w:w="6672" w:type="dxa"/>
                <w:vAlign w:val="center"/>
              </w:tcPr>
              <w:p w:rsidR="00F17D2F" w:rsidRPr="00062E93" w:rsidP="00F17D2F" w14:textId="77777777">
                <w:pPr>
                  <w:spacing w:before="0"/>
                </w:pPr>
                <w:sdt>
                  <w:sdtPr>
                    <w:alias w:val="Name"/>
                    <w:tag w:val="ADK_Name"/>
                    <w:id w:val="860873845"/>
                    <w:text/>
                    <w:temporary/>
                    <w15:appearance w15:val="hidden"/>
                  </w:sdtPr>
                  <w:sdtContent>
                    <w:r>
                      <w:t>xc-p-wvd-1</w:t>
                    </w:r>
                  </w:sdtContent>
                </w:sdt>
              </w:p>
            </w:tc>
          </w:tr>
          <w:tr w14:paraId="3E66B94E" w14:textId="77777777" w:rsidTr="007365F2">
            <w:tblPrEx>
              <w:tblW w:w="0" w:type="auto"/>
              <w:tblLook w:val="0480"/>
            </w:tblPrEx>
            <w:tc>
              <w:tcPr>
                <w:tcW w:w="2344" w:type="dxa"/>
                <w:vAlign w:val="center"/>
              </w:tcPr>
              <w:p w:rsidR="00BE0C2C" w:rsidRPr="00A5464E" w:rsidP="00C0770C" w14:textId="77777777">
                <w:pPr>
                  <w:spacing w:before="0"/>
                </w:pPr>
                <w:r w:rsidRPr="00BE0C2C">
                  <w:t>Availability zone</w:t>
                </w:r>
              </w:p>
            </w:tc>
            <w:tc>
              <w:tcPr>
                <w:tcW w:w="6672" w:type="dxa"/>
                <w:vAlign w:val="center"/>
              </w:tcPr>
              <w:p w:rsidR="00BE0C2C" w:rsidRPr="00062E93" w:rsidP="00C0770C" w14:textId="77777777">
                <w:pPr>
                  <w:spacing w:before="0"/>
                </w:pPr>
                <w:sdt>
                  <w:sdtPr>
                    <w:alias w:val="Availability zone"/>
                    <w:tag w:val="AvailabilityZone"/>
                    <w:id w:val="547305561"/>
                    <w:text/>
                    <w:temporary/>
                    <w15:appearance w15:val="hidden"/>
                  </w:sdtPr>
                  <w:sdtContent/>
                </w:sdt>
              </w:p>
            </w:tc>
          </w:tr>
          <w:tr w14:paraId="6EE6FF99" w14:textId="77777777" w:rsidTr="007365F2">
            <w:tblPrEx>
              <w:tblW w:w="0" w:type="auto"/>
              <w:tblLook w:val="0480"/>
            </w:tblPrEx>
            <w:tc>
              <w:tcPr>
                <w:tcW w:w="2344" w:type="dxa"/>
                <w:vAlign w:val="center"/>
              </w:tcPr>
              <w:p w:rsidR="009C1350" w:rsidRPr="00A5464E" w:rsidP="00686EBB" w14:textId="77777777">
                <w:pPr>
                  <w:spacing w:before="0"/>
                </w:pPr>
                <w:r w:rsidRPr="00A5464E">
                  <w:t>Operating System</w:t>
                </w:r>
              </w:p>
            </w:tc>
            <w:tc>
              <w:tcPr>
                <w:tcW w:w="6672" w:type="dxa"/>
                <w:vAlign w:val="center"/>
              </w:tcPr>
              <w:p w:rsidR="009C1350" w:rsidRPr="00062E93" w:rsidP="00686EBB" w14:textId="77777777">
                <w:pPr>
                  <w:spacing w:before="0"/>
                </w:pPr>
                <w:sdt>
                  <w:sdtPr>
                    <w:alias w:val="Operating System"/>
                    <w:tag w:val="OperatingSystem"/>
                    <w:id w:val="1078889211"/>
                    <w:text/>
                    <w:temporary/>
                    <w15:appearance w15:val="hidden"/>
                  </w:sdtPr>
                  <w:sdtContent>
                    <w:r>
                      <w:t>Windows</w:t>
                    </w:r>
                  </w:sdtContent>
                </w:sdt>
              </w:p>
            </w:tc>
          </w:tr>
          <w:tr w14:paraId="46CA0B3E" w14:textId="77777777" w:rsidTr="007365F2">
            <w:tblPrEx>
              <w:tblW w:w="0" w:type="auto"/>
              <w:tblLook w:val="0480"/>
            </w:tblPrEx>
            <w:tc>
              <w:tcPr>
                <w:tcW w:w="2344" w:type="dxa"/>
                <w:vAlign w:val="center"/>
              </w:tcPr>
              <w:p w:rsidR="00365286" w:rsidRPr="00A5464E" w:rsidP="00365286" w14:textId="77777777">
                <w:pPr>
                  <w:spacing w:before="0"/>
                </w:pPr>
                <w:r w:rsidRPr="00365286">
                  <w:t>Publisher</w:t>
                </w:r>
              </w:p>
            </w:tc>
            <w:tc>
              <w:tcPr>
                <w:tcW w:w="6672" w:type="dxa"/>
                <w:vAlign w:val="center"/>
              </w:tcPr>
              <w:p w:rsidR="00365286" w:rsidRPr="00062E93" w:rsidP="00365286" w14:textId="77777777">
                <w:pPr>
                  <w:spacing w:before="0"/>
                </w:pPr>
                <w:sdt>
                  <w:sdtPr>
                    <w:alias w:val="Publisher"/>
                    <w:tag w:val="VMImage|Publisher"/>
                    <w:id w:val="1297354664"/>
                    <w:text/>
                    <w:temporary/>
                    <w15:appearance w15:val="hidden"/>
                  </w:sdtPr>
                  <w:sdtContent>
                    <w:r>
                      <w:t>microsoftwindowsdesktop</w:t>
                    </w:r>
                  </w:sdtContent>
                </w:sdt>
              </w:p>
            </w:tc>
          </w:tr>
          <w:tr w14:paraId="2555674C" w14:textId="77777777" w:rsidTr="007365F2">
            <w:tblPrEx>
              <w:tblW w:w="0" w:type="auto"/>
              <w:tblLook w:val="0480"/>
            </w:tblPrEx>
            <w:tc>
              <w:tcPr>
                <w:tcW w:w="2344" w:type="dxa"/>
                <w:vAlign w:val="center"/>
              </w:tcPr>
              <w:p w:rsidR="00365286" w:rsidRPr="00A5464E" w:rsidP="00365286" w14:textId="77777777">
                <w:pPr>
                  <w:spacing w:before="0"/>
                </w:pPr>
                <w:r>
                  <w:t>Offer</w:t>
                </w:r>
              </w:p>
            </w:tc>
            <w:tc>
              <w:tcPr>
                <w:tcW w:w="6672" w:type="dxa"/>
                <w:vAlign w:val="center"/>
              </w:tcPr>
              <w:p w:rsidR="00365286" w:rsidRPr="00062E93" w:rsidP="00365286" w14:textId="77777777">
                <w:pPr>
                  <w:spacing w:before="0"/>
                </w:pPr>
                <w:sdt>
                  <w:sdtPr>
                    <w:alias w:val="Offer"/>
                    <w:tag w:val="VMImage|Offer"/>
                    <w:id w:val="233277158"/>
                    <w:text/>
                    <w:temporary/>
                    <w15:appearance w15:val="hidden"/>
                  </w:sdtPr>
                  <w:sdtContent>
                    <w:r>
                      <w:t>office-365</w:t>
                    </w:r>
                  </w:sdtContent>
                </w:sdt>
              </w:p>
            </w:tc>
          </w:tr>
          <w:tr w14:paraId="7F168425" w14:textId="77777777" w:rsidTr="007365F2">
            <w:tblPrEx>
              <w:tblW w:w="0" w:type="auto"/>
              <w:tblLook w:val="0480"/>
            </w:tblPrEx>
            <w:tc>
              <w:tcPr>
                <w:tcW w:w="2344" w:type="dxa"/>
                <w:vAlign w:val="center"/>
              </w:tcPr>
              <w:p w:rsidR="00F17D2F" w:rsidRPr="00A5464E" w:rsidP="00F17D2F" w14:textId="77777777">
                <w:pPr>
                  <w:spacing w:before="0"/>
                </w:pPr>
                <w:r>
                  <w:t>Plan</w:t>
                </w:r>
              </w:p>
            </w:tc>
            <w:tc>
              <w:tcPr>
                <w:tcW w:w="6672" w:type="dxa"/>
                <w:vAlign w:val="center"/>
              </w:tcPr>
              <w:p w:rsidR="00F17D2F" w:rsidRPr="00062E93" w:rsidP="00F17D2F" w14:textId="77777777">
                <w:pPr>
                  <w:spacing w:before="0"/>
                </w:pPr>
                <w:sdt>
                  <w:sdtPr>
                    <w:alias w:val="Plan"/>
                    <w:tag w:val="VMImage|Sku"/>
                    <w:id w:val="1125742653"/>
                    <w:text/>
                    <w:temporary/>
                    <w15:appearance w15:val="hidden"/>
                  </w:sdtPr>
                  <w:sdtContent>
                    <w:r>
                      <w:t>win11-21h2-avd-m365</w:t>
                    </w:r>
                  </w:sdtContent>
                </w:sdt>
              </w:p>
            </w:tc>
          </w:tr>
          <w:tr w14:paraId="1DF8272C" w14:textId="77777777" w:rsidTr="007365F2">
            <w:tblPrEx>
              <w:tblW w:w="0" w:type="auto"/>
              <w:tblLook w:val="0480"/>
            </w:tblPrEx>
            <w:tc>
              <w:tcPr>
                <w:tcW w:w="2344" w:type="dxa"/>
                <w:vAlign w:val="center"/>
              </w:tcPr>
              <w:p w:rsidR="00F17D2F" w:rsidRPr="00A5464E" w:rsidP="00F17D2F" w14:textId="77777777">
                <w:pPr>
                  <w:spacing w:before="0"/>
                </w:pPr>
                <w:r w:rsidRPr="00A5464E">
                  <w:t>Location</w:t>
                </w:r>
              </w:p>
            </w:tc>
            <w:tc>
              <w:tcPr>
                <w:tcW w:w="6672" w:type="dxa"/>
                <w:vAlign w:val="center"/>
              </w:tcPr>
              <w:p w:rsidR="00F17D2F" w:rsidRPr="00A5464E" w:rsidP="00F17D2F" w14:textId="77777777">
                <w:pPr>
                  <w:spacing w:before="0"/>
                </w:pPr>
                <w:sdt>
                  <w:sdtPr>
                    <w:alias w:val="Location"/>
                    <w:tag w:val="Location"/>
                    <w:id w:val="792617313"/>
                    <w:text/>
                    <w:temporary/>
                    <w15:appearance w15:val="hidden"/>
                  </w:sdtPr>
                  <w:sdtContent>
                    <w:r>
                      <w:t>southafricanorth</w:t>
                    </w:r>
                  </w:sdtContent>
                </w:sdt>
              </w:p>
            </w:tc>
          </w:tr>
          <w:tr w14:paraId="426BC1BC" w14:textId="77777777" w:rsidTr="007365F2">
            <w:tblPrEx>
              <w:tblW w:w="0" w:type="auto"/>
              <w:tblLook w:val="0480"/>
            </w:tblPrEx>
            <w:tc>
              <w:tcPr>
                <w:tcW w:w="2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r>
                  <w:t>Size</w:t>
                </w:r>
              </w:p>
            </w:tc>
            <w:tc>
              <w:tcPr>
                <w:tcW w:w="6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7017F" w:rsidP="00F7017F" w14:textId="77777777">
                <w:pPr>
                  <w:spacing w:before="0"/>
                </w:pPr>
                <w:sdt>
                  <w:sdtPr>
                    <w:alias w:val="Size"/>
                    <w:tag w:val="VMSize"/>
                    <w:id w:val="1437438806"/>
                    <w:placeholder>
                      <w:docPart w:val="D349604A5546484D991912973061B48C"/>
                    </w:placeholder>
                    <w:text/>
                    <w:temporary/>
                  </w:sdtPr>
                  <w:sdtContent>
                    <w:r>
                      <w:t>Standard_B4ms</w:t>
                    </w:r>
                  </w:sdtContent>
                </w:sdt>
              </w:p>
              <w:p w:rsidR="00F7017F" w:rsidP="00F7017F" w14:textId="77777777">
                <w:pPr>
                  <w:pStyle w:val="ListParagraph"/>
                  <w:numPr>
                    <w:ilvl w:val="0"/>
                    <w:numId w:val="27"/>
                  </w:numPr>
                  <w:spacing w:before="0"/>
                </w:pPr>
                <w:r>
                  <w:t xml:space="preserve">Number of Cores : </w:t>
                </w:r>
                <w:sdt>
                  <w:sdtPr>
                    <w:alias w:val="Number of Cores"/>
                    <w:tag w:val="VMSizeDetails|NumberOfCores"/>
                    <w:id w:val="710570448"/>
                    <w:text/>
                    <w:temporary/>
                  </w:sdtPr>
                  <w:sdtContent>
                    <w:r>
                      <w:t>4</w:t>
                    </w:r>
                  </w:sdtContent>
                </w:sdt>
              </w:p>
              <w:p w:rsidR="00F7017F" w:rsidP="00F7017F" w14:textId="77777777">
                <w:pPr>
                  <w:pStyle w:val="ListParagraph"/>
                  <w:numPr>
                    <w:ilvl w:val="0"/>
                    <w:numId w:val="27"/>
                  </w:numPr>
                  <w:spacing w:before="0"/>
                </w:pPr>
                <w:r>
                  <w:t xml:space="preserve">Memory (MB): </w:t>
                </w:r>
                <w:sdt>
                  <w:sdtPr>
                    <w:alias w:val="Memory (MB)"/>
                    <w:tag w:val="VMSizeDetails|MemoryInMB"/>
                    <w:id w:val="1822355060"/>
                    <w:text/>
                    <w:temporary/>
                  </w:sdtPr>
                  <w:sdtContent>
                    <w:r>
                      <w:t>16384</w:t>
                    </w:r>
                  </w:sdtContent>
                </w:sdt>
              </w:p>
              <w:p w:rsidR="00F7017F" w:rsidP="00F7017F" w14:textId="77777777">
                <w:pPr>
                  <w:pStyle w:val="ListParagraph"/>
                  <w:numPr>
                    <w:ilvl w:val="0"/>
                    <w:numId w:val="27"/>
                  </w:numPr>
                  <w:spacing w:before="0"/>
                </w:pPr>
                <w:r>
                  <w:t xml:space="preserve">Max Data Disk Count: </w:t>
                </w:r>
                <w:sdt>
                  <w:sdtPr>
                    <w:alias w:val="Max Data Disk Count"/>
                    <w:tag w:val="VMSizeDetails|MaxDataDiskCount"/>
                    <w:id w:val="324454502"/>
                    <w:text/>
                    <w:temporary/>
                  </w:sdtPr>
                  <w:sdtContent>
                    <w:r>
                      <w:t>8</w:t>
                    </w:r>
                  </w:sdtContent>
                </w:sdt>
              </w:p>
            </w:tc>
          </w:tr>
          <w:tr w14:paraId="184503AB" w14:textId="77777777" w:rsidTr="007365F2">
            <w:tblPrEx>
              <w:tblW w:w="0" w:type="auto"/>
              <w:tblLook w:val="0480"/>
            </w:tblPrEx>
            <w:tc>
              <w:tcPr>
                <w:tcW w:w="2344" w:type="dxa"/>
                <w:vAlign w:val="center"/>
              </w:tcPr>
              <w:p w:rsidR="00F17D2F" w:rsidRPr="00A5464E" w:rsidP="00F17D2F" w14:textId="77777777">
                <w:pPr>
                  <w:spacing w:before="0"/>
                </w:pPr>
                <w:r w:rsidRPr="00A5464E">
                  <w:t>Availability Set</w:t>
                </w:r>
              </w:p>
            </w:tc>
            <w:tc>
              <w:tcPr>
                <w:tcW w:w="6672" w:type="dxa"/>
                <w:vAlign w:val="center"/>
              </w:tcPr>
              <w:p w:rsidR="00F17D2F" w:rsidRPr="00062E93" w:rsidP="00F17D2F" w14:textId="77777777">
                <w:pPr>
                  <w:spacing w:before="0"/>
                </w:pPr>
                <w:sdt>
                  <w:sdtPr>
                    <w:alias w:val="Availability Set"/>
                    <w:tag w:val="AvailabilitySetName"/>
                    <w:id w:val="969103965"/>
                    <w:text/>
                    <w:temporary/>
                    <w15:appearance w15:val="hidden"/>
                  </w:sdtPr>
                  <w:sdtContent/>
                </w:sdt>
              </w:p>
            </w:tc>
          </w:tr>
          <w:tr w14:paraId="1B2D0D88" w14:textId="77777777" w:rsidTr="007365F2">
            <w:tblPrEx>
              <w:tblW w:w="0" w:type="auto"/>
              <w:tblLook w:val="0480"/>
            </w:tblPrEx>
            <w:tc>
              <w:tcPr>
                <w:tcW w:w="2344" w:type="dxa"/>
                <w:vAlign w:val="center"/>
              </w:tcPr>
              <w:p w:rsidR="002872E4" w:rsidRPr="00A5464E" w:rsidP="00D515E1" w14:textId="77777777">
                <w:pPr>
                  <w:spacing w:before="0"/>
                </w:pPr>
                <w:r>
                  <w:t>Private</w:t>
                </w:r>
                <w:r w:rsidRPr="00A5464E">
                  <w:t xml:space="preserve"> </w:t>
                </w:r>
                <w:r>
                  <w:t>IP</w:t>
                </w:r>
                <w:r w:rsidR="00A20FCD">
                  <w:t xml:space="preserve"> address</w:t>
                </w:r>
              </w:p>
            </w:tc>
            <w:tc>
              <w:tcPr>
                <w:tcW w:w="6672" w:type="dxa"/>
                <w:vAlign w:val="center"/>
              </w:tcPr>
              <w:p w:rsidR="002872E4" w:rsidRPr="00062E93" w:rsidP="00D515E1" w14:textId="77777777">
                <w:pPr>
                  <w:spacing w:before="0"/>
                </w:pPr>
                <w:sdt>
                  <w:sdtPr>
                    <w:alias w:val="Private IP address"/>
                    <w:tag w:val="PrivateIPs"/>
                    <w:id w:val="64364177"/>
                    <w:text/>
                    <w:temporary/>
                    <w15:appearance w15:val="hidden"/>
                  </w:sdtPr>
                  <w:sdtContent>
                    <w:r>
                      <w:t>192.168.96.4</w:t>
                    </w:r>
                  </w:sdtContent>
                </w:sdt>
              </w:p>
            </w:tc>
          </w:tr>
          <w:tr w14:paraId="4F0A9FDD" w14:textId="77777777" w:rsidTr="007365F2">
            <w:tblPrEx>
              <w:tblW w:w="0" w:type="auto"/>
              <w:tblLook w:val="0480"/>
            </w:tblPrEx>
            <w:tc>
              <w:tcPr>
                <w:tcW w:w="2344" w:type="dxa"/>
                <w:vAlign w:val="center"/>
              </w:tcPr>
              <w:p w:rsidR="002872E4" w:rsidRPr="00A5464E" w:rsidP="00D515E1" w14:textId="77777777">
                <w:pPr>
                  <w:spacing w:before="0"/>
                </w:pPr>
                <w:r>
                  <w:t>Public IP</w:t>
                </w:r>
                <w:r w:rsidR="00A20FCD">
                  <w:t xml:space="preserve"> address</w:t>
                </w:r>
              </w:p>
            </w:tc>
            <w:tc>
              <w:tcPr>
                <w:tcW w:w="6672" w:type="dxa"/>
                <w:vAlign w:val="center"/>
              </w:tcPr>
              <w:p w:rsidR="002872E4" w:rsidRPr="00062E93" w:rsidP="00D515E1" w14:textId="77777777">
                <w:pPr>
                  <w:spacing w:before="0"/>
                </w:pPr>
                <w:sdt>
                  <w:sdtPr>
                    <w:alias w:val="Public IP address"/>
                    <w:tag w:val="PublicIpAddress_InternalLink"/>
                    <w:id w:val="1804037298"/>
                    <w:text/>
                    <w:temporary/>
                    <w15:appearance w15:val="hidden"/>
                  </w:sdtPr>
                  <w:sdtContent/>
                </w:sdt>
              </w:p>
            </w:tc>
          </w:tr>
          <w:tr w14:paraId="6720809A" w14:textId="77777777" w:rsidTr="007365F2">
            <w:tblPrEx>
              <w:tblW w:w="0" w:type="auto"/>
              <w:tblLook w:val="0480"/>
            </w:tblPrEx>
            <w:tc>
              <w:tcPr>
                <w:tcW w:w="2344" w:type="dxa"/>
                <w:vAlign w:val="center"/>
              </w:tcPr>
              <w:p w:rsidR="00F17D2F" w:rsidRPr="00A5464E" w:rsidP="00F17D2F" w14:textId="77777777">
                <w:pPr>
                  <w:spacing w:before="0"/>
                </w:pPr>
                <w:r w:rsidRPr="00671855">
                  <w:t>Fault</w:t>
                </w:r>
                <w:r>
                  <w:t xml:space="preserve"> </w:t>
                </w:r>
                <w:r w:rsidRPr="00671855">
                  <w:t>Domain</w:t>
                </w:r>
              </w:p>
            </w:tc>
            <w:tc>
              <w:tcPr>
                <w:tcW w:w="6672" w:type="dxa"/>
                <w:vAlign w:val="center"/>
              </w:tcPr>
              <w:p w:rsidR="00F17D2F" w:rsidRPr="00062E93" w:rsidP="00F17D2F" w14:textId="77777777">
                <w:pPr>
                  <w:spacing w:before="0"/>
                </w:pPr>
                <w:sdt>
                  <w:sdtPr>
                    <w:alias w:val="Fault Domain"/>
                    <w:tag w:val="FaultDomain"/>
                    <w:id w:val="1902800104"/>
                    <w:text/>
                    <w:temporary/>
                    <w15:appearance w15:val="hidden"/>
                  </w:sdtPr>
                  <w:sdtContent/>
                </w:sdt>
              </w:p>
            </w:tc>
          </w:tr>
          <w:tr w14:paraId="7ACB9DB0" w14:textId="77777777" w:rsidTr="007365F2">
            <w:tblPrEx>
              <w:tblW w:w="0" w:type="auto"/>
              <w:tblLook w:val="0480"/>
            </w:tblPrEx>
            <w:tc>
              <w:tcPr>
                <w:tcW w:w="2344" w:type="dxa"/>
                <w:vAlign w:val="center"/>
              </w:tcPr>
              <w:p w:rsidR="00F17D2F" w:rsidRPr="00A5464E" w:rsidP="00F17D2F" w14:textId="77777777">
                <w:pPr>
                  <w:spacing w:before="0"/>
                </w:pPr>
                <w:r w:rsidRPr="00671855">
                  <w:t>Update</w:t>
                </w:r>
                <w:r>
                  <w:t xml:space="preserve"> </w:t>
                </w:r>
                <w:r w:rsidRPr="00671855">
                  <w:t>Domain</w:t>
                </w:r>
              </w:p>
            </w:tc>
            <w:tc>
              <w:tcPr>
                <w:tcW w:w="6672" w:type="dxa"/>
                <w:vAlign w:val="center"/>
              </w:tcPr>
              <w:p w:rsidR="00F17D2F" w:rsidRPr="00062E93" w:rsidP="00F17D2F" w14:textId="77777777">
                <w:pPr>
                  <w:spacing w:before="0"/>
                </w:pPr>
                <w:sdt>
                  <w:sdtPr>
                    <w:alias w:val="Update Domain"/>
                    <w:tag w:val="UpdateDomain"/>
                    <w:id w:val="1900248010"/>
                    <w:text/>
                    <w:temporary/>
                    <w15:appearance w15:val="hidden"/>
                  </w:sdtPr>
                  <w:sdtContent/>
                </w:sdt>
              </w:p>
            </w:tc>
          </w:tr>
          <w:tr w14:paraId="1B99EE2D" w14:textId="77777777" w:rsidTr="007365F2">
            <w:tblPrEx>
              <w:tblW w:w="0" w:type="auto"/>
              <w:tblLook w:val="0480"/>
            </w:tblPrEx>
            <w:tc>
              <w:tcPr>
                <w:tcW w:w="2344" w:type="dxa"/>
                <w:vAlign w:val="center"/>
              </w:tcPr>
              <w:p w:rsidR="00F17D2F" w:rsidRPr="00A5464E" w:rsidP="00F17D2F" w14:textId="77777777">
                <w:pPr>
                  <w:spacing w:before="0"/>
                </w:pPr>
                <w:r w:rsidRPr="00A5464E">
                  <w:t>State</w:t>
                </w:r>
              </w:p>
            </w:tc>
            <w:tc>
              <w:tcPr>
                <w:tcW w:w="6672" w:type="dxa"/>
                <w:vAlign w:val="center"/>
              </w:tcPr>
              <w:p w:rsidR="00F17D2F" w:rsidRPr="00062E93" w:rsidP="00F17D2F" w14:textId="77777777">
                <w:pPr>
                  <w:spacing w:before="0"/>
                </w:pPr>
                <w:sdt>
                  <w:sdtPr>
                    <w:alias w:val="State"/>
                    <w:tag w:val="PowerState"/>
                    <w:id w:val="919114272"/>
                    <w:text/>
                    <w:temporary/>
                    <w15:appearance w15:val="hidden"/>
                  </w:sdtPr>
                  <w:sdtContent>
                    <w:r>
                      <w:t>VM deallocated</w:t>
                    </w:r>
                  </w:sdtContent>
                </w:sdt>
              </w:p>
            </w:tc>
          </w:tr>
          <w:tr w14:paraId="138A2B2D" w14:textId="77777777" w:rsidTr="007365F2">
            <w:tblPrEx>
              <w:tblW w:w="0" w:type="auto"/>
              <w:tblLook w:val="0480"/>
            </w:tblPrEx>
            <w:tc>
              <w:tcPr>
                <w:tcW w:w="2344" w:type="dxa"/>
                <w:vAlign w:val="center"/>
              </w:tcPr>
              <w:p w:rsidR="00F17D2F" w:rsidP="00F17D2F" w14:textId="77777777">
                <w:pPr>
                  <w:spacing w:before="0"/>
                </w:pPr>
                <w:r>
                  <w:t>Diagnostic</w:t>
                </w:r>
                <w:r w:rsidR="00FF0ADA">
                  <w:t>s</w:t>
                </w:r>
                <w:r>
                  <w:t xml:space="preserve"> </w:t>
                </w:r>
                <w:r w:rsidR="00FF0ADA">
                  <w:t>s</w:t>
                </w:r>
                <w:r>
                  <w:t>torage</w:t>
                </w:r>
                <w:r w:rsidR="00FF0ADA">
                  <w:t xml:space="preserve"> account</w:t>
                </w:r>
              </w:p>
            </w:tc>
            <w:tc>
              <w:tcPr>
                <w:tcW w:w="6672" w:type="dxa"/>
                <w:vAlign w:val="center"/>
              </w:tcPr>
              <w:p w:rsidR="00F17D2F" w:rsidP="00F17D2F" w14:textId="77777777">
                <w:pPr>
                  <w:spacing w:before="0"/>
                </w:pPr>
                <w:sdt>
                  <w:sdtPr>
                    <w:alias w:val="Diagnostic Storage"/>
                    <w:tag w:val="DiagnosticStorage_InternalLink"/>
                    <w:id w:val="833921363"/>
                    <w:text/>
                    <w:temporary/>
                    <w15:appearance w15:val="hidden"/>
                  </w:sdtPr>
                  <w:sdtContent/>
                </w:sdt>
              </w:p>
            </w:tc>
          </w:tr>
          <w:tr w14:paraId="0F557111" w14:textId="77777777" w:rsidTr="007365F2">
            <w:tblPrEx>
              <w:tblW w:w="0" w:type="auto"/>
              <w:tblLook w:val="0480"/>
            </w:tblPrEx>
            <w:tc>
              <w:tcPr>
                <w:tcW w:w="2344" w:type="dxa"/>
                <w:vAlign w:val="center"/>
              </w:tcPr>
              <w:p w:rsidR="00F17D2F" w:rsidRPr="00A5464E" w:rsidP="00F17D2F" w14:textId="77777777">
                <w:pPr>
                  <w:spacing w:before="0"/>
                </w:pPr>
                <w:r w:rsidRPr="00A5464E">
                  <w:t>Provisioning Date</w:t>
                </w:r>
              </w:p>
            </w:tc>
            <w:tc>
              <w:tcPr>
                <w:tcW w:w="6672" w:type="dxa"/>
                <w:vAlign w:val="center"/>
              </w:tcPr>
              <w:p w:rsidR="00F17D2F" w:rsidRPr="00062E93" w:rsidP="00F17D2F" w14:textId="77777777">
                <w:pPr>
                  <w:spacing w:before="0"/>
                </w:pPr>
                <w:sdt>
                  <w:sdtPr>
                    <w:alias w:val="Provisioning Date"/>
                    <w:tag w:val="ProvisioningDate"/>
                    <w:id w:val="1349153327"/>
                    <w:text/>
                    <w:temporary/>
                    <w15:appearance w15:val="hidden"/>
                  </w:sdtPr>
                  <w:sdtContent>
                    <w:r>
                      <w:t>10/25/2021 8:09:01 AM</w:t>
                    </w:r>
                  </w:sdtContent>
                </w:sdt>
              </w:p>
            </w:tc>
          </w:tr>
          <w:tr w14:paraId="744DA788" w14:textId="77777777" w:rsidTr="007365F2">
            <w:tblPrEx>
              <w:tblW w:w="0" w:type="auto"/>
              <w:tblLook w:val="0480"/>
            </w:tblPrEx>
            <w:tc>
              <w:tcPr>
                <w:tcW w:w="2344" w:type="dxa"/>
                <w:vAlign w:val="center"/>
              </w:tcPr>
              <w:p w:rsidR="00F17D2F" w:rsidRPr="00A5464E" w:rsidP="00F17D2F" w14:textId="77777777">
                <w:pPr>
                  <w:spacing w:before="0"/>
                </w:pPr>
                <w:r>
                  <w:t>Last Patch Date</w:t>
                </w:r>
              </w:p>
            </w:tc>
            <w:tc>
              <w:tcPr>
                <w:tcW w:w="6672" w:type="dxa"/>
                <w:vAlign w:val="center"/>
              </w:tcPr>
              <w:p w:rsidR="00F17D2F" w:rsidP="00F17D2F" w14:textId="77777777">
                <w:pPr>
                  <w:spacing w:before="0"/>
                </w:pPr>
                <w:sdt>
                  <w:sdtPr>
                    <w:alias w:val="Last Patch Date"/>
                    <w:tag w:val="LastPatchDate"/>
                    <w:id w:val="1943083720"/>
                    <w:text/>
                    <w:temporary/>
                    <w15:appearance w15:val="hidden"/>
                  </w:sdtPr>
                  <w:sdtContent/>
                </w:sdt>
              </w:p>
            </w:tc>
          </w:tr>
          <w:tr w14:paraId="3F02D4B3" w14:textId="77777777" w:rsidTr="007365F2">
            <w:tblPrEx>
              <w:tblW w:w="0" w:type="auto"/>
              <w:tblLook w:val="0480"/>
            </w:tblPrEx>
            <w:tc>
              <w:tcPr>
                <w:tcW w:w="2344" w:type="dxa"/>
                <w:vAlign w:val="center"/>
              </w:tcPr>
              <w:p w:rsidR="00F17D2F" w:rsidP="00F17D2F" w14:textId="77777777">
                <w:pPr>
                  <w:spacing w:before="0"/>
                </w:pPr>
                <w:r>
                  <w:t>Resource Group</w:t>
                </w:r>
              </w:p>
            </w:tc>
            <w:tc>
              <w:tcPr>
                <w:tcW w:w="6672" w:type="dxa"/>
                <w:vAlign w:val="center"/>
              </w:tcPr>
              <w:p w:rsidR="00F17D2F" w:rsidP="00F17D2F" w14:textId="77777777">
                <w:pPr>
                  <w:spacing w:before="0"/>
                </w:pPr>
                <w:sdt>
                  <w:sdtPr>
                    <w:id w:val="1917566039"/>
                  </w:sdtPr>
                  <w:sdtContent>
                    <w:sdt>
                      <w:sdtPr>
                        <w:alias w:val="ADK_InternalLink"/>
                        <w:tag w:val="/subscriptions/ffd62081-03a7-4c93-895a-fa965ef5ddf4/resourceGroups/xc-p-wvd"/>
                        <w:id w:val="1289573902"/>
                        <w:richText/>
                      </w:sdtPr>
                      <w:sdtContent>
                        <w:hyperlink w:anchor="xc-p-wvd" w:history="1">
                          <w:r w:rsidRPr="00FE7E7D" w:rsidR="00FE7E7D">
                            <w:rPr>
                              <w:rStyle w:val="Hyperlink"/>
                            </w:rPr>
                            <w:t>xc-p-wvd</w:t>
                          </w:r>
                        </w:hyperlink>
                      </w:sdtContent>
                    </w:sdt>
                  </w:sdtContent>
                </w:sdt>
              </w:p>
            </w:tc>
          </w:tr>
          <w:tr w14:paraId="7B0F5833" w14:textId="77777777" w:rsidTr="007365F2">
            <w:tblPrEx>
              <w:tblW w:w="0" w:type="auto"/>
              <w:tblLook w:val="0480"/>
            </w:tblPrEx>
            <w:tc>
              <w:tcPr>
                <w:tcW w:w="2344" w:type="dxa"/>
                <w:vAlign w:val="center"/>
              </w:tcPr>
              <w:p w:rsidR="00F17D2F" w:rsidP="00F17D2F" w14:textId="77777777">
                <w:pPr>
                  <w:spacing w:before="0"/>
                </w:pPr>
                <w:r>
                  <w:t>Auto Update Status</w:t>
                </w:r>
              </w:p>
            </w:tc>
            <w:tc>
              <w:tcPr>
                <w:tcW w:w="6672" w:type="dxa"/>
                <w:vAlign w:val="center"/>
              </w:tcPr>
              <w:p w:rsidR="00F17D2F" w:rsidP="00F17D2F" w14:textId="77777777">
                <w:pPr>
                  <w:spacing w:before="0"/>
                </w:pPr>
                <w:sdt>
                  <w:sdtPr>
                    <w:alias w:val="Auto Update Status"/>
                    <w:tag w:val="AutoUpdateStatus"/>
                    <w:id w:val="466515710"/>
                    <w:text/>
                    <w:temporary/>
                    <w15:appearance w15:val="hidden"/>
                  </w:sdtPr>
                  <w:sdtContent/>
                </w:sdt>
              </w:p>
            </w:tc>
          </w:tr>
        </w:tbl>
        <w:p w:rsidR="00F17D2F" w:rsidRPr="00992A10" w:rsidP="00F17D2F" w14:textId="77777777">
          <w:pPr>
            <w:pStyle w:val="Heading3"/>
            <w:tabs>
              <w:tab w:val="left" w:pos="360"/>
            </w:tabs>
          </w:pPr>
          <w:r>
            <w:rPr>
              <w:noProof/>
            </w:rPr>
            <w:drawing>
              <wp:inline distT="0" distB="0" distL="114300" distR="114300">
                <wp:extent cx="164592" cy="164592"/>
                <wp:effectExtent l="0" t="0" r="6985" b="6985"/>
                <wp:docPr id="1389146017"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46017" name="Picture 8"/>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Network interfaces</w:t>
          </w:r>
        </w:p>
        <w:sdt>
          <w:sdtPr>
            <w:rPr>
              <w:rFonts w:ascii="Segoe UI" w:hAnsi="Segoe UI" w:eastAsiaTheme="minorEastAsia" w:cs="Segoe UI Light"/>
              <w:caps w:val="0"/>
              <w:color w:val="auto"/>
              <w:spacing w:val="0"/>
            </w:rPr>
            <w:alias w:val="Network Interfaces"/>
            <w:tag w:val="PlaceholderMicrosoftNetworkInterfaces"/>
            <w:id w:val="214874291"/>
            <w:richText/>
            <w:temporary/>
            <w15:appearance w15:val="hidden"/>
          </w:sdtPr>
          <w:sdtContent>
            <w:p w:rsidR="00F17D2F" w:rsidRPr="00D033DD" w:rsidP="00F17D2F" w14:textId="77777777">
              <w:pPr>
                <w:pStyle w:val="Heading4"/>
              </w:pPr>
              <w:sdt>
                <w:sdtPr>
                  <w:alias w:val="Name"/>
                  <w:tag w:val="Name"/>
                  <w:id w:val="1440040160"/>
                  <w:text/>
                  <w:temporary/>
                  <w15:appearance w15:val="hidden"/>
                </w:sdtPr>
                <w:sdtContent>
                  <w:r>
                    <w:rPr>
                      <w:rStyle w:val="Heading4Char"/>
                    </w:rPr>
                    <w:t>xc-p-wvd-1-nic</w:t>
                  </w:r>
                </w:sdtContent>
              </w:sdt>
            </w:p>
            <w:p w:rsidR="00F17D2F" w:rsidRPr="00A5464E" w:rsidP="00F17D2F" w14:textId="77777777">
              <w:pPr>
                <w:pStyle w:val="Heading5"/>
              </w:pPr>
              <w:r w:rsidRPr="00A5464E">
                <w:t>Settings</w:t>
              </w:r>
            </w:p>
            <w:tbl>
              <w:tblPr>
                <w:tblStyle w:val="PlainTable11"/>
                <w:tblW w:w="0" w:type="auto"/>
                <w:tblLook w:val="0480"/>
              </w:tblPr>
              <w:tblGrid>
                <w:gridCol w:w="2546"/>
                <w:gridCol w:w="6470"/>
              </w:tblGrid>
              <w:tr w14:paraId="0366CDF6" w14:textId="77777777" w:rsidTr="007365F2">
                <w:tblPrEx>
                  <w:tblW w:w="0" w:type="auto"/>
                  <w:tblLook w:val="0480"/>
                </w:tblPrEx>
                <w:tc>
                  <w:tcPr>
                    <w:tcW w:w="2546" w:type="dxa"/>
                    <w:vAlign w:val="center"/>
                  </w:tcPr>
                  <w:p w:rsidR="00F17D2F" w:rsidRPr="00A5464E" w:rsidP="00F17D2F" w14:textId="77777777">
                    <w:pPr>
                      <w:spacing w:before="0"/>
                    </w:pPr>
                    <w:r w:rsidRPr="00A5464E">
                      <w:t>Name</w:t>
                    </w:r>
                  </w:p>
                </w:tc>
                <w:tc>
                  <w:tcPr>
                    <w:tcW w:w="6470" w:type="dxa"/>
                    <w:vAlign w:val="center"/>
                  </w:tcPr>
                  <w:p w:rsidR="00F17D2F" w:rsidRPr="00062E93" w:rsidP="00F17D2F" w14:textId="77777777">
                    <w:pPr>
                      <w:spacing w:before="0"/>
                    </w:pPr>
                    <w:sdt>
                      <w:sdtPr>
                        <w:alias w:val="Name"/>
                        <w:tag w:val="Name"/>
                        <w:id w:val="562791598"/>
                        <w:text/>
                        <w:temporary/>
                        <w15:appearance w15:val="hidden"/>
                      </w:sdtPr>
                      <w:sdtContent>
                        <w:r>
                          <w:t>xc-p-wvd-1-nic</w:t>
                        </w:r>
                      </w:sdtContent>
                    </w:sdt>
                  </w:p>
                </w:tc>
              </w:tr>
              <w:tr w14:paraId="43879214" w14:textId="77777777" w:rsidTr="007365F2">
                <w:tblPrEx>
                  <w:tblW w:w="0" w:type="auto"/>
                  <w:tblLook w:val="0480"/>
                </w:tblPrEx>
                <w:tc>
                  <w:tcPr>
                    <w:tcW w:w="2546" w:type="dxa"/>
                    <w:vAlign w:val="center"/>
                  </w:tcPr>
                  <w:p w:rsidR="00F17D2F" w:rsidRPr="00A5464E" w:rsidP="00F17D2F" w14:textId="77777777">
                    <w:pPr>
                      <w:spacing w:before="0"/>
                    </w:pPr>
                    <w:r>
                      <w:t>Is p</w:t>
                    </w:r>
                    <w:r w:rsidRPr="00753845">
                      <w:t>rimary</w:t>
                    </w:r>
                  </w:p>
                </w:tc>
                <w:tc>
                  <w:tcPr>
                    <w:tcW w:w="6470" w:type="dxa"/>
                    <w:vAlign w:val="center"/>
                  </w:tcPr>
                  <w:p w:rsidR="00F17D2F" w:rsidRPr="00062E93" w:rsidP="00F17D2F" w14:textId="77777777">
                    <w:pPr>
                      <w:spacing w:before="0"/>
                    </w:pPr>
                    <w:sdt>
                      <w:sdtPr>
                        <w:alias w:val="Is primary"/>
                        <w:tag w:val="Primary"/>
                        <w:id w:val="319945023"/>
                        <w:text/>
                        <w:temporary/>
                        <w15:appearance w15:val="hidden"/>
                      </w:sdtPr>
                      <w:sdtContent>
                        <w:r>
                          <w:t>True</w:t>
                        </w:r>
                      </w:sdtContent>
                    </w:sdt>
                  </w:p>
                </w:tc>
              </w:tr>
              <w:tr w14:paraId="5C69CC12" w14:textId="77777777" w:rsidTr="007365F2">
                <w:tblPrEx>
                  <w:tblW w:w="0" w:type="auto"/>
                  <w:tblLook w:val="0480"/>
                </w:tblPrEx>
                <w:tc>
                  <w:tcPr>
                    <w:tcW w:w="2546" w:type="dxa"/>
                    <w:vAlign w:val="center"/>
                  </w:tcPr>
                  <w:p w:rsidR="00F17D2F" w:rsidRPr="00A5464E" w:rsidP="00F17D2F" w14:textId="77777777">
                    <w:pPr>
                      <w:spacing w:before="0"/>
                    </w:pPr>
                    <w:r w:rsidRPr="00091A70">
                      <w:t>Provisioning</w:t>
                    </w:r>
                    <w:r>
                      <w:t xml:space="preserve"> </w:t>
                    </w:r>
                    <w:r w:rsidRPr="00091A70">
                      <w:t>State</w:t>
                    </w:r>
                  </w:p>
                </w:tc>
                <w:tc>
                  <w:tcPr>
                    <w:tcW w:w="6470" w:type="dxa"/>
                    <w:vAlign w:val="center"/>
                  </w:tcPr>
                  <w:p w:rsidR="00F17D2F" w:rsidRPr="00062E93" w:rsidP="00F17D2F" w14:textId="77777777">
                    <w:pPr>
                      <w:spacing w:before="0"/>
                    </w:pPr>
                    <w:sdt>
                      <w:sdtPr>
                        <w:alias w:val="Provisioning State"/>
                        <w:tag w:val="ProvisioningState"/>
                        <w:id w:val="401908316"/>
                        <w:text/>
                        <w:temporary/>
                        <w15:appearance w15:val="hidden"/>
                      </w:sdtPr>
                      <w:sdtContent>
                        <w:r>
                          <w:t>Succeeded</w:t>
                        </w:r>
                      </w:sdtContent>
                    </w:sdt>
                  </w:p>
                </w:tc>
              </w:tr>
              <w:tr w14:paraId="12AF0901" w14:textId="77777777" w:rsidTr="007365F2">
                <w:tblPrEx>
                  <w:tblW w:w="0" w:type="auto"/>
                  <w:tblLook w:val="0480"/>
                </w:tblPrEx>
                <w:tc>
                  <w:tcPr>
                    <w:tcW w:w="2546" w:type="dxa"/>
                    <w:vAlign w:val="center"/>
                  </w:tcPr>
                  <w:p w:rsidR="00F17D2F" w:rsidRPr="00091A70" w:rsidP="00F17D2F" w14:textId="77777777">
                    <w:pPr>
                      <w:spacing w:before="0"/>
                    </w:pPr>
                    <w:r>
                      <w:t>Network Security Group</w:t>
                    </w:r>
                  </w:p>
                </w:tc>
                <w:tc>
                  <w:tcPr>
                    <w:tcW w:w="6470" w:type="dxa"/>
                    <w:vAlign w:val="center"/>
                  </w:tcPr>
                  <w:p w:rsidR="00F17D2F" w:rsidP="00F17D2F" w14:textId="77777777">
                    <w:pPr>
                      <w:spacing w:before="0"/>
                    </w:pPr>
                    <w:sdt>
                      <w:sdtPr>
                        <w:alias w:val="Network Security Group"/>
                        <w:tag w:val="NSG_InternalLink"/>
                        <w:id w:val="932696385"/>
                        <w:text/>
                        <w:temporary/>
                        <w15:appearance w15:val="hidden"/>
                      </w:sdtPr>
                      <w:sdtContent/>
                    </w:sdt>
                  </w:p>
                </w:tc>
              </w:tr>
              <w:tr w14:paraId="4F766067" w14:textId="77777777" w:rsidTr="007365F2">
                <w:tblPrEx>
                  <w:tblW w:w="0" w:type="auto"/>
                  <w:tblLook w:val="0480"/>
                </w:tblPrEx>
                <w:tc>
                  <w:tcPr>
                    <w:tcW w:w="2546" w:type="dxa"/>
                    <w:vAlign w:val="center"/>
                  </w:tcPr>
                  <w:p w:rsidR="00F17D2F" w:rsidRPr="00A5464E" w:rsidP="00F17D2F" w14:textId="77777777">
                    <w:pPr>
                      <w:spacing w:before="0"/>
                    </w:pPr>
                    <w:r w:rsidRPr="00753845">
                      <w:t>Enable</w:t>
                    </w:r>
                    <w:r>
                      <w:t xml:space="preserve"> </w:t>
                    </w:r>
                    <w:r w:rsidRPr="00753845">
                      <w:t>IP</w:t>
                    </w:r>
                    <w:r>
                      <w:t xml:space="preserve"> </w:t>
                    </w:r>
                    <w:r w:rsidRPr="00753845">
                      <w:t>Forwarding</w:t>
                    </w:r>
                  </w:p>
                </w:tc>
                <w:tc>
                  <w:tcPr>
                    <w:tcW w:w="6470" w:type="dxa"/>
                    <w:vAlign w:val="center"/>
                  </w:tcPr>
                  <w:p w:rsidR="00F17D2F" w:rsidP="00F17D2F" w14:textId="77777777">
                    <w:pPr>
                      <w:spacing w:before="0"/>
                    </w:pPr>
                    <w:sdt>
                      <w:sdtPr>
                        <w:alias w:val="Enable IP Forwarding"/>
                        <w:tag w:val="EnableIPForwarding"/>
                        <w:id w:val="1143431817"/>
                        <w:text/>
                        <w:temporary/>
                        <w15:appearance w15:val="hidden"/>
                      </w:sdtPr>
                      <w:sdtContent>
                        <w:r>
                          <w:t>False</w:t>
                        </w:r>
                      </w:sdtContent>
                    </w:sdt>
                  </w:p>
                </w:tc>
              </w:tr>
              <w:tr w14:paraId="3A986125" w14:textId="77777777" w:rsidTr="007365F2">
                <w:tblPrEx>
                  <w:tblW w:w="0" w:type="auto"/>
                  <w:tblLook w:val="0480"/>
                </w:tblPrEx>
                <w:tc>
                  <w:tcPr>
                    <w:tcW w:w="2546" w:type="dxa"/>
                    <w:vAlign w:val="center"/>
                  </w:tcPr>
                  <w:p w:rsidR="00F17D2F" w:rsidRPr="00753845" w:rsidP="00F17D2F" w14:textId="77777777">
                    <w:pPr>
                      <w:spacing w:before="0"/>
                    </w:pPr>
                    <w:r>
                      <w:t>Location</w:t>
                    </w:r>
                  </w:p>
                </w:tc>
                <w:tc>
                  <w:tcPr>
                    <w:tcW w:w="6470" w:type="dxa"/>
                    <w:vAlign w:val="center"/>
                  </w:tcPr>
                  <w:p w:rsidR="00F17D2F" w:rsidP="00F17D2F" w14:textId="77777777">
                    <w:pPr>
                      <w:spacing w:before="0"/>
                    </w:pPr>
                    <w:sdt>
                      <w:sdtPr>
                        <w:alias w:val="Location"/>
                        <w:tag w:val="Location"/>
                        <w:id w:val="334689828"/>
                        <w:text/>
                        <w:temporary/>
                        <w15:appearance w15:val="hidden"/>
                      </w:sdtPr>
                      <w:sdtContent>
                        <w:r>
                          <w:t>southafricanorth</w:t>
                        </w:r>
                      </w:sdtContent>
                    </w:sdt>
                  </w:p>
                </w:tc>
              </w:tr>
              <w:tr w14:paraId="77FE358A" w14:textId="77777777" w:rsidTr="007365F2">
                <w:tblPrEx>
                  <w:tblW w:w="0" w:type="auto"/>
                  <w:tblLook w:val="0480"/>
                </w:tblPrEx>
                <w:tc>
                  <w:tcPr>
                    <w:tcW w:w="2546" w:type="dxa"/>
                    <w:vAlign w:val="center"/>
                  </w:tcPr>
                  <w:p w:rsidR="00FE215B" w:rsidRPr="00753845" w:rsidP="00C924B3" w14:textId="77777777">
                    <w:pPr>
                      <w:spacing w:before="0"/>
                    </w:pPr>
                    <w:r w:rsidRPr="00753845">
                      <w:t>Mac</w:t>
                    </w:r>
                    <w:r>
                      <w:t xml:space="preserve"> </w:t>
                    </w:r>
                    <w:r w:rsidRPr="00753845">
                      <w:t>Address</w:t>
                    </w:r>
                  </w:p>
                </w:tc>
                <w:tc>
                  <w:tcPr>
                    <w:tcW w:w="6470" w:type="dxa"/>
                    <w:vAlign w:val="center"/>
                  </w:tcPr>
                  <w:p w:rsidR="00FE215B" w:rsidP="00C924B3" w14:textId="77777777">
                    <w:pPr>
                      <w:spacing w:before="0"/>
                    </w:pPr>
                    <w:sdt>
                      <w:sdtPr>
                        <w:alias w:val="Mac Address"/>
                        <w:tag w:val="MacAddress"/>
                        <w:id w:val="594343211"/>
                        <w:text/>
                        <w:temporary/>
                        <w15:appearance w15:val="hidden"/>
                      </w:sdtPr>
                      <w:sdtContent>
                        <w:r>
                          <w:t>00-22-48-65-33-67</w:t>
                        </w:r>
                      </w:sdtContent>
                    </w:sdt>
                  </w:p>
                </w:tc>
              </w:tr>
              <w:tr w14:paraId="47BBEA1C" w14:textId="77777777" w:rsidTr="007365F2">
                <w:tblPrEx>
                  <w:tblW w:w="0" w:type="auto"/>
                  <w:tblLook w:val="0480"/>
                </w:tblPrEx>
                <w:tc>
                  <w:tcPr>
                    <w:tcW w:w="2546" w:type="dxa"/>
                    <w:vAlign w:val="center"/>
                  </w:tcPr>
                  <w:p w:rsidR="00F17D2F" w:rsidRPr="00753845" w:rsidP="00F17D2F" w14:textId="77777777">
                    <w:pPr>
                      <w:spacing w:before="0"/>
                    </w:pPr>
                    <w:r w:rsidRPr="00FE215B">
                      <w:t>Accelerated networking</w:t>
                    </w:r>
                  </w:p>
                </w:tc>
                <w:tc>
                  <w:tcPr>
                    <w:tcW w:w="6470" w:type="dxa"/>
                    <w:vAlign w:val="center"/>
                  </w:tcPr>
                  <w:p w:rsidR="00F17D2F" w:rsidP="00F17D2F" w14:textId="77777777">
                    <w:pPr>
                      <w:spacing w:before="0"/>
                    </w:pPr>
                    <w:sdt>
                      <w:sdtPr>
                        <w:alias w:val="Accelerated networking"/>
                        <w:tag w:val="AcceleratedNetworkingState"/>
                        <w:id w:val="1672198549"/>
                        <w:text/>
                        <w:temporary/>
                        <w15:appearance w15:val="hidden"/>
                      </w:sdtPr>
                      <w:sdtContent>
                        <w:r>
                          <w:t>Off</w:t>
                        </w:r>
                      </w:sdtContent>
                    </w:sdt>
                  </w:p>
                </w:tc>
              </w:tr>
            </w:tbl>
            <w:p w:rsidR="00F17D2F" w:rsidP="00F17D2F" w14:textId="77777777">
              <w:pPr>
                <w:pStyle w:val="Heading5"/>
              </w:pPr>
              <w:r>
                <w:t>IP Configurations</w:t>
              </w:r>
            </w:p>
            <w:tbl>
              <w:tblPr>
                <w:tblStyle w:val="PlainTable11"/>
                <w:tblW w:w="8995" w:type="dxa"/>
                <w:tblLook w:val="04A0"/>
              </w:tblPr>
              <w:tblGrid>
                <w:gridCol w:w="2425"/>
                <w:gridCol w:w="2700"/>
                <w:gridCol w:w="3870"/>
              </w:tblGrid>
              <w:tr w14:paraId="38DEAEA6" w14:textId="77777777" w:rsidTr="007365F2">
                <w:tblPrEx>
                  <w:tblW w:w="8995" w:type="dxa"/>
                  <w:tblLook w:val="04A0"/>
                </w:tblPrEx>
                <w:trPr>
                  <w:trHeight w:val="331"/>
                </w:trPr>
                <w:tc>
                  <w:tcPr>
                    <w:tcW w:w="2425" w:type="dxa"/>
                    <w:vAlign w:val="center"/>
                  </w:tcPr>
                  <w:p w:rsidR="00F17D2F" w:rsidRPr="00A5464E" w:rsidP="00F17D2F" w14:textId="77777777">
                    <w:pPr>
                      <w:spacing w:before="0"/>
                    </w:pPr>
                    <w:r w:rsidRPr="00A5464E">
                      <w:t>Public IP</w:t>
                    </w:r>
                  </w:p>
                </w:tc>
                <w:tc>
                  <w:tcPr>
                    <w:tcW w:w="2700" w:type="dxa"/>
                    <w:vAlign w:val="center"/>
                  </w:tcPr>
                  <w:p w:rsidR="00F17D2F" w:rsidRPr="00A5464E" w:rsidP="00F17D2F" w14:textId="77777777">
                    <w:pPr>
                      <w:spacing w:before="0"/>
                    </w:pPr>
                    <w:r w:rsidRPr="00A5464E">
                      <w:t>Private IP</w:t>
                    </w:r>
                  </w:p>
                </w:tc>
                <w:tc>
                  <w:tcPr>
                    <w:tcW w:w="3870" w:type="dxa"/>
                    <w:vAlign w:val="center"/>
                  </w:tcPr>
                  <w:p w:rsidR="00F17D2F" w:rsidRPr="00A5464E" w:rsidP="00F17D2F" w14:textId="77777777">
                    <w:pPr>
                      <w:spacing w:before="0"/>
                    </w:pPr>
                    <w:r>
                      <w:t>Subnet Name</w:t>
                    </w:r>
                  </w:p>
                </w:tc>
              </w:tr>
              <w:sdt>
                <w:sdtPr>
                  <w:rPr>
                    <w:b w:val="0"/>
                    <w:bCs w:val="0"/>
                  </w:rPr>
                  <w:alias w:val="IP Configurations"/>
                  <w:tag w:val="PlaceholderMicrosoftNetworkInterfacesIPConfiguration"/>
                  <w:id w:val="1529956049"/>
                  <w:richText/>
                  <w:temporary/>
                  <w15:appearance w15:val="hidden"/>
                </w:sdtPr>
                <w:sdtContent>
                  <w:tr w14:paraId="49BB952C" w14:textId="77777777" w:rsidTr="007365F2">
                    <w:tblPrEx>
                      <w:tblW w:w="8995" w:type="dxa"/>
                      <w:tblLook w:val="04A0"/>
                    </w:tblPrEx>
                    <w:tc>
                      <w:tcPr>
                        <w:tcW w:w="2425" w:type="dxa"/>
                        <w:vAlign w:val="center"/>
                      </w:tcPr>
                      <w:p w:rsidR="00F17D2F" w:rsidRPr="00A5464E" w:rsidP="00F17D2F" w14:textId="77777777">
                        <w:pPr>
                          <w:spacing w:before="0"/>
                        </w:pPr>
                        <w:sdt>
                          <w:sdtPr>
                            <w:alias w:val="Public IP"/>
                            <w:tag w:val="PublicIpAddress_InternalLink"/>
                            <w:id w:val="1492818093"/>
                            <w:text/>
                            <w:temporary/>
                            <w15:appearance w15:val="hidden"/>
                          </w:sdtPr>
                          <w:sdtContent/>
                        </w:sdt>
                      </w:p>
                    </w:tc>
                    <w:tc>
                      <w:tcPr>
                        <w:tcW w:w="2700" w:type="dxa"/>
                        <w:vAlign w:val="center"/>
                      </w:tcPr>
                      <w:p w:rsidR="00F17D2F" w:rsidRPr="00A5464E" w:rsidP="00F17D2F" w14:textId="77777777">
                        <w:pPr>
                          <w:spacing w:before="0"/>
                        </w:pPr>
                        <w:sdt>
                          <w:sdtPr>
                            <w:alias w:val="Private IP"/>
                            <w:tag w:val="PrivateIPAddress"/>
                            <w:id w:val="2080269554"/>
                            <w:text/>
                            <w:temporary/>
                            <w15:appearance w15:val="hidden"/>
                          </w:sdtPr>
                          <w:sdtContent>
                            <w:r>
                              <w:t>192.168.96.4</w:t>
                            </w:r>
                          </w:sdtContent>
                        </w:sdt>
                      </w:p>
                    </w:tc>
                    <w:tc>
                      <w:tcPr>
                        <w:tcW w:w="3870" w:type="dxa"/>
                        <w:vAlign w:val="center"/>
                      </w:tcPr>
                      <w:p w:rsidR="00F17D2F" w:rsidP="00F17D2F" w14:textId="77777777">
                        <w:pPr>
                          <w:spacing w:before="0"/>
                        </w:pPr>
                        <w:sdt>
                          <w:sdtPr>
                            <w:alias w:val="Subnet Name"/>
                            <w:tag w:val="SubnetName"/>
                            <w:id w:val="1033254607"/>
                            <w:text/>
                            <w:temporary/>
                            <w15:appearance w15:val="hidden"/>
                          </w:sdtPr>
                          <w:sdtContent>
                            <w:r>
                              <w:t>prod-vms</w:t>
                            </w:r>
                          </w:sdtContent>
                        </w:sdt>
                      </w:p>
                    </w:tc>
                  </w:tr>
                </w:sdtContent>
              </w:sdt>
            </w:tbl>
            <w:p w:rsidR="00F17D2F" w:rsidP="00F17D2F" w14:textId="77777777"/>
          </w:sdtContent>
        </w:sdt>
        <w:p w:rsidR="000C3220" w:rsidP="000C3220" w14:textId="77777777">
          <w:pPr>
            <w:pStyle w:val="Heading3"/>
          </w:pPr>
          <w:r>
            <w:t>Load Balancers</w:t>
          </w:r>
        </w:p>
        <w:p w:rsidR="000C3220" w:rsidRPr="00A5464E" w:rsidP="000C3220" w14:textId="77777777">
          <w:r w:rsidRPr="00A5464E">
            <w:t xml:space="preserve">The Virtual Machine is using the following </w:t>
          </w:r>
          <w:r>
            <w:t>load balancers</w:t>
          </w:r>
          <w:r w:rsidR="000376AC">
            <w:t xml:space="preserve"> :</w:t>
          </w:r>
        </w:p>
        <w:p w:rsidR="00F17D2F" w:rsidRPr="00A5464E" w:rsidP="00803643" w14:textId="77777777">
          <w:pPr>
            <w:pStyle w:val="Heading3"/>
            <w:tabs>
              <w:tab w:val="left" w:pos="360"/>
            </w:tabs>
          </w:pPr>
          <w:r>
            <w:rPr>
              <w:noProof/>
            </w:rPr>
            <w:drawing>
              <wp:inline distT="0" distB="0" distL="114300" distR="114300">
                <wp:extent cx="164592" cy="164592"/>
                <wp:effectExtent l="0" t="0" r="6985" b="6985"/>
                <wp:docPr id="89365653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56533" name="Picture 10"/>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Virtual Disks</w:t>
          </w:r>
        </w:p>
        <w:p w:rsidR="00F17D2F" w:rsidP="00F17D2F" w14:textId="77777777">
          <w:r w:rsidRPr="00A5464E">
            <w:t>The Virtual Machine is using the following disks</w:t>
          </w:r>
        </w:p>
        <w:p w:rsidR="00216D99" w:rsidP="00216D99" w14:textId="77777777">
          <w:pPr>
            <w:pStyle w:val="Heading4"/>
          </w:pPr>
          <w:r w:rsidRPr="00A5464E">
            <w:t>OS Hard Disks</w:t>
          </w:r>
        </w:p>
        <w:sdt>
          <w:sdtPr>
            <w:rPr>
              <w:rFonts w:ascii="Segoe UI" w:hAnsi="Segoe UI" w:eastAsiaTheme="minorEastAsia" w:cs="Segoe UI Light"/>
              <w:caps w:val="0"/>
              <w:color w:val="auto"/>
              <w:spacing w:val="0"/>
            </w:rPr>
            <w:alias w:val="OS Hard Disks"/>
            <w:tag w:val="PlaceholderMicrosoftComputeOSDisks"/>
            <w:id w:val="897940770"/>
            <w:richText/>
            <w:temporary/>
            <w15:appearance w15:val="hidden"/>
          </w:sdtPr>
          <w:sdtContent>
            <w:p w:rsidR="00230B7F" w:rsidRPr="00D033DD" w:rsidP="00230B7F" w14:textId="77777777">
              <w:pPr>
                <w:pStyle w:val="Heading4"/>
              </w:pPr>
              <w:sdt>
                <w:sdtPr>
                  <w:alias w:val="Name"/>
                  <w:tag w:val="ADK_Name"/>
                  <w:id w:val="303654273"/>
                  <w:text/>
                  <w:temporary/>
                  <w15:appearance w15:val="hidden"/>
                </w:sdtPr>
                <w:sdtContent>
                  <w:r>
                    <w:rPr>
                      <w:rStyle w:val="Heading4Char"/>
                    </w:rPr>
                    <w:t>xc-p-wvd-1_OsDisk_1_8bd73dace20c474b871ed5e6aeb859da</w:t>
                  </w:r>
                </w:sdtContent>
              </w:sdt>
            </w:p>
            <w:p w:rsidR="00230B7F" w:rsidRPr="00A5464E" w:rsidP="00230B7F" w14:textId="77777777">
              <w:pPr>
                <w:pStyle w:val="Heading5"/>
              </w:pPr>
              <w:r w:rsidRPr="00A5464E">
                <w:t>Settings</w:t>
              </w:r>
            </w:p>
            <w:tbl>
              <w:tblPr>
                <w:tblStyle w:val="PlainTable11"/>
                <w:tblW w:w="0" w:type="auto"/>
                <w:tblLook w:val="0480"/>
              </w:tblPr>
              <w:tblGrid>
                <w:gridCol w:w="2546"/>
                <w:gridCol w:w="6470"/>
              </w:tblGrid>
              <w:tr w14:paraId="0E81568D" w14:textId="77777777" w:rsidTr="007365F2">
                <w:tblPrEx>
                  <w:tblW w:w="0" w:type="auto"/>
                  <w:tblLook w:val="0480"/>
                </w:tblPrEx>
                <w:tc>
                  <w:tcPr>
                    <w:tcW w:w="2546" w:type="dxa"/>
                    <w:vAlign w:val="center"/>
                  </w:tcPr>
                  <w:p w:rsidR="00854B6D" w:rsidRPr="00A5464E" w:rsidP="00821625" w14:textId="77777777">
                    <w:pPr>
                      <w:spacing w:before="0"/>
                    </w:pPr>
                    <w:r>
                      <w:t>Managed Disk</w:t>
                    </w:r>
                  </w:p>
                </w:tc>
                <w:tc>
                  <w:tcPr>
                    <w:tcW w:w="6470" w:type="dxa"/>
                    <w:vAlign w:val="center"/>
                  </w:tcPr>
                  <w:p w:rsidR="00854B6D" w:rsidRPr="00062E93" w:rsidP="00821625" w14:textId="77777777">
                    <w:pPr>
                      <w:spacing w:before="0"/>
                    </w:pPr>
                    <w:sdt>
                      <w:sdtPr>
                        <w:id w:val="1017771020"/>
                      </w:sdtPr>
                      <w:sdtContent>
                        <w:sdt>
                          <w:sdtPr>
                            <w:alias w:val="ADK_InternalLink"/>
                            <w:tag w:val="/subscriptions/ffd62081-03a7-4c93-895a-fa965ef5ddf4/resourceGroups/XC-P-WVD/providers/Microsoft.Compute/disks/xc-p-wvd-1_OsDisk_1_8bd73dace20c474b871ed5e6aeb859da"/>
                            <w:id w:val="1120508807"/>
                            <w:richText/>
                          </w:sdtPr>
                          <w:sdtContent>
                            <w:hyperlink w:anchor="xc-p-wvd-1_OsDisk_1_8bd73dace20c474b871ed5e6aeb859da" w:history="1">
                              <w:r w:rsidRPr="00FE7E7D" w:rsidR="00FE7E7D">
                                <w:rPr>
                                  <w:rStyle w:val="Hyperlink"/>
                                </w:rPr>
                                <w:t>xc-p-wvd-1_OsDisk_1_8bd73dace20c474b871ed5e6aeb859da</w:t>
                              </w:r>
                            </w:hyperlink>
                          </w:sdtContent>
                        </w:sdt>
                      </w:sdtContent>
                    </w:sdt>
                  </w:p>
                </w:tc>
              </w:tr>
              <w:tr w14:paraId="38419336" w14:textId="77777777" w:rsidTr="007365F2">
                <w:tblPrEx>
                  <w:tblW w:w="0" w:type="auto"/>
                  <w:tblLook w:val="0480"/>
                </w:tblPrEx>
                <w:tc>
                  <w:tcPr>
                    <w:tcW w:w="2546" w:type="dxa"/>
                    <w:vAlign w:val="center"/>
                  </w:tcPr>
                  <w:p w:rsidR="0028535C" w:rsidRPr="00A5464E" w:rsidP="00D17AAF" w14:textId="77777777">
                    <w:pPr>
                      <w:spacing w:before="0"/>
                    </w:pPr>
                    <w:r w:rsidRPr="00D17AAF">
                      <w:t>Disk state</w:t>
                    </w:r>
                  </w:p>
                </w:tc>
                <w:tc>
                  <w:tcPr>
                    <w:tcW w:w="6470" w:type="dxa"/>
                    <w:vAlign w:val="center"/>
                  </w:tcPr>
                  <w:p w:rsidR="0028535C" w:rsidRPr="00062E93" w:rsidP="00D17AAF" w14:textId="77777777">
                    <w:pPr>
                      <w:spacing w:before="0"/>
                    </w:pPr>
                    <w:sdt>
                      <w:sdtPr>
                        <w:alias w:val="Disk state"/>
                        <w:tag w:val="DiskState"/>
                        <w:id w:val="1746188456"/>
                        <w:text/>
                        <w:temporary/>
                        <w15:appearance w15:val="hidden"/>
                      </w:sdtPr>
                      <w:sdtContent>
                        <w:r>
                          <w:t>Reserved</w:t>
                        </w:r>
                      </w:sdtContent>
                    </w:sdt>
                  </w:p>
                </w:tc>
              </w:tr>
              <w:tr w14:paraId="17ACE099" w14:textId="77777777" w:rsidTr="007365F2">
                <w:tblPrEx>
                  <w:tblW w:w="0" w:type="auto"/>
                  <w:tblLook w:val="0480"/>
                </w:tblPrEx>
                <w:tc>
                  <w:tcPr>
                    <w:tcW w:w="2546" w:type="dxa"/>
                    <w:vAlign w:val="center"/>
                  </w:tcPr>
                  <w:p w:rsidR="0028535C" w:rsidRPr="00A5464E" w:rsidP="00D17AAF" w14:textId="77777777">
                    <w:pPr>
                      <w:spacing w:before="0"/>
                    </w:pPr>
                    <w:r w:rsidRPr="00E3094D">
                      <w:t>Time created</w:t>
                    </w:r>
                  </w:p>
                </w:tc>
                <w:tc>
                  <w:tcPr>
                    <w:tcW w:w="6470" w:type="dxa"/>
                    <w:vAlign w:val="center"/>
                  </w:tcPr>
                  <w:p w:rsidR="0028535C" w:rsidRPr="00062E93" w:rsidP="00D17AAF" w14:textId="77777777">
                    <w:pPr>
                      <w:spacing w:before="0"/>
                    </w:pPr>
                    <w:sdt>
                      <w:sdtPr>
                        <w:alias w:val="Time created"/>
                        <w:tag w:val="TimeCreated"/>
                        <w:id w:val="809747725"/>
                        <w:text/>
                        <w:temporary/>
                        <w15:appearance w15:val="hidden"/>
                      </w:sdtPr>
                      <w:sdtContent>
                        <w:r>
                          <w:t>2021-10-24 13:32:42.00 PM</w:t>
                        </w:r>
                      </w:sdtContent>
                    </w:sdt>
                  </w:p>
                </w:tc>
              </w:tr>
              <w:tr w14:paraId="601399E6" w14:textId="77777777" w:rsidTr="007365F2">
                <w:tblPrEx>
                  <w:tblW w:w="0" w:type="auto"/>
                  <w:tblLook w:val="0480"/>
                </w:tblPrEx>
                <w:tc>
                  <w:tcPr>
                    <w:tcW w:w="2546" w:type="dxa"/>
                    <w:vAlign w:val="center"/>
                  </w:tcPr>
                  <w:p w:rsidR="0028535C" w:rsidRPr="00A5464E" w:rsidP="00D17AAF" w14:textId="77777777">
                    <w:pPr>
                      <w:spacing w:before="0"/>
                    </w:pPr>
                    <w:r>
                      <w:t>Size</w:t>
                    </w:r>
                    <w:r w:rsidR="006A1CF6">
                      <w:t xml:space="preserve"> (GB)</w:t>
                    </w:r>
                  </w:p>
                </w:tc>
                <w:tc>
                  <w:tcPr>
                    <w:tcW w:w="6470" w:type="dxa"/>
                    <w:vAlign w:val="center"/>
                  </w:tcPr>
                  <w:p w:rsidR="0028535C" w:rsidRPr="00062E93" w:rsidP="00D17AAF" w14:textId="77777777">
                    <w:pPr>
                      <w:spacing w:before="0"/>
                    </w:pPr>
                    <w:sdt>
                      <w:sdtPr>
                        <w:alias w:val="Size"/>
                        <w:tag w:val="SizeGB"/>
                        <w:id w:val="1249625118"/>
                        <w:text/>
                        <w:temporary/>
                        <w15:appearance w15:val="hidden"/>
                      </w:sdtPr>
                      <w:sdtContent>
                        <w:r>
                          <w:t>127</w:t>
                        </w:r>
                      </w:sdtContent>
                    </w:sdt>
                  </w:p>
                </w:tc>
              </w:tr>
              <w:tr w14:paraId="01866876" w14:textId="77777777" w:rsidTr="007365F2">
                <w:tblPrEx>
                  <w:tblW w:w="0" w:type="auto"/>
                  <w:tblLook w:val="0480"/>
                </w:tblPrEx>
                <w:tc>
                  <w:tcPr>
                    <w:tcW w:w="2546" w:type="dxa"/>
                    <w:vAlign w:val="center"/>
                  </w:tcPr>
                  <w:p w:rsidR="0028535C" w:rsidRPr="00A5464E" w:rsidP="00D17AAF" w14:textId="77777777">
                    <w:pPr>
                      <w:spacing w:before="0"/>
                    </w:pPr>
                    <w:r w:rsidRPr="00E3094D">
                      <w:t>Storage account type</w:t>
                    </w:r>
                  </w:p>
                </w:tc>
                <w:tc>
                  <w:tcPr>
                    <w:tcW w:w="6470" w:type="dxa"/>
                    <w:vAlign w:val="center"/>
                  </w:tcPr>
                  <w:p w:rsidR="0028535C" w:rsidRPr="00062E93" w:rsidP="00D17AAF" w14:textId="77777777">
                    <w:pPr>
                      <w:spacing w:before="0"/>
                    </w:pPr>
                    <w:sdt>
                      <w:sdtPr>
                        <w:alias w:val="Storage account type"/>
                        <w:tag w:val="StorageAccountType"/>
                        <w:id w:val="832535202"/>
                        <w:text/>
                        <w:temporary/>
                        <w15:appearance w15:val="hidden"/>
                      </w:sdtPr>
                      <w:sdtContent>
                        <w:r>
                          <w:t>EncryptionAtRestWithPlatformKey</w:t>
                        </w:r>
                      </w:sdtContent>
                    </w:sdt>
                  </w:p>
                </w:tc>
              </w:tr>
              <w:tr w14:paraId="24D95C45" w14:textId="77777777" w:rsidTr="007365F2">
                <w:tblPrEx>
                  <w:tblW w:w="0" w:type="auto"/>
                  <w:tblLook w:val="0480"/>
                </w:tblPrEx>
                <w:tc>
                  <w:tcPr>
                    <w:tcW w:w="2546" w:type="dxa"/>
                    <w:vAlign w:val="center"/>
                  </w:tcPr>
                  <w:p w:rsidR="00E3094D" w:rsidRPr="00A5464E" w:rsidP="00844387" w14:textId="77777777">
                    <w:pPr>
                      <w:spacing w:before="0"/>
                    </w:pPr>
                    <w:r w:rsidRPr="00EC010C">
                      <w:t>Encryption</w:t>
                    </w:r>
                  </w:p>
                </w:tc>
                <w:tc>
                  <w:tcPr>
                    <w:tcW w:w="6470" w:type="dxa"/>
                    <w:vAlign w:val="center"/>
                  </w:tcPr>
                  <w:p w:rsidR="00E3094D" w:rsidRPr="00062E93" w:rsidP="00844387" w14:textId="77777777">
                    <w:pPr>
                      <w:spacing w:before="0"/>
                    </w:pPr>
                    <w:sdt>
                      <w:sdtPr>
                        <w:alias w:val="Encryption"/>
                        <w:tag w:val="EncryptionType"/>
                        <w:id w:val="642090319"/>
                        <w:text/>
                        <w:temporary/>
                        <w15:appearance w15:val="hidden"/>
                      </w:sdtPr>
                      <w:sdtContent>
                        <w:r>
                          <w:t>Not enabled</w:t>
                        </w:r>
                      </w:sdtContent>
                    </w:sdt>
                  </w:p>
                </w:tc>
              </w:tr>
              <w:tr w14:paraId="68EFF483" w14:textId="77777777" w:rsidTr="007365F2">
                <w:tblPrEx>
                  <w:tblW w:w="0" w:type="auto"/>
                  <w:tblLook w:val="0480"/>
                </w:tblPrEx>
                <w:tc>
                  <w:tcPr>
                    <w:tcW w:w="2546" w:type="dxa"/>
                    <w:vAlign w:val="center"/>
                  </w:tcPr>
                  <w:p w:rsidR="00E3094D" w:rsidRPr="00A5464E" w:rsidP="00844387" w14:textId="77777777">
                    <w:pPr>
                      <w:spacing w:before="0"/>
                    </w:pPr>
                    <w:r w:rsidRPr="00EC010C">
                      <w:t>Host caching</w:t>
                    </w:r>
                  </w:p>
                </w:tc>
                <w:tc>
                  <w:tcPr>
                    <w:tcW w:w="6470" w:type="dxa"/>
                    <w:vAlign w:val="center"/>
                  </w:tcPr>
                  <w:p w:rsidR="00E3094D" w:rsidRPr="00062E93" w:rsidP="00844387" w14:textId="77777777">
                    <w:pPr>
                      <w:spacing w:before="0"/>
                    </w:pPr>
                    <w:sdt>
                      <w:sdtPr>
                        <w:alias w:val="Host caching"/>
                        <w:tag w:val="Caching"/>
                        <w:id w:val="1352068381"/>
                        <w:text/>
                        <w:temporary/>
                        <w15:appearance w15:val="hidden"/>
                      </w:sdtPr>
                      <w:sdtContent>
                        <w:r>
                          <w:t>ReadWrite</w:t>
                        </w:r>
                      </w:sdtContent>
                    </w:sdt>
                  </w:p>
                </w:tc>
              </w:tr>
              <w:tr w14:paraId="793BDEB4" w14:textId="77777777" w:rsidTr="007365F2">
                <w:tblPrEx>
                  <w:tblW w:w="0" w:type="auto"/>
                  <w:tblLook w:val="0480"/>
                </w:tblPrEx>
                <w:tc>
                  <w:tcPr>
                    <w:tcW w:w="2546" w:type="dxa"/>
                    <w:vAlign w:val="center"/>
                  </w:tcPr>
                  <w:p w:rsidR="0028535C" w:rsidRPr="00A5464E" w:rsidP="00D17AAF" w14:textId="77777777">
                    <w:pPr>
                      <w:spacing w:before="0"/>
                    </w:pPr>
                    <w:r w:rsidRPr="008B6248">
                      <w:t>Operating system</w:t>
                    </w:r>
                  </w:p>
                </w:tc>
                <w:tc>
                  <w:tcPr>
                    <w:tcW w:w="6470" w:type="dxa"/>
                    <w:vAlign w:val="center"/>
                  </w:tcPr>
                  <w:p w:rsidR="0028535C" w:rsidRPr="00062E93" w:rsidP="00D17AAF" w14:textId="77777777">
                    <w:pPr>
                      <w:spacing w:before="0"/>
                    </w:pPr>
                    <w:sdt>
                      <w:sdtPr>
                        <w:alias w:val="Operating system"/>
                        <w:tag w:val="OsSystem"/>
                        <w:id w:val="656214074"/>
                        <w:text/>
                        <w:temporary/>
                        <w15:appearance w15:val="hidden"/>
                      </w:sdtPr>
                      <w:sdtContent>
                        <w:r>
                          <w:t>Windows</w:t>
                        </w:r>
                      </w:sdtContent>
                    </w:sdt>
                  </w:p>
                </w:tc>
              </w:tr>
              <w:tr w14:paraId="0B5BA64F" w14:textId="77777777" w:rsidTr="007365F2">
                <w:tblPrEx>
                  <w:tblW w:w="0" w:type="auto"/>
                  <w:tblLook w:val="0480"/>
                </w:tblPrEx>
                <w:tc>
                  <w:tcPr>
                    <w:tcW w:w="2546" w:type="dxa"/>
                    <w:vAlign w:val="center"/>
                  </w:tcPr>
                  <w:p w:rsidR="00C2244D" w:rsidRPr="00A5464E" w:rsidP="00844387" w14:textId="77777777">
                    <w:pPr>
                      <w:spacing w:before="0"/>
                    </w:pPr>
                    <w:r>
                      <w:t>Source image</w:t>
                    </w:r>
                  </w:p>
                </w:tc>
                <w:tc>
                  <w:tcPr>
                    <w:tcW w:w="6470" w:type="dxa"/>
                    <w:vAlign w:val="center"/>
                  </w:tcPr>
                  <w:p w:rsidR="00C2244D" w:rsidRPr="00062E93" w:rsidP="00844387" w14:textId="77777777">
                    <w:pPr>
                      <w:spacing w:before="0"/>
                    </w:pPr>
                    <w:sdt>
                      <w:sdtPr>
                        <w:alias w:val="Source Image"/>
                        <w:tag w:val="SourceImage"/>
                        <w:id w:val="767853972"/>
                        <w:text/>
                        <w:temporary/>
                        <w15:appearance w15:val="hidden"/>
                      </w:sdtPr>
                      <w:sdtContent>
                        <w:r>
                          <w:t>microsoftwindowsdesktop / office-365 / win11-21h2-avd-m365 / latest</w:t>
                        </w:r>
                      </w:sdtContent>
                    </w:sdt>
                  </w:p>
                </w:tc>
              </w:tr>
              <w:tr w14:paraId="4775EC44" w14:textId="77777777" w:rsidTr="007365F2">
                <w:tblPrEx>
                  <w:tblW w:w="0" w:type="auto"/>
                  <w:tblLook w:val="0480"/>
                </w:tblPrEx>
                <w:tc>
                  <w:tcPr>
                    <w:tcW w:w="2546" w:type="dxa"/>
                    <w:vAlign w:val="center"/>
                  </w:tcPr>
                  <w:p w:rsidR="00230B7F" w:rsidRPr="00A5464E" w:rsidP="00D17AAF" w14:textId="77777777">
                    <w:pPr>
                      <w:spacing w:before="0"/>
                    </w:pPr>
                    <w:r w:rsidRPr="00734407">
                      <w:t>Availability zone</w:t>
                    </w:r>
                  </w:p>
                </w:tc>
                <w:tc>
                  <w:tcPr>
                    <w:tcW w:w="6470" w:type="dxa"/>
                    <w:vAlign w:val="center"/>
                  </w:tcPr>
                  <w:p w:rsidR="00230B7F" w:rsidRPr="00062E93" w:rsidP="00D17AAF" w14:textId="77777777">
                    <w:pPr>
                      <w:spacing w:before="0"/>
                    </w:pPr>
                    <w:sdt>
                      <w:sdtPr>
                        <w:alias w:val="Availability zone"/>
                        <w:tag w:val="AvailabilityZone"/>
                        <w:id w:val="23065072"/>
                        <w:text/>
                        <w:temporary/>
                        <w15:appearance w15:val="hidden"/>
                      </w:sdtPr>
                      <w:sdtContent/>
                    </w:sdt>
                  </w:p>
                </w:tc>
              </w:tr>
            </w:tbl>
            <w:p w:rsidR="00230B7F" w:rsidP="00230B7F" w14:textId="77777777"/>
          </w:sdtContent>
        </w:sdt>
        <w:p w:rsidR="00230B7F" w:rsidRPr="00230B7F" w:rsidP="00230B7F" w14:textId="77777777"/>
        <w:p w:rsidR="005D7702" w:rsidRPr="00A5464E" w:rsidP="005D7702" w14:textId="77777777">
          <w:pPr>
            <w:pStyle w:val="Heading3"/>
            <w:tabs>
              <w:tab w:val="left" w:pos="360"/>
            </w:tabs>
          </w:pPr>
          <w:r>
            <w:rPr>
              <w:noProof/>
            </w:rPr>
            <w:drawing>
              <wp:inline distT="0" distB="0" distL="114300" distR="114300">
                <wp:extent cx="164592" cy="164592"/>
                <wp:effectExtent l="0" t="0" r="6985" b="6985"/>
                <wp:docPr id="1683328869" name="Picture 166631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28869" name="Picture 10"/>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34171D">
            <w:t>Backup</w:t>
          </w:r>
        </w:p>
        <w:tbl>
          <w:tblPr>
            <w:tblStyle w:val="PlainTable11"/>
            <w:tblW w:w="0" w:type="auto"/>
            <w:tblLook w:val="0480"/>
          </w:tblPr>
          <w:tblGrid>
            <w:gridCol w:w="2344"/>
            <w:gridCol w:w="6672"/>
          </w:tblGrid>
          <w:tr w14:paraId="7696C247" w14:textId="77777777" w:rsidTr="007365F2">
            <w:tblPrEx>
              <w:tblW w:w="0" w:type="auto"/>
              <w:tblLook w:val="0480"/>
            </w:tblPrEx>
            <w:tc>
              <w:tcPr>
                <w:tcW w:w="2344" w:type="dxa"/>
                <w:vAlign w:val="center"/>
              </w:tcPr>
              <w:p w:rsidR="00A8616F" w:rsidRPr="00A5464E" w:rsidP="00686EBB" w14:textId="77777777">
                <w:pPr>
                  <w:spacing w:before="0"/>
                </w:pPr>
                <w:r>
                  <w:t>Recovery services vault</w:t>
                </w:r>
              </w:p>
            </w:tc>
            <w:tc>
              <w:tcPr>
                <w:tcW w:w="6672" w:type="dxa"/>
                <w:vAlign w:val="center"/>
              </w:tcPr>
              <w:p w:rsidR="00A8616F" w:rsidRPr="00062E93" w:rsidP="00686EBB" w14:textId="77777777">
                <w:pPr>
                  <w:spacing w:before="0"/>
                </w:pPr>
                <w:sdt>
                  <w:sdtPr>
                    <w:alias w:val="Recovery services vault"/>
                    <w:tag w:val="Vault_InternalLink"/>
                    <w:id w:val="1867241935"/>
                    <w:text/>
                    <w:temporary/>
                    <w15:appearance w15:val="hidden"/>
                  </w:sdtPr>
                  <w:sdtContent/>
                </w:sdt>
              </w:p>
            </w:tc>
          </w:tr>
          <w:tr w14:paraId="1D752940" w14:textId="77777777" w:rsidTr="007365F2">
            <w:tblPrEx>
              <w:tblW w:w="0" w:type="auto"/>
              <w:tblLook w:val="0480"/>
            </w:tblPrEx>
            <w:tc>
              <w:tcPr>
                <w:tcW w:w="2344" w:type="dxa"/>
                <w:vAlign w:val="center"/>
              </w:tcPr>
              <w:p w:rsidR="00A8616F" w:rsidRPr="00A5464E" w:rsidP="00686EBB" w14:textId="77777777">
                <w:pPr>
                  <w:spacing w:before="0"/>
                </w:pPr>
                <w:r>
                  <w:t>Backup policy</w:t>
                </w:r>
              </w:p>
            </w:tc>
            <w:tc>
              <w:tcPr>
                <w:tcW w:w="6672" w:type="dxa"/>
                <w:vAlign w:val="center"/>
              </w:tcPr>
              <w:p w:rsidR="00A8616F" w:rsidRPr="00062E93" w:rsidP="00686EBB" w14:textId="77777777">
                <w:pPr>
                  <w:spacing w:before="0"/>
                </w:pPr>
                <w:sdt>
                  <w:sdtPr>
                    <w:alias w:val="Backup policy"/>
                    <w:tag w:val="ProtectionPolicy"/>
                    <w:id w:val="803864357"/>
                    <w:text/>
                    <w:temporary/>
                    <w15:appearance w15:val="hidden"/>
                  </w:sdtPr>
                  <w:sdtContent/>
                </w:sdt>
              </w:p>
            </w:tc>
          </w:tr>
          <w:tr w14:paraId="11358B0D" w14:textId="77777777" w:rsidTr="007365F2">
            <w:tblPrEx>
              <w:tblW w:w="0" w:type="auto"/>
              <w:tblLook w:val="0480"/>
            </w:tblPrEx>
            <w:tc>
              <w:tcPr>
                <w:tcW w:w="2344" w:type="dxa"/>
                <w:vAlign w:val="center"/>
              </w:tcPr>
              <w:p w:rsidR="00A8616F" w:rsidRPr="00A5464E" w:rsidP="00686EBB" w14:textId="77777777">
                <w:pPr>
                  <w:spacing w:before="0"/>
                </w:pPr>
                <w:r>
                  <w:t>Last backup status</w:t>
                </w:r>
              </w:p>
            </w:tc>
            <w:tc>
              <w:tcPr>
                <w:tcW w:w="6672" w:type="dxa"/>
                <w:vAlign w:val="center"/>
              </w:tcPr>
              <w:p w:rsidR="00A8616F" w:rsidRPr="00062E93" w:rsidP="00686EBB" w14:textId="77777777">
                <w:pPr>
                  <w:spacing w:before="0"/>
                </w:pPr>
                <w:sdt>
                  <w:sdtPr>
                    <w:alias w:val="Last backup status"/>
                    <w:tag w:val="LastBackupStatus"/>
                    <w:id w:val="2031251289"/>
                    <w:text/>
                    <w:temporary/>
                    <w15:appearance w15:val="hidden"/>
                  </w:sdtPr>
                  <w:sdtContent/>
                </w:sdt>
              </w:p>
            </w:tc>
          </w:tr>
        </w:tbl>
        <w:p w:rsidR="00B1703C" w:rsidP="00B1703C" w14:textId="77777777">
          <w:pPr>
            <w:pStyle w:val="Heading3"/>
            <w:tabs>
              <w:tab w:val="left" w:pos="360"/>
            </w:tabs>
          </w:pPr>
          <w:r>
            <w:rPr>
              <w:noProof/>
            </w:rPr>
            <w:drawing>
              <wp:inline distT="0" distB="0" distL="114300" distR="114300">
                <wp:extent cx="164592" cy="164592"/>
                <wp:effectExtent l="0" t="0" r="6985" b="6985"/>
                <wp:docPr id="800866904" name="Picture 166632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66904" name="Picture 13"/>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Extensions</w:t>
          </w:r>
        </w:p>
        <w:tbl>
          <w:tblPr>
            <w:tblStyle w:val="PlainTable11"/>
            <w:tblW w:w="9054" w:type="dxa"/>
            <w:tblLook w:val="04A0"/>
          </w:tblPr>
          <w:tblGrid>
            <w:gridCol w:w="3595"/>
            <w:gridCol w:w="2880"/>
            <w:gridCol w:w="900"/>
            <w:gridCol w:w="1679"/>
          </w:tblGrid>
          <w:tr w14:paraId="10825BFC" w14:textId="77777777" w:rsidTr="007365F2">
            <w:tblPrEx>
              <w:tblW w:w="9054" w:type="dxa"/>
              <w:tblLook w:val="04A0"/>
            </w:tblPrEx>
            <w:trPr>
              <w:trHeight w:val="202"/>
            </w:trPr>
            <w:tc>
              <w:tcPr>
                <w:tcW w:w="3595" w:type="dxa"/>
                <w:shd w:val="clear" w:color="auto" w:fill="CACACA" w:themeFill="text1" w:themeFillTint="40"/>
                <w:vAlign w:val="center"/>
              </w:tcPr>
              <w:p w:rsidR="00AD403A" w:rsidP="00AD403A" w14:textId="77777777">
                <w:pPr>
                  <w:spacing w:before="0"/>
                </w:pPr>
                <w:r>
                  <w:t>Name</w:t>
                </w:r>
              </w:p>
            </w:tc>
            <w:tc>
              <w:tcPr>
                <w:tcW w:w="2880" w:type="dxa"/>
                <w:shd w:val="clear" w:color="auto" w:fill="CACACA" w:themeFill="text1" w:themeFillTint="40"/>
                <w:vAlign w:val="center"/>
              </w:tcPr>
              <w:p w:rsidR="00AD403A" w:rsidP="00AD403A" w14:textId="77777777">
                <w:pPr>
                  <w:spacing w:before="0"/>
                </w:pPr>
                <w:r>
                  <w:t>Type</w:t>
                </w:r>
              </w:p>
            </w:tc>
            <w:tc>
              <w:tcPr>
                <w:tcW w:w="900" w:type="dxa"/>
                <w:shd w:val="clear" w:color="auto" w:fill="CACACA" w:themeFill="text1" w:themeFillTint="40"/>
                <w:vAlign w:val="center"/>
              </w:tcPr>
              <w:p w:rsidR="00AD403A" w:rsidP="00AD403A" w14:textId="77777777">
                <w:pPr>
                  <w:spacing w:before="0"/>
                </w:pPr>
                <w:r>
                  <w:t>Version</w:t>
                </w:r>
              </w:p>
            </w:tc>
            <w:tc>
              <w:tcPr>
                <w:tcW w:w="1679" w:type="dxa"/>
                <w:shd w:val="clear" w:color="auto" w:fill="CACACA" w:themeFill="text1" w:themeFillTint="40"/>
                <w:vAlign w:val="center"/>
              </w:tcPr>
              <w:p w:rsidR="00AD403A" w:rsidP="00AD403A" w14:textId="77777777">
                <w:pPr>
                  <w:spacing w:before="0"/>
                </w:pPr>
                <w:r>
                  <w:t>Status</w:t>
                </w:r>
              </w:p>
            </w:tc>
          </w:tr>
          <w:sdt>
            <w:sdtPr>
              <w:rPr>
                <w:b w:val="0"/>
                <w:bCs w:val="0"/>
              </w:rPr>
              <w:alias w:val="Extensions"/>
              <w:tag w:val="PlaceholderVirtualMachineExtensions"/>
              <w:id w:val="1989158321"/>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482669270"/>
                        <w:text/>
                        <w:temporary/>
                        <w15:appearance w15:val="hidden"/>
                      </w:sdtPr>
                      <w:sdtContent>
                        <w:r>
                          <w:t>AADLoginForWindows</w:t>
                        </w:r>
                      </w:sdtContent>
                    </w:sdt>
                  </w:p>
                </w:tc>
                <w:tc>
                  <w:tcPr>
                    <w:tcW w:w="2880" w:type="dxa"/>
                    <w:vAlign w:val="center"/>
                  </w:tcPr>
                  <w:p w:rsidR="00AD403A" w:rsidP="00AD403A" w14:textId="77777777">
                    <w:pPr>
                      <w:spacing w:before="0"/>
                    </w:pPr>
                    <w:sdt>
                      <w:sdtPr>
                        <w:alias w:val="Type"/>
                        <w:tag w:val="VirtualMachineExtensionType"/>
                        <w:id w:val="1053027063"/>
                        <w:text/>
                        <w:temporary/>
                        <w15:appearance w15:val="hidden"/>
                      </w:sdtPr>
                      <w:sdtContent>
                        <w:r>
                          <w:t>AADLoginForWindows</w:t>
                        </w:r>
                      </w:sdtContent>
                    </w:sdt>
                  </w:p>
                </w:tc>
                <w:tc>
                  <w:tcPr>
                    <w:tcW w:w="900" w:type="dxa"/>
                    <w:vAlign w:val="center"/>
                  </w:tcPr>
                  <w:p w:rsidR="00AD403A" w:rsidP="00AD403A" w14:textId="77777777">
                    <w:pPr>
                      <w:spacing w:before="0"/>
                    </w:pPr>
                    <w:sdt>
                      <w:sdtPr>
                        <w:alias w:val="Version"/>
                        <w:tag w:val="TypeHandlerVersion"/>
                        <w:id w:val="1102807797"/>
                        <w:text/>
                        <w:temporary/>
                        <w15:appearance w15:val="hidden"/>
                      </w:sdtPr>
                      <w:sdtContent>
                        <w:r>
                          <w:t>1.0</w:t>
                        </w:r>
                      </w:sdtContent>
                    </w:sdt>
                  </w:p>
                </w:tc>
                <w:tc>
                  <w:tcPr>
                    <w:tcW w:w="1679" w:type="dxa"/>
                    <w:vAlign w:val="center"/>
                  </w:tcPr>
                  <w:p w:rsidR="00AD403A" w:rsidP="00AD403A" w14:textId="77777777">
                    <w:pPr>
                      <w:spacing w:before="0"/>
                    </w:pPr>
                    <w:sdt>
                      <w:sdtPr>
                        <w:alias w:val="Status"/>
                        <w:tag w:val="ProvisioningState"/>
                        <w:id w:val="394358135"/>
                        <w:text/>
                        <w:temporary/>
                        <w15:appearance w15:val="hidden"/>
                      </w:sdtPr>
                      <w:sdtContent>
                        <w:r>
                          <w:t>Succeeded</w:t>
                        </w:r>
                      </w:sdtContent>
                    </w:sdt>
                  </w:p>
                </w:tc>
              </w:tr>
            </w:sdtContent>
          </w:sdt>
          <w:sdt>
            <w:sdtPr>
              <w:rPr>
                <w:b w:val="0"/>
                <w:bCs w:val="0"/>
              </w:rPr>
              <w:alias w:val="Extensions"/>
              <w:tag w:val="PlaceholderVirtualMachineExtensions"/>
              <w:id w:val="332431270"/>
              <w:richText/>
              <w:temporary/>
              <w15:appearance w15:val="hidden"/>
            </w:sdtPr>
            <w:sdtContent>
              <w:tr w14:paraId="10647A16" w14:textId="77777777" w:rsidTr="007365F2">
                <w:tblPrEx>
                  <w:tblW w:w="9054" w:type="dxa"/>
                  <w:tblLook w:val="04A0"/>
                </w:tblPrEx>
                <w:trPr>
                  <w:trHeight w:val="309"/>
                </w:trPr>
                <w:tc>
                  <w:tcPr>
                    <w:tcW w:w="3595" w:type="dxa"/>
                    <w:vAlign w:val="center"/>
                  </w:tcPr>
                  <w:p w:rsidR="00AD403A" w:rsidP="00AD403A" w14:textId="77777777">
                    <w:pPr>
                      <w:spacing w:before="0"/>
                    </w:pPr>
                    <w:sdt>
                      <w:sdtPr>
                        <w:alias w:val="Name"/>
                        <w:tag w:val="Name"/>
                        <w:id w:val="1786332698"/>
                        <w:text/>
                        <w:temporary/>
                        <w15:appearance w15:val="hidden"/>
                      </w:sdtPr>
                      <w:sdtContent>
                        <w:r>
                          <w:t>Microsoft.PowerShell.DSC</w:t>
                        </w:r>
                      </w:sdtContent>
                    </w:sdt>
                  </w:p>
                </w:tc>
                <w:tc>
                  <w:tcPr>
                    <w:tcW w:w="2880" w:type="dxa"/>
                    <w:vAlign w:val="center"/>
                  </w:tcPr>
                  <w:p w:rsidR="00AD403A" w:rsidP="00AD403A" w14:textId="77777777">
                    <w:pPr>
                      <w:spacing w:before="0"/>
                    </w:pPr>
                    <w:sdt>
                      <w:sdtPr>
                        <w:alias w:val="Type"/>
                        <w:tag w:val="VirtualMachineExtensionType"/>
                        <w:id w:val="734563066"/>
                        <w:text/>
                        <w:temporary/>
                        <w15:appearance w15:val="hidden"/>
                      </w:sdtPr>
                      <w:sdtContent>
                        <w:r>
                          <w:t>DSC</w:t>
                        </w:r>
                      </w:sdtContent>
                    </w:sdt>
                  </w:p>
                </w:tc>
                <w:tc>
                  <w:tcPr>
                    <w:tcW w:w="900" w:type="dxa"/>
                    <w:vAlign w:val="center"/>
                  </w:tcPr>
                  <w:p w:rsidR="00AD403A" w:rsidP="00AD403A" w14:textId="77777777">
                    <w:pPr>
                      <w:spacing w:before="0"/>
                    </w:pPr>
                    <w:sdt>
                      <w:sdtPr>
                        <w:alias w:val="Version"/>
                        <w:tag w:val="TypeHandlerVersion"/>
                        <w:id w:val="2060815781"/>
                        <w:text/>
                        <w:temporary/>
                        <w15:appearance w15:val="hidden"/>
                      </w:sdtPr>
                      <w:sdtContent>
                        <w:r>
                          <w:t>2.73</w:t>
                        </w:r>
                      </w:sdtContent>
                    </w:sdt>
                  </w:p>
                </w:tc>
                <w:tc>
                  <w:tcPr>
                    <w:tcW w:w="1679" w:type="dxa"/>
                    <w:vAlign w:val="center"/>
                  </w:tcPr>
                  <w:p w:rsidR="00AD403A" w:rsidP="00AD403A" w14:textId="77777777">
                    <w:pPr>
                      <w:spacing w:before="0"/>
                    </w:pPr>
                    <w:sdt>
                      <w:sdtPr>
                        <w:alias w:val="Status"/>
                        <w:tag w:val="ProvisioningState"/>
                        <w:id w:val="723834337"/>
                        <w:text/>
                        <w:temporary/>
                        <w15:appearance w15:val="hidden"/>
                      </w:sdtPr>
                      <w:sdtContent>
                        <w:r>
                          <w:t>Succeeded</w:t>
                        </w:r>
                      </w:sdtContent>
                    </w:sdt>
                  </w:p>
                </w:tc>
              </w:tr>
            </w:sdtContent>
          </w:sdt>
        </w:tbl>
        <w:p w:rsidR="00F17D2F" w:rsidP="00F17D2F" w14:textId="77777777">
          <w:pPr>
            <w:pStyle w:val="Heading3"/>
            <w:tabs>
              <w:tab w:val="left" w:pos="360"/>
            </w:tabs>
          </w:pPr>
          <w:r>
            <w:rPr>
              <w:noProof/>
            </w:rPr>
            <w:drawing>
              <wp:inline distT="0" distB="0" distL="114300" distR="114300">
                <wp:extent cx="164592" cy="164592"/>
                <wp:effectExtent l="0" t="0" r="6985" b="6985"/>
                <wp:docPr id="16065338"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338" name="Picture 13"/>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tab/>
            <w:t>Metrics</w:t>
          </w:r>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83837444"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37444" name="Picture 3"/>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t>virtual machine</w:t>
          </w:r>
          <w:r w:rsidRPr="00A5464E">
            <w:t>.</w:t>
          </w:r>
        </w:p>
        <w:p w:rsidR="00E41822" w:rsidP="00E41822" w14:textId="77777777"/>
        <w:tbl>
          <w:tblPr>
            <w:tblStyle w:val="CloudockitTableWarnings"/>
            <w:tblW w:w="9303" w:type="dxa"/>
            <w:tblLook w:val="0420"/>
          </w:tblPr>
          <w:tblGrid>
            <w:gridCol w:w="5035"/>
            <w:gridCol w:w="1350"/>
            <w:gridCol w:w="1260"/>
            <w:gridCol w:w="1658"/>
          </w:tblGrid>
          <w:tr w14:paraId="3964182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007404575"/>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94006989"/>
                        <w:placeholder>
                          <w:docPart w:val="C27367F09C21452E8B5933AAF8A716B7"/>
                        </w:placeholder>
                        <w:text/>
                        <w:temporary/>
                        <w15:appearance w15:val="hidden"/>
                      </w:sdtPr>
                      <w:sdtEndPr>
                        <w:rPr>
                          <w:rStyle w:val="RulenameChar"/>
                        </w:rPr>
                      </w:sdtEndPr>
                      <w:sdtContent>
                        <w:r>
                          <w:rPr>
                            <w:rStyle w:val="RulenameChar"/>
                          </w:rPr>
                          <w:t>CDK-Azure-VirtualMachine-NoAvailabilitySet</w:t>
                        </w:r>
                      </w:sdtContent>
                    </w:sdt>
                  </w:p>
                  <w:p w:rsidR="00DA252B" w:rsidRPr="001B7277" w:rsidP="00DA0CA8" w14:textId="77777777">
                    <w:sdt>
                      <w:sdtPr>
                        <w:alias w:val="Description"/>
                        <w:tag w:val="Description"/>
                        <w:id w:val="375880620"/>
                        <w:text/>
                        <w:temporary/>
                        <w15:appearance w15:val="hidden"/>
                      </w:sdtPr>
                      <w:sdtContent>
                        <w:r>
                          <w:t>The Virtual Machine has no avavilability set defined. This configuration DOES NOT ensure that during either a planned or unplanned maintenance event, at least one virtual machine will be available and meet the 99.95% Azure SLA.</w:t>
                        </w:r>
                      </w:sdtContent>
                    </w:sdt>
                  </w:p>
                  <w:p>
                    <w:r w:rsidRPr="001B7277">
                      <w:t xml:space="preserve">How to fix it: </w:t>
                    </w:r>
                    <w:sdt>
                      <w:sdtPr>
                        <w:id w:val="584988042"/>
                      </w:sdtPr>
                      <w:sdtContent>
                        <w:hyperlink r:id="rId32" w:history="1">
                          <w:r>
                            <w:rPr>
                              <w:rStyle w:val="Hyperlink"/>
                            </w:rPr>
                            <w:t>https://azure.microsoft.com/en-us/documentation/articles/virtual-machines-manage-availability/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228011849"/>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79973960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86631563"/>
                        <w:text/>
                        <w:temporary/>
                        <w15:appearance w15:val="hidden"/>
                      </w:sdtPr>
                      <w:sdtContent/>
                    </w:sdt>
                  </w:p>
                </w:tc>
              </w:tr>
            </w:sdtContent>
          </w:sdt>
          <w:sdt>
            <w:sdtPr>
              <w:rPr>
                <w:lang w:val="en-CA" w:eastAsia="en-CA"/>
              </w:rPr>
              <w:alias w:val="Warnings"/>
              <w:tag w:val="PlaceholderWarnings"/>
              <w:id w:val="719029731"/>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71251391"/>
                        <w:placeholder>
                          <w:docPart w:val="C27367F09C21452E8B5933AAF8A716B7"/>
                        </w:placeholder>
                        <w:text/>
                        <w:temporary/>
                        <w15:appearance w15:val="hidden"/>
                      </w:sdtPr>
                      <w:sdtEndPr>
                        <w:rPr>
                          <w:rStyle w:val="RulenameChar"/>
                        </w:rPr>
                      </w:sdtEndPr>
                      <w:sdtContent>
                        <w:r>
                          <w:rPr>
                            <w:rStyle w:val="RulenameChar"/>
                          </w:rPr>
                          <w:t>CDK-Azure-VirtualMachines-VMAvailabilitySetEnabled</w:t>
                        </w:r>
                      </w:sdtContent>
                    </w:sdt>
                  </w:p>
                  <w:p w:rsidR="00DA252B" w:rsidRPr="001B7277" w:rsidP="00DA0CA8" w14:textId="77777777">
                    <w:sdt>
                      <w:sdtPr>
                        <w:alias w:val="Description"/>
                        <w:tag w:val="Description"/>
                        <w:id w:val="869545497"/>
                        <w:text/>
                        <w:temporary/>
                        <w15:appearance w15:val="hidden"/>
                      </w:sdtPr>
                      <w:sdtContent>
                        <w:r>
                          <w:t>Ensures that Virtual Machines have Availability Set enabled. Enabling Availability Sets ensures that during either a planned or unplanned maintenance event, the virtual machine will still be available.</w:t>
                        </w:r>
                      </w:sdtContent>
                    </w:sdt>
                  </w:p>
                  <w:p>
                    <w:r w:rsidRPr="001B7277">
                      <w:t xml:space="preserve">How to fix it: </w:t>
                    </w:r>
                    <w:sdt>
                      <w:sdtPr>
                        <w:id w:val="771673532"/>
                      </w:sdtPr>
                      <w:sdtContent>
                        <w:hyperlink r:id="rId33" w:history="1">
                          <w:r>
                            <w:rPr>
                              <w:rStyle w:val="Hyperlink"/>
                            </w:rPr>
                            <w:t>https://docs.microsoft.com/en-us/azure/virtual-machines/windows/manage-availability</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002307240"/>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61545999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19680752"/>
                        <w:text/>
                        <w:temporary/>
                        <w15:appearance w15:val="hidden"/>
                      </w:sdtPr>
                      <w:sdtContent/>
                    </w:sdt>
                  </w:p>
                </w:tc>
              </w:tr>
            </w:sdtContent>
          </w:sdt>
          <w:sdt>
            <w:sdtPr>
              <w:rPr>
                <w:lang w:val="en-CA" w:eastAsia="en-CA"/>
              </w:rPr>
              <w:alias w:val="Warnings"/>
              <w:tag w:val="PlaceholderWarnings"/>
              <w:id w:val="1750448518"/>
              <w:richText/>
              <w:temporary/>
              <w15:appearance w15:val="hidden"/>
            </w:sdtPr>
            <w:sdtContent>
              <w:tr w14:paraId="5FD16FFF"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133335995"/>
                        <w:placeholder>
                          <w:docPart w:val="C27367F09C21452E8B5933AAF8A716B7"/>
                        </w:placeholder>
                        <w:text/>
                        <w:temporary/>
                        <w15:appearance w15:val="hidden"/>
                      </w:sdtPr>
                      <w:sdtEndPr>
                        <w:rPr>
                          <w:rStyle w:val="RulenameChar"/>
                        </w:rPr>
                      </w:sdtEndPr>
                      <w:sdtContent>
                        <w:r>
                          <w:rPr>
                            <w:rStyle w:val="RulenameChar"/>
                          </w:rPr>
                          <w:t>CDK-Azure-VirtualMachines-VMEndpointProtection</w:t>
                        </w:r>
                      </w:sdtContent>
                    </w:sdt>
                  </w:p>
                  <w:p w:rsidR="00DA252B" w:rsidRPr="001B7277" w:rsidP="00DA0CA8" w14:textId="77777777">
                    <w:sdt>
                      <w:sdtPr>
                        <w:alias w:val="Description"/>
                        <w:tag w:val="Description"/>
                        <w:id w:val="1657525590"/>
                        <w:text/>
                        <w:temporary/>
                        <w15:appearance w15:val="hidden"/>
                      </w:sdtPr>
                      <w:sdtContent>
                        <w:r>
                          <w:t>Ensures that VM Endpoint Protection is enabled for all virtual machines. Installing endpoint protection systems provides for real-time protection capabilities that help identify and remove viruses, spyware, and other malicious software, with configurable alerts for malicious or unwanted software.</w:t>
                        </w:r>
                      </w:sdtContent>
                    </w:sdt>
                  </w:p>
                  <w:p>
                    <w:r w:rsidRPr="001B7277">
                      <w:t xml:space="preserve">How to fix it: </w:t>
                    </w:r>
                    <w:sdt>
                      <w:sdtPr>
                        <w:id w:val="1848625259"/>
                      </w:sdtPr>
                      <w:sdtContent>
                        <w:hyperlink r:id="rId34" w:history="1">
                          <w:r>
                            <w:rPr>
                              <w:rStyle w:val="Hyperlink"/>
                            </w:rPr>
                            <w:t>https://docs.microsoft.com/en-us/azure/security-center/security-center-install-endpoint-protection</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81464155"/>
                        <w:text/>
                        <w:temporary/>
                        <w15:appearance w15:val="hidden"/>
                      </w:sdtPr>
                      <w:sdtContent>
                        <w:r>
                          <w:t>Medium</w:t>
                        </w:r>
                      </w:sdtContent>
                    </w:sdt>
                  </w:p>
                  <w:p w:rsidR="00DA252B" w:rsidRPr="001B7277" w:rsidP="00DA0CA8" w14:textId="77777777"/>
                </w:tc>
                <w:tc>
                  <w:tcPr>
                    <w:tcW w:w="1260" w:type="dxa"/>
                  </w:tcPr>
                  <w:p w:rsidR="00DA252B" w:rsidRPr="00A5464E" w:rsidP="00DA0CA8" w14:textId="77777777">
                    <w:sdt>
                      <w:sdtPr>
                        <w:alias w:val="Type"/>
                        <w:tag w:val="Type"/>
                        <w:id w:val="1720267619"/>
                        <w:text/>
                        <w:temporary/>
                        <w15:appearance w15:val="hidden"/>
                      </w:sdtPr>
                      <w:sdtContent>
                        <w:r>
                          <w:t>Security</w:t>
                        </w:r>
                      </w:sdtContent>
                    </w:sdt>
                  </w:p>
                </w:tc>
                <w:tc>
                  <w:tcPr>
                    <w:tcW w:w="1658" w:type="dxa"/>
                  </w:tcPr>
                  <w:p w:rsidR="00DA252B" w:rsidP="00DA0CA8" w14:textId="77777777">
                    <w:sdt>
                      <w:sdtPr>
                        <w:alias w:val="Compliance Standards"/>
                        <w:tag w:val="ComplianceStandardsString"/>
                        <w:id w:val="87971779"/>
                        <w:text/>
                        <w:temporary/>
                        <w15:appearance w15:val="hidden"/>
                      </w:sdtPr>
                      <w:sdtContent/>
                    </w:sdt>
                  </w:p>
                </w:tc>
              </w:tr>
            </w:sdtContent>
          </w:sdt>
        </w:tbl>
      </w:sdtContent>
    </w:sdt>
    <w:p w:rsidR="00154EE4" w:rsidP="00154EE4" w14:paraId="7AF03B56" w14:textId="77777777"/>
    <w:p w:rsidR="00154EE4" w:rsidP="00154EE4" w14:paraId="6D213B10" w14:textId="77777777"/>
    <w:p w:rsidR="00154EE4" w:rsidP="00154EE4" w14:paraId="2EE3D983" w14:textId="77777777"/>
    <w:p w:rsidR="00154EE4" w:rsidP="00154EE4" w14:paraId="09C4741C" w14:textId="77777777"/>
    <w:p w:rsidR="00154EE4" w:rsidP="00154EE4" w14:paraId="50A70800" w14:textId="77777777"/>
    <w:p w:rsidR="00154EE4" w:rsidP="00154EE4" w14:paraId="32EAB9D3" w14:textId="77777777"/>
    <w:p w:rsidR="00021E9D" w:rsidP="00154EE4" w14:paraId="15FA3F17" w14:textId="77777777"/>
    <w:p w:rsidR="00154EE4" w:rsidRPr="00A5464E" w:rsidP="00154EE4" w14:paraId="6A3D1D7C" w14:textId="77777777"/>
    <w:p w:rsidR="00154EE4" w:rsidRPr="00A5464E" w:rsidP="00154EE4" w14:paraId="45A10F43" w14:textId="77777777"/>
    <w:p w:rsidR="00AB192D" w:rsidP="00AB192D" w14:paraId="15C1791A" w14:textId="77777777"/>
    <w:p w:rsidR="001B5FFA" w:rsidP="001B5FFA" w14:paraId="35BC0D4B" w14:textId="77777777">
      <w:pPr>
        <w:rPr>
          <w:shd w:val="clear" w:color="auto" w:fill="C9ECFC" w:themeFill="text2" w:themeFillTint="33"/>
        </w:rPr>
      </w:pPr>
    </w:p>
    <w:p w:rsidR="00283093" w:rsidP="00F17D2F" w14:paraId="2D08EB2B" w14:textId="77777777"/>
    <w:p w:rsidR="00F54FFF" w:rsidP="00FE69FE" w14:paraId="182694F6" w14:textId="77777777"/>
    <w:p w:rsidR="0019457E" w:rsidRPr="00A5464E" w:rsidP="00441AB5" w14:paraId="4C6AC00A" w14:textId="77777777"/>
    <w:p w:rsidR="000B4B62" w:rsidP="00F17D2F" w14:paraId="36561221" w14:textId="77777777"/>
    <w:p w:rsidR="000B4B62" w:rsidRPr="00A5464E" w:rsidP="00F17D2F" w14:paraId="09CDDEE2" w14:textId="77777777"/>
    <w:p w:rsidR="009B45C6" w:rsidP="009B45C6" w14:paraId="12AD4F7C" w14:textId="77777777"/>
    <w:p w:rsidR="002565E7" w:rsidP="00F17D2F" w14:paraId="35653CE0" w14:textId="77777777"/>
    <w:p w:rsidR="00F17D2F" w:rsidP="00F17D2F" w14:paraId="2E37CF9B" w14:textId="77777777"/>
    <w:p w:rsidR="00D034E7" w:rsidP="00F17D2F" w14:paraId="00FF5886" w14:textId="77777777"/>
    <w:p w:rsidR="00625E0A" w:rsidP="00625E0A" w14:paraId="40D4AD81" w14:textId="77777777"/>
    <w:p w:rsidR="00625E0A" w:rsidP="00625E0A" w14:paraId="3A10FAE4" w14:textId="77777777"/>
    <w:p w:rsidR="00F17D2F" w:rsidP="00F17D2F" w14:paraId="3875CC2E" w14:textId="77777777"/>
    <w:p w:rsidR="00B933C1" w:rsidP="00F3352C" w14:paraId="6BEC2E76" w14:textId="77777777"/>
    <w:p w:rsidR="000749F4" w:rsidP="00F3352C" w14:paraId="5EBF43E0" w14:textId="77777777"/>
    <w:p w:rsidR="000749F4" w:rsidP="00F3352C" w14:paraId="6A9BCE80" w14:textId="77777777"/>
    <w:p w:rsidR="000749F4" w:rsidP="00F3352C" w14:paraId="6E3F2F55" w14:textId="77777777"/>
    <w:p w:rsidR="000749F4" w:rsidP="00F3352C" w14:paraId="0907C179" w14:textId="77777777"/>
    <w:p w:rsidR="000749F4" w:rsidP="00F3352C" w14:paraId="09960086" w14:textId="77777777"/>
    <w:p w:rsidR="00F17D2F" w:rsidRPr="00A5464E" w:rsidP="00F17D2F" w14:paraId="7D45D1C6" w14:textId="77777777"/>
    <w:p w:rsidR="008C3545" w:rsidRPr="00A5464E" w:rsidP="001603CB" w14:paraId="10C1ABAD" w14:textId="77777777"/>
    <w:p w:rsidR="00277FD2" w:rsidRPr="00A5464E" w:rsidP="00277FD2" w14:paraId="62EFA1E5" w14:textId="77777777"/>
    <w:p w:rsidR="00277FD2" w:rsidRPr="00A5464E" w:rsidP="00277FD2" w14:paraId="1E22CBB3" w14:textId="77777777"/>
    <w:p w:rsidR="00A22D05" w:rsidRPr="00A5464E" w:rsidP="00A22D05" w14:paraId="37ED4F05" w14:textId="77777777"/>
    <w:p w:rsidR="00402C9A" w:rsidP="00F17D2F" w14:paraId="3957F3F8" w14:textId="77777777"/>
    <w:p w:rsidR="002128F9" w:rsidP="002128F9" w14:paraId="40649A38" w14:textId="77777777"/>
    <w:p w:rsidR="00F17D2F" w:rsidRPr="003D13C4" w:rsidP="00F17D2F" w14:paraId="16F3EF4B" w14:textId="77777777">
      <w:pPr>
        <w:pStyle w:val="Heading1"/>
        <w:rPr>
          <w:noProof/>
          <w:lang w:eastAsia="fr-CA"/>
        </w:rPr>
      </w:pPr>
      <w:bookmarkStart w:id="149" w:name="CDK_09cae1b7-9447-4244-8b2b-54cc99bef51b"/>
      <w:bookmarkStart w:id="150" w:name="_Toc256000042"/>
      <w:r>
        <w:rPr>
          <w:noProof/>
          <w:lang w:eastAsia="fr-CA"/>
        </w:rPr>
        <w:t>Security</w:t>
      </w:r>
      <w:bookmarkEnd w:id="150"/>
      <w:bookmarkEnd w:id="149"/>
    </w:p>
    <w:p w:rsidR="00F17D2F" w:rsidP="00F17D2F" w14:paraId="272FBF9A" w14:textId="77777777">
      <w:pPr>
        <w:ind w:left="-90"/>
        <w:jc w:val="right"/>
      </w:pPr>
      <w:r>
        <w:rPr>
          <w:noProof/>
          <w:lang w:eastAsia="en-US"/>
        </w:rPr>
        <w:drawing>
          <wp:inline distT="0" distB="0" distL="0" distR="0">
            <wp:extent cx="596931" cy="596931"/>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Asset 1RemotApp.png"/>
                    <pic:cNvPicPr/>
                  </pic:nvPicPr>
                  <pic:blipFill>
                    <a:blip xmlns:r="http://schemas.openxmlformats.org/officeDocument/2006/relationships" r:embed="rId47"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6931" cy="596931"/>
                    </a:xfrm>
                    <a:prstGeom prst="rect">
                      <a:avLst/>
                    </a:prstGeom>
                  </pic:spPr>
                </pic:pic>
              </a:graphicData>
            </a:graphic>
          </wp:inline>
        </w:drawing>
      </w:r>
    </w:p>
    <w:tbl>
      <w:tblPr>
        <w:tblW w:w="0" w:type="auto"/>
        <w:tblInd w:w="-90" w:type="dxa"/>
        <w:tblBorders>
          <w:bottom w:val="single" w:sz="8" w:space="0" w:color="00BCF2"/>
        </w:tblBorders>
        <w:tblLook w:val="04A0"/>
      </w:tblPr>
      <w:tblGrid>
        <w:gridCol w:w="9116"/>
      </w:tblGrid>
      <w:tr w14:paraId="331A5B36" w14:textId="77777777" w:rsidTr="00F17D2F">
        <w:tblPrEx>
          <w:tblW w:w="0" w:type="auto"/>
          <w:tblInd w:w="-90" w:type="dxa"/>
          <w:tblBorders>
            <w:bottom w:val="single" w:sz="8" w:space="0" w:color="00BCF2"/>
          </w:tblBorders>
          <w:tblLook w:val="04A0"/>
        </w:tblPrEx>
        <w:trPr>
          <w:trHeight w:val="57"/>
        </w:trPr>
        <w:tc>
          <w:tcPr>
            <w:tcW w:w="9350" w:type="dxa"/>
          </w:tcPr>
          <w:p w:rsidR="00F17D2F" w:rsidP="00F17D2F" w14:paraId="6DD648FD" w14:textId="77777777">
            <w:pPr>
              <w:jc w:val="right"/>
              <w:rPr>
                <w:sz w:val="2"/>
              </w:rPr>
            </w:pPr>
          </w:p>
          <w:p w:rsidR="00F17D2F" w:rsidRPr="00C72BD5" w:rsidP="00F17D2F" w14:paraId="50BB0E24" w14:textId="77777777">
            <w:pPr>
              <w:jc w:val="right"/>
              <w:rPr>
                <w:sz w:val="2"/>
              </w:rPr>
            </w:pPr>
          </w:p>
        </w:tc>
      </w:tr>
    </w:tbl>
    <w:p w:rsidR="00F17D2F" w:rsidRPr="003D13C4" w:rsidP="00F17D2F" w14:paraId="6C515790" w14:textId="77777777">
      <w:pPr>
        <w:pStyle w:val="Heading1"/>
      </w:pPr>
      <w:bookmarkStart w:id="151" w:name="_Toc524970108"/>
      <w:bookmarkStart w:id="152" w:name="CDK_31f7f787-b3a5-49b1-a8c8-862fa9e27d59"/>
      <w:bookmarkStart w:id="153" w:name="_Toc256000043"/>
      <w:r w:rsidRPr="00A5464E">
        <w:t>Resource groups</w:t>
      </w:r>
      <w:bookmarkEnd w:id="153"/>
      <w:bookmarkEnd w:id="152"/>
      <w:bookmarkEnd w:id="151"/>
    </w:p>
    <w:p w:rsidR="00F17D2F" w:rsidP="00F17D2F" w14:paraId="0799270D" w14:textId="77777777">
      <w:pPr>
        <w:ind w:left="-90"/>
        <w:jc w:val="right"/>
      </w:pPr>
      <w:r>
        <w:rPr>
          <w:noProof/>
          <w:lang w:eastAsia="en-US"/>
        </w:rPr>
        <w:drawing>
          <wp:inline distT="0" distB="0" distL="0" distR="0">
            <wp:extent cx="925713" cy="844915"/>
            <wp:effectExtent l="0" t="0" r="8255" b="0"/>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ResourceGroup.png"/>
                    <pic:cNvPicPr/>
                  </pic:nvPicPr>
                  <pic:blipFill>
                    <a:blip xmlns:r="http://schemas.openxmlformats.org/officeDocument/2006/relationships" r:embed="rId48" cstate="print">
                      <a:extLst>
                        <a:ext xmlns:a="http://schemas.openxmlformats.org/drawingml/2006/main" uri="{28A0092B-C50C-407E-A947-70E740481C1C}">
                          <a14:useLocalDpi xmlns:a14="http://schemas.microsoft.com/office/drawing/2010/main" val="0"/>
                        </a:ext>
                      </a:extLst>
                    </a:blip>
                    <a:stretch>
                      <a:fillRect/>
                    </a:stretch>
                  </pic:blipFill>
                  <pic:spPr>
                    <a:xfrm>
                      <a:off x="0" y="0"/>
                      <a:ext cx="939994" cy="857950"/>
                    </a:xfrm>
                    <a:prstGeom prst="rect">
                      <a:avLst/>
                    </a:prstGeom>
                  </pic:spPr>
                </pic:pic>
              </a:graphicData>
            </a:graphic>
          </wp:inline>
        </w:drawing>
      </w:r>
    </w:p>
    <w:tbl>
      <w:tblPr>
        <w:tblW w:w="0" w:type="auto"/>
        <w:tblInd w:w="-90" w:type="dxa"/>
        <w:tblBorders>
          <w:bottom w:val="single" w:sz="8" w:space="0" w:color="00BCF2"/>
        </w:tblBorders>
        <w:tblLook w:val="04A0"/>
      </w:tblPr>
      <w:tblGrid>
        <w:gridCol w:w="9116"/>
      </w:tblGrid>
      <w:tr w14:paraId="3F9C519C" w14:textId="77777777" w:rsidTr="00F17D2F">
        <w:tblPrEx>
          <w:tblW w:w="0" w:type="auto"/>
          <w:tblInd w:w="-90" w:type="dxa"/>
          <w:tblBorders>
            <w:bottom w:val="single" w:sz="8" w:space="0" w:color="00BCF2"/>
          </w:tblBorders>
          <w:tblLook w:val="04A0"/>
        </w:tblPrEx>
        <w:tc>
          <w:tcPr>
            <w:tcW w:w="9350" w:type="dxa"/>
          </w:tcPr>
          <w:p w:rsidR="00F17D2F" w:rsidRPr="003E65B6" w:rsidP="00F17D2F" w14:paraId="197BDB64" w14:textId="77777777">
            <w:pPr>
              <w:jc w:val="right"/>
              <w:rPr>
                <w:sz w:val="2"/>
              </w:rPr>
            </w:pPr>
          </w:p>
        </w:tc>
      </w:tr>
    </w:tbl>
    <w:bookmarkStart w:id="154" w:name="_Toc453328244" w:displacedByCustomXml="next"/>
    <w:bookmarkEnd w:id="154" w:displacedByCustomXml="next"/>
    <w:bookmarkStart w:id="155" w:name="_Toc524970109" w:displacedByCustomXml="next"/>
    <w:sdt>
      <w:sdtPr>
        <w:rPr>
          <w:rFonts w:eastAsiaTheme="minorEastAsia"/>
          <w:b w:val="0"/>
          <w:bCs w:val="0"/>
          <w:caps w:val="0"/>
          <w:color w:val="auto"/>
        </w:rPr>
        <w:alias w:val="Resource Groups"/>
        <w:tag w:val="PlaceholderResourceGroups"/>
        <w:id w:val="1390770880"/>
        <w:richText/>
        <w:temporary/>
        <w15:appearance w15:val="hidden"/>
      </w:sdtPr>
      <w:sdtContent>
        <w:p w:rsidR="00F17D2F" w:rsidRPr="00A5464E" w:rsidP="00206BCF" w14:paraId="6AF3B60B" w14:textId="77777777">
          <w:pPr>
            <w:pStyle w:val="Heading2"/>
            <w:rPr>
              <w:rStyle w:val="Heading2Char"/>
            </w:rPr>
          </w:pPr>
          <w:bookmarkStart w:id="156" w:name="CDK_8da3b739-54b0-422a-bd11-ce2062e7a37b"/>
          <w:bookmarkStart w:id="157" w:name="_Toc256000044"/>
          <w:sdt>
            <w:sdtPr>
              <w:rPr>
                <w:b w:val="0"/>
                <w:bCs w:val="0"/>
                <w:caps w:val="0"/>
                <w:shd w:val="clear" w:color="auto" w:fill="00BCF2"/>
              </w:rPr>
              <w:alias w:val="Name"/>
              <w:tag w:val="ADK_Name"/>
              <w:id w:val="756254167"/>
              <w:placeholder>
                <w:docPart w:val="163AE567233E48378019E87101E114A7"/>
              </w:placeholder>
              <w:richText/>
              <w:temporary/>
              <w15:appearance w15:val="hidden"/>
            </w:sdtPr>
            <w:sdtEndPr>
              <w:rPr>
                <w:shd w:val="clear" w:color="auto" w:fill="auto"/>
              </w:rPr>
            </w:sdtEndPr>
            <w:sdtContent>
              <w:r>
                <w:t>azureapp-auto-alerts-894ebe-danie_xcontent_com</w:t>
              </w:r>
            </w:sdtContent>
          </w:sdt>
          <w:bookmarkEnd w:id="157"/>
          <w:bookmarkEnd w:id="156"/>
          <w:r w:rsidRPr="006E4101" w:rsidR="004C1687">
            <w:t xml:space="preserve"> </w:t>
          </w:r>
          <w:sdt>
            <w:sdtPr>
              <w:alias w:val="ADK_GUID"/>
              <w:tag w:val="/subscriptions/ffd62081-03a7-4c93-895a-fa965ef5ddf4/resourceGroups/azureapp-auto-alerts-894ebe-danie_xcontent_com"/>
              <w:id w:val="-273326534"/>
              <w:richText/>
              <w15:appearance w15:val="hidden"/>
            </w:sdtPr>
            <w:sdtContent>
              <w:bookmarkStart w:id="158" w:name="azureapp-auto-alerts-894ebe-danie_xconte"/>
              <w:bookmarkEnd w:id="158"/>
            </w:sdtContent>
          </w:sdt>
          <w:bookmarkEnd w:id="155"/>
        </w:p>
        <w:p w:rsidR="00F17D2F" w:rsidP="00F17D2F" w14:paraId="229BC52D" w14:textId="77777777">
          <w:pPr>
            <w:ind w:left="-1440" w:right="-1414"/>
            <w:jc w:val="center"/>
          </w:pPr>
          <w:sdt>
            <w:sdtPr>
              <w:id w:val="141442595"/>
            </w:sdtPr>
            <w:sdtContent/>
          </w:sdt>
        </w:p>
        <w:p w:rsidR="00F17D2F" w:rsidRPr="00A5464E" w:rsidP="00F17D2F" w14:paraId="50595AA3" w14:textId="77777777">
          <w:pPr>
            <w:pStyle w:val="Heading3"/>
            <w:tabs>
              <w:tab w:val="left" w:pos="360"/>
            </w:tabs>
          </w:pPr>
          <w:bookmarkStart w:id="159" w:name="CDK_f298f40c-9315-4f3b-a590-711b16c2eee4"/>
          <w:r>
            <w:rPr>
              <w:noProof/>
            </w:rPr>
            <w:drawing>
              <wp:inline distT="0" distB="0" distL="114300" distR="114300">
                <wp:extent cx="164592" cy="164592"/>
                <wp:effectExtent l="0" t="0" r="6985" b="6985"/>
                <wp:docPr id="1046840022"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40022"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bookmarkEnd w:id="159"/>
        </w:p>
        <w:p w:rsidR="00F17D2F" w:rsidP="00F17D2F" w14:paraId="0EF70F3C" w14:textId="77777777">
          <w:r w:rsidRPr="00A5464E">
            <w:t xml:space="preserve">The following warnings have been detected in the </w:t>
          </w:r>
          <w:r w:rsidR="00434916">
            <w:t>Resource Groups.</w:t>
          </w:r>
          <w:r w:rsidRPr="00A5464E">
            <w:t>.</w:t>
          </w:r>
        </w:p>
        <w:p w:rsidR="00434916" w:rsidP="00434916" w14:paraId="3710397A"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paraId="0479DE82" w14:textId="77777777">
                <w:r w:rsidRPr="00A5464E">
                  <w:t>Description</w:t>
                </w:r>
              </w:p>
            </w:tc>
            <w:tc>
              <w:tcPr>
                <w:tcW w:w="1350" w:type="dxa"/>
              </w:tcPr>
              <w:p w:rsidR="00DA252B" w:rsidRPr="00A5464E" w:rsidP="00DA0CA8" w14:paraId="5259C4E4" w14:textId="77777777">
                <w:r>
                  <w:t>Criticality</w:t>
                </w:r>
              </w:p>
            </w:tc>
            <w:tc>
              <w:tcPr>
                <w:tcW w:w="1260" w:type="dxa"/>
              </w:tcPr>
              <w:p w:rsidR="00DA252B" w:rsidRPr="00A5464E" w:rsidP="00DA0CA8" w14:paraId="58E34A59" w14:textId="77777777">
                <w:r w:rsidRPr="00A5464E">
                  <w:t>Type</w:t>
                </w:r>
              </w:p>
            </w:tc>
            <w:tc>
              <w:tcPr>
                <w:tcW w:w="1658" w:type="dxa"/>
              </w:tcPr>
              <w:p w:rsidR="00DA252B" w:rsidRPr="00A5464E" w:rsidP="00DA0CA8" w14:paraId="22A82B46" w14:textId="77777777">
                <w:r>
                  <w:t>Violation of Standards</w:t>
                </w:r>
              </w:p>
            </w:tc>
          </w:tr>
          <w:sdt>
            <w:sdtPr>
              <w:rPr>
                <w:lang w:val="en-CA" w:eastAsia="en-CA"/>
              </w:rPr>
              <w:alias w:val="Warnings"/>
              <w:tag w:val="PlaceholderWarnings"/>
              <w:id w:val="-1388559531"/>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paraId="5A2DDECB" w14:textId="77777777">
                    <w:sdt>
                      <w:sdtPr>
                        <w:rPr>
                          <w:rStyle w:val="RulenameChar"/>
                        </w:rPr>
                        <w:alias w:val="Name"/>
                        <w:tag w:val="Name"/>
                        <w:id w:val="1495761380"/>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paraId="2CC8EA63" w14:textId="77777777">
                    <w:sdt>
                      <w:sdtPr>
                        <w:alias w:val="Description"/>
                        <w:tag w:val="Description"/>
                        <w:id w:val="1896317800"/>
                        <w:text/>
                        <w:temporary/>
                        <w15:appearance w15:val="hidden"/>
                      </w:sdtPr>
                      <w:sdtContent>
                        <w:r>
                          <w:t>Ensures Activity Log alerts for create or update Security Policy Rule events are enabled.</w:t>
                        </w:r>
                      </w:sdtContent>
                    </w:sdt>
                  </w:p>
                  <w:p>
                    <w:r w:rsidRPr="001B7277">
                      <w:t xml:space="preserve">How to fix it: </w:t>
                    </w:r>
                    <w:sdt>
                      <w:sdtPr>
                        <w:id w:val="1650535413"/>
                      </w:sdtPr>
                      <w:sdtContent>
                        <w:hyperlink r:id="rId49" w:history="1">
                          <w:r>
                            <w:rPr>
                              <w:rStyle w:val="Hyperlink"/>
                            </w:rPr>
                            <w:t>https://docs.microsoft.com/en-us/azure/azure-monitor/platform/activity-log-alerts</w:t>
                          </w:r>
                        </w:hyperlink>
                      </w:sdtContent>
                    </w:sdt>
                  </w:p>
                  <w:p w:rsidR="00DA252B" w:rsidRPr="001B7277" w:rsidP="00DA0CA8" w14:paraId="32D4AD3C" w14:textId="77777777">
                    <w:r>
                      <w:t xml:space="preserve"> </w:t>
                    </w:r>
                  </w:p>
                </w:tc>
                <w:tc>
                  <w:tcPr>
                    <w:tcW w:w="1350" w:type="dxa"/>
                  </w:tcPr>
                  <w:p w:rsidR="00DA252B" w:rsidRPr="001B7277" w:rsidP="00DA0CA8" w14:paraId="2406A566" w14:textId="77777777">
                    <w:sdt>
                      <w:sdtPr>
                        <w:alias w:val="Criticality"/>
                        <w:tag w:val="Criticity"/>
                        <w:id w:val="946667721"/>
                        <w:text/>
                        <w:temporary/>
                        <w15:appearance w15:val="hidden"/>
                      </w:sdtPr>
                      <w:sdtContent>
                        <w:r>
                          <w:t>High</w:t>
                        </w:r>
                      </w:sdtContent>
                    </w:sdt>
                  </w:p>
                  <w:p w:rsidR="00DA252B" w:rsidRPr="001B7277" w:rsidP="00DA0CA8" w14:paraId="2E040249" w14:textId="77777777"/>
                </w:tc>
                <w:tc>
                  <w:tcPr>
                    <w:tcW w:w="1260" w:type="dxa"/>
                  </w:tcPr>
                  <w:p w:rsidR="00DA252B" w:rsidRPr="00A5464E" w:rsidP="00DA0CA8" w14:paraId="6AD88841" w14:textId="77777777">
                    <w:sdt>
                      <w:sdtPr>
                        <w:alias w:val="Type"/>
                        <w:tag w:val="Type"/>
                        <w:id w:val="-76448724"/>
                        <w:text/>
                        <w:temporary/>
                        <w15:appearance w15:val="hidden"/>
                      </w:sdtPr>
                      <w:sdtContent>
                        <w:r>
                          <w:t>Availability</w:t>
                        </w:r>
                      </w:sdtContent>
                    </w:sdt>
                  </w:p>
                </w:tc>
                <w:tc>
                  <w:tcPr>
                    <w:tcW w:w="1658" w:type="dxa"/>
                  </w:tcPr>
                  <w:p w:rsidR="00DA252B" w:rsidP="00DA0CA8" w14:paraId="0FF0085F" w14:textId="77777777">
                    <w:sdt>
                      <w:sdtPr>
                        <w:alias w:val="Compliance Standards"/>
                        <w:tag w:val="ComplianceStandardsString"/>
                        <w:id w:val="45647326"/>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054061171"/>
        <w:richText/>
        <w:temporary/>
        <w15:appearance w15:val="hidden"/>
      </w:sdtPr>
      <w:sdtContent>
        <w:p w:rsidR="00F17D2F" w:rsidRPr="00A5464E" w:rsidP="00206BCF" w14:textId="77777777">
          <w:pPr>
            <w:pStyle w:val="Heading2"/>
            <w:rPr>
              <w:rStyle w:val="Heading2Char"/>
            </w:rPr>
          </w:pPr>
          <w:bookmarkStart w:id="160" w:name="_Toc256000045"/>
          <w:sdt>
            <w:sdtPr>
              <w:rPr>
                <w:b w:val="0"/>
                <w:bCs w:val="0"/>
                <w:caps w:val="0"/>
                <w:shd w:val="clear" w:color="auto" w:fill="00BCF2"/>
              </w:rPr>
              <w:alias w:val="Name"/>
              <w:tag w:val="ADK_Name"/>
              <w:id w:val="1699574699"/>
              <w:placeholder>
                <w:docPart w:val="163AE567233E48378019E87101E114A7"/>
              </w:placeholder>
              <w:richText/>
              <w:temporary/>
              <w15:appearance w15:val="hidden"/>
            </w:sdtPr>
            <w:sdtEndPr>
              <w:rPr>
                <w:shd w:val="clear" w:color="auto" w:fill="auto"/>
              </w:rPr>
            </w:sdtEndPr>
            <w:sdtContent>
              <w:r>
                <w:t>AzureBackupRG_southafricanorth_1</w:t>
              </w:r>
            </w:sdtContent>
          </w:sdt>
          <w:bookmarkEnd w:id="160"/>
          <w:r w:rsidRPr="006E4101" w:rsidR="004C1687">
            <w:t xml:space="preserve"> </w:t>
          </w:r>
          <w:sdt>
            <w:sdtPr>
              <w:alias w:val="ADK_GUID"/>
              <w:tag w:val="/subscriptions/ffd62081-03a7-4c93-895a-fa965ef5ddf4/resourceGroups/AzureBackupRG_southafricanorth_1"/>
              <w:id w:val="378843244"/>
              <w:richText/>
              <w15:appearance w15:val="hidden"/>
            </w:sdtPr>
            <w:sdtContent>
              <w:bookmarkStart w:id="161" w:name="AzureBackupRG_southafricanorth_1"/>
              <w:bookmarkEnd w:id="161"/>
            </w:sdtContent>
          </w:sdt>
        </w:p>
        <w:p w:rsidR="00F17D2F" w:rsidP="00F17D2F" w14:textId="77777777">
          <w:pPr>
            <w:ind w:left="-1440" w:right="-1414"/>
            <w:jc w:val="center"/>
          </w:pPr>
          <w:sdt>
            <w:sdtPr>
              <w:id w:val="1296499029"/>
            </w:sdtPr>
            <w:sdtContent/>
          </w:sdt>
        </w:p>
        <w:p w:rsidR="00F17D2F" w:rsidRPr="00A5464E" w:rsidP="00F17D2F" w14:paraId="4CE80884" w14:textId="77777777">
          <w:pPr>
            <w:pStyle w:val="Heading3"/>
            <w:tabs>
              <w:tab w:val="left" w:pos="360"/>
            </w:tabs>
          </w:pPr>
          <w:bookmarkStart w:id="162" w:name="CDK_43fb6145-bf3f-4265-89d4-da2388f80531"/>
          <w:r>
            <w:rPr>
              <w:noProof/>
            </w:rPr>
            <w:drawing>
              <wp:inline distT="0" distB="0" distL="114300" distR="114300">
                <wp:extent cx="164592" cy="164592"/>
                <wp:effectExtent l="0" t="0" r="6985" b="6985"/>
                <wp:docPr id="1331149359"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49359"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bookmarkEnd w:id="162"/>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paraId="7C9BA07E" w14:textId="77777777">
                <w:pPr>
                  <w:spacing w:before="0"/>
                </w:pPr>
                <w:r w:rsidRPr="00A5464E">
                  <w:t>Name</w:t>
                </w:r>
              </w:p>
            </w:tc>
            <w:tc>
              <w:tcPr>
                <w:tcW w:w="1350" w:type="dxa"/>
                <w:shd w:val="clear" w:color="auto" w:fill="CACACA" w:themeFill="text1" w:themeFillTint="40"/>
                <w:vAlign w:val="center"/>
              </w:tcPr>
              <w:p w:rsidR="00F17D2F" w:rsidRPr="00A5464E" w:rsidP="00F17D2F" w14:paraId="7968FB3B" w14:textId="77777777">
                <w:pPr>
                  <w:spacing w:before="0"/>
                </w:pPr>
                <w:r w:rsidRPr="00A5464E">
                  <w:t>Location</w:t>
                </w:r>
              </w:p>
            </w:tc>
            <w:tc>
              <w:tcPr>
                <w:tcW w:w="3870" w:type="dxa"/>
                <w:shd w:val="clear" w:color="auto" w:fill="CACACA" w:themeFill="text1" w:themeFillTint="40"/>
                <w:vAlign w:val="center"/>
              </w:tcPr>
              <w:p w:rsidR="00F17D2F" w:rsidRPr="00A5464E" w:rsidP="00F17D2F" w14:paraId="4B7AF135" w14:textId="77777777">
                <w:pPr>
                  <w:spacing w:before="0"/>
                </w:pPr>
                <w:r w:rsidRPr="00A5464E">
                  <w:t>Type</w:t>
                </w:r>
              </w:p>
            </w:tc>
          </w:tr>
          <w:sdt>
            <w:sdtPr>
              <w:rPr>
                <w:b w:val="0"/>
                <w:bCs w:val="0"/>
              </w:rPr>
              <w:alias w:val="Resources"/>
              <w:tag w:val="PlaceholderResources"/>
              <w:id w:val="176071656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paraId="5D48ACFE" w14:textId="77777777">
                    <w:pPr>
                      <w:spacing w:before="0"/>
                    </w:pPr>
                    <w:sdt>
                      <w:sdtPr>
                        <w:alias w:val="Name"/>
                        <w:tag w:val="ADK_InternalLink"/>
                        <w:id w:val="287549414"/>
                        <w:placeholder>
                          <w:docPart w:val="438553CE4377458D8C78FF3830E3A90E"/>
                        </w:placeholder>
                        <w:text/>
                        <w:temporary/>
                        <w15:appearance w15:val="hidden"/>
                      </w:sdtPr>
                      <w:sdtContent>
                        <w:r>
                          <w:rPr>
                            <w:b w:val="0"/>
                          </w:rPr>
                          <w:t>AzureBackup_passwordsvr_3602897295990080326</w:t>
                        </w:r>
                      </w:sdtContent>
                    </w:sdt>
                  </w:p>
                </w:tc>
                <w:tc>
                  <w:tcPr>
                    <w:tcW w:w="1350" w:type="dxa"/>
                    <w:vAlign w:val="center"/>
                  </w:tcPr>
                  <w:p w:rsidR="00F17D2F" w:rsidRPr="00A5464E" w:rsidP="00F17D2F" w14:paraId="482184AF" w14:textId="77777777">
                    <w:pPr>
                      <w:spacing w:before="0"/>
                    </w:pPr>
                    <w:sdt>
                      <w:sdtPr>
                        <w:alias w:val="Location"/>
                        <w:tag w:val="Location"/>
                        <w:id w:val="193355055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paraId="48EC0371" w14:textId="77777777">
                    <w:pPr>
                      <w:spacing w:before="0"/>
                    </w:pPr>
                    <w:sdt>
                      <w:sdtPr>
                        <w:alias w:val="Type"/>
                        <w:tag w:val="Type"/>
                        <w:id w:val="-700476861"/>
                        <w:placeholder>
                          <w:docPart w:val="602202555590468383C08250E90D7BDC"/>
                        </w:placeholder>
                        <w:text/>
                        <w:temporary/>
                        <w15:appearance w15:val="hidden"/>
                      </w:sdtPr>
                      <w:sdtContent>
                        <w:r>
                          <w:t>Microsoft.Compute/restorePointCollections</w:t>
                        </w:r>
                      </w:sdtContent>
                    </w:sdt>
                  </w:p>
                </w:tc>
              </w:tr>
            </w:sdtContent>
          </w:sdt>
          <w:sdt>
            <w:sdtPr>
              <w:rPr>
                <w:b w:val="0"/>
                <w:bCs w:val="0"/>
              </w:rPr>
              <w:alias w:val="Resources"/>
              <w:tag w:val="PlaceholderResources"/>
              <w:id w:val="121293809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39567460"/>
                        <w:placeholder>
                          <w:docPart w:val="438553CE4377458D8C78FF3830E3A90E"/>
                        </w:placeholder>
                        <w:text/>
                        <w:temporary/>
                        <w15:appearance w15:val="hidden"/>
                      </w:sdtPr>
                      <w:sdtContent>
                        <w:r>
                          <w:rPr>
                            <w:b w:val="0"/>
                          </w:rPr>
                          <w:t>AzureBackup_xc-p-whcms-01_3603143584896189081</w:t>
                        </w:r>
                      </w:sdtContent>
                    </w:sdt>
                  </w:p>
                </w:tc>
                <w:tc>
                  <w:tcPr>
                    <w:tcW w:w="1350" w:type="dxa"/>
                    <w:vAlign w:val="center"/>
                  </w:tcPr>
                  <w:p w:rsidR="00F17D2F" w:rsidRPr="00A5464E" w:rsidP="00F17D2F" w14:textId="77777777">
                    <w:pPr>
                      <w:spacing w:before="0"/>
                    </w:pPr>
                    <w:sdt>
                      <w:sdtPr>
                        <w:alias w:val="Location"/>
                        <w:tag w:val="Location"/>
                        <w:id w:val="45092218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52668537"/>
                        <w:placeholder>
                          <w:docPart w:val="602202555590468383C08250E90D7BDC"/>
                        </w:placeholder>
                        <w:text/>
                        <w:temporary/>
                        <w15:appearance w15:val="hidden"/>
                      </w:sdtPr>
                      <w:sdtContent>
                        <w:r>
                          <w:t>Microsoft.Compute/restorePointCollections</w:t>
                        </w:r>
                      </w:sdtContent>
                    </w:sdt>
                  </w:p>
                </w:tc>
              </w:tr>
            </w:sdtContent>
          </w:sdt>
          <w:sdt>
            <w:sdtPr>
              <w:rPr>
                <w:b w:val="0"/>
                <w:bCs w:val="0"/>
              </w:rPr>
              <w:alias w:val="Resources"/>
              <w:tag w:val="PlaceholderResources"/>
              <w:id w:val="18952927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76928986"/>
                        <w:placeholder>
                          <w:docPart w:val="438553CE4377458D8C78FF3830E3A90E"/>
                        </w:placeholder>
                        <w:text/>
                        <w:temporary/>
                        <w15:appearance w15:val="hidden"/>
                      </w:sdtPr>
                      <w:sdtContent>
                        <w:r>
                          <w:rPr>
                            <w:b w:val="0"/>
                          </w:rPr>
                          <w:t>AzureBackup_XCFOmni-SA_3602950071422078421</w:t>
                        </w:r>
                      </w:sdtContent>
                    </w:sdt>
                  </w:p>
                </w:tc>
                <w:tc>
                  <w:tcPr>
                    <w:tcW w:w="1350" w:type="dxa"/>
                    <w:vAlign w:val="center"/>
                  </w:tcPr>
                  <w:p w:rsidR="00F17D2F" w:rsidRPr="00A5464E" w:rsidP="00F17D2F" w14:textId="77777777">
                    <w:pPr>
                      <w:spacing w:before="0"/>
                    </w:pPr>
                    <w:sdt>
                      <w:sdtPr>
                        <w:alias w:val="Location"/>
                        <w:tag w:val="Location"/>
                        <w:id w:val="39001029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85911419"/>
                        <w:placeholder>
                          <w:docPart w:val="602202555590468383C08250E90D7BDC"/>
                        </w:placeholder>
                        <w:text/>
                        <w:temporary/>
                        <w15:appearance w15:val="hidden"/>
                      </w:sdtPr>
                      <w:sdtContent>
                        <w:r>
                          <w:t>Microsoft.Compute/restorePointCollections</w:t>
                        </w:r>
                      </w:sdtContent>
                    </w:sdt>
                  </w:p>
                </w:tc>
              </w:tr>
            </w:sdtContent>
          </w:sdt>
          <w:sdt>
            <w:sdtPr>
              <w:rPr>
                <w:b w:val="0"/>
                <w:bCs w:val="0"/>
              </w:rPr>
              <w:alias w:val="Resources"/>
              <w:tag w:val="PlaceholderResources"/>
              <w:id w:val="70082333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59091719"/>
                        <w:placeholder>
                          <w:docPart w:val="438553CE4377458D8C78FF3830E3A90E"/>
                        </w:placeholder>
                        <w:text/>
                        <w:temporary/>
                        <w15:appearance w15:val="hidden"/>
                      </w:sdtPr>
                      <w:sdtContent>
                        <w:r>
                          <w:rPr>
                            <w:b w:val="0"/>
                          </w:rPr>
                          <w:t>AzureBackup_xcontentdc003_3602897294806944932</w:t>
                        </w:r>
                      </w:sdtContent>
                    </w:sdt>
                  </w:p>
                </w:tc>
                <w:tc>
                  <w:tcPr>
                    <w:tcW w:w="1350" w:type="dxa"/>
                    <w:vAlign w:val="center"/>
                  </w:tcPr>
                  <w:p w:rsidR="00F17D2F" w:rsidRPr="00A5464E" w:rsidP="00F17D2F" w14:textId="77777777">
                    <w:pPr>
                      <w:spacing w:before="0"/>
                    </w:pPr>
                    <w:sdt>
                      <w:sdtPr>
                        <w:alias w:val="Location"/>
                        <w:tag w:val="Location"/>
                        <w:id w:val="171657485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00908477"/>
                        <w:placeholder>
                          <w:docPart w:val="602202555590468383C08250E90D7BDC"/>
                        </w:placeholder>
                        <w:text/>
                        <w:temporary/>
                        <w15:appearance w15:val="hidden"/>
                      </w:sdtPr>
                      <w:sdtContent>
                        <w:r>
                          <w:t>Microsoft.Compute/restorePointCollections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392961864"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1864"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022354119"/>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94982679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955618129"/>
                        <w:text/>
                        <w:temporary/>
                        <w15:appearance w15:val="hidden"/>
                      </w:sdtPr>
                      <w:sdtContent>
                        <w:r>
                          <w:t>Ensures Activity Log alerts for create or update Security Policy Rule events are enabled.</w:t>
                        </w:r>
                      </w:sdtContent>
                    </w:sdt>
                  </w:p>
                  <w:p>
                    <w:r w:rsidRPr="001B7277">
                      <w:t xml:space="preserve">How to fix it: </w:t>
                    </w:r>
                    <w:sdt>
                      <w:sdtPr>
                        <w:id w:val="982118117"/>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456654582"/>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56156211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55232878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217066158"/>
        <w:richText/>
        <w:temporary/>
        <w15:appearance w15:val="hidden"/>
      </w:sdtPr>
      <w:sdtContent>
        <w:p w:rsidR="00F17D2F" w:rsidRPr="00A5464E" w:rsidP="00206BCF" w14:textId="77777777">
          <w:pPr>
            <w:pStyle w:val="Heading2"/>
            <w:rPr>
              <w:rStyle w:val="Heading2Char"/>
            </w:rPr>
          </w:pPr>
          <w:bookmarkStart w:id="163" w:name="_Toc256000046"/>
          <w:sdt>
            <w:sdtPr>
              <w:rPr>
                <w:b w:val="0"/>
                <w:bCs w:val="0"/>
                <w:caps w:val="0"/>
                <w:shd w:val="clear" w:color="auto" w:fill="00BCF2"/>
              </w:rPr>
              <w:alias w:val="Name"/>
              <w:tag w:val="ADK_Name"/>
              <w:id w:val="48824241"/>
              <w:placeholder>
                <w:docPart w:val="163AE567233E48378019E87101E114A7"/>
              </w:placeholder>
              <w:richText/>
              <w:temporary/>
              <w15:appearance w15:val="hidden"/>
            </w:sdtPr>
            <w:sdtEndPr>
              <w:rPr>
                <w:shd w:val="clear" w:color="auto" w:fill="auto"/>
              </w:rPr>
            </w:sdtEndPr>
            <w:sdtContent>
              <w:r>
                <w:t>az-za-autopilot-rg</w:t>
              </w:r>
            </w:sdtContent>
          </w:sdt>
          <w:bookmarkEnd w:id="163"/>
          <w:r w:rsidRPr="006E4101" w:rsidR="004C1687">
            <w:t xml:space="preserve"> </w:t>
          </w:r>
          <w:sdt>
            <w:sdtPr>
              <w:alias w:val="ADK_GUID"/>
              <w:tag w:val="/subscriptions/ffd62081-03a7-4c93-895a-fa965ef5ddf4/resourceGroups/az-za-autopilot-rg"/>
              <w:id w:val="299297328"/>
              <w:richText/>
              <w15:appearance w15:val="hidden"/>
            </w:sdtPr>
            <w:sdtContent>
              <w:bookmarkStart w:id="164" w:name="az-za-autopilot-rg"/>
              <w:bookmarkEnd w:id="164"/>
            </w:sdtContent>
          </w:sdt>
        </w:p>
        <w:p w:rsidR="00F17D2F" w:rsidP="00F17D2F" w14:textId="77777777">
          <w:pPr>
            <w:ind w:left="-1440" w:right="-1414"/>
            <w:jc w:val="center"/>
          </w:pPr>
          <w:sdt>
            <w:sdtPr>
              <w:id w:val="15856889"/>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12894763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4763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99769643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949040764"/>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415791290"/>
                        <w:text/>
                        <w:temporary/>
                        <w15:appearance w15:val="hidden"/>
                      </w:sdtPr>
                      <w:sdtContent>
                        <w:r>
                          <w:t>Ensures Activity Log alerts for create or update Security Policy Rule events are enabled.</w:t>
                        </w:r>
                      </w:sdtContent>
                    </w:sdt>
                  </w:p>
                  <w:p>
                    <w:r w:rsidRPr="001B7277">
                      <w:t xml:space="preserve">How to fix it: </w:t>
                    </w:r>
                    <w:sdt>
                      <w:sdtPr>
                        <w:id w:val="134001824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6947756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87970439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067174715"/>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92765854"/>
        <w:richText/>
        <w:temporary/>
        <w15:appearance w15:val="hidden"/>
      </w:sdtPr>
      <w:sdtContent>
        <w:p w:rsidR="00F17D2F" w:rsidRPr="00A5464E" w:rsidP="00206BCF" w14:textId="77777777">
          <w:pPr>
            <w:pStyle w:val="Heading2"/>
            <w:rPr>
              <w:rStyle w:val="Heading2Char"/>
            </w:rPr>
          </w:pPr>
          <w:bookmarkStart w:id="165" w:name="_Toc256000047"/>
          <w:sdt>
            <w:sdtPr>
              <w:rPr>
                <w:b w:val="0"/>
                <w:bCs w:val="0"/>
                <w:caps w:val="0"/>
                <w:shd w:val="clear" w:color="auto" w:fill="00BCF2"/>
              </w:rPr>
              <w:alias w:val="Name"/>
              <w:tag w:val="ADK_Name"/>
              <w:id w:val="760377627"/>
              <w:placeholder>
                <w:docPart w:val="163AE567233E48378019E87101E114A7"/>
              </w:placeholder>
              <w:richText/>
              <w:temporary/>
              <w15:appearance w15:val="hidden"/>
            </w:sdtPr>
            <w:sdtEndPr>
              <w:rPr>
                <w:shd w:val="clear" w:color="auto" w:fill="auto"/>
              </w:rPr>
            </w:sdtEndPr>
            <w:sdtContent>
              <w:r>
                <w:t>BackupXC</w:t>
              </w:r>
            </w:sdtContent>
          </w:sdt>
          <w:bookmarkEnd w:id="165"/>
          <w:r w:rsidRPr="006E4101" w:rsidR="004C1687">
            <w:t xml:space="preserve"> </w:t>
          </w:r>
          <w:sdt>
            <w:sdtPr>
              <w:alias w:val="ADK_GUID"/>
              <w:tag w:val="/subscriptions/ffd62081-03a7-4c93-895a-fa965ef5ddf4/resourceGroups/BackupXC"/>
              <w:id w:val="759647298"/>
              <w:richText/>
              <w15:appearance w15:val="hidden"/>
            </w:sdtPr>
            <w:sdtContent>
              <w:bookmarkStart w:id="166" w:name="BackupXC"/>
              <w:bookmarkEnd w:id="166"/>
            </w:sdtContent>
          </w:sdt>
        </w:p>
        <w:p w:rsidR="00F17D2F" w:rsidP="00F17D2F" w14:textId="77777777">
          <w:pPr>
            <w:ind w:left="-1440" w:right="-1414"/>
            <w:jc w:val="center"/>
          </w:pPr>
          <w:sdt>
            <w:sdtPr>
              <w:id w:val="307555795"/>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915420995"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20995"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69836091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27985542"/>
                        <w:placeholder>
                          <w:docPart w:val="438553CE4377458D8C78FF3830E3A90E"/>
                        </w:placeholder>
                        <w:text/>
                        <w:temporary/>
                        <w15:appearance w15:val="hidden"/>
                      </w:sdtPr>
                      <w:sdtContent>
                        <w:r>
                          <w:rPr>
                            <w:b w:val="0"/>
                          </w:rPr>
                          <w:t>testloganalytics</w:t>
                        </w:r>
                      </w:sdtContent>
                    </w:sdt>
                  </w:p>
                </w:tc>
                <w:tc>
                  <w:tcPr>
                    <w:tcW w:w="1350" w:type="dxa"/>
                    <w:vAlign w:val="center"/>
                  </w:tcPr>
                  <w:p w:rsidR="00F17D2F" w:rsidRPr="00A5464E" w:rsidP="00F17D2F" w14:textId="77777777">
                    <w:pPr>
                      <w:spacing w:before="0"/>
                    </w:pPr>
                    <w:sdt>
                      <w:sdtPr>
                        <w:alias w:val="Location"/>
                        <w:tag w:val="Location"/>
                        <w:id w:val="36124108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44991093"/>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79446647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01923176"/>
                        <w:placeholder>
                          <w:docPart w:val="438553CE4377458D8C78FF3830E3A90E"/>
                        </w:placeholder>
                        <w:text/>
                        <w:temporary/>
                        <w15:appearance w15:val="hidden"/>
                      </w:sdtPr>
                      <w:sdtContent>
                        <w:r>
                          <w:rPr>
                            <w:b w:val="0"/>
                          </w:rPr>
                          <w:t>customerslogsbackup</w:t>
                        </w:r>
                      </w:sdtContent>
                    </w:sdt>
                  </w:p>
                </w:tc>
                <w:tc>
                  <w:tcPr>
                    <w:tcW w:w="1350" w:type="dxa"/>
                    <w:vAlign w:val="center"/>
                  </w:tcPr>
                  <w:p w:rsidR="00F17D2F" w:rsidRPr="00A5464E" w:rsidP="00F17D2F" w14:textId="77777777">
                    <w:pPr>
                      <w:spacing w:before="0"/>
                    </w:pPr>
                    <w:sdt>
                      <w:sdtPr>
                        <w:alias w:val="Location"/>
                        <w:tag w:val="Location"/>
                        <w:id w:val="207244208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475343312"/>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61021032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09702577"/>
                        <w:placeholder>
                          <w:docPart w:val="438553CE4377458D8C78FF3830E3A90E"/>
                        </w:placeholder>
                        <w:text/>
                        <w:temporary/>
                        <w15:appearance w15:val="hidden"/>
                      </w:sdtPr>
                      <w:sdtContent>
                        <w:r>
                          <w:rPr>
                            <w:b w:val="0"/>
                          </w:rPr>
                          <w:t>zd4g87backupxcasrcache</w:t>
                        </w:r>
                      </w:sdtContent>
                    </w:sdt>
                  </w:p>
                </w:tc>
                <w:tc>
                  <w:tcPr>
                    <w:tcW w:w="1350" w:type="dxa"/>
                    <w:vAlign w:val="center"/>
                  </w:tcPr>
                  <w:p w:rsidR="00F17D2F" w:rsidRPr="00A5464E" w:rsidP="00F17D2F" w14:textId="77777777">
                    <w:pPr>
                      <w:spacing w:before="0"/>
                    </w:pPr>
                    <w:sdt>
                      <w:sdtPr>
                        <w:alias w:val="Location"/>
                        <w:tag w:val="Location"/>
                        <w:id w:val="32901943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5339972"/>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5818857"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8857"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6872216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9069916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046368792"/>
                        <w:text/>
                        <w:temporary/>
                        <w15:appearance w15:val="hidden"/>
                      </w:sdtPr>
                      <w:sdtContent>
                        <w:r>
                          <w:t>Ensures Activity Log alerts for create or update Security Policy Rule events are enabled.</w:t>
                        </w:r>
                      </w:sdtContent>
                    </w:sdt>
                  </w:p>
                  <w:p>
                    <w:r w:rsidRPr="001B7277">
                      <w:t xml:space="preserve">How to fix it: </w:t>
                    </w:r>
                    <w:sdt>
                      <w:sdtPr>
                        <w:id w:val="1110909576"/>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666255922"/>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72809439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8350919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701907461"/>
        <w:richText/>
        <w:temporary/>
        <w15:appearance w15:val="hidden"/>
      </w:sdtPr>
      <w:sdtContent>
        <w:p w:rsidR="00F17D2F" w:rsidRPr="00A5464E" w:rsidP="00206BCF" w14:textId="77777777">
          <w:pPr>
            <w:pStyle w:val="Heading2"/>
            <w:rPr>
              <w:rStyle w:val="Heading2Char"/>
            </w:rPr>
          </w:pPr>
          <w:bookmarkStart w:id="167" w:name="_Toc256000048"/>
          <w:sdt>
            <w:sdtPr>
              <w:rPr>
                <w:b w:val="0"/>
                <w:bCs w:val="0"/>
                <w:caps w:val="0"/>
                <w:shd w:val="clear" w:color="auto" w:fill="00BCF2"/>
              </w:rPr>
              <w:alias w:val="Name"/>
              <w:tag w:val="ADK_Name"/>
              <w:id w:val="1324809573"/>
              <w:placeholder>
                <w:docPart w:val="163AE567233E48378019E87101E114A7"/>
              </w:placeholder>
              <w:richText/>
              <w:temporary/>
              <w15:appearance w15:val="hidden"/>
            </w:sdtPr>
            <w:sdtEndPr>
              <w:rPr>
                <w:shd w:val="clear" w:color="auto" w:fill="auto"/>
              </w:rPr>
            </w:sdtEndPr>
            <w:sdtContent>
              <w:r>
                <w:t>Budget_testing-RG</w:t>
              </w:r>
            </w:sdtContent>
          </w:sdt>
          <w:bookmarkEnd w:id="167"/>
          <w:r w:rsidRPr="006E4101" w:rsidR="004C1687">
            <w:t xml:space="preserve"> </w:t>
          </w:r>
          <w:sdt>
            <w:sdtPr>
              <w:alias w:val="ADK_GUID"/>
              <w:tag w:val="/subscriptions/ffd62081-03a7-4c93-895a-fa965ef5ddf4/resourceGroups/Budget_testing-RG"/>
              <w:id w:val="158705502"/>
              <w:richText/>
              <w15:appearance w15:val="hidden"/>
            </w:sdtPr>
            <w:sdtContent>
              <w:bookmarkStart w:id="168" w:name="Budget_testing-RG"/>
              <w:bookmarkEnd w:id="168"/>
            </w:sdtContent>
          </w:sdt>
        </w:p>
        <w:p w:rsidR="00F17D2F" w:rsidP="00F17D2F" w14:textId="77777777">
          <w:pPr>
            <w:ind w:left="-1440" w:right="-1414"/>
            <w:jc w:val="center"/>
          </w:pPr>
          <w:sdt>
            <w:sdtPr>
              <w:id w:val="30137211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930966958"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66958"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68312664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36995013"/>
                        <w:placeholder>
                          <w:docPart w:val="438553CE4377458D8C78FF3830E3A90E"/>
                        </w:placeholder>
                        <w:text/>
                        <w:temporary/>
                        <w15:appearance w15:val="hidden"/>
                      </w:sdtPr>
                      <w:sdtContent>
                        <w:r>
                          <w:rPr>
                            <w:b w:val="0"/>
                          </w:rPr>
                          <w:t>storageaccountforbudget</w:t>
                        </w:r>
                      </w:sdtContent>
                    </w:sdt>
                  </w:p>
                </w:tc>
                <w:tc>
                  <w:tcPr>
                    <w:tcW w:w="1350" w:type="dxa"/>
                    <w:vAlign w:val="center"/>
                  </w:tcPr>
                  <w:p w:rsidR="00F17D2F" w:rsidRPr="00A5464E" w:rsidP="00F17D2F" w14:textId="77777777">
                    <w:pPr>
                      <w:spacing w:before="0"/>
                    </w:pPr>
                    <w:sdt>
                      <w:sdtPr>
                        <w:alias w:val="Location"/>
                        <w:tag w:val="Location"/>
                        <w:id w:val="165075045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9545916"/>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21524165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38010343"/>
                        <w:placeholder>
                          <w:docPart w:val="438553CE4377458D8C78FF3830E3A90E"/>
                        </w:placeholder>
                        <w:text/>
                        <w:temporary/>
                        <w15:appearance w15:val="hidden"/>
                      </w:sdtPr>
                      <w:sdtContent>
                        <w:r>
                          <w:rPr>
                            <w:b w:val="0"/>
                          </w:rPr>
                          <w:t>storageaccountforbudget1</w:t>
                        </w:r>
                      </w:sdtContent>
                    </w:sdt>
                  </w:p>
                </w:tc>
                <w:tc>
                  <w:tcPr>
                    <w:tcW w:w="1350" w:type="dxa"/>
                    <w:vAlign w:val="center"/>
                  </w:tcPr>
                  <w:p w:rsidR="00F17D2F" w:rsidRPr="00A5464E" w:rsidP="00F17D2F" w14:textId="77777777">
                    <w:pPr>
                      <w:spacing w:before="0"/>
                    </w:pPr>
                    <w:sdt>
                      <w:sdtPr>
                        <w:alias w:val="Location"/>
                        <w:tag w:val="Location"/>
                        <w:id w:val="118261454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30674615"/>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45730852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57237918"/>
                        <w:placeholder>
                          <w:docPart w:val="438553CE4377458D8C78FF3830E3A90E"/>
                        </w:placeholder>
                        <w:text/>
                        <w:temporary/>
                        <w15:appearance w15:val="hidden"/>
                      </w:sdtPr>
                      <w:sdtContent>
                        <w:r>
                          <w:rPr>
                            <w:b w:val="0"/>
                          </w:rPr>
                          <w:t>storageaccountforbudget3</w:t>
                        </w:r>
                      </w:sdtContent>
                    </w:sdt>
                  </w:p>
                </w:tc>
                <w:tc>
                  <w:tcPr>
                    <w:tcW w:w="1350" w:type="dxa"/>
                    <w:vAlign w:val="center"/>
                  </w:tcPr>
                  <w:p w:rsidR="00F17D2F" w:rsidRPr="00A5464E" w:rsidP="00F17D2F" w14:textId="77777777">
                    <w:pPr>
                      <w:spacing w:before="0"/>
                    </w:pPr>
                    <w:sdt>
                      <w:sdtPr>
                        <w:alias w:val="Location"/>
                        <w:tag w:val="Location"/>
                        <w:id w:val="94472808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925533792"/>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208865968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08214447"/>
                        <w:placeholder>
                          <w:docPart w:val="438553CE4377458D8C78FF3830E3A90E"/>
                        </w:placeholder>
                        <w:text/>
                        <w:temporary/>
                        <w15:appearance w15:val="hidden"/>
                      </w:sdtPr>
                      <w:sdtContent>
                        <w:r>
                          <w:rPr>
                            <w:b w:val="0"/>
                          </w:rPr>
                          <w:t>storageaccountforbudget4</w:t>
                        </w:r>
                      </w:sdtContent>
                    </w:sdt>
                  </w:p>
                </w:tc>
                <w:tc>
                  <w:tcPr>
                    <w:tcW w:w="1350" w:type="dxa"/>
                    <w:vAlign w:val="center"/>
                  </w:tcPr>
                  <w:p w:rsidR="00F17D2F" w:rsidRPr="00A5464E" w:rsidP="00F17D2F" w14:textId="77777777">
                    <w:pPr>
                      <w:spacing w:before="0"/>
                    </w:pPr>
                    <w:sdt>
                      <w:sdtPr>
                        <w:alias w:val="Location"/>
                        <w:tag w:val="Location"/>
                        <w:id w:val="88858931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39667395"/>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67736302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55360319"/>
                        <w:placeholder>
                          <w:docPart w:val="438553CE4377458D8C78FF3830E3A90E"/>
                        </w:placeholder>
                        <w:text/>
                        <w:temporary/>
                        <w15:appearance w15:val="hidden"/>
                      </w:sdtPr>
                      <w:sdtContent>
                        <w:r>
                          <w:rPr>
                            <w:b w:val="0"/>
                          </w:rPr>
                          <w:t>storageaccountforbudget5</w:t>
                        </w:r>
                      </w:sdtContent>
                    </w:sdt>
                  </w:p>
                </w:tc>
                <w:tc>
                  <w:tcPr>
                    <w:tcW w:w="1350" w:type="dxa"/>
                    <w:vAlign w:val="center"/>
                  </w:tcPr>
                  <w:p w:rsidR="00F17D2F" w:rsidRPr="00A5464E" w:rsidP="00F17D2F" w14:textId="77777777">
                    <w:pPr>
                      <w:spacing w:before="0"/>
                    </w:pPr>
                    <w:sdt>
                      <w:sdtPr>
                        <w:alias w:val="Location"/>
                        <w:tag w:val="Location"/>
                        <w:id w:val="100117860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531696148"/>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0208085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085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086218805"/>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8960210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07363581"/>
                        <w:text/>
                        <w:temporary/>
                        <w15:appearance w15:val="hidden"/>
                      </w:sdtPr>
                      <w:sdtContent>
                        <w:r>
                          <w:t>Ensures Activity Log alerts for create or update Security Policy Rule events are enabled.</w:t>
                        </w:r>
                      </w:sdtContent>
                    </w:sdt>
                  </w:p>
                  <w:p>
                    <w:r w:rsidRPr="001B7277">
                      <w:t xml:space="preserve">How to fix it: </w:t>
                    </w:r>
                    <w:sdt>
                      <w:sdtPr>
                        <w:id w:val="1765472596"/>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86728845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1395735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82897427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58341596"/>
        <w:richText/>
        <w:temporary/>
        <w15:appearance w15:val="hidden"/>
      </w:sdtPr>
      <w:sdtContent>
        <w:p w:rsidR="00F17D2F" w:rsidRPr="00A5464E" w:rsidP="00206BCF" w14:textId="77777777">
          <w:pPr>
            <w:pStyle w:val="Heading2"/>
            <w:rPr>
              <w:rStyle w:val="Heading2Char"/>
            </w:rPr>
          </w:pPr>
          <w:bookmarkStart w:id="169" w:name="_Toc256000049"/>
          <w:sdt>
            <w:sdtPr>
              <w:rPr>
                <w:b w:val="0"/>
                <w:bCs w:val="0"/>
                <w:caps w:val="0"/>
                <w:shd w:val="clear" w:color="auto" w:fill="00BCF2"/>
              </w:rPr>
              <w:alias w:val="Name"/>
              <w:tag w:val="ADK_Name"/>
              <w:id w:val="369422498"/>
              <w:placeholder>
                <w:docPart w:val="163AE567233E48378019E87101E114A7"/>
              </w:placeholder>
              <w:richText/>
              <w:temporary/>
              <w15:appearance w15:val="hidden"/>
            </w:sdtPr>
            <w:sdtEndPr>
              <w:rPr>
                <w:shd w:val="clear" w:color="auto" w:fill="auto"/>
              </w:rPr>
            </w:sdtEndPr>
            <w:sdtContent>
              <w:r>
                <w:t>cds17408B3MFH3VDAOWZLZBOTMCSXTJ5TBIMQBRPYUAG44X2PFD3ZIANYK7A-North-Central-US</w:t>
              </w:r>
            </w:sdtContent>
          </w:sdt>
          <w:bookmarkEnd w:id="169"/>
          <w:r w:rsidRPr="006E4101" w:rsidR="004C1687">
            <w:t xml:space="preserve"> </w:t>
          </w:r>
          <w:sdt>
            <w:sdtPr>
              <w:alias w:val="ADK_GUID"/>
              <w:tag w:val="/subscriptions/ffd62081-03a7-4c93-895a-fa965ef5ddf4/resourceGroups/cds17408B3MFH3VDAOWZLZBOTMCSXTJ5TBIMQBRPYUAG44X2PFD3ZIANYK7A-North-Central-US"/>
              <w:id w:val="103221647"/>
              <w:richText/>
              <w15:appearance w15:val="hidden"/>
            </w:sdtPr>
            <w:sdtContent>
              <w:bookmarkStart w:id="170" w:name="cds17408B3MFH3VDAOWZLZBOTMCSXTJ5TBIMQBRP"/>
              <w:bookmarkEnd w:id="170"/>
            </w:sdtContent>
          </w:sdt>
        </w:p>
        <w:p w:rsidR="00F17D2F" w:rsidP="00F17D2F" w14:textId="77777777">
          <w:pPr>
            <w:ind w:left="-1440" w:right="-1414"/>
            <w:jc w:val="center"/>
          </w:pPr>
          <w:sdt>
            <w:sdtPr>
              <w:id w:val="438718127"/>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97135328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5328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15161000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8366551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890858393"/>
                        <w:text/>
                        <w:temporary/>
                        <w15:appearance w15:val="hidden"/>
                      </w:sdtPr>
                      <w:sdtContent>
                        <w:r>
                          <w:t>Ensures Activity Log alerts for create or update Security Policy Rule events are enabled.</w:t>
                        </w:r>
                      </w:sdtContent>
                    </w:sdt>
                  </w:p>
                  <w:p>
                    <w:r w:rsidRPr="001B7277">
                      <w:t xml:space="preserve">How to fix it: </w:t>
                    </w:r>
                    <w:sdt>
                      <w:sdtPr>
                        <w:id w:val="1720026682"/>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83051701"/>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60094179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234273"/>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138474176"/>
        <w:richText/>
        <w:temporary/>
        <w15:appearance w15:val="hidden"/>
      </w:sdtPr>
      <w:sdtContent>
        <w:p w:rsidR="00F17D2F" w:rsidRPr="00A5464E" w:rsidP="00206BCF" w14:textId="77777777">
          <w:pPr>
            <w:pStyle w:val="Heading2"/>
            <w:rPr>
              <w:rStyle w:val="Heading2Char"/>
            </w:rPr>
          </w:pPr>
          <w:bookmarkStart w:id="171" w:name="_Toc256000050"/>
          <w:sdt>
            <w:sdtPr>
              <w:rPr>
                <w:b w:val="0"/>
                <w:bCs w:val="0"/>
                <w:caps w:val="0"/>
                <w:shd w:val="clear" w:color="auto" w:fill="00BCF2"/>
              </w:rPr>
              <w:alias w:val="Name"/>
              <w:tag w:val="ADK_Name"/>
              <w:id w:val="857974271"/>
              <w:placeholder>
                <w:docPart w:val="163AE567233E48378019E87101E114A7"/>
              </w:placeholder>
              <w:richText/>
              <w:temporary/>
              <w15:appearance w15:val="hidden"/>
            </w:sdtPr>
            <w:sdtEndPr>
              <w:rPr>
                <w:shd w:val="clear" w:color="auto" w:fill="auto"/>
              </w:rPr>
            </w:sdtEndPr>
            <w:sdtContent>
              <w:r>
                <w:t>cds17675B3MFH3VDAOWZLZBOTMCSXTJ5TBIMQBRPYUAG44X2PFD3ZIANYK7A-North-Central-US</w:t>
              </w:r>
            </w:sdtContent>
          </w:sdt>
          <w:bookmarkEnd w:id="171"/>
          <w:r w:rsidRPr="006E4101" w:rsidR="004C1687">
            <w:t xml:space="preserve"> </w:t>
          </w:r>
          <w:sdt>
            <w:sdtPr>
              <w:alias w:val="ADK_GUID"/>
              <w:tag w:val="/subscriptions/ffd62081-03a7-4c93-895a-fa965ef5ddf4/resourceGroups/cds17675B3MFH3VDAOWZLZBOTMCSXTJ5TBIMQBRPYUAG44X2PFD3ZIANYK7A-North-Central-US"/>
              <w:id w:val="265445177"/>
              <w:richText/>
              <w15:appearance w15:val="hidden"/>
            </w:sdtPr>
            <w:sdtContent>
              <w:bookmarkStart w:id="172" w:name="cds17675B3MFH3VDAOWZLZBOTMCSXTJ5TBIMQBRP"/>
              <w:bookmarkEnd w:id="172"/>
            </w:sdtContent>
          </w:sdt>
        </w:p>
        <w:p w:rsidR="00F17D2F" w:rsidP="00F17D2F" w14:textId="77777777">
          <w:pPr>
            <w:ind w:left="-1440" w:right="-1414"/>
            <w:jc w:val="center"/>
          </w:pPr>
          <w:sdt>
            <w:sdtPr>
              <w:id w:val="18911465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46336900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6900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579224819"/>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6391283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889827538"/>
                        <w:text/>
                        <w:temporary/>
                        <w15:appearance w15:val="hidden"/>
                      </w:sdtPr>
                      <w:sdtContent>
                        <w:r>
                          <w:t>Ensures Activity Log alerts for create or update Security Policy Rule events are enabled.</w:t>
                        </w:r>
                      </w:sdtContent>
                    </w:sdt>
                  </w:p>
                  <w:p>
                    <w:r w:rsidRPr="001B7277">
                      <w:t xml:space="preserve">How to fix it: </w:t>
                    </w:r>
                    <w:sdt>
                      <w:sdtPr>
                        <w:id w:val="145363542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49215234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52901794"/>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552464659"/>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31774993"/>
        <w:richText/>
        <w:temporary/>
        <w15:appearance w15:val="hidden"/>
      </w:sdtPr>
      <w:sdtContent>
        <w:p w:rsidR="00F17D2F" w:rsidRPr="00A5464E" w:rsidP="00206BCF" w14:textId="77777777">
          <w:pPr>
            <w:pStyle w:val="Heading2"/>
            <w:rPr>
              <w:rStyle w:val="Heading2Char"/>
            </w:rPr>
          </w:pPr>
          <w:bookmarkStart w:id="173" w:name="_Toc256000051"/>
          <w:sdt>
            <w:sdtPr>
              <w:rPr>
                <w:b w:val="0"/>
                <w:bCs w:val="0"/>
                <w:caps w:val="0"/>
                <w:shd w:val="clear" w:color="auto" w:fill="00BCF2"/>
              </w:rPr>
              <w:alias w:val="Name"/>
              <w:tag w:val="ADK_Name"/>
              <w:id w:val="1407289827"/>
              <w:placeholder>
                <w:docPart w:val="163AE567233E48378019E87101E114A7"/>
              </w:placeholder>
              <w:richText/>
              <w:temporary/>
              <w15:appearance w15:val="hidden"/>
            </w:sdtPr>
            <w:sdtEndPr>
              <w:rPr>
                <w:shd w:val="clear" w:color="auto" w:fill="auto"/>
              </w:rPr>
            </w:sdtEndPr>
            <w:sdtContent>
              <w:r>
                <w:t>cloud-shell-storage-centralindia</w:t>
              </w:r>
            </w:sdtContent>
          </w:sdt>
          <w:bookmarkEnd w:id="173"/>
          <w:r w:rsidRPr="006E4101" w:rsidR="004C1687">
            <w:t xml:space="preserve"> </w:t>
          </w:r>
          <w:sdt>
            <w:sdtPr>
              <w:alias w:val="ADK_GUID"/>
              <w:tag w:val="/subscriptions/ffd62081-03a7-4c93-895a-fa965ef5ddf4/resourceGroups/cloud-shell-storage-centralindia"/>
              <w:id w:val="227546121"/>
              <w:richText/>
              <w15:appearance w15:val="hidden"/>
            </w:sdtPr>
            <w:sdtContent>
              <w:bookmarkStart w:id="174" w:name="cloud-shell-storage-centralindia"/>
              <w:bookmarkEnd w:id="174"/>
            </w:sdtContent>
          </w:sdt>
        </w:p>
        <w:p w:rsidR="00F17D2F" w:rsidP="00F17D2F" w14:textId="77777777">
          <w:pPr>
            <w:ind w:left="-1440" w:right="-1414"/>
            <w:jc w:val="center"/>
          </w:pPr>
          <w:sdt>
            <w:sdtPr>
              <w:id w:val="2126914436"/>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67347496"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47496"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8248472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57779480"/>
                        <w:placeholder>
                          <w:docPart w:val="438553CE4377458D8C78FF3830E3A90E"/>
                        </w:placeholder>
                        <w:text/>
                        <w:temporary/>
                        <w15:appearance w15:val="hidden"/>
                      </w:sdtPr>
                      <w:sdtContent>
                        <w:r>
                          <w:rPr>
                            <w:b w:val="0"/>
                          </w:rPr>
                          <w:t>csg10032001e1f4be91</w:t>
                        </w:r>
                      </w:sdtContent>
                    </w:sdt>
                  </w:p>
                </w:tc>
                <w:tc>
                  <w:tcPr>
                    <w:tcW w:w="1350" w:type="dxa"/>
                    <w:vAlign w:val="center"/>
                  </w:tcPr>
                  <w:p w:rsidR="00F17D2F" w:rsidRPr="00A5464E" w:rsidP="00F17D2F" w14:textId="77777777">
                    <w:pPr>
                      <w:spacing w:before="0"/>
                    </w:pPr>
                    <w:sdt>
                      <w:sdtPr>
                        <w:alias w:val="Location"/>
                        <w:tag w:val="Location"/>
                        <w:id w:val="1326588527"/>
                        <w:placeholder>
                          <w:docPart w:val="5D33CD32639F493DBD1526A7B987FF9F"/>
                        </w:placeholder>
                        <w:text/>
                        <w:temporary/>
                        <w15:appearance w15:val="hidden"/>
                      </w:sdtPr>
                      <w:sdtContent>
                        <w:r>
                          <w:t>centralindia</w:t>
                        </w:r>
                      </w:sdtContent>
                    </w:sdt>
                  </w:p>
                </w:tc>
                <w:tc>
                  <w:tcPr>
                    <w:tcW w:w="3870" w:type="dxa"/>
                    <w:vAlign w:val="center"/>
                  </w:tcPr>
                  <w:p w:rsidR="00F17D2F" w:rsidRPr="00A5464E" w:rsidP="00F17D2F" w14:textId="77777777">
                    <w:pPr>
                      <w:spacing w:before="0"/>
                    </w:pPr>
                    <w:sdt>
                      <w:sdtPr>
                        <w:alias w:val="Type"/>
                        <w:tag w:val="Type"/>
                        <w:id w:val="50731373"/>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2687006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7006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8148879"/>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4821250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793113425"/>
                        <w:text/>
                        <w:temporary/>
                        <w15:appearance w15:val="hidden"/>
                      </w:sdtPr>
                      <w:sdtContent>
                        <w:r>
                          <w:t>Ensures Activity Log alerts for create or update Security Policy Rule events are enabled.</w:t>
                        </w:r>
                      </w:sdtContent>
                    </w:sdt>
                  </w:p>
                  <w:p>
                    <w:r w:rsidRPr="001B7277">
                      <w:t xml:space="preserve">How to fix it: </w:t>
                    </w:r>
                    <w:sdt>
                      <w:sdtPr>
                        <w:id w:val="84534460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21997034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74100818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729631432"/>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930945652"/>
        <w:richText/>
        <w:temporary/>
        <w15:appearance w15:val="hidden"/>
      </w:sdtPr>
      <w:sdtContent>
        <w:p w:rsidR="00F17D2F" w:rsidRPr="00A5464E" w:rsidP="00206BCF" w14:textId="77777777">
          <w:pPr>
            <w:pStyle w:val="Heading2"/>
            <w:rPr>
              <w:rStyle w:val="Heading2Char"/>
            </w:rPr>
          </w:pPr>
          <w:bookmarkStart w:id="175" w:name="_Toc256000052"/>
          <w:sdt>
            <w:sdtPr>
              <w:rPr>
                <w:b w:val="0"/>
                <w:bCs w:val="0"/>
                <w:caps w:val="0"/>
                <w:shd w:val="clear" w:color="auto" w:fill="00BCF2"/>
              </w:rPr>
              <w:alias w:val="Name"/>
              <w:tag w:val="ADK_Name"/>
              <w:id w:val="2113072207"/>
              <w:placeholder>
                <w:docPart w:val="163AE567233E48378019E87101E114A7"/>
              </w:placeholder>
              <w:richText/>
              <w:temporary/>
              <w15:appearance w15:val="hidden"/>
            </w:sdtPr>
            <w:sdtEndPr>
              <w:rPr>
                <w:shd w:val="clear" w:color="auto" w:fill="auto"/>
              </w:rPr>
            </w:sdtEndPr>
            <w:sdtContent>
              <w:r>
                <w:t>cloud-shell-storage-eastus</w:t>
              </w:r>
            </w:sdtContent>
          </w:sdt>
          <w:bookmarkEnd w:id="175"/>
          <w:r w:rsidRPr="006E4101" w:rsidR="004C1687">
            <w:t xml:space="preserve"> </w:t>
          </w:r>
          <w:sdt>
            <w:sdtPr>
              <w:alias w:val="ADK_GUID"/>
              <w:tag w:val="/subscriptions/ffd62081-03a7-4c93-895a-fa965ef5ddf4/resourceGroups/cloud-shell-storage-eastus"/>
              <w:id w:val="1533751028"/>
              <w:richText/>
              <w15:appearance w15:val="hidden"/>
            </w:sdtPr>
            <w:sdtContent>
              <w:bookmarkStart w:id="176" w:name="cloud-shell-storage-eastus"/>
              <w:bookmarkEnd w:id="176"/>
            </w:sdtContent>
          </w:sdt>
        </w:p>
        <w:p w:rsidR="00F17D2F" w:rsidP="00F17D2F" w14:textId="77777777">
          <w:pPr>
            <w:ind w:left="-1440" w:right="-1414"/>
            <w:jc w:val="center"/>
          </w:pPr>
          <w:sdt>
            <w:sdtPr>
              <w:id w:val="1624200409"/>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56986169"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86169"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47966874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13192045"/>
                        <w:placeholder>
                          <w:docPart w:val="438553CE4377458D8C78FF3830E3A90E"/>
                        </w:placeholder>
                        <w:text/>
                        <w:temporary/>
                        <w15:appearance w15:val="hidden"/>
                      </w:sdtPr>
                      <w:sdtContent>
                        <w:r>
                          <w:rPr>
                            <w:b w:val="0"/>
                          </w:rPr>
                          <w:t>cs21003200068d37986</w:t>
                        </w:r>
                      </w:sdtContent>
                    </w:sdt>
                  </w:p>
                </w:tc>
                <w:tc>
                  <w:tcPr>
                    <w:tcW w:w="1350" w:type="dxa"/>
                    <w:vAlign w:val="center"/>
                  </w:tcPr>
                  <w:p w:rsidR="00F17D2F" w:rsidRPr="00A5464E" w:rsidP="00F17D2F" w14:textId="77777777">
                    <w:pPr>
                      <w:spacing w:before="0"/>
                    </w:pPr>
                    <w:sdt>
                      <w:sdtPr>
                        <w:alias w:val="Location"/>
                        <w:tag w:val="Location"/>
                        <w:id w:val="1027452968"/>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1453182174"/>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82105604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3869696"/>
                        <w:placeholder>
                          <w:docPart w:val="438553CE4377458D8C78FF3830E3A90E"/>
                        </w:placeholder>
                        <w:text/>
                        <w:temporary/>
                        <w15:appearance w15:val="hidden"/>
                      </w:sdtPr>
                      <w:sdtContent>
                        <w:r>
                          <w:rPr>
                            <w:b w:val="0"/>
                          </w:rPr>
                          <w:t>cs2ffd6208103a7x4c93x895</w:t>
                        </w:r>
                      </w:sdtContent>
                    </w:sdt>
                  </w:p>
                </w:tc>
                <w:tc>
                  <w:tcPr>
                    <w:tcW w:w="1350" w:type="dxa"/>
                    <w:vAlign w:val="center"/>
                  </w:tcPr>
                  <w:p w:rsidR="00F17D2F" w:rsidRPr="00A5464E" w:rsidP="00F17D2F" w14:textId="77777777">
                    <w:pPr>
                      <w:spacing w:before="0"/>
                    </w:pPr>
                    <w:sdt>
                      <w:sdtPr>
                        <w:alias w:val="Location"/>
                        <w:tag w:val="Location"/>
                        <w:id w:val="1489965738"/>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1487717890"/>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77471526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1526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692980173"/>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9759878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629176771"/>
                        <w:text/>
                        <w:temporary/>
                        <w15:appearance w15:val="hidden"/>
                      </w:sdtPr>
                      <w:sdtContent>
                        <w:r>
                          <w:t>Ensures Activity Log alerts for create or update Security Policy Rule events are enabled.</w:t>
                        </w:r>
                      </w:sdtContent>
                    </w:sdt>
                  </w:p>
                  <w:p>
                    <w:r w:rsidRPr="001B7277">
                      <w:t xml:space="preserve">How to fix it: </w:t>
                    </w:r>
                    <w:sdt>
                      <w:sdtPr>
                        <w:id w:val="8849748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41191784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72361914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8474941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789352257"/>
        <w:richText/>
        <w:temporary/>
        <w15:appearance w15:val="hidden"/>
      </w:sdtPr>
      <w:sdtContent>
        <w:p w:rsidR="00F17D2F" w:rsidRPr="00A5464E" w:rsidP="00206BCF" w14:textId="77777777">
          <w:pPr>
            <w:pStyle w:val="Heading2"/>
            <w:rPr>
              <w:rStyle w:val="Heading2Char"/>
            </w:rPr>
          </w:pPr>
          <w:bookmarkStart w:id="177" w:name="_Toc256000053"/>
          <w:sdt>
            <w:sdtPr>
              <w:rPr>
                <w:b w:val="0"/>
                <w:bCs w:val="0"/>
                <w:caps w:val="0"/>
                <w:shd w:val="clear" w:color="auto" w:fill="00BCF2"/>
              </w:rPr>
              <w:alias w:val="Name"/>
              <w:tag w:val="ADK_Name"/>
              <w:id w:val="1741550108"/>
              <w:placeholder>
                <w:docPart w:val="163AE567233E48378019E87101E114A7"/>
              </w:placeholder>
              <w:richText/>
              <w:temporary/>
              <w15:appearance w15:val="hidden"/>
            </w:sdtPr>
            <w:sdtEndPr>
              <w:rPr>
                <w:shd w:val="clear" w:color="auto" w:fill="auto"/>
              </w:rPr>
            </w:sdtEndPr>
            <w:sdtContent>
              <w:r>
                <w:t>cloud-shell-storage-westeurope</w:t>
              </w:r>
            </w:sdtContent>
          </w:sdt>
          <w:bookmarkEnd w:id="177"/>
          <w:r w:rsidRPr="006E4101" w:rsidR="004C1687">
            <w:t xml:space="preserve"> </w:t>
          </w:r>
          <w:sdt>
            <w:sdtPr>
              <w:alias w:val="ADK_GUID"/>
              <w:tag w:val="/subscriptions/ffd62081-03a7-4c93-895a-fa965ef5ddf4/resourceGroups/cloud-shell-storage-westeurope"/>
              <w:id w:val="1936700313"/>
              <w:richText/>
              <w15:appearance w15:val="hidden"/>
            </w:sdtPr>
            <w:sdtContent>
              <w:bookmarkStart w:id="178" w:name="cloud-shell-storage-westeurope"/>
              <w:bookmarkEnd w:id="178"/>
            </w:sdtContent>
          </w:sdt>
        </w:p>
        <w:p w:rsidR="00F17D2F" w:rsidP="00F17D2F" w14:textId="77777777">
          <w:pPr>
            <w:ind w:left="-1440" w:right="-1414"/>
            <w:jc w:val="center"/>
          </w:pPr>
          <w:sdt>
            <w:sdtPr>
              <w:id w:val="135026905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836985721"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85721"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70238256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35513460"/>
                        <w:placeholder>
                          <w:docPart w:val="438553CE4377458D8C78FF3830E3A90E"/>
                        </w:placeholder>
                        <w:text/>
                        <w:temporary/>
                        <w15:appearance w15:val="hidden"/>
                      </w:sdtPr>
                      <w:sdtContent>
                        <w:r>
                          <w:rPr>
                            <w:b w:val="0"/>
                          </w:rPr>
                          <w:t>csb1003200068d37984</w:t>
                        </w:r>
                      </w:sdtContent>
                    </w:sdt>
                  </w:p>
                </w:tc>
                <w:tc>
                  <w:tcPr>
                    <w:tcW w:w="1350" w:type="dxa"/>
                    <w:vAlign w:val="center"/>
                  </w:tcPr>
                  <w:p w:rsidR="00F17D2F" w:rsidRPr="00A5464E" w:rsidP="00F17D2F" w14:textId="77777777">
                    <w:pPr>
                      <w:spacing w:before="0"/>
                    </w:pPr>
                    <w:sdt>
                      <w:sdtPr>
                        <w:alias w:val="Location"/>
                        <w:tag w:val="Location"/>
                        <w:id w:val="854151176"/>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601428157"/>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202334052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1643018"/>
                        <w:placeholder>
                          <w:docPart w:val="438553CE4377458D8C78FF3830E3A90E"/>
                        </w:placeholder>
                        <w:text/>
                        <w:temporary/>
                        <w15:appearance w15:val="hidden"/>
                      </w:sdtPr>
                      <w:sdtContent>
                        <w:r>
                          <w:rPr>
                            <w:b w:val="0"/>
                          </w:rPr>
                          <w:t>csbffd6208103a7x4c93x895</w:t>
                        </w:r>
                      </w:sdtContent>
                    </w:sdt>
                  </w:p>
                </w:tc>
                <w:tc>
                  <w:tcPr>
                    <w:tcW w:w="1350" w:type="dxa"/>
                    <w:vAlign w:val="center"/>
                  </w:tcPr>
                  <w:p w:rsidR="00F17D2F" w:rsidRPr="00A5464E" w:rsidP="00F17D2F" w14:textId="77777777">
                    <w:pPr>
                      <w:spacing w:before="0"/>
                    </w:pPr>
                    <w:sdt>
                      <w:sdtPr>
                        <w:alias w:val="Location"/>
                        <w:tag w:val="Location"/>
                        <w:id w:val="924116767"/>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100878627"/>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6680214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0214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85551663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190129532"/>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789938276"/>
                        <w:text/>
                        <w:temporary/>
                        <w15:appearance w15:val="hidden"/>
                      </w:sdtPr>
                      <w:sdtContent>
                        <w:r>
                          <w:t>Ensures Activity Log alerts for create or update Security Policy Rule events are enabled.</w:t>
                        </w:r>
                      </w:sdtContent>
                    </w:sdt>
                  </w:p>
                  <w:p>
                    <w:r w:rsidRPr="001B7277">
                      <w:t xml:space="preserve">How to fix it: </w:t>
                    </w:r>
                    <w:sdt>
                      <w:sdtPr>
                        <w:id w:val="982032229"/>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2845509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42170973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40884274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074512266"/>
        <w:richText/>
        <w:temporary/>
        <w15:appearance w15:val="hidden"/>
      </w:sdtPr>
      <w:sdtContent>
        <w:p w:rsidR="00F17D2F" w:rsidRPr="00A5464E" w:rsidP="00206BCF" w14:textId="77777777">
          <w:pPr>
            <w:pStyle w:val="Heading2"/>
            <w:rPr>
              <w:rStyle w:val="Heading2Char"/>
            </w:rPr>
          </w:pPr>
          <w:bookmarkStart w:id="179" w:name="_Toc256000054"/>
          <w:sdt>
            <w:sdtPr>
              <w:rPr>
                <w:b w:val="0"/>
                <w:bCs w:val="0"/>
                <w:caps w:val="0"/>
                <w:shd w:val="clear" w:color="auto" w:fill="00BCF2"/>
              </w:rPr>
              <w:alias w:val="Name"/>
              <w:tag w:val="ADK_Name"/>
              <w:id w:val="299856617"/>
              <w:placeholder>
                <w:docPart w:val="163AE567233E48378019E87101E114A7"/>
              </w:placeholder>
              <w:richText/>
              <w:temporary/>
              <w15:appearance w15:val="hidden"/>
            </w:sdtPr>
            <w:sdtEndPr>
              <w:rPr>
                <w:shd w:val="clear" w:color="auto" w:fill="auto"/>
              </w:rPr>
            </w:sdtEndPr>
            <w:sdtContent>
              <w:r>
                <w:t>customerReportRG</w:t>
              </w:r>
            </w:sdtContent>
          </w:sdt>
          <w:bookmarkEnd w:id="179"/>
          <w:r w:rsidRPr="006E4101" w:rsidR="004C1687">
            <w:t xml:space="preserve"> </w:t>
          </w:r>
          <w:sdt>
            <w:sdtPr>
              <w:alias w:val="ADK_GUID"/>
              <w:tag w:val="/subscriptions/ffd62081-03a7-4c93-895a-fa965ef5ddf4/resourceGroups/customerReportRG"/>
              <w:id w:val="1192957438"/>
              <w:richText/>
              <w15:appearance w15:val="hidden"/>
            </w:sdtPr>
            <w:sdtContent>
              <w:bookmarkStart w:id="180" w:name="customerReportRG"/>
              <w:bookmarkEnd w:id="180"/>
            </w:sdtContent>
          </w:sdt>
        </w:p>
        <w:p w:rsidR="00F17D2F" w:rsidP="00F17D2F" w14:textId="77777777">
          <w:pPr>
            <w:ind w:left="-1440" w:right="-1414"/>
            <w:jc w:val="center"/>
          </w:pPr>
          <w:sdt>
            <w:sdtPr>
              <w:id w:val="22115869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31626895"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26895"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08424408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76635493"/>
                        <w:placeholder>
                          <w:docPart w:val="438553CE4377458D8C78FF3830E3A90E"/>
                        </w:placeholder>
                        <w:text/>
                        <w:temporary/>
                        <w15:appearance w15:val="hidden"/>
                      </w:sdtPr>
                      <w:sdtContent>
                        <w:r>
                          <w:rPr>
                            <w:b w:val="0"/>
                          </w:rPr>
                          <w:t>ustomreportstorage</w:t>
                        </w:r>
                      </w:sdtContent>
                    </w:sdt>
                  </w:p>
                </w:tc>
                <w:tc>
                  <w:tcPr>
                    <w:tcW w:w="1350" w:type="dxa"/>
                    <w:vAlign w:val="center"/>
                  </w:tcPr>
                  <w:p w:rsidR="00F17D2F" w:rsidRPr="00A5464E" w:rsidP="00F17D2F" w14:textId="77777777">
                    <w:pPr>
                      <w:spacing w:before="0"/>
                    </w:pPr>
                    <w:sdt>
                      <w:sdtPr>
                        <w:alias w:val="Location"/>
                        <w:tag w:val="Location"/>
                        <w:id w:val="464699376"/>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847203267"/>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77463901"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63901"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87889225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47790529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2064807736"/>
                        <w:text/>
                        <w:temporary/>
                        <w15:appearance w15:val="hidden"/>
                      </w:sdtPr>
                      <w:sdtContent>
                        <w:r>
                          <w:t>Ensures Activity Log alerts for create or update Security Policy Rule events are enabled.</w:t>
                        </w:r>
                      </w:sdtContent>
                    </w:sdt>
                  </w:p>
                  <w:p>
                    <w:r w:rsidRPr="001B7277">
                      <w:t xml:space="preserve">How to fix it: </w:t>
                    </w:r>
                    <w:sdt>
                      <w:sdtPr>
                        <w:id w:val="25649928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88731187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63698819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40766434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844895403"/>
        <w:richText/>
        <w:temporary/>
        <w15:appearance w15:val="hidden"/>
      </w:sdtPr>
      <w:sdtContent>
        <w:p w:rsidR="00F17D2F" w:rsidRPr="00A5464E" w:rsidP="00206BCF" w14:textId="77777777">
          <w:pPr>
            <w:pStyle w:val="Heading2"/>
            <w:rPr>
              <w:rStyle w:val="Heading2Char"/>
            </w:rPr>
          </w:pPr>
          <w:bookmarkStart w:id="181" w:name="_Toc256000055"/>
          <w:sdt>
            <w:sdtPr>
              <w:rPr>
                <w:b w:val="0"/>
                <w:bCs w:val="0"/>
                <w:caps w:val="0"/>
                <w:shd w:val="clear" w:color="auto" w:fill="00BCF2"/>
              </w:rPr>
              <w:alias w:val="Name"/>
              <w:tag w:val="ADK_Name"/>
              <w:id w:val="1786297171"/>
              <w:placeholder>
                <w:docPart w:val="163AE567233E48378019E87101E114A7"/>
              </w:placeholder>
              <w:richText/>
              <w:temporary/>
              <w15:appearance w15:val="hidden"/>
            </w:sdtPr>
            <w:sdtEndPr>
              <w:rPr>
                <w:shd w:val="clear" w:color="auto" w:fill="auto"/>
              </w:rPr>
            </w:sdtEndPr>
            <w:sdtContent>
              <w:r>
                <w:t>CycadsUnlimitedResourceGroup</w:t>
              </w:r>
            </w:sdtContent>
          </w:sdt>
          <w:bookmarkEnd w:id="181"/>
          <w:r w:rsidRPr="006E4101" w:rsidR="004C1687">
            <w:t xml:space="preserve"> </w:t>
          </w:r>
          <w:sdt>
            <w:sdtPr>
              <w:alias w:val="ADK_GUID"/>
              <w:tag w:val="/subscriptions/ffd62081-03a7-4c93-895a-fa965ef5ddf4/resourceGroups/CycadsUnlimitedResourceGroup"/>
              <w:id w:val="452013379"/>
              <w:richText/>
              <w15:appearance w15:val="hidden"/>
            </w:sdtPr>
            <w:sdtContent>
              <w:bookmarkStart w:id="182" w:name="CycadsUnlimitedResourceGroup"/>
              <w:bookmarkEnd w:id="182"/>
            </w:sdtContent>
          </w:sdt>
        </w:p>
        <w:p w:rsidR="00F17D2F" w:rsidP="00F17D2F" w14:textId="77777777">
          <w:pPr>
            <w:ind w:left="-1440" w:right="-1414"/>
            <w:jc w:val="center"/>
          </w:pPr>
          <w:sdt>
            <w:sdtPr>
              <w:id w:val="1705813725"/>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2756239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6239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6346309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151244815"/>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625903883"/>
                        <w:text/>
                        <w:temporary/>
                        <w15:appearance w15:val="hidden"/>
                      </w:sdtPr>
                      <w:sdtContent>
                        <w:r>
                          <w:t>Ensures Activity Log alerts for create or update Security Policy Rule events are enabled.</w:t>
                        </w:r>
                      </w:sdtContent>
                    </w:sdt>
                  </w:p>
                  <w:p>
                    <w:r w:rsidRPr="001B7277">
                      <w:t xml:space="preserve">How to fix it: </w:t>
                    </w:r>
                    <w:sdt>
                      <w:sdtPr>
                        <w:id w:val="332093800"/>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95179151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17473251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9543219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258921031"/>
        <w:richText/>
        <w:temporary/>
        <w15:appearance w15:val="hidden"/>
      </w:sdtPr>
      <w:sdtContent>
        <w:p w:rsidR="00F17D2F" w:rsidRPr="00A5464E" w:rsidP="00206BCF" w14:textId="77777777">
          <w:pPr>
            <w:pStyle w:val="Heading2"/>
            <w:rPr>
              <w:rStyle w:val="Heading2Char"/>
            </w:rPr>
          </w:pPr>
          <w:bookmarkStart w:id="183" w:name="_Toc256000056"/>
          <w:sdt>
            <w:sdtPr>
              <w:rPr>
                <w:b w:val="0"/>
                <w:bCs w:val="0"/>
                <w:caps w:val="0"/>
                <w:shd w:val="clear" w:color="auto" w:fill="00BCF2"/>
              </w:rPr>
              <w:alias w:val="Name"/>
              <w:tag w:val="ADK_Name"/>
              <w:id w:val="932322871"/>
              <w:placeholder>
                <w:docPart w:val="163AE567233E48378019E87101E114A7"/>
              </w:placeholder>
              <w:richText/>
              <w:temporary/>
              <w15:appearance w15:val="hidden"/>
            </w:sdtPr>
            <w:sdtEndPr>
              <w:rPr>
                <w:shd w:val="clear" w:color="auto" w:fill="auto"/>
              </w:rPr>
            </w:sdtEndPr>
            <w:sdtContent>
              <w:r>
                <w:t>Default-ActivityLogAlerts</w:t>
              </w:r>
            </w:sdtContent>
          </w:sdt>
          <w:bookmarkEnd w:id="183"/>
          <w:r w:rsidRPr="006E4101" w:rsidR="004C1687">
            <w:t xml:space="preserve"> </w:t>
          </w:r>
          <w:sdt>
            <w:sdtPr>
              <w:alias w:val="ADK_GUID"/>
              <w:tag w:val="/subscriptions/ffd62081-03a7-4c93-895a-fa965ef5ddf4/resourceGroups/Default-ActivityLogAlerts"/>
              <w:id w:val="603811872"/>
              <w:richText/>
              <w15:appearance w15:val="hidden"/>
            </w:sdtPr>
            <w:sdtContent>
              <w:bookmarkStart w:id="184" w:name="Default-ActivityLogAlerts"/>
              <w:bookmarkEnd w:id="184"/>
            </w:sdtContent>
          </w:sdt>
        </w:p>
        <w:p w:rsidR="00F17D2F" w:rsidP="00F17D2F" w14:textId="77777777">
          <w:pPr>
            <w:ind w:left="-1440" w:right="-1414"/>
            <w:jc w:val="center"/>
          </w:pPr>
          <w:sdt>
            <w:sdtPr>
              <w:id w:val="172413617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80560597"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60597"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601549027"/>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0333620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352303547"/>
                        <w:text/>
                        <w:temporary/>
                        <w15:appearance w15:val="hidden"/>
                      </w:sdtPr>
                      <w:sdtContent>
                        <w:r>
                          <w:t>Ensures Activity Log alerts for create or update Security Policy Rule events are enabled.</w:t>
                        </w:r>
                      </w:sdtContent>
                    </w:sdt>
                  </w:p>
                  <w:p>
                    <w:r w:rsidRPr="001B7277">
                      <w:t xml:space="preserve">How to fix it: </w:t>
                    </w:r>
                    <w:sdt>
                      <w:sdtPr>
                        <w:id w:val="618977324"/>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113023057"/>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01122381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700027462"/>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106746438"/>
        <w:richText/>
        <w:temporary/>
        <w15:appearance w15:val="hidden"/>
      </w:sdtPr>
      <w:sdtContent>
        <w:p w:rsidR="00F17D2F" w:rsidRPr="00A5464E" w:rsidP="00206BCF" w14:textId="77777777">
          <w:pPr>
            <w:pStyle w:val="Heading2"/>
            <w:rPr>
              <w:rStyle w:val="Heading2Char"/>
            </w:rPr>
          </w:pPr>
          <w:bookmarkStart w:id="185" w:name="_Toc256000057"/>
          <w:sdt>
            <w:sdtPr>
              <w:rPr>
                <w:b w:val="0"/>
                <w:bCs w:val="0"/>
                <w:caps w:val="0"/>
                <w:shd w:val="clear" w:color="auto" w:fill="00BCF2"/>
              </w:rPr>
              <w:alias w:val="Name"/>
              <w:tag w:val="ADK_Name"/>
              <w:id w:val="1271270437"/>
              <w:placeholder>
                <w:docPart w:val="163AE567233E48378019E87101E114A7"/>
              </w:placeholder>
              <w:richText/>
              <w:temporary/>
              <w15:appearance w15:val="hidden"/>
            </w:sdtPr>
            <w:sdtEndPr>
              <w:rPr>
                <w:shd w:val="clear" w:color="auto" w:fill="auto"/>
              </w:rPr>
            </w:sdtEndPr>
            <w:sdtContent>
              <w:r>
                <w:t>Default-ApplicationInsights-CentralUS</w:t>
              </w:r>
            </w:sdtContent>
          </w:sdt>
          <w:bookmarkEnd w:id="185"/>
          <w:r w:rsidRPr="006E4101" w:rsidR="004C1687">
            <w:t xml:space="preserve"> </w:t>
          </w:r>
          <w:sdt>
            <w:sdtPr>
              <w:alias w:val="ADK_GUID"/>
              <w:tag w:val="/subscriptions/ffd62081-03a7-4c93-895a-fa965ef5ddf4/resourceGroups/Default-ApplicationInsights-CentralUS"/>
              <w:id w:val="1636239686"/>
              <w:richText/>
              <w15:appearance w15:val="hidden"/>
            </w:sdtPr>
            <w:sdtContent>
              <w:bookmarkStart w:id="186" w:name="Default-ApplicationInsights-CentralUS"/>
              <w:bookmarkEnd w:id="186"/>
            </w:sdtContent>
          </w:sdt>
        </w:p>
        <w:p w:rsidR="00F17D2F" w:rsidP="00F17D2F" w14:textId="77777777">
          <w:pPr>
            <w:ind w:left="-1440" w:right="-1414"/>
            <w:jc w:val="center"/>
          </w:pPr>
          <w:sdt>
            <w:sdtPr>
              <w:id w:val="159433835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868354943"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54943"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55466450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2061232"/>
                        <w:placeholder>
                          <w:docPart w:val="438553CE4377458D8C78FF3830E3A90E"/>
                        </w:placeholder>
                        <w:text/>
                        <w:temporary/>
                        <w15:appearance w15:val="hidden"/>
                      </w:sdtPr>
                      <w:sdtContent>
                        <w:r>
                          <w:rPr>
                            <w:b w:val="0"/>
                          </w:rPr>
                          <w:t>xcontentOMS</w:t>
                        </w:r>
                      </w:sdtContent>
                    </w:sdt>
                  </w:p>
                </w:tc>
                <w:tc>
                  <w:tcPr>
                    <w:tcW w:w="1350" w:type="dxa"/>
                    <w:vAlign w:val="center"/>
                  </w:tcPr>
                  <w:p w:rsidR="00F17D2F" w:rsidRPr="00A5464E" w:rsidP="00F17D2F" w14:textId="77777777">
                    <w:pPr>
                      <w:spacing w:before="0"/>
                    </w:pPr>
                    <w:sdt>
                      <w:sdtPr>
                        <w:alias w:val="Location"/>
                        <w:tag w:val="Location"/>
                        <w:id w:val="530661709"/>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500505328"/>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171271676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76850732"/>
                        <w:placeholder>
                          <w:docPart w:val="438553CE4377458D8C78FF3830E3A90E"/>
                        </w:placeholder>
                        <w:text/>
                        <w:temporary/>
                        <w15:appearance w15:val="hidden"/>
                      </w:sdtPr>
                      <w:sdtContent>
                        <w:r>
                          <w:rPr>
                            <w:b w:val="0"/>
                          </w:rPr>
                          <w:t>ADAssessment(xcontentOMS)</w:t>
                        </w:r>
                      </w:sdtContent>
                    </w:sdt>
                  </w:p>
                </w:tc>
                <w:tc>
                  <w:tcPr>
                    <w:tcW w:w="1350" w:type="dxa"/>
                    <w:vAlign w:val="center"/>
                  </w:tcPr>
                  <w:p w:rsidR="00F17D2F" w:rsidRPr="00A5464E" w:rsidP="00F17D2F" w14:textId="77777777">
                    <w:pPr>
                      <w:spacing w:before="0"/>
                    </w:pPr>
                    <w:sdt>
                      <w:sdtPr>
                        <w:alias w:val="Location"/>
                        <w:tag w:val="Location"/>
                        <w:id w:val="1089497046"/>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970973958"/>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00509181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36827087"/>
                        <w:placeholder>
                          <w:docPart w:val="438553CE4377458D8C78FF3830E3A90E"/>
                        </w:placeholder>
                        <w:text/>
                        <w:temporary/>
                        <w15:appearance w15:val="hidden"/>
                      </w:sdtPr>
                      <w:sdtContent>
                        <w:r>
                          <w:rPr>
                            <w:b w:val="0"/>
                          </w:rPr>
                          <w:t>ADReplication(xcontentOMS)</w:t>
                        </w:r>
                      </w:sdtContent>
                    </w:sdt>
                  </w:p>
                </w:tc>
                <w:tc>
                  <w:tcPr>
                    <w:tcW w:w="1350" w:type="dxa"/>
                    <w:vAlign w:val="center"/>
                  </w:tcPr>
                  <w:p w:rsidR="00F17D2F" w:rsidRPr="00A5464E" w:rsidP="00F17D2F" w14:textId="77777777">
                    <w:pPr>
                      <w:spacing w:before="0"/>
                    </w:pPr>
                    <w:sdt>
                      <w:sdtPr>
                        <w:alias w:val="Location"/>
                        <w:tag w:val="Location"/>
                        <w:id w:val="1861599926"/>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386352327"/>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95146232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26705011"/>
                        <w:placeholder>
                          <w:docPart w:val="438553CE4377458D8C78FF3830E3A90E"/>
                        </w:placeholder>
                        <w:text/>
                        <w:temporary/>
                        <w15:appearance w15:val="hidden"/>
                      </w:sdtPr>
                      <w:sdtContent>
                        <w:r>
                          <w:rPr>
                            <w:b w:val="0"/>
                          </w:rPr>
                          <w:t>AgentHealthAssessment(xcontentOMS)</w:t>
                        </w:r>
                      </w:sdtContent>
                    </w:sdt>
                  </w:p>
                </w:tc>
                <w:tc>
                  <w:tcPr>
                    <w:tcW w:w="1350" w:type="dxa"/>
                    <w:vAlign w:val="center"/>
                  </w:tcPr>
                  <w:p w:rsidR="00F17D2F" w:rsidRPr="00A5464E" w:rsidP="00F17D2F" w14:textId="77777777">
                    <w:pPr>
                      <w:spacing w:before="0"/>
                    </w:pPr>
                    <w:sdt>
                      <w:sdtPr>
                        <w:alias w:val="Location"/>
                        <w:tag w:val="Location"/>
                        <w:id w:val="146206510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403503259"/>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92666643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86177108"/>
                        <w:placeholder>
                          <w:docPart w:val="438553CE4377458D8C78FF3830E3A90E"/>
                        </w:placeholder>
                        <w:text/>
                        <w:temporary/>
                        <w15:appearance w15:val="hidden"/>
                      </w:sdtPr>
                      <w:sdtContent>
                        <w:r>
                          <w:rPr>
                            <w:b w:val="0"/>
                          </w:rPr>
                          <w:t>AlertManagement(xcontentOMS)</w:t>
                        </w:r>
                      </w:sdtContent>
                    </w:sdt>
                  </w:p>
                </w:tc>
                <w:tc>
                  <w:tcPr>
                    <w:tcW w:w="1350" w:type="dxa"/>
                    <w:vAlign w:val="center"/>
                  </w:tcPr>
                  <w:p w:rsidR="00F17D2F" w:rsidRPr="00A5464E" w:rsidP="00F17D2F" w14:textId="77777777">
                    <w:pPr>
                      <w:spacing w:before="0"/>
                    </w:pPr>
                    <w:sdt>
                      <w:sdtPr>
                        <w:alias w:val="Location"/>
                        <w:tag w:val="Location"/>
                        <w:id w:val="205003486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617401864"/>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23411023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26563721"/>
                        <w:placeholder>
                          <w:docPart w:val="438553CE4377458D8C78FF3830E3A90E"/>
                        </w:placeholder>
                        <w:text/>
                        <w:temporary/>
                        <w15:appearance w15:val="hidden"/>
                      </w:sdtPr>
                      <w:sdtContent>
                        <w:r>
                          <w:rPr>
                            <w:b w:val="0"/>
                          </w:rPr>
                          <w:t>AntiMalware(xcontentOMS)</w:t>
                        </w:r>
                      </w:sdtContent>
                    </w:sdt>
                  </w:p>
                </w:tc>
                <w:tc>
                  <w:tcPr>
                    <w:tcW w:w="1350" w:type="dxa"/>
                    <w:vAlign w:val="center"/>
                  </w:tcPr>
                  <w:p w:rsidR="00F17D2F" w:rsidRPr="00A5464E" w:rsidP="00F17D2F" w14:textId="77777777">
                    <w:pPr>
                      <w:spacing w:before="0"/>
                    </w:pPr>
                    <w:sdt>
                      <w:sdtPr>
                        <w:alias w:val="Location"/>
                        <w:tag w:val="Location"/>
                        <w:id w:val="118841923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260634567"/>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48043221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22570113"/>
                        <w:placeholder>
                          <w:docPart w:val="438553CE4377458D8C78FF3830E3A90E"/>
                        </w:placeholder>
                        <w:text/>
                        <w:temporary/>
                        <w15:appearance w15:val="hidden"/>
                      </w:sdtPr>
                      <w:sdtContent>
                        <w:r>
                          <w:rPr>
                            <w:b w:val="0"/>
                          </w:rPr>
                          <w:t>ApplicationInsights(xcontentOMS)</w:t>
                        </w:r>
                      </w:sdtContent>
                    </w:sdt>
                  </w:p>
                </w:tc>
                <w:tc>
                  <w:tcPr>
                    <w:tcW w:w="1350" w:type="dxa"/>
                    <w:vAlign w:val="center"/>
                  </w:tcPr>
                  <w:p w:rsidR="00F17D2F" w:rsidRPr="00A5464E" w:rsidP="00F17D2F" w14:textId="77777777">
                    <w:pPr>
                      <w:spacing w:before="0"/>
                    </w:pPr>
                    <w:sdt>
                      <w:sdtPr>
                        <w:alias w:val="Location"/>
                        <w:tag w:val="Location"/>
                        <w:id w:val="361363175"/>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494899720"/>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76586920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66681486"/>
                        <w:placeholder>
                          <w:docPart w:val="438553CE4377458D8C78FF3830E3A90E"/>
                        </w:placeholder>
                        <w:text/>
                        <w:temporary/>
                        <w15:appearance w15:val="hidden"/>
                      </w:sdtPr>
                      <w:sdtContent>
                        <w:r>
                          <w:rPr>
                            <w:b w:val="0"/>
                          </w:rPr>
                          <w:t>AzureActivity(xcontentOMS)</w:t>
                        </w:r>
                      </w:sdtContent>
                    </w:sdt>
                  </w:p>
                </w:tc>
                <w:tc>
                  <w:tcPr>
                    <w:tcW w:w="1350" w:type="dxa"/>
                    <w:vAlign w:val="center"/>
                  </w:tcPr>
                  <w:p w:rsidR="00F17D2F" w:rsidRPr="00A5464E" w:rsidP="00F17D2F" w14:textId="77777777">
                    <w:pPr>
                      <w:spacing w:before="0"/>
                    </w:pPr>
                    <w:sdt>
                      <w:sdtPr>
                        <w:alias w:val="Location"/>
                        <w:tag w:val="Location"/>
                        <w:id w:val="1364780274"/>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928049087"/>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51320140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18908305"/>
                        <w:placeholder>
                          <w:docPart w:val="438553CE4377458D8C78FF3830E3A90E"/>
                        </w:placeholder>
                        <w:text/>
                        <w:temporary/>
                        <w15:appearance w15:val="hidden"/>
                      </w:sdtPr>
                      <w:sdtContent>
                        <w:r>
                          <w:rPr>
                            <w:b w:val="0"/>
                          </w:rPr>
                          <w:t>AzureAppGatewayAnalytics(xcontentOMS)</w:t>
                        </w:r>
                      </w:sdtContent>
                    </w:sdt>
                  </w:p>
                </w:tc>
                <w:tc>
                  <w:tcPr>
                    <w:tcW w:w="1350" w:type="dxa"/>
                    <w:vAlign w:val="center"/>
                  </w:tcPr>
                  <w:p w:rsidR="00F17D2F" w:rsidRPr="00A5464E" w:rsidP="00F17D2F" w14:textId="77777777">
                    <w:pPr>
                      <w:spacing w:before="0"/>
                    </w:pPr>
                    <w:sdt>
                      <w:sdtPr>
                        <w:alias w:val="Location"/>
                        <w:tag w:val="Location"/>
                        <w:id w:val="1290230898"/>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674235939"/>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206883531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10441413"/>
                        <w:placeholder>
                          <w:docPart w:val="438553CE4377458D8C78FF3830E3A90E"/>
                        </w:placeholder>
                        <w:text/>
                        <w:temporary/>
                        <w15:appearance w15:val="hidden"/>
                      </w:sdtPr>
                      <w:sdtContent>
                        <w:r>
                          <w:rPr>
                            <w:b w:val="0"/>
                          </w:rPr>
                          <w:t>AzureAutomation(xcontentOMS)</w:t>
                        </w:r>
                      </w:sdtContent>
                    </w:sdt>
                  </w:p>
                </w:tc>
                <w:tc>
                  <w:tcPr>
                    <w:tcW w:w="1350" w:type="dxa"/>
                    <w:vAlign w:val="center"/>
                  </w:tcPr>
                  <w:p w:rsidR="00F17D2F" w:rsidRPr="00A5464E" w:rsidP="00F17D2F" w14:textId="77777777">
                    <w:pPr>
                      <w:spacing w:before="0"/>
                    </w:pPr>
                    <w:sdt>
                      <w:sdtPr>
                        <w:alias w:val="Location"/>
                        <w:tag w:val="Location"/>
                        <w:id w:val="1586011698"/>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349053151"/>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86229447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51242199"/>
                        <w:placeholder>
                          <w:docPart w:val="438553CE4377458D8C78FF3830E3A90E"/>
                        </w:placeholder>
                        <w:text/>
                        <w:temporary/>
                        <w15:appearance w15:val="hidden"/>
                      </w:sdtPr>
                      <w:sdtContent>
                        <w:r>
                          <w:rPr>
                            <w:b w:val="0"/>
                          </w:rPr>
                          <w:t>AzureNetworking(xcontentOMS)</w:t>
                        </w:r>
                      </w:sdtContent>
                    </w:sdt>
                  </w:p>
                </w:tc>
                <w:tc>
                  <w:tcPr>
                    <w:tcW w:w="1350" w:type="dxa"/>
                    <w:vAlign w:val="center"/>
                  </w:tcPr>
                  <w:p w:rsidR="00F17D2F" w:rsidRPr="00A5464E" w:rsidP="00F17D2F" w14:textId="77777777">
                    <w:pPr>
                      <w:spacing w:before="0"/>
                    </w:pPr>
                    <w:sdt>
                      <w:sdtPr>
                        <w:alias w:val="Location"/>
                        <w:tag w:val="Location"/>
                        <w:id w:val="590340382"/>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322093944"/>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21820659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64943192"/>
                        <w:placeholder>
                          <w:docPart w:val="438553CE4377458D8C78FF3830E3A90E"/>
                        </w:placeholder>
                        <w:text/>
                        <w:temporary/>
                        <w15:appearance w15:val="hidden"/>
                      </w:sdtPr>
                      <w:sdtContent>
                        <w:r>
                          <w:rPr>
                            <w:b w:val="0"/>
                          </w:rPr>
                          <w:t>AzureNSGAnalytics(xcontentOMS)</w:t>
                        </w:r>
                      </w:sdtContent>
                    </w:sdt>
                  </w:p>
                </w:tc>
                <w:tc>
                  <w:tcPr>
                    <w:tcW w:w="1350" w:type="dxa"/>
                    <w:vAlign w:val="center"/>
                  </w:tcPr>
                  <w:p w:rsidR="00F17D2F" w:rsidRPr="00A5464E" w:rsidP="00F17D2F" w14:textId="77777777">
                    <w:pPr>
                      <w:spacing w:before="0"/>
                    </w:pPr>
                    <w:sdt>
                      <w:sdtPr>
                        <w:alias w:val="Location"/>
                        <w:tag w:val="Location"/>
                        <w:id w:val="179757035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024114837"/>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03772209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57003445"/>
                        <w:placeholder>
                          <w:docPart w:val="438553CE4377458D8C78FF3830E3A90E"/>
                        </w:placeholder>
                        <w:text/>
                        <w:temporary/>
                        <w15:appearance w15:val="hidden"/>
                      </w:sdtPr>
                      <w:sdtContent>
                        <w:r>
                          <w:rPr>
                            <w:b w:val="0"/>
                          </w:rPr>
                          <w:t>AzureWebAppsAnalytics(xcontentOMS)</w:t>
                        </w:r>
                      </w:sdtContent>
                    </w:sdt>
                  </w:p>
                </w:tc>
                <w:tc>
                  <w:tcPr>
                    <w:tcW w:w="1350" w:type="dxa"/>
                    <w:vAlign w:val="center"/>
                  </w:tcPr>
                  <w:p w:rsidR="00F17D2F" w:rsidRPr="00A5464E" w:rsidP="00F17D2F" w14:textId="77777777">
                    <w:pPr>
                      <w:spacing w:before="0"/>
                    </w:pPr>
                    <w:sdt>
                      <w:sdtPr>
                        <w:alias w:val="Location"/>
                        <w:tag w:val="Location"/>
                        <w:id w:val="8455737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061334001"/>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5671157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53868573"/>
                        <w:placeholder>
                          <w:docPart w:val="438553CE4377458D8C78FF3830E3A90E"/>
                        </w:placeholder>
                        <w:text/>
                        <w:temporary/>
                        <w15:appearance w15:val="hidden"/>
                      </w:sdtPr>
                      <w:sdtContent>
                        <w:r>
                          <w:rPr>
                            <w:b w:val="0"/>
                          </w:rPr>
                          <w:t>Backup(xcontentOMS)</w:t>
                        </w:r>
                      </w:sdtContent>
                    </w:sdt>
                  </w:p>
                </w:tc>
                <w:tc>
                  <w:tcPr>
                    <w:tcW w:w="1350" w:type="dxa"/>
                    <w:vAlign w:val="center"/>
                  </w:tcPr>
                  <w:p w:rsidR="00F17D2F" w:rsidRPr="00A5464E" w:rsidP="00F17D2F" w14:textId="77777777">
                    <w:pPr>
                      <w:spacing w:before="0"/>
                    </w:pPr>
                    <w:sdt>
                      <w:sdtPr>
                        <w:alias w:val="Location"/>
                        <w:tag w:val="Location"/>
                        <w:id w:val="1402129452"/>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075584431"/>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07112564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70027142"/>
                        <w:placeholder>
                          <w:docPart w:val="438553CE4377458D8C78FF3830E3A90E"/>
                        </w:placeholder>
                        <w:text/>
                        <w:temporary/>
                        <w15:appearance w15:val="hidden"/>
                      </w:sdtPr>
                      <w:sdtContent>
                        <w:r>
                          <w:rPr>
                            <w:b w:val="0"/>
                          </w:rPr>
                          <w:t>CapacityPerformance(xcontentOMS)</w:t>
                        </w:r>
                      </w:sdtContent>
                    </w:sdt>
                  </w:p>
                </w:tc>
                <w:tc>
                  <w:tcPr>
                    <w:tcW w:w="1350" w:type="dxa"/>
                    <w:vAlign w:val="center"/>
                  </w:tcPr>
                  <w:p w:rsidR="00F17D2F" w:rsidRPr="00A5464E" w:rsidP="00F17D2F" w14:textId="77777777">
                    <w:pPr>
                      <w:spacing w:before="0"/>
                    </w:pPr>
                    <w:sdt>
                      <w:sdtPr>
                        <w:alias w:val="Location"/>
                        <w:tag w:val="Location"/>
                        <w:id w:val="20073114"/>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90146651"/>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91548755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94597326"/>
                        <w:placeholder>
                          <w:docPart w:val="438553CE4377458D8C78FF3830E3A90E"/>
                        </w:placeholder>
                        <w:text/>
                        <w:temporary/>
                        <w15:appearance w15:val="hidden"/>
                      </w:sdtPr>
                      <w:sdtContent>
                        <w:r>
                          <w:rPr>
                            <w:b w:val="0"/>
                          </w:rPr>
                          <w:t>ChangeTracking(xcontentOMS)</w:t>
                        </w:r>
                      </w:sdtContent>
                    </w:sdt>
                  </w:p>
                </w:tc>
                <w:tc>
                  <w:tcPr>
                    <w:tcW w:w="1350" w:type="dxa"/>
                    <w:vAlign w:val="center"/>
                  </w:tcPr>
                  <w:p w:rsidR="00F17D2F" w:rsidRPr="00A5464E" w:rsidP="00F17D2F" w14:textId="77777777">
                    <w:pPr>
                      <w:spacing w:before="0"/>
                    </w:pPr>
                    <w:sdt>
                      <w:sdtPr>
                        <w:alias w:val="Location"/>
                        <w:tag w:val="Location"/>
                        <w:id w:val="1205104757"/>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538410324"/>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71953046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33550839"/>
                        <w:placeholder>
                          <w:docPart w:val="438553CE4377458D8C78FF3830E3A90E"/>
                        </w:placeholder>
                        <w:text/>
                        <w:temporary/>
                        <w15:appearance w15:val="hidden"/>
                      </w:sdtPr>
                      <w:sdtContent>
                        <w:r>
                          <w:rPr>
                            <w:b w:val="0"/>
                          </w:rPr>
                          <w:t>LogicAppsManagement(xcontentoms)</w:t>
                        </w:r>
                      </w:sdtContent>
                    </w:sdt>
                  </w:p>
                </w:tc>
                <w:tc>
                  <w:tcPr>
                    <w:tcW w:w="1350" w:type="dxa"/>
                    <w:vAlign w:val="center"/>
                  </w:tcPr>
                  <w:p w:rsidR="00F17D2F" w:rsidRPr="00A5464E" w:rsidP="00F17D2F" w14:textId="77777777">
                    <w:pPr>
                      <w:spacing w:before="0"/>
                    </w:pPr>
                    <w:sdt>
                      <w:sdtPr>
                        <w:alias w:val="Location"/>
                        <w:tag w:val="Location"/>
                        <w:id w:val="2020634569"/>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180037663"/>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208395776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35312811"/>
                        <w:placeholder>
                          <w:docPart w:val="438553CE4377458D8C78FF3830E3A90E"/>
                        </w:placeholder>
                        <w:text/>
                        <w:temporary/>
                        <w15:appearance w15:val="hidden"/>
                      </w:sdtPr>
                      <w:sdtContent>
                        <w:r>
                          <w:rPr>
                            <w:b w:val="0"/>
                          </w:rPr>
                          <w:t>NetworkMonitoring(xcontentOMS)</w:t>
                        </w:r>
                      </w:sdtContent>
                    </w:sdt>
                  </w:p>
                </w:tc>
                <w:tc>
                  <w:tcPr>
                    <w:tcW w:w="1350" w:type="dxa"/>
                    <w:vAlign w:val="center"/>
                  </w:tcPr>
                  <w:p w:rsidR="00F17D2F" w:rsidRPr="00A5464E" w:rsidP="00F17D2F" w14:textId="77777777">
                    <w:pPr>
                      <w:spacing w:before="0"/>
                    </w:pPr>
                    <w:sdt>
                      <w:sdtPr>
                        <w:alias w:val="Location"/>
                        <w:tag w:val="Location"/>
                        <w:id w:val="1482151589"/>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163708671"/>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20016541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00981712"/>
                        <w:placeholder>
                          <w:docPart w:val="438553CE4377458D8C78FF3830E3A90E"/>
                        </w:placeholder>
                        <w:text/>
                        <w:temporary/>
                        <w15:appearance w15:val="hidden"/>
                      </w:sdtPr>
                      <w:sdtContent>
                        <w:r>
                          <w:rPr>
                            <w:b w:val="0"/>
                          </w:rPr>
                          <w:t>Office365(xcontentOMS)</w:t>
                        </w:r>
                      </w:sdtContent>
                    </w:sdt>
                  </w:p>
                </w:tc>
                <w:tc>
                  <w:tcPr>
                    <w:tcW w:w="1350" w:type="dxa"/>
                    <w:vAlign w:val="center"/>
                  </w:tcPr>
                  <w:p w:rsidR="00F17D2F" w:rsidRPr="00A5464E" w:rsidP="00F17D2F" w14:textId="77777777">
                    <w:pPr>
                      <w:spacing w:before="0"/>
                    </w:pPr>
                    <w:sdt>
                      <w:sdtPr>
                        <w:alias w:val="Location"/>
                        <w:tag w:val="Location"/>
                        <w:id w:val="1902591038"/>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030351682"/>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03622333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66325289"/>
                        <w:placeholder>
                          <w:docPart w:val="438553CE4377458D8C78FF3830E3A90E"/>
                        </w:placeholder>
                        <w:text/>
                        <w:temporary/>
                        <w15:appearance w15:val="hidden"/>
                      </w:sdtPr>
                      <w:sdtContent>
                        <w:r>
                          <w:rPr>
                            <w:b w:val="0"/>
                          </w:rPr>
                          <w:t>Security(xcontentOMS)</w:t>
                        </w:r>
                      </w:sdtContent>
                    </w:sdt>
                  </w:p>
                </w:tc>
                <w:tc>
                  <w:tcPr>
                    <w:tcW w:w="1350" w:type="dxa"/>
                    <w:vAlign w:val="center"/>
                  </w:tcPr>
                  <w:p w:rsidR="00F17D2F" w:rsidRPr="00A5464E" w:rsidP="00F17D2F" w14:textId="77777777">
                    <w:pPr>
                      <w:spacing w:before="0"/>
                    </w:pPr>
                    <w:sdt>
                      <w:sdtPr>
                        <w:alias w:val="Location"/>
                        <w:tag w:val="Location"/>
                        <w:id w:val="1189911622"/>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262972669"/>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97248340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484731985"/>
                        <w:placeholder>
                          <w:docPart w:val="438553CE4377458D8C78FF3830E3A90E"/>
                        </w:placeholder>
                        <w:text/>
                        <w:temporary/>
                        <w15:appearance w15:val="hidden"/>
                      </w:sdtPr>
                      <w:sdtContent>
                        <w:r>
                          <w:rPr>
                            <w:b w:val="0"/>
                          </w:rPr>
                          <w:t>SecurityCenterFree(xcontentOMS)</w:t>
                        </w:r>
                      </w:sdtContent>
                    </w:sdt>
                  </w:p>
                </w:tc>
                <w:tc>
                  <w:tcPr>
                    <w:tcW w:w="1350" w:type="dxa"/>
                    <w:vAlign w:val="center"/>
                  </w:tcPr>
                  <w:p w:rsidR="00F17D2F" w:rsidRPr="00A5464E" w:rsidP="00F17D2F" w14:textId="77777777">
                    <w:pPr>
                      <w:spacing w:before="0"/>
                    </w:pPr>
                    <w:sdt>
                      <w:sdtPr>
                        <w:alias w:val="Location"/>
                        <w:tag w:val="Location"/>
                        <w:id w:val="1604661276"/>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056349403"/>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38212411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03446273"/>
                        <w:placeholder>
                          <w:docPart w:val="438553CE4377458D8C78FF3830E3A90E"/>
                        </w:placeholder>
                        <w:text/>
                        <w:temporary/>
                        <w15:appearance w15:val="hidden"/>
                      </w:sdtPr>
                      <w:sdtContent>
                        <w:r>
                          <w:rPr>
                            <w:b w:val="0"/>
                          </w:rPr>
                          <w:t>ServiceMap(xcontentoms)</w:t>
                        </w:r>
                      </w:sdtContent>
                    </w:sdt>
                  </w:p>
                </w:tc>
                <w:tc>
                  <w:tcPr>
                    <w:tcW w:w="1350" w:type="dxa"/>
                    <w:vAlign w:val="center"/>
                  </w:tcPr>
                  <w:p w:rsidR="00F17D2F" w:rsidRPr="00A5464E" w:rsidP="00F17D2F" w14:textId="77777777">
                    <w:pPr>
                      <w:spacing w:before="0"/>
                    </w:pPr>
                    <w:sdt>
                      <w:sdtPr>
                        <w:alias w:val="Location"/>
                        <w:tag w:val="Location"/>
                        <w:id w:val="871337512"/>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859332832"/>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51677885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4646467"/>
                        <w:placeholder>
                          <w:docPart w:val="438553CE4377458D8C78FF3830E3A90E"/>
                        </w:placeholder>
                        <w:text/>
                        <w:temporary/>
                        <w15:appearance w15:val="hidden"/>
                      </w:sdtPr>
                      <w:sdtContent>
                        <w:r>
                          <w:rPr>
                            <w:b w:val="0"/>
                          </w:rPr>
                          <w:t>SiteRecovery(xcontentOMS)</w:t>
                        </w:r>
                      </w:sdtContent>
                    </w:sdt>
                  </w:p>
                </w:tc>
                <w:tc>
                  <w:tcPr>
                    <w:tcW w:w="1350" w:type="dxa"/>
                    <w:vAlign w:val="center"/>
                  </w:tcPr>
                  <w:p w:rsidR="00F17D2F" w:rsidRPr="00A5464E" w:rsidP="00F17D2F" w14:textId="77777777">
                    <w:pPr>
                      <w:spacing w:before="0"/>
                    </w:pPr>
                    <w:sdt>
                      <w:sdtPr>
                        <w:alias w:val="Location"/>
                        <w:tag w:val="Location"/>
                        <w:id w:val="60311029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798808175"/>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89036829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495865047"/>
                        <w:placeholder>
                          <w:docPart w:val="438553CE4377458D8C78FF3830E3A90E"/>
                        </w:placeholder>
                        <w:text/>
                        <w:temporary/>
                        <w15:appearance w15:val="hidden"/>
                      </w:sdtPr>
                      <w:sdtContent>
                        <w:r>
                          <w:rPr>
                            <w:b w:val="0"/>
                          </w:rPr>
                          <w:t>SQLAssessment(xcontentOMS)</w:t>
                        </w:r>
                      </w:sdtContent>
                    </w:sdt>
                  </w:p>
                </w:tc>
                <w:tc>
                  <w:tcPr>
                    <w:tcW w:w="1350" w:type="dxa"/>
                    <w:vAlign w:val="center"/>
                  </w:tcPr>
                  <w:p w:rsidR="00F17D2F" w:rsidRPr="00A5464E" w:rsidP="00F17D2F" w14:textId="77777777">
                    <w:pPr>
                      <w:spacing w:before="0"/>
                    </w:pPr>
                    <w:sdt>
                      <w:sdtPr>
                        <w:alias w:val="Location"/>
                        <w:tag w:val="Location"/>
                        <w:id w:val="1581049241"/>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267697147"/>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4613744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1930058"/>
                        <w:placeholder>
                          <w:docPart w:val="438553CE4377458D8C78FF3830E3A90E"/>
                        </w:placeholder>
                        <w:text/>
                        <w:temporary/>
                        <w15:appearance w15:val="hidden"/>
                      </w:sdtPr>
                      <w:sdtContent>
                        <w:r>
                          <w:rPr>
                            <w:b w:val="0"/>
                          </w:rPr>
                          <w:t>Updates(xcontentOMS)</w:t>
                        </w:r>
                      </w:sdtContent>
                    </w:sdt>
                  </w:p>
                </w:tc>
                <w:tc>
                  <w:tcPr>
                    <w:tcW w:w="1350" w:type="dxa"/>
                    <w:vAlign w:val="center"/>
                  </w:tcPr>
                  <w:p w:rsidR="00F17D2F" w:rsidRPr="00A5464E" w:rsidP="00F17D2F" w14:textId="77777777">
                    <w:pPr>
                      <w:spacing w:before="0"/>
                    </w:pPr>
                    <w:sdt>
                      <w:sdtPr>
                        <w:alias w:val="Location"/>
                        <w:tag w:val="Location"/>
                        <w:id w:val="750047131"/>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284655753"/>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49179227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17532690"/>
                        <w:placeholder>
                          <w:docPart w:val="438553CE4377458D8C78FF3830E3A90E"/>
                        </w:placeholder>
                        <w:text/>
                        <w:temporary/>
                        <w15:appearance w15:val="hidden"/>
                      </w:sdtPr>
                      <w:sdtContent>
                        <w:r>
                          <w:rPr>
                            <w:b w:val="0"/>
                          </w:rPr>
                          <w:t>WaaSUpdateInsights(xcontentoms)</w:t>
                        </w:r>
                      </w:sdtContent>
                    </w:sdt>
                  </w:p>
                </w:tc>
                <w:tc>
                  <w:tcPr>
                    <w:tcW w:w="1350" w:type="dxa"/>
                    <w:vAlign w:val="center"/>
                  </w:tcPr>
                  <w:p w:rsidR="00F17D2F" w:rsidRPr="00A5464E" w:rsidP="00F17D2F" w14:textId="77777777">
                    <w:pPr>
                      <w:spacing w:before="0"/>
                    </w:pPr>
                    <w:sdt>
                      <w:sdtPr>
                        <w:alias w:val="Location"/>
                        <w:tag w:val="Location"/>
                        <w:id w:val="1087640724"/>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249892927"/>
                        <w:placeholder>
                          <w:docPart w:val="602202555590468383C08250E90D7BDC"/>
                        </w:placeholder>
                        <w:text/>
                        <w:temporary/>
                        <w15:appearance w15:val="hidden"/>
                      </w:sdtPr>
                      <w:sdtContent>
                        <w:r>
                          <w:t>Microsoft.OperationsManagement/solutions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7662314"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2314"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374851856"/>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06833234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861168591"/>
                        <w:text/>
                        <w:temporary/>
                        <w15:appearance w15:val="hidden"/>
                      </w:sdtPr>
                      <w:sdtContent>
                        <w:r>
                          <w:t>Ensures Activity Log alerts for create or update Security Policy Rule events are enabled.</w:t>
                        </w:r>
                      </w:sdtContent>
                    </w:sdt>
                  </w:p>
                  <w:p>
                    <w:r w:rsidRPr="001B7277">
                      <w:t xml:space="preserve">How to fix it: </w:t>
                    </w:r>
                    <w:sdt>
                      <w:sdtPr>
                        <w:id w:val="165763236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503213510"/>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898761182"/>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37177777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39361092"/>
        <w:richText/>
        <w:temporary/>
        <w15:appearance w15:val="hidden"/>
      </w:sdtPr>
      <w:sdtContent>
        <w:p w:rsidR="00F17D2F" w:rsidRPr="00A5464E" w:rsidP="00206BCF" w14:textId="77777777">
          <w:pPr>
            <w:pStyle w:val="Heading2"/>
            <w:rPr>
              <w:rStyle w:val="Heading2Char"/>
            </w:rPr>
          </w:pPr>
          <w:bookmarkStart w:id="187" w:name="_Toc256000058"/>
          <w:sdt>
            <w:sdtPr>
              <w:rPr>
                <w:b w:val="0"/>
                <w:bCs w:val="0"/>
                <w:caps w:val="0"/>
                <w:shd w:val="clear" w:color="auto" w:fill="00BCF2"/>
              </w:rPr>
              <w:alias w:val="Name"/>
              <w:tag w:val="ADK_Name"/>
              <w:id w:val="204800357"/>
              <w:placeholder>
                <w:docPart w:val="163AE567233E48378019E87101E114A7"/>
              </w:placeholder>
              <w:richText/>
              <w:temporary/>
              <w15:appearance w15:val="hidden"/>
            </w:sdtPr>
            <w:sdtEndPr>
              <w:rPr>
                <w:shd w:val="clear" w:color="auto" w:fill="auto"/>
              </w:rPr>
            </w:sdtEndPr>
            <w:sdtContent>
              <w:r>
                <w:t>DEFAULT-EVENTGRID</w:t>
              </w:r>
            </w:sdtContent>
          </w:sdt>
          <w:bookmarkEnd w:id="187"/>
          <w:r w:rsidRPr="006E4101" w:rsidR="004C1687">
            <w:t xml:space="preserve"> </w:t>
          </w:r>
          <w:sdt>
            <w:sdtPr>
              <w:alias w:val="ADK_GUID"/>
              <w:tag w:val="/subscriptions/FFD62081-03A7-4C93-895A-FA965EF5DDF4/resourceGroups/DEFAULT-EVENTGRID"/>
              <w:id w:val="1227599167"/>
              <w:richText/>
              <w15:appearance w15:val="hidden"/>
            </w:sdtPr>
            <w:sdtContent>
              <w:bookmarkStart w:id="188" w:name="DEFAULT-EVENTGRID"/>
              <w:bookmarkEnd w:id="188"/>
            </w:sdtContent>
          </w:sdt>
        </w:p>
        <w:p w:rsidR="00F17D2F" w:rsidP="00F17D2F" w14:textId="77777777">
          <w:pPr>
            <w:ind w:left="-1440" w:right="-1414"/>
            <w:jc w:val="center"/>
          </w:pPr>
          <w:sdt>
            <w:sdtPr>
              <w:id w:val="105811080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72402521"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2521"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90458409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6514689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578239219"/>
                        <w:text/>
                        <w:temporary/>
                        <w15:appearance w15:val="hidden"/>
                      </w:sdtPr>
                      <w:sdtContent>
                        <w:r>
                          <w:t>Ensures Activity Log alerts for create or update Security Policy Rule events are enabled.</w:t>
                        </w:r>
                      </w:sdtContent>
                    </w:sdt>
                  </w:p>
                  <w:p>
                    <w:r w:rsidRPr="001B7277">
                      <w:t xml:space="preserve">How to fix it: </w:t>
                    </w:r>
                    <w:sdt>
                      <w:sdtPr>
                        <w:id w:val="1938422190"/>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137419697"/>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48755354"/>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628621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416084187"/>
        <w:richText/>
        <w:temporary/>
        <w15:appearance w15:val="hidden"/>
      </w:sdtPr>
      <w:sdtContent>
        <w:p w:rsidR="00F17D2F" w:rsidRPr="00A5464E" w:rsidP="00206BCF" w14:textId="77777777">
          <w:pPr>
            <w:pStyle w:val="Heading2"/>
            <w:rPr>
              <w:rStyle w:val="Heading2Char"/>
            </w:rPr>
          </w:pPr>
          <w:bookmarkStart w:id="189" w:name="_Toc256000059"/>
          <w:sdt>
            <w:sdtPr>
              <w:rPr>
                <w:b w:val="0"/>
                <w:bCs w:val="0"/>
                <w:caps w:val="0"/>
                <w:shd w:val="clear" w:color="auto" w:fill="00BCF2"/>
              </w:rPr>
              <w:alias w:val="Name"/>
              <w:tag w:val="ADK_Name"/>
              <w:id w:val="62213327"/>
              <w:placeholder>
                <w:docPart w:val="163AE567233E48378019E87101E114A7"/>
              </w:placeholder>
              <w:richText/>
              <w:temporary/>
              <w15:appearance w15:val="hidden"/>
            </w:sdtPr>
            <w:sdtEndPr>
              <w:rPr>
                <w:shd w:val="clear" w:color="auto" w:fill="auto"/>
              </w:rPr>
            </w:sdtEndPr>
            <w:sdtContent>
              <w:r>
                <w:t>Default-Networking</w:t>
              </w:r>
            </w:sdtContent>
          </w:sdt>
          <w:bookmarkEnd w:id="189"/>
          <w:r w:rsidRPr="006E4101" w:rsidR="004C1687">
            <w:t xml:space="preserve"> </w:t>
          </w:r>
          <w:sdt>
            <w:sdtPr>
              <w:alias w:val="ADK_GUID"/>
              <w:tag w:val="/subscriptions/ffd62081-03a7-4c93-895a-fa965ef5ddf4/resourceGroups/Default-Networking"/>
              <w:id w:val="1161301737"/>
              <w:richText/>
              <w15:appearance w15:val="hidden"/>
            </w:sdtPr>
            <w:sdtContent>
              <w:bookmarkStart w:id="190" w:name="Default-Networking"/>
              <w:bookmarkEnd w:id="190"/>
            </w:sdtContent>
          </w:sdt>
        </w:p>
        <w:p w:rsidR="00F17D2F" w:rsidP="00F17D2F" w14:textId="77777777">
          <w:pPr>
            <w:ind w:left="-1440" w:right="-1414"/>
            <w:jc w:val="center"/>
          </w:pPr>
          <w:sdt>
            <w:sdtPr>
              <w:id w:val="1743640425"/>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04632100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2100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66325881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6931129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332202518"/>
                        <w:text/>
                        <w:temporary/>
                        <w15:appearance w15:val="hidden"/>
                      </w:sdtPr>
                      <w:sdtContent>
                        <w:r>
                          <w:t>Ensures Activity Log alerts for create or update Security Policy Rule events are enabled.</w:t>
                        </w:r>
                      </w:sdtContent>
                    </w:sdt>
                  </w:p>
                  <w:p>
                    <w:r w:rsidRPr="001B7277">
                      <w:t xml:space="preserve">How to fix it: </w:t>
                    </w:r>
                    <w:sdt>
                      <w:sdtPr>
                        <w:id w:val="133912942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830827061"/>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42082402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85178401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19932471"/>
        <w:richText/>
        <w:temporary/>
        <w15:appearance w15:val="hidden"/>
      </w:sdtPr>
      <w:sdtContent>
        <w:p w:rsidR="00F17D2F" w:rsidRPr="00A5464E" w:rsidP="00206BCF" w14:textId="77777777">
          <w:pPr>
            <w:pStyle w:val="Heading2"/>
            <w:rPr>
              <w:rStyle w:val="Heading2Char"/>
            </w:rPr>
          </w:pPr>
          <w:bookmarkStart w:id="191" w:name="_Toc256000060"/>
          <w:sdt>
            <w:sdtPr>
              <w:rPr>
                <w:b w:val="0"/>
                <w:bCs w:val="0"/>
                <w:caps w:val="0"/>
                <w:shd w:val="clear" w:color="auto" w:fill="00BCF2"/>
              </w:rPr>
              <w:alias w:val="Name"/>
              <w:tag w:val="ADK_Name"/>
              <w:id w:val="1634893891"/>
              <w:placeholder>
                <w:docPart w:val="163AE567233E48378019E87101E114A7"/>
              </w:placeholder>
              <w:richText/>
              <w:temporary/>
              <w15:appearance w15:val="hidden"/>
            </w:sdtPr>
            <w:sdtEndPr>
              <w:rPr>
                <w:shd w:val="clear" w:color="auto" w:fill="auto"/>
              </w:rPr>
            </w:sdtEndPr>
            <w:sdtContent>
              <w:r>
                <w:t>Default-RecoveryServices-ResourceGroup-northeurope</w:t>
              </w:r>
            </w:sdtContent>
          </w:sdt>
          <w:bookmarkEnd w:id="191"/>
          <w:r w:rsidRPr="006E4101" w:rsidR="004C1687">
            <w:t xml:space="preserve"> </w:t>
          </w:r>
          <w:sdt>
            <w:sdtPr>
              <w:alias w:val="ADK_GUID"/>
              <w:tag w:val="/subscriptions/ffd62081-03a7-4c93-895a-fa965ef5ddf4/resourceGroups/Default-RecoveryServices-ResourceGroup-northeurope"/>
              <w:id w:val="884214240"/>
              <w:richText/>
              <w15:appearance w15:val="hidden"/>
            </w:sdtPr>
            <w:sdtContent>
              <w:bookmarkStart w:id="192" w:name="Default-RecoveryServices-ResourceGroup-n"/>
              <w:bookmarkEnd w:id="192"/>
            </w:sdtContent>
          </w:sdt>
        </w:p>
        <w:p w:rsidR="00F17D2F" w:rsidP="00F17D2F" w14:textId="77777777">
          <w:pPr>
            <w:ind w:left="-1440" w:right="-1414"/>
            <w:jc w:val="center"/>
          </w:pPr>
          <w:sdt>
            <w:sdtPr>
              <w:id w:val="193382660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060335482"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35482"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98429328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6278158"/>
                        <w:placeholder>
                          <w:docPart w:val="438553CE4377458D8C78FF3830E3A90E"/>
                        </w:placeholder>
                        <w:text/>
                        <w:temporary/>
                        <w15:appearance w15:val="hidden"/>
                      </w:sdtPr>
                      <w:sdtContent>
                        <w:r>
                          <w:rPr>
                            <w:b w:val="0"/>
                          </w:rPr>
                          <w:t>vmbackupreportstd</w:t>
                        </w:r>
                      </w:sdtContent>
                    </w:sdt>
                  </w:p>
                </w:tc>
                <w:tc>
                  <w:tcPr>
                    <w:tcW w:w="1350" w:type="dxa"/>
                    <w:vAlign w:val="center"/>
                  </w:tcPr>
                  <w:p w:rsidR="00F17D2F" w:rsidRPr="00A5464E" w:rsidP="00F17D2F" w14:textId="77777777">
                    <w:pPr>
                      <w:spacing w:before="0"/>
                    </w:pPr>
                    <w:sdt>
                      <w:sdtPr>
                        <w:alias w:val="Location"/>
                        <w:tag w:val="Location"/>
                        <w:id w:val="905255869"/>
                        <w:placeholder>
                          <w:docPart w:val="5D33CD32639F493DBD1526A7B987FF9F"/>
                        </w:placeholder>
                        <w:text/>
                        <w:temporary/>
                        <w15:appearance w15:val="hidden"/>
                      </w:sdtPr>
                      <w:sdtContent>
                        <w:r>
                          <w:t>northeurope</w:t>
                        </w:r>
                      </w:sdtContent>
                    </w:sdt>
                  </w:p>
                </w:tc>
                <w:tc>
                  <w:tcPr>
                    <w:tcW w:w="3870" w:type="dxa"/>
                    <w:vAlign w:val="center"/>
                  </w:tcPr>
                  <w:p w:rsidR="00F17D2F" w:rsidRPr="00A5464E" w:rsidP="00F17D2F" w14:textId="77777777">
                    <w:pPr>
                      <w:spacing w:before="0"/>
                    </w:pPr>
                    <w:sdt>
                      <w:sdtPr>
                        <w:alias w:val="Type"/>
                        <w:tag w:val="Type"/>
                        <w:id w:val="1918664046"/>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615149077"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49077"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354950717"/>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39709126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354768349"/>
                        <w:text/>
                        <w:temporary/>
                        <w15:appearance w15:val="hidden"/>
                      </w:sdtPr>
                      <w:sdtContent>
                        <w:r>
                          <w:t>Ensures Activity Log alerts for create or update Security Policy Rule events are enabled.</w:t>
                        </w:r>
                      </w:sdtContent>
                    </w:sdt>
                  </w:p>
                  <w:p>
                    <w:r w:rsidRPr="001B7277">
                      <w:t xml:space="preserve">How to fix it: </w:t>
                    </w:r>
                    <w:sdt>
                      <w:sdtPr>
                        <w:id w:val="176527676"/>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681497547"/>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461275412"/>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89761329"/>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368124002"/>
        <w:richText/>
        <w:temporary/>
        <w15:appearance w15:val="hidden"/>
      </w:sdtPr>
      <w:sdtContent>
        <w:p w:rsidR="00F17D2F" w:rsidRPr="00A5464E" w:rsidP="00206BCF" w14:textId="77777777">
          <w:pPr>
            <w:pStyle w:val="Heading2"/>
            <w:rPr>
              <w:rStyle w:val="Heading2Char"/>
            </w:rPr>
          </w:pPr>
          <w:bookmarkStart w:id="193" w:name="_Toc256000061"/>
          <w:sdt>
            <w:sdtPr>
              <w:rPr>
                <w:b w:val="0"/>
                <w:bCs w:val="0"/>
                <w:caps w:val="0"/>
                <w:shd w:val="clear" w:color="auto" w:fill="00BCF2"/>
              </w:rPr>
              <w:alias w:val="Name"/>
              <w:tag w:val="ADK_Name"/>
              <w:id w:val="2108055297"/>
              <w:placeholder>
                <w:docPart w:val="163AE567233E48378019E87101E114A7"/>
              </w:placeholder>
              <w:richText/>
              <w:temporary/>
              <w15:appearance w15:val="hidden"/>
            </w:sdtPr>
            <w:sdtEndPr>
              <w:rPr>
                <w:shd w:val="clear" w:color="auto" w:fill="auto"/>
              </w:rPr>
            </w:sdtEndPr>
            <w:sdtContent>
              <w:r>
                <w:t>DefaultResourceGroup-EJP</w:t>
              </w:r>
            </w:sdtContent>
          </w:sdt>
          <w:bookmarkEnd w:id="193"/>
          <w:r w:rsidRPr="006E4101" w:rsidR="004C1687">
            <w:t xml:space="preserve"> </w:t>
          </w:r>
          <w:sdt>
            <w:sdtPr>
              <w:alias w:val="ADK_GUID"/>
              <w:tag w:val="/subscriptions/ffd62081-03a7-4c93-895a-fa965ef5ddf4/resourceGroups/DefaultResourceGroup-EJP"/>
              <w:id w:val="145001083"/>
              <w:richText/>
              <w15:appearance w15:val="hidden"/>
            </w:sdtPr>
            <w:sdtContent>
              <w:bookmarkStart w:id="194" w:name="DefaultResourceGroup-EJP"/>
              <w:bookmarkEnd w:id="194"/>
            </w:sdtContent>
          </w:sdt>
        </w:p>
        <w:p w:rsidR="00F17D2F" w:rsidP="00F17D2F" w14:textId="77777777">
          <w:pPr>
            <w:ind w:left="-1440" w:right="-1414"/>
            <w:jc w:val="center"/>
          </w:pPr>
          <w:sdt>
            <w:sdtPr>
              <w:id w:val="1808262600"/>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39171496"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1496"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7528537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98309936"/>
                        <w:placeholder>
                          <w:docPart w:val="438553CE4377458D8C78FF3830E3A90E"/>
                        </w:placeholder>
                        <w:text/>
                        <w:temporary/>
                        <w15:appearance w15:val="hidden"/>
                      </w:sdtPr>
                      <w:sdtContent>
                        <w:r>
                          <w:rPr>
                            <w:b w:val="0"/>
                          </w:rPr>
                          <w:t>DefaultWorkspace-ffd62081-03a7-4c93-895a-fa965ef5ddf4-EJP</w:t>
                        </w:r>
                      </w:sdtContent>
                    </w:sdt>
                  </w:p>
                </w:tc>
                <w:tc>
                  <w:tcPr>
                    <w:tcW w:w="1350" w:type="dxa"/>
                    <w:vAlign w:val="center"/>
                  </w:tcPr>
                  <w:p w:rsidR="00F17D2F" w:rsidRPr="00A5464E" w:rsidP="00F17D2F" w14:textId="77777777">
                    <w:pPr>
                      <w:spacing w:before="0"/>
                    </w:pPr>
                    <w:sdt>
                      <w:sdtPr>
                        <w:alias w:val="Location"/>
                        <w:tag w:val="Location"/>
                        <w:id w:val="571209008"/>
                        <w:placeholder>
                          <w:docPart w:val="5D33CD32639F493DBD1526A7B987FF9F"/>
                        </w:placeholder>
                        <w:text/>
                        <w:temporary/>
                        <w15:appearance w15:val="hidden"/>
                      </w:sdtPr>
                      <w:sdtContent>
                        <w:r>
                          <w:t>japaneast</w:t>
                        </w:r>
                      </w:sdtContent>
                    </w:sdt>
                  </w:p>
                </w:tc>
                <w:tc>
                  <w:tcPr>
                    <w:tcW w:w="3870" w:type="dxa"/>
                    <w:vAlign w:val="center"/>
                  </w:tcPr>
                  <w:p w:rsidR="00F17D2F" w:rsidRPr="00A5464E" w:rsidP="00F17D2F" w14:textId="77777777">
                    <w:pPr>
                      <w:spacing w:before="0"/>
                    </w:pPr>
                    <w:sdt>
                      <w:sdtPr>
                        <w:alias w:val="Type"/>
                        <w:tag w:val="Type"/>
                        <w:id w:val="985784207"/>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123071815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810022"/>
                        <w:placeholder>
                          <w:docPart w:val="438553CE4377458D8C78FF3830E3A90E"/>
                        </w:placeholder>
                        <w:text/>
                        <w:temporary/>
                        <w15:appearance w15:val="hidden"/>
                      </w:sdtPr>
                      <w:sdtContent>
                        <w:r>
                          <w:rPr>
                            <w:b w:val="0"/>
                          </w:rPr>
                          <w:t>SecurityCenterFree(DefaultWorkspace-ffd62081-03a7-4c93-895a-fa965ef5ddf4-EJP)</w:t>
                        </w:r>
                      </w:sdtContent>
                    </w:sdt>
                  </w:p>
                </w:tc>
                <w:tc>
                  <w:tcPr>
                    <w:tcW w:w="1350" w:type="dxa"/>
                    <w:vAlign w:val="center"/>
                  </w:tcPr>
                  <w:p w:rsidR="00F17D2F" w:rsidRPr="00A5464E" w:rsidP="00F17D2F" w14:textId="77777777">
                    <w:pPr>
                      <w:spacing w:before="0"/>
                    </w:pPr>
                    <w:sdt>
                      <w:sdtPr>
                        <w:alias w:val="Location"/>
                        <w:tag w:val="Location"/>
                        <w:id w:val="1277761097"/>
                        <w:placeholder>
                          <w:docPart w:val="5D33CD32639F493DBD1526A7B987FF9F"/>
                        </w:placeholder>
                        <w:text/>
                        <w:temporary/>
                        <w15:appearance w15:val="hidden"/>
                      </w:sdtPr>
                      <w:sdtContent>
                        <w:r>
                          <w:t>japaneast</w:t>
                        </w:r>
                      </w:sdtContent>
                    </w:sdt>
                  </w:p>
                </w:tc>
                <w:tc>
                  <w:tcPr>
                    <w:tcW w:w="3870" w:type="dxa"/>
                    <w:vAlign w:val="center"/>
                  </w:tcPr>
                  <w:p w:rsidR="00F17D2F" w:rsidRPr="00A5464E" w:rsidP="00F17D2F" w14:textId="77777777">
                    <w:pPr>
                      <w:spacing w:before="0"/>
                    </w:pPr>
                    <w:sdt>
                      <w:sdtPr>
                        <w:alias w:val="Type"/>
                        <w:tag w:val="Type"/>
                        <w:id w:val="2144865735"/>
                        <w:placeholder>
                          <w:docPart w:val="602202555590468383C08250E90D7BDC"/>
                        </w:placeholder>
                        <w:text/>
                        <w:temporary/>
                        <w15:appearance w15:val="hidden"/>
                      </w:sdtPr>
                      <w:sdtContent>
                        <w:r>
                          <w:t>Microsoft.OperationsManagement/solutions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58636155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6155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04312749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48144659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222442426"/>
                        <w:text/>
                        <w:temporary/>
                        <w15:appearance w15:val="hidden"/>
                      </w:sdtPr>
                      <w:sdtContent>
                        <w:r>
                          <w:t>Ensures Activity Log alerts for create or update Security Policy Rule events are enabled.</w:t>
                        </w:r>
                      </w:sdtContent>
                    </w:sdt>
                  </w:p>
                  <w:p>
                    <w:r w:rsidRPr="001B7277">
                      <w:t xml:space="preserve">How to fix it: </w:t>
                    </w:r>
                    <w:sdt>
                      <w:sdtPr>
                        <w:id w:val="1683995116"/>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33049053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10175752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36581307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065174056"/>
        <w:richText/>
        <w:temporary/>
        <w15:appearance w15:val="hidden"/>
      </w:sdtPr>
      <w:sdtContent>
        <w:p w:rsidR="00F17D2F" w:rsidRPr="00A5464E" w:rsidP="00206BCF" w14:textId="77777777">
          <w:pPr>
            <w:pStyle w:val="Heading2"/>
            <w:rPr>
              <w:rStyle w:val="Heading2Char"/>
            </w:rPr>
          </w:pPr>
          <w:bookmarkStart w:id="195" w:name="_Toc256000062"/>
          <w:sdt>
            <w:sdtPr>
              <w:rPr>
                <w:b w:val="0"/>
                <w:bCs w:val="0"/>
                <w:caps w:val="0"/>
                <w:shd w:val="clear" w:color="auto" w:fill="00BCF2"/>
              </w:rPr>
              <w:alias w:val="Name"/>
              <w:tag w:val="ADK_Name"/>
              <w:id w:val="691508442"/>
              <w:placeholder>
                <w:docPart w:val="163AE567233E48378019E87101E114A7"/>
              </w:placeholder>
              <w:richText/>
              <w:temporary/>
              <w15:appearance w15:val="hidden"/>
            </w:sdtPr>
            <w:sdtEndPr>
              <w:rPr>
                <w:shd w:val="clear" w:color="auto" w:fill="auto"/>
              </w:rPr>
            </w:sdtEndPr>
            <w:sdtContent>
              <w:r>
                <w:t>DefaultResourceGroup-EUS</w:t>
              </w:r>
            </w:sdtContent>
          </w:sdt>
          <w:bookmarkEnd w:id="195"/>
          <w:r w:rsidRPr="006E4101" w:rsidR="004C1687">
            <w:t xml:space="preserve"> </w:t>
          </w:r>
          <w:sdt>
            <w:sdtPr>
              <w:alias w:val="ADK_GUID"/>
              <w:tag w:val="/subscriptions/ffd62081-03a7-4c93-895a-fa965ef5ddf4/resourceGroups/DefaultResourceGroup-EUS"/>
              <w:id w:val="1794991975"/>
              <w:richText/>
              <w15:appearance w15:val="hidden"/>
            </w:sdtPr>
            <w:sdtContent>
              <w:bookmarkStart w:id="196" w:name="DefaultResourceGroup-EUS"/>
              <w:bookmarkEnd w:id="196"/>
            </w:sdtContent>
          </w:sdt>
        </w:p>
        <w:p w:rsidR="00F17D2F" w:rsidP="00F17D2F" w14:textId="77777777">
          <w:pPr>
            <w:ind w:left="-1440" w:right="-1414"/>
            <w:jc w:val="center"/>
          </w:pPr>
          <w:sdt>
            <w:sdtPr>
              <w:id w:val="152308004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87386837"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6837"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938458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83281039"/>
                        <w:placeholder>
                          <w:docPart w:val="438553CE4377458D8C78FF3830E3A90E"/>
                        </w:placeholder>
                        <w:text/>
                        <w:temporary/>
                        <w15:appearance w15:val="hidden"/>
                      </w:sdtPr>
                      <w:sdtContent>
                        <w:r>
                          <w:rPr>
                            <w:b w:val="0"/>
                          </w:rPr>
                          <w:t>DefaultWorkspace-ffd62081-03a7-4c93-895a-fa965ef5ddf4-EUS</w:t>
                        </w:r>
                      </w:sdtContent>
                    </w:sdt>
                  </w:p>
                </w:tc>
                <w:tc>
                  <w:tcPr>
                    <w:tcW w:w="1350" w:type="dxa"/>
                    <w:vAlign w:val="center"/>
                  </w:tcPr>
                  <w:p w:rsidR="00F17D2F" w:rsidRPr="00A5464E" w:rsidP="00F17D2F" w14:textId="77777777">
                    <w:pPr>
                      <w:spacing w:before="0"/>
                    </w:pPr>
                    <w:sdt>
                      <w:sdtPr>
                        <w:alias w:val="Location"/>
                        <w:tag w:val="Location"/>
                        <w:id w:val="1411350938"/>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1635047177"/>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120255145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8522199"/>
                        <w:placeholder>
                          <w:docPart w:val="438553CE4377458D8C78FF3830E3A90E"/>
                        </w:placeholder>
                        <w:text/>
                        <w:temporary/>
                        <w15:appearance w15:val="hidden"/>
                      </w:sdtPr>
                      <w:sdtContent>
                        <w:r>
                          <w:rPr>
                            <w:b w:val="0"/>
                          </w:rPr>
                          <w:t>ChangeTracking(defaultworkspace-ffd62081-03a7-4c93-895a-fa965ef5ddf4-eus)</w:t>
                        </w:r>
                      </w:sdtContent>
                    </w:sdt>
                  </w:p>
                </w:tc>
                <w:tc>
                  <w:tcPr>
                    <w:tcW w:w="1350" w:type="dxa"/>
                    <w:vAlign w:val="center"/>
                  </w:tcPr>
                  <w:p w:rsidR="00F17D2F" w:rsidRPr="00A5464E" w:rsidP="00F17D2F" w14:textId="77777777">
                    <w:pPr>
                      <w:spacing w:before="0"/>
                    </w:pPr>
                    <w:sdt>
                      <w:sdtPr>
                        <w:alias w:val="Location"/>
                        <w:tag w:val="Location"/>
                        <w:id w:val="322343298"/>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1133403693"/>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05767982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81147958"/>
                        <w:placeholder>
                          <w:docPart w:val="438553CE4377458D8C78FF3830E3A90E"/>
                        </w:placeholder>
                        <w:text/>
                        <w:temporary/>
                        <w15:appearance w15:val="hidden"/>
                      </w:sdtPr>
                      <w:sdtContent>
                        <w:r>
                          <w:rPr>
                            <w:b w:val="0"/>
                          </w:rPr>
                          <w:t>ContainerInsights(defaultworkspace-ffd62081-03a7-4c93-895a-fa965ef5ddf4-eus)</w:t>
                        </w:r>
                      </w:sdtContent>
                    </w:sdt>
                  </w:p>
                </w:tc>
                <w:tc>
                  <w:tcPr>
                    <w:tcW w:w="1350" w:type="dxa"/>
                    <w:vAlign w:val="center"/>
                  </w:tcPr>
                  <w:p w:rsidR="00F17D2F" w:rsidRPr="00A5464E" w:rsidP="00F17D2F" w14:textId="77777777">
                    <w:pPr>
                      <w:spacing w:before="0"/>
                    </w:pPr>
                    <w:sdt>
                      <w:sdtPr>
                        <w:alias w:val="Location"/>
                        <w:tag w:val="Location"/>
                        <w:id w:val="782651348"/>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1614741454"/>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84249444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73806505"/>
                        <w:placeholder>
                          <w:docPart w:val="438553CE4377458D8C78FF3830E3A90E"/>
                        </w:placeholder>
                        <w:text/>
                        <w:temporary/>
                        <w15:appearance w15:val="hidden"/>
                      </w:sdtPr>
                      <w:sdtContent>
                        <w:r>
                          <w:rPr>
                            <w:b w:val="0"/>
                          </w:rPr>
                          <w:t>InfrastructureInsights(defaultworkspace-ffd62081-03a7-4c93-895a-fa965ef5ddf4-eus)</w:t>
                        </w:r>
                      </w:sdtContent>
                    </w:sdt>
                  </w:p>
                </w:tc>
                <w:tc>
                  <w:tcPr>
                    <w:tcW w:w="1350" w:type="dxa"/>
                    <w:vAlign w:val="center"/>
                  </w:tcPr>
                  <w:p w:rsidR="00F17D2F" w:rsidRPr="00A5464E" w:rsidP="00F17D2F" w14:textId="77777777">
                    <w:pPr>
                      <w:spacing w:before="0"/>
                    </w:pPr>
                    <w:sdt>
                      <w:sdtPr>
                        <w:alias w:val="Location"/>
                        <w:tag w:val="Location"/>
                        <w:id w:val="1841572972"/>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1200730087"/>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51825772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94025918"/>
                        <w:placeholder>
                          <w:docPart w:val="438553CE4377458D8C78FF3830E3A90E"/>
                        </w:placeholder>
                        <w:text/>
                        <w:temporary/>
                        <w15:appearance w15:val="hidden"/>
                      </w:sdtPr>
                      <w:sdtContent>
                        <w:r>
                          <w:rPr>
                            <w:b w:val="0"/>
                          </w:rPr>
                          <w:t>SecurityCenterFree(DefaultWorkspace-ffd62081-03a7-4c93-895a-fa965ef5ddf4-EUS)</w:t>
                        </w:r>
                      </w:sdtContent>
                    </w:sdt>
                  </w:p>
                </w:tc>
                <w:tc>
                  <w:tcPr>
                    <w:tcW w:w="1350" w:type="dxa"/>
                    <w:vAlign w:val="center"/>
                  </w:tcPr>
                  <w:p w:rsidR="00F17D2F" w:rsidRPr="00A5464E" w:rsidP="00F17D2F" w14:textId="77777777">
                    <w:pPr>
                      <w:spacing w:before="0"/>
                    </w:pPr>
                    <w:sdt>
                      <w:sdtPr>
                        <w:alias w:val="Location"/>
                        <w:tag w:val="Location"/>
                        <w:id w:val="933892582"/>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1259618053"/>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43503981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68549501"/>
                        <w:placeholder>
                          <w:docPart w:val="438553CE4377458D8C78FF3830E3A90E"/>
                        </w:placeholder>
                        <w:text/>
                        <w:temporary/>
                        <w15:appearance w15:val="hidden"/>
                      </w:sdtPr>
                      <w:sdtContent>
                        <w:r>
                          <w:rPr>
                            <w:b w:val="0"/>
                          </w:rPr>
                          <w:t>ServiceMap(defaultworkspace-ffd62081-03a7-4c93-895a-fa965ef5ddf4-eus)</w:t>
                        </w:r>
                      </w:sdtContent>
                    </w:sdt>
                  </w:p>
                </w:tc>
                <w:tc>
                  <w:tcPr>
                    <w:tcW w:w="1350" w:type="dxa"/>
                    <w:vAlign w:val="center"/>
                  </w:tcPr>
                  <w:p w:rsidR="00F17D2F" w:rsidRPr="00A5464E" w:rsidP="00F17D2F" w14:textId="77777777">
                    <w:pPr>
                      <w:spacing w:before="0"/>
                    </w:pPr>
                    <w:sdt>
                      <w:sdtPr>
                        <w:alias w:val="Location"/>
                        <w:tag w:val="Location"/>
                        <w:id w:val="117122449"/>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357132794"/>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88683215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088649434"/>
                        <w:placeholder>
                          <w:docPart w:val="438553CE4377458D8C78FF3830E3A90E"/>
                        </w:placeholder>
                        <w:text/>
                        <w:temporary/>
                        <w15:appearance w15:val="hidden"/>
                      </w:sdtPr>
                      <w:sdtContent>
                        <w:r>
                          <w:rPr>
                            <w:b w:val="0"/>
                          </w:rPr>
                          <w:t>Updates(defaultworkspace-ffd62081-03a7-4c93-895a-fa965ef5ddf4-eus)</w:t>
                        </w:r>
                      </w:sdtContent>
                    </w:sdt>
                  </w:p>
                </w:tc>
                <w:tc>
                  <w:tcPr>
                    <w:tcW w:w="1350" w:type="dxa"/>
                    <w:vAlign w:val="center"/>
                  </w:tcPr>
                  <w:p w:rsidR="00F17D2F" w:rsidRPr="00A5464E" w:rsidP="00F17D2F" w14:textId="77777777">
                    <w:pPr>
                      <w:spacing w:before="0"/>
                    </w:pPr>
                    <w:sdt>
                      <w:sdtPr>
                        <w:alias w:val="Location"/>
                        <w:tag w:val="Location"/>
                        <w:id w:val="782315214"/>
                        <w:placeholder>
                          <w:docPart w:val="5D33CD32639F493DBD1526A7B987FF9F"/>
                        </w:placeholder>
                        <w:text/>
                        <w:temporary/>
                        <w15:appearance w15:val="hidden"/>
                      </w:sdtPr>
                      <w:sdtContent>
                        <w:r>
                          <w:t>eastus</w:t>
                        </w:r>
                      </w:sdtContent>
                    </w:sdt>
                  </w:p>
                </w:tc>
                <w:tc>
                  <w:tcPr>
                    <w:tcW w:w="3870" w:type="dxa"/>
                    <w:vAlign w:val="center"/>
                  </w:tcPr>
                  <w:p w:rsidR="00F17D2F" w:rsidRPr="00A5464E" w:rsidP="00F17D2F" w14:textId="77777777">
                    <w:pPr>
                      <w:spacing w:before="0"/>
                    </w:pPr>
                    <w:sdt>
                      <w:sdtPr>
                        <w:alias w:val="Type"/>
                        <w:tag w:val="Type"/>
                        <w:id w:val="682813443"/>
                        <w:placeholder>
                          <w:docPart w:val="602202555590468383C08250E90D7BDC"/>
                        </w:placeholder>
                        <w:text/>
                        <w:temporary/>
                        <w15:appearance w15:val="hidden"/>
                      </w:sdtPr>
                      <w:sdtContent>
                        <w:r>
                          <w:t>Microsoft.OperationsManagement/solutions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036004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004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588173513"/>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40067683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178761830"/>
                        <w:text/>
                        <w:temporary/>
                        <w15:appearance w15:val="hidden"/>
                      </w:sdtPr>
                      <w:sdtContent>
                        <w:r>
                          <w:t>Ensures Activity Log alerts for create or update Security Policy Rule events are enabled.</w:t>
                        </w:r>
                      </w:sdtContent>
                    </w:sdt>
                  </w:p>
                  <w:p>
                    <w:r w:rsidRPr="001B7277">
                      <w:t xml:space="preserve">How to fix it: </w:t>
                    </w:r>
                    <w:sdt>
                      <w:sdtPr>
                        <w:id w:val="655231096"/>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437077940"/>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137472752"/>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81376708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80376748"/>
        <w:richText/>
        <w:temporary/>
        <w15:appearance w15:val="hidden"/>
      </w:sdtPr>
      <w:sdtContent>
        <w:p w:rsidR="00F17D2F" w:rsidRPr="00A5464E" w:rsidP="00206BCF" w14:textId="77777777">
          <w:pPr>
            <w:pStyle w:val="Heading2"/>
            <w:rPr>
              <w:rStyle w:val="Heading2Char"/>
            </w:rPr>
          </w:pPr>
          <w:bookmarkStart w:id="197" w:name="_Toc256000063"/>
          <w:sdt>
            <w:sdtPr>
              <w:rPr>
                <w:b w:val="0"/>
                <w:bCs w:val="0"/>
                <w:caps w:val="0"/>
                <w:shd w:val="clear" w:color="auto" w:fill="00BCF2"/>
              </w:rPr>
              <w:alias w:val="Name"/>
              <w:tag w:val="ADK_Name"/>
              <w:id w:val="2132326610"/>
              <w:placeholder>
                <w:docPart w:val="163AE567233E48378019E87101E114A7"/>
              </w:placeholder>
              <w:richText/>
              <w:temporary/>
              <w15:appearance w15:val="hidden"/>
            </w:sdtPr>
            <w:sdtEndPr>
              <w:rPr>
                <w:shd w:val="clear" w:color="auto" w:fill="auto"/>
              </w:rPr>
            </w:sdtEndPr>
            <w:sdtContent>
              <w:r>
                <w:t>DefaultResourceGroup-SCUS</w:t>
              </w:r>
            </w:sdtContent>
          </w:sdt>
          <w:bookmarkEnd w:id="197"/>
          <w:r w:rsidRPr="006E4101" w:rsidR="004C1687">
            <w:t xml:space="preserve"> </w:t>
          </w:r>
          <w:sdt>
            <w:sdtPr>
              <w:alias w:val="ADK_GUID"/>
              <w:tag w:val="/subscriptions/ffd62081-03a7-4c93-895a-fa965ef5ddf4/resourceGroups/DefaultResourceGroup-SCUS"/>
              <w:id w:val="696704359"/>
              <w:richText/>
              <w15:appearance w15:val="hidden"/>
            </w:sdtPr>
            <w:sdtContent>
              <w:bookmarkStart w:id="198" w:name="DefaultResourceGroup-SCUS"/>
              <w:bookmarkEnd w:id="198"/>
            </w:sdtContent>
          </w:sdt>
        </w:p>
        <w:p w:rsidR="00F17D2F" w:rsidP="00F17D2F" w14:textId="77777777">
          <w:pPr>
            <w:ind w:left="-1440" w:right="-1414"/>
            <w:jc w:val="center"/>
          </w:pPr>
          <w:sdt>
            <w:sdtPr>
              <w:id w:val="90215516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121101557"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01557"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65743755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20217564"/>
                        <w:placeholder>
                          <w:docPart w:val="438553CE4377458D8C78FF3830E3A90E"/>
                        </w:placeholder>
                        <w:text/>
                        <w:temporary/>
                        <w15:appearance w15:val="hidden"/>
                      </w:sdtPr>
                      <w:sdtContent>
                        <w:r>
                          <w:rPr>
                            <w:b w:val="0"/>
                          </w:rPr>
                          <w:t>DefaultWorkspace-ffd62081-03a7-4c93-895a-fa965ef5ddf4-SCUS</w:t>
                        </w:r>
                      </w:sdtContent>
                    </w:sdt>
                  </w:p>
                </w:tc>
                <w:tc>
                  <w:tcPr>
                    <w:tcW w:w="1350" w:type="dxa"/>
                    <w:vAlign w:val="center"/>
                  </w:tcPr>
                  <w:p w:rsidR="00F17D2F" w:rsidRPr="00A5464E" w:rsidP="00F17D2F" w14:textId="77777777">
                    <w:pPr>
                      <w:spacing w:before="0"/>
                    </w:pPr>
                    <w:sdt>
                      <w:sdtPr>
                        <w:alias w:val="Location"/>
                        <w:tag w:val="Location"/>
                        <w:id w:val="309787737"/>
                        <w:placeholder>
                          <w:docPart w:val="5D33CD32639F493DBD1526A7B987FF9F"/>
                        </w:placeholder>
                        <w:text/>
                        <w:temporary/>
                        <w15:appearance w15:val="hidden"/>
                      </w:sdtPr>
                      <w:sdtContent>
                        <w:r>
                          <w:t>southcentralus</w:t>
                        </w:r>
                      </w:sdtContent>
                    </w:sdt>
                  </w:p>
                </w:tc>
                <w:tc>
                  <w:tcPr>
                    <w:tcW w:w="3870" w:type="dxa"/>
                    <w:vAlign w:val="center"/>
                  </w:tcPr>
                  <w:p w:rsidR="00F17D2F" w:rsidRPr="00A5464E" w:rsidP="00F17D2F" w14:textId="77777777">
                    <w:pPr>
                      <w:spacing w:before="0"/>
                    </w:pPr>
                    <w:sdt>
                      <w:sdtPr>
                        <w:alias w:val="Type"/>
                        <w:tag w:val="Type"/>
                        <w:id w:val="248865710"/>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199986416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3038335"/>
                        <w:placeholder>
                          <w:docPart w:val="438553CE4377458D8C78FF3830E3A90E"/>
                        </w:placeholder>
                        <w:text/>
                        <w:temporary/>
                        <w15:appearance w15:val="hidden"/>
                      </w:sdtPr>
                      <w:sdtContent>
                        <w:r>
                          <w:rPr>
                            <w:b w:val="0"/>
                          </w:rPr>
                          <w:t>SecurityCenterFree(DefaultWorkspace-ffd62081-03a7-4c93-895a-fa965ef5ddf4-SCUS)</w:t>
                        </w:r>
                      </w:sdtContent>
                    </w:sdt>
                  </w:p>
                </w:tc>
                <w:tc>
                  <w:tcPr>
                    <w:tcW w:w="1350" w:type="dxa"/>
                    <w:vAlign w:val="center"/>
                  </w:tcPr>
                  <w:p w:rsidR="00F17D2F" w:rsidRPr="00A5464E" w:rsidP="00F17D2F" w14:textId="77777777">
                    <w:pPr>
                      <w:spacing w:before="0"/>
                    </w:pPr>
                    <w:sdt>
                      <w:sdtPr>
                        <w:alias w:val="Location"/>
                        <w:tag w:val="Location"/>
                        <w:id w:val="969145711"/>
                        <w:placeholder>
                          <w:docPart w:val="5D33CD32639F493DBD1526A7B987FF9F"/>
                        </w:placeholder>
                        <w:text/>
                        <w:temporary/>
                        <w15:appearance w15:val="hidden"/>
                      </w:sdtPr>
                      <w:sdtContent>
                        <w:r>
                          <w:t>southcentralus</w:t>
                        </w:r>
                      </w:sdtContent>
                    </w:sdt>
                  </w:p>
                </w:tc>
                <w:tc>
                  <w:tcPr>
                    <w:tcW w:w="3870" w:type="dxa"/>
                    <w:vAlign w:val="center"/>
                  </w:tcPr>
                  <w:p w:rsidR="00F17D2F" w:rsidRPr="00A5464E" w:rsidP="00F17D2F" w14:textId="77777777">
                    <w:pPr>
                      <w:spacing w:before="0"/>
                    </w:pPr>
                    <w:sdt>
                      <w:sdtPr>
                        <w:alias w:val="Type"/>
                        <w:tag w:val="Type"/>
                        <w:id w:val="495109749"/>
                        <w:placeholder>
                          <w:docPart w:val="602202555590468383C08250E90D7BDC"/>
                        </w:placeholder>
                        <w:text/>
                        <w:temporary/>
                        <w15:appearance w15:val="hidden"/>
                      </w:sdtPr>
                      <w:sdtContent>
                        <w:r>
                          <w:t>Microsoft.OperationsManagement/solutions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882289292"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89292"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530124281"/>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20063304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655123733"/>
                        <w:text/>
                        <w:temporary/>
                        <w15:appearance w15:val="hidden"/>
                      </w:sdtPr>
                      <w:sdtContent>
                        <w:r>
                          <w:t>Ensures Activity Log alerts for create or update Security Policy Rule events are enabled.</w:t>
                        </w:r>
                      </w:sdtContent>
                    </w:sdt>
                  </w:p>
                  <w:p>
                    <w:r w:rsidRPr="001B7277">
                      <w:t xml:space="preserve">How to fix it: </w:t>
                    </w:r>
                    <w:sdt>
                      <w:sdtPr>
                        <w:id w:val="145694303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528353101"/>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277244093"/>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8349980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819270807"/>
        <w:richText/>
        <w:temporary/>
        <w15:appearance w15:val="hidden"/>
      </w:sdtPr>
      <w:sdtContent>
        <w:p w:rsidR="00F17D2F" w:rsidRPr="00A5464E" w:rsidP="00206BCF" w14:textId="77777777">
          <w:pPr>
            <w:pStyle w:val="Heading2"/>
            <w:rPr>
              <w:rStyle w:val="Heading2Char"/>
            </w:rPr>
          </w:pPr>
          <w:bookmarkStart w:id="199" w:name="_Toc256000064"/>
          <w:sdt>
            <w:sdtPr>
              <w:rPr>
                <w:b w:val="0"/>
                <w:bCs w:val="0"/>
                <w:caps w:val="0"/>
                <w:shd w:val="clear" w:color="auto" w:fill="00BCF2"/>
              </w:rPr>
              <w:alias w:val="Name"/>
              <w:tag w:val="ADK_Name"/>
              <w:id w:val="1131281474"/>
              <w:placeholder>
                <w:docPart w:val="163AE567233E48378019E87101E114A7"/>
              </w:placeholder>
              <w:richText/>
              <w:temporary/>
              <w15:appearance w15:val="hidden"/>
            </w:sdtPr>
            <w:sdtEndPr>
              <w:rPr>
                <w:shd w:val="clear" w:color="auto" w:fill="auto"/>
              </w:rPr>
            </w:sdtEndPr>
            <w:sdtContent>
              <w:r>
                <w:t>DefaultResourceGroup-WEU</w:t>
              </w:r>
            </w:sdtContent>
          </w:sdt>
          <w:bookmarkEnd w:id="199"/>
          <w:r w:rsidRPr="006E4101" w:rsidR="004C1687">
            <w:t xml:space="preserve"> </w:t>
          </w:r>
          <w:sdt>
            <w:sdtPr>
              <w:alias w:val="ADK_GUID"/>
              <w:tag w:val="/subscriptions/ffd62081-03a7-4c93-895a-fa965ef5ddf4/resourceGroups/DefaultResourceGroup-WEU"/>
              <w:id w:val="1579374036"/>
              <w:richText/>
              <w15:appearance w15:val="hidden"/>
            </w:sdtPr>
            <w:sdtContent>
              <w:bookmarkStart w:id="200" w:name="DefaultResourceGroup-WEU"/>
              <w:bookmarkEnd w:id="200"/>
            </w:sdtContent>
          </w:sdt>
        </w:p>
        <w:p w:rsidR="00F17D2F" w:rsidP="00F17D2F" w14:textId="77777777">
          <w:pPr>
            <w:ind w:left="-1440" w:right="-1414"/>
            <w:jc w:val="center"/>
          </w:pPr>
          <w:sdt>
            <w:sdtPr>
              <w:id w:val="1867237355"/>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922581412"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81412"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35995216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88318727"/>
                        <w:placeholder>
                          <w:docPart w:val="438553CE4377458D8C78FF3830E3A90E"/>
                        </w:placeholder>
                        <w:text/>
                        <w:temporary/>
                        <w15:appearance w15:val="hidden"/>
                      </w:sdtPr>
                      <w:sdtContent>
                        <w:r>
                          <w:rPr>
                            <w:b w:val="0"/>
                          </w:rPr>
                          <w:t>DefaultWorkspace-ffd62081-03a7-4c93-895a-fa965ef5ddf4-WEU</w:t>
                        </w:r>
                      </w:sdtContent>
                    </w:sdt>
                  </w:p>
                </w:tc>
                <w:tc>
                  <w:tcPr>
                    <w:tcW w:w="1350" w:type="dxa"/>
                    <w:vAlign w:val="center"/>
                  </w:tcPr>
                  <w:p w:rsidR="00F17D2F" w:rsidRPr="00A5464E" w:rsidP="00F17D2F" w14:textId="77777777">
                    <w:pPr>
                      <w:spacing w:before="0"/>
                    </w:pPr>
                    <w:sdt>
                      <w:sdtPr>
                        <w:alias w:val="Location"/>
                        <w:tag w:val="Location"/>
                        <w:id w:val="266158590"/>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054218144"/>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74821502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3902024"/>
                        <w:placeholder>
                          <w:docPart w:val="438553CE4377458D8C78FF3830E3A90E"/>
                        </w:placeholder>
                        <w:text/>
                        <w:temporary/>
                        <w15:appearance w15:val="hidden"/>
                      </w:sdtPr>
                      <w:sdtContent>
                        <w:r>
                          <w:rPr>
                            <w:b w:val="0"/>
                          </w:rPr>
                          <w:t>pocpotralKuberneteslogs</w:t>
                        </w:r>
                      </w:sdtContent>
                    </w:sdt>
                  </w:p>
                </w:tc>
                <w:tc>
                  <w:tcPr>
                    <w:tcW w:w="1350" w:type="dxa"/>
                    <w:vAlign w:val="center"/>
                  </w:tcPr>
                  <w:p w:rsidR="00F17D2F" w:rsidRPr="00A5464E" w:rsidP="00F17D2F" w14:textId="77777777">
                    <w:pPr>
                      <w:spacing w:before="0"/>
                    </w:pPr>
                    <w:sdt>
                      <w:sdtPr>
                        <w:alias w:val="Location"/>
                        <w:tag w:val="Location"/>
                        <w:id w:val="1453690632"/>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787013502"/>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169271382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04486631"/>
                        <w:placeholder>
                          <w:docPart w:val="438553CE4377458D8C78FF3830E3A90E"/>
                        </w:placeholder>
                        <w:text/>
                        <w:temporary/>
                        <w15:appearance w15:val="hidden"/>
                      </w:sdtPr>
                      <w:sdtContent>
                        <w:r>
                          <w:rPr>
                            <w:b w:val="0"/>
                          </w:rPr>
                          <w:t>ContainerInsights(pocpotralKuberneteslogs)</w:t>
                        </w:r>
                      </w:sdtContent>
                    </w:sdt>
                  </w:p>
                </w:tc>
                <w:tc>
                  <w:tcPr>
                    <w:tcW w:w="1350" w:type="dxa"/>
                    <w:vAlign w:val="center"/>
                  </w:tcPr>
                  <w:p w:rsidR="00F17D2F" w:rsidRPr="00A5464E" w:rsidP="00F17D2F" w14:textId="77777777">
                    <w:pPr>
                      <w:spacing w:before="0"/>
                    </w:pPr>
                    <w:sdt>
                      <w:sdtPr>
                        <w:alias w:val="Location"/>
                        <w:tag w:val="Location"/>
                        <w:id w:val="2386128"/>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345573408"/>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62475234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76211009"/>
                        <w:placeholder>
                          <w:docPart w:val="438553CE4377458D8C78FF3830E3A90E"/>
                        </w:placeholder>
                        <w:text/>
                        <w:temporary/>
                        <w15:appearance w15:val="hidden"/>
                      </w:sdtPr>
                      <w:sdtContent>
                        <w:r>
                          <w:rPr>
                            <w:b w:val="0"/>
                          </w:rPr>
                          <w:t>SecurityCenterFree(DefaultWorkspace-ffd62081-03a7-4c93-895a-fa965ef5ddf4-WEU)</w:t>
                        </w:r>
                      </w:sdtContent>
                    </w:sdt>
                  </w:p>
                </w:tc>
                <w:tc>
                  <w:tcPr>
                    <w:tcW w:w="1350" w:type="dxa"/>
                    <w:vAlign w:val="center"/>
                  </w:tcPr>
                  <w:p w:rsidR="00F17D2F" w:rsidRPr="00A5464E" w:rsidP="00F17D2F" w14:textId="77777777">
                    <w:pPr>
                      <w:spacing w:before="0"/>
                    </w:pPr>
                    <w:sdt>
                      <w:sdtPr>
                        <w:alias w:val="Location"/>
                        <w:tag w:val="Location"/>
                        <w:id w:val="393429757"/>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856730009"/>
                        <w:placeholder>
                          <w:docPart w:val="602202555590468383C08250E90D7BDC"/>
                        </w:placeholder>
                        <w:text/>
                        <w:temporary/>
                        <w15:appearance w15:val="hidden"/>
                      </w:sdtPr>
                      <w:sdtContent>
                        <w:r>
                          <w:t>Microsoft.OperationsManagement/solutions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24015657"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15657"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50402572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0830382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573808354"/>
                        <w:text/>
                        <w:temporary/>
                        <w15:appearance w15:val="hidden"/>
                      </w:sdtPr>
                      <w:sdtContent>
                        <w:r>
                          <w:t>Ensures Activity Log alerts for create or update Security Policy Rule events are enabled.</w:t>
                        </w:r>
                      </w:sdtContent>
                    </w:sdt>
                  </w:p>
                  <w:p>
                    <w:r w:rsidRPr="001B7277">
                      <w:t xml:space="preserve">How to fix it: </w:t>
                    </w:r>
                    <w:sdt>
                      <w:sdtPr>
                        <w:id w:val="1156547866"/>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624104845"/>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010752343"/>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582659299"/>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95511166"/>
        <w:richText/>
        <w:temporary/>
        <w15:appearance w15:val="hidden"/>
      </w:sdtPr>
      <w:sdtContent>
        <w:p w:rsidR="00F17D2F" w:rsidRPr="00A5464E" w:rsidP="00206BCF" w14:textId="77777777">
          <w:pPr>
            <w:pStyle w:val="Heading2"/>
            <w:rPr>
              <w:rStyle w:val="Heading2Char"/>
            </w:rPr>
          </w:pPr>
          <w:bookmarkStart w:id="201" w:name="_Toc256000065"/>
          <w:sdt>
            <w:sdtPr>
              <w:rPr>
                <w:b w:val="0"/>
                <w:bCs w:val="0"/>
                <w:caps w:val="0"/>
                <w:shd w:val="clear" w:color="auto" w:fill="00BCF2"/>
              </w:rPr>
              <w:alias w:val="Name"/>
              <w:tag w:val="ADK_Name"/>
              <w:id w:val="1295460385"/>
              <w:placeholder>
                <w:docPart w:val="163AE567233E48378019E87101E114A7"/>
              </w:placeholder>
              <w:richText/>
              <w:temporary/>
              <w15:appearance w15:val="hidden"/>
            </w:sdtPr>
            <w:sdtEndPr>
              <w:rPr>
                <w:shd w:val="clear" w:color="auto" w:fill="auto"/>
              </w:rPr>
            </w:sdtEndPr>
            <w:sdtContent>
              <w:r>
                <w:t>Default-ServiceBus-CentralUS</w:t>
              </w:r>
            </w:sdtContent>
          </w:sdt>
          <w:bookmarkEnd w:id="201"/>
          <w:r w:rsidRPr="006E4101" w:rsidR="004C1687">
            <w:t xml:space="preserve"> </w:t>
          </w:r>
          <w:sdt>
            <w:sdtPr>
              <w:alias w:val="ADK_GUID"/>
              <w:tag w:val="/subscriptions/ffd62081-03a7-4c93-895a-fa965ef5ddf4/resourceGroups/Default-ServiceBus-CentralUS"/>
              <w:id w:val="2009506692"/>
              <w:richText/>
              <w15:appearance w15:val="hidden"/>
            </w:sdtPr>
            <w:sdtContent>
              <w:bookmarkStart w:id="202" w:name="Default-ServiceBus-CentralUS"/>
              <w:bookmarkEnd w:id="202"/>
            </w:sdtContent>
          </w:sdt>
        </w:p>
        <w:p w:rsidR="00F17D2F" w:rsidP="00F17D2F" w14:textId="77777777">
          <w:pPr>
            <w:ind w:left="-1440" w:right="-1414"/>
            <w:jc w:val="center"/>
          </w:pPr>
          <w:sdt>
            <w:sdtPr>
              <w:id w:val="71175128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36849777"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49777"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356707871"/>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3550003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274675128"/>
                        <w:text/>
                        <w:temporary/>
                        <w15:appearance w15:val="hidden"/>
                      </w:sdtPr>
                      <w:sdtContent>
                        <w:r>
                          <w:t>Ensures Activity Log alerts for create or update Security Policy Rule events are enabled.</w:t>
                        </w:r>
                      </w:sdtContent>
                    </w:sdt>
                  </w:p>
                  <w:p>
                    <w:r w:rsidRPr="001B7277">
                      <w:t xml:space="preserve">How to fix it: </w:t>
                    </w:r>
                    <w:sdt>
                      <w:sdtPr>
                        <w:id w:val="1011182000"/>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4460342"/>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31092942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96466068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06974670"/>
        <w:richText/>
        <w:temporary/>
        <w15:appearance w15:val="hidden"/>
      </w:sdtPr>
      <w:sdtContent>
        <w:p w:rsidR="00F17D2F" w:rsidRPr="00A5464E" w:rsidP="00206BCF" w14:textId="77777777">
          <w:pPr>
            <w:pStyle w:val="Heading2"/>
            <w:rPr>
              <w:rStyle w:val="Heading2Char"/>
            </w:rPr>
          </w:pPr>
          <w:bookmarkStart w:id="203" w:name="_Toc256000066"/>
          <w:sdt>
            <w:sdtPr>
              <w:rPr>
                <w:b w:val="0"/>
                <w:bCs w:val="0"/>
                <w:caps w:val="0"/>
                <w:shd w:val="clear" w:color="auto" w:fill="00BCF2"/>
              </w:rPr>
              <w:alias w:val="Name"/>
              <w:tag w:val="ADK_Name"/>
              <w:id w:val="1453280113"/>
              <w:placeholder>
                <w:docPart w:val="163AE567233E48378019E87101E114A7"/>
              </w:placeholder>
              <w:richText/>
              <w:temporary/>
              <w15:appearance w15:val="hidden"/>
            </w:sdtPr>
            <w:sdtEndPr>
              <w:rPr>
                <w:shd w:val="clear" w:color="auto" w:fill="auto"/>
              </w:rPr>
            </w:sdtEndPr>
            <w:sdtContent>
              <w:r>
                <w:t>Default-Storage-NorthEurope</w:t>
              </w:r>
            </w:sdtContent>
          </w:sdt>
          <w:bookmarkEnd w:id="203"/>
          <w:r w:rsidRPr="006E4101" w:rsidR="004C1687">
            <w:t xml:space="preserve"> </w:t>
          </w:r>
          <w:sdt>
            <w:sdtPr>
              <w:alias w:val="ADK_GUID"/>
              <w:tag w:val="/subscriptions/ffd62081-03a7-4c93-895a-fa965ef5ddf4/resourceGroups/Default-Storage-NorthEurope"/>
              <w:id w:val="558098716"/>
              <w:richText/>
              <w15:appearance w15:val="hidden"/>
            </w:sdtPr>
            <w:sdtContent>
              <w:bookmarkStart w:id="204" w:name="Default-Storage-NorthEurope"/>
              <w:bookmarkEnd w:id="204"/>
            </w:sdtContent>
          </w:sdt>
        </w:p>
        <w:p w:rsidR="00F17D2F" w:rsidP="00F17D2F" w14:textId="77777777">
          <w:pPr>
            <w:ind w:left="-1440" w:right="-1414"/>
            <w:jc w:val="center"/>
          </w:pPr>
          <w:sdt>
            <w:sdtPr>
              <w:id w:val="168291229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8743915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3915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45381492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19205802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866168020"/>
                        <w:text/>
                        <w:temporary/>
                        <w15:appearance w15:val="hidden"/>
                      </w:sdtPr>
                      <w:sdtContent>
                        <w:r>
                          <w:t>Ensures Activity Log alerts for create or update Security Policy Rule events are enabled.</w:t>
                        </w:r>
                      </w:sdtContent>
                    </w:sdt>
                  </w:p>
                  <w:p>
                    <w:r w:rsidRPr="001B7277">
                      <w:t xml:space="preserve">How to fix it: </w:t>
                    </w:r>
                    <w:sdt>
                      <w:sdtPr>
                        <w:id w:val="1021833812"/>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89969862"/>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05670617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00631554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003580752"/>
        <w:richText/>
        <w:temporary/>
        <w15:appearance w15:val="hidden"/>
      </w:sdtPr>
      <w:sdtContent>
        <w:p w:rsidR="00F17D2F" w:rsidRPr="00A5464E" w:rsidP="00206BCF" w14:textId="77777777">
          <w:pPr>
            <w:pStyle w:val="Heading2"/>
            <w:rPr>
              <w:rStyle w:val="Heading2Char"/>
            </w:rPr>
          </w:pPr>
          <w:bookmarkStart w:id="205" w:name="_Toc256000067"/>
          <w:sdt>
            <w:sdtPr>
              <w:rPr>
                <w:b w:val="0"/>
                <w:bCs w:val="0"/>
                <w:caps w:val="0"/>
                <w:shd w:val="clear" w:color="auto" w:fill="00BCF2"/>
              </w:rPr>
              <w:alias w:val="Name"/>
              <w:tag w:val="ADK_Name"/>
              <w:id w:val="609335855"/>
              <w:placeholder>
                <w:docPart w:val="163AE567233E48378019E87101E114A7"/>
              </w:placeholder>
              <w:richText/>
              <w:temporary/>
              <w15:appearance w15:val="hidden"/>
            </w:sdtPr>
            <w:sdtEndPr>
              <w:rPr>
                <w:shd w:val="clear" w:color="auto" w:fill="auto"/>
              </w:rPr>
            </w:sdtEndPr>
            <w:sdtContent>
              <w:r>
                <w:t>Default-Storage-SouthCentralUS</w:t>
              </w:r>
            </w:sdtContent>
          </w:sdt>
          <w:bookmarkEnd w:id="205"/>
          <w:r w:rsidRPr="006E4101" w:rsidR="004C1687">
            <w:t xml:space="preserve"> </w:t>
          </w:r>
          <w:sdt>
            <w:sdtPr>
              <w:alias w:val="ADK_GUID"/>
              <w:tag w:val="/subscriptions/ffd62081-03a7-4c93-895a-fa965ef5ddf4/resourceGroups/Default-Storage-SouthCentralUS"/>
              <w:id w:val="307150334"/>
              <w:richText/>
              <w15:appearance w15:val="hidden"/>
            </w:sdtPr>
            <w:sdtContent>
              <w:bookmarkStart w:id="206" w:name="Default-Storage-SouthCentralUS"/>
              <w:bookmarkEnd w:id="206"/>
            </w:sdtContent>
          </w:sdt>
        </w:p>
        <w:p w:rsidR="00F17D2F" w:rsidP="00F17D2F" w14:textId="77777777">
          <w:pPr>
            <w:ind w:left="-1440" w:right="-1414"/>
            <w:jc w:val="center"/>
          </w:pPr>
          <w:sdt>
            <w:sdtPr>
              <w:id w:val="198727570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2757755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7755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516035351"/>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96675958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49536341"/>
                        <w:text/>
                        <w:temporary/>
                        <w15:appearance w15:val="hidden"/>
                      </w:sdtPr>
                      <w:sdtContent>
                        <w:r>
                          <w:t>Ensures Activity Log alerts for create or update Security Policy Rule events are enabled.</w:t>
                        </w:r>
                      </w:sdtContent>
                    </w:sdt>
                  </w:p>
                  <w:p>
                    <w:r w:rsidRPr="001B7277">
                      <w:t xml:space="preserve">How to fix it: </w:t>
                    </w:r>
                    <w:sdt>
                      <w:sdtPr>
                        <w:id w:val="1846803079"/>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05285557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442203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261693976"/>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819106739"/>
        <w:richText/>
        <w:temporary/>
        <w15:appearance w15:val="hidden"/>
      </w:sdtPr>
      <w:sdtContent>
        <w:p w:rsidR="00F17D2F" w:rsidRPr="00A5464E" w:rsidP="00206BCF" w14:textId="77777777">
          <w:pPr>
            <w:pStyle w:val="Heading2"/>
            <w:rPr>
              <w:rStyle w:val="Heading2Char"/>
            </w:rPr>
          </w:pPr>
          <w:bookmarkStart w:id="207" w:name="_Toc256000068"/>
          <w:sdt>
            <w:sdtPr>
              <w:rPr>
                <w:b w:val="0"/>
                <w:bCs w:val="0"/>
                <w:caps w:val="0"/>
                <w:shd w:val="clear" w:color="auto" w:fill="00BCF2"/>
              </w:rPr>
              <w:alias w:val="Name"/>
              <w:tag w:val="ADK_Name"/>
              <w:id w:val="773218365"/>
              <w:placeholder>
                <w:docPart w:val="163AE567233E48378019E87101E114A7"/>
              </w:placeholder>
              <w:richText/>
              <w:temporary/>
              <w15:appearance w15:val="hidden"/>
            </w:sdtPr>
            <w:sdtEndPr>
              <w:rPr>
                <w:shd w:val="clear" w:color="auto" w:fill="auto"/>
              </w:rPr>
            </w:sdtEndPr>
            <w:sdtContent>
              <w:r>
                <w:t>GoldensnacksRG</w:t>
              </w:r>
            </w:sdtContent>
          </w:sdt>
          <w:bookmarkEnd w:id="207"/>
          <w:r w:rsidRPr="006E4101" w:rsidR="004C1687">
            <w:t xml:space="preserve"> </w:t>
          </w:r>
          <w:sdt>
            <w:sdtPr>
              <w:alias w:val="ADK_GUID"/>
              <w:tag w:val="/subscriptions/ffd62081-03a7-4c93-895a-fa965ef5ddf4/resourceGroups/GoldensnacksRG"/>
              <w:id w:val="1722679626"/>
              <w:richText/>
              <w15:appearance w15:val="hidden"/>
            </w:sdtPr>
            <w:sdtContent>
              <w:bookmarkStart w:id="208" w:name="GoldensnacksRG"/>
              <w:bookmarkEnd w:id="208"/>
            </w:sdtContent>
          </w:sdt>
        </w:p>
        <w:p w:rsidR="00F17D2F" w:rsidP="00F17D2F" w14:textId="77777777">
          <w:pPr>
            <w:ind w:left="-1440" w:right="-1414"/>
            <w:jc w:val="center"/>
          </w:pPr>
          <w:sdt>
            <w:sdtPr>
              <w:id w:val="210680775"/>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65777202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7202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245462453"/>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507176629"/>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568621693"/>
                        <w:text/>
                        <w:temporary/>
                        <w15:appearance w15:val="hidden"/>
                      </w:sdtPr>
                      <w:sdtContent>
                        <w:r>
                          <w:t>Ensures Activity Log alerts for create or update Security Policy Rule events are enabled.</w:t>
                        </w:r>
                      </w:sdtContent>
                    </w:sdt>
                  </w:p>
                  <w:p>
                    <w:r w:rsidRPr="001B7277">
                      <w:t xml:space="preserve">How to fix it: </w:t>
                    </w:r>
                    <w:sdt>
                      <w:sdtPr>
                        <w:id w:val="1996235155"/>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77729286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940291208"/>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118181852"/>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192195099"/>
        <w:richText/>
        <w:temporary/>
        <w15:appearance w15:val="hidden"/>
      </w:sdtPr>
      <w:sdtContent>
        <w:p w:rsidR="00F17D2F" w:rsidRPr="00A5464E" w:rsidP="00206BCF" w14:textId="77777777">
          <w:pPr>
            <w:pStyle w:val="Heading2"/>
            <w:rPr>
              <w:rStyle w:val="Heading2Char"/>
            </w:rPr>
          </w:pPr>
          <w:bookmarkStart w:id="209" w:name="_Toc256000069"/>
          <w:sdt>
            <w:sdtPr>
              <w:rPr>
                <w:b w:val="0"/>
                <w:bCs w:val="0"/>
                <w:caps w:val="0"/>
                <w:shd w:val="clear" w:color="auto" w:fill="00BCF2"/>
              </w:rPr>
              <w:alias w:val="Name"/>
              <w:tag w:val="ADK_Name"/>
              <w:id w:val="391507154"/>
              <w:placeholder>
                <w:docPart w:val="163AE567233E48378019E87101E114A7"/>
              </w:placeholder>
              <w:richText/>
              <w:temporary/>
              <w15:appearance w15:val="hidden"/>
            </w:sdtPr>
            <w:sdtEndPr>
              <w:rPr>
                <w:shd w:val="clear" w:color="auto" w:fill="auto"/>
              </w:rPr>
            </w:sdtEndPr>
            <w:sdtContent>
              <w:r>
                <w:t>microsoft-network-southafricanorth</w:t>
              </w:r>
            </w:sdtContent>
          </w:sdt>
          <w:bookmarkEnd w:id="209"/>
          <w:r w:rsidRPr="006E4101" w:rsidR="004C1687">
            <w:t xml:space="preserve"> </w:t>
          </w:r>
          <w:sdt>
            <w:sdtPr>
              <w:alias w:val="ADK_GUID"/>
              <w:tag w:val="/subscriptions/ffd62081-03a7-4c93-895a-fa965ef5ddf4/resourceGroups/microsoft-network-southafricanorth"/>
              <w:id w:val="225885638"/>
              <w:richText/>
              <w15:appearance w15:val="hidden"/>
            </w:sdtPr>
            <w:sdtContent>
              <w:bookmarkStart w:id="210" w:name="microsoft-network-southafricanorth"/>
              <w:bookmarkEnd w:id="210"/>
            </w:sdtContent>
          </w:sdt>
        </w:p>
        <w:p w:rsidR="00F17D2F" w:rsidP="00F17D2F" w14:textId="77777777">
          <w:pPr>
            <w:ind w:left="-1440" w:right="-1414"/>
            <w:jc w:val="center"/>
          </w:pPr>
          <w:sdt>
            <w:sdtPr>
              <w:id w:val="10625174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777187866"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87866"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7901550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32553160"/>
                        <w:placeholder>
                          <w:docPart w:val="438553CE4377458D8C78FF3830E3A90E"/>
                        </w:placeholder>
                        <w:text/>
                        <w:temporary/>
                        <w15:appearance w15:val="hidden"/>
                      </w:sdtPr>
                      <w:sdtContent>
                        <w:r>
                          <w:rPr>
                            <w:b w:val="0"/>
                          </w:rPr>
                          <w:t>config1587469222319</w:t>
                        </w:r>
                      </w:sdtContent>
                    </w:sdt>
                  </w:p>
                </w:tc>
                <w:tc>
                  <w:tcPr>
                    <w:tcW w:w="1350" w:type="dxa"/>
                    <w:vAlign w:val="center"/>
                  </w:tcPr>
                  <w:p w:rsidR="00F17D2F" w:rsidRPr="00A5464E" w:rsidP="00F17D2F" w14:textId="77777777">
                    <w:pPr>
                      <w:spacing w:before="0"/>
                    </w:pPr>
                    <w:sdt>
                      <w:sdtPr>
                        <w:alias w:val="Location"/>
                        <w:tag w:val="Location"/>
                        <w:id w:val="138178440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87309594"/>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64003747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3747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642895105"/>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039776942"/>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066653633"/>
                        <w:text/>
                        <w:temporary/>
                        <w15:appearance w15:val="hidden"/>
                      </w:sdtPr>
                      <w:sdtContent>
                        <w:r>
                          <w:t>Ensures Activity Log alerts for create or update Security Policy Rule events are enabled.</w:t>
                        </w:r>
                      </w:sdtContent>
                    </w:sdt>
                  </w:p>
                  <w:p>
                    <w:r w:rsidRPr="001B7277">
                      <w:t xml:space="preserve">How to fix it: </w:t>
                    </w:r>
                    <w:sdt>
                      <w:sdtPr>
                        <w:id w:val="1473286720"/>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722396087"/>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348855383"/>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138045636"/>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861539513"/>
        <w:richText/>
        <w:temporary/>
        <w15:appearance w15:val="hidden"/>
      </w:sdtPr>
      <w:sdtContent>
        <w:p w:rsidR="00F17D2F" w:rsidRPr="00A5464E" w:rsidP="00206BCF" w14:textId="77777777">
          <w:pPr>
            <w:pStyle w:val="Heading2"/>
            <w:rPr>
              <w:rStyle w:val="Heading2Char"/>
            </w:rPr>
          </w:pPr>
          <w:bookmarkStart w:id="211" w:name="_Toc256000070"/>
          <w:sdt>
            <w:sdtPr>
              <w:rPr>
                <w:b w:val="0"/>
                <w:bCs w:val="0"/>
                <w:caps w:val="0"/>
                <w:shd w:val="clear" w:color="auto" w:fill="00BCF2"/>
              </w:rPr>
              <w:alias w:val="Name"/>
              <w:tag w:val="ADK_Name"/>
              <w:id w:val="2099081293"/>
              <w:placeholder>
                <w:docPart w:val="163AE567233E48378019E87101E114A7"/>
              </w:placeholder>
              <w:richText/>
              <w:temporary/>
              <w15:appearance w15:val="hidden"/>
            </w:sdtPr>
            <w:sdtEndPr>
              <w:rPr>
                <w:shd w:val="clear" w:color="auto" w:fill="auto"/>
              </w:rPr>
            </w:sdtEndPr>
            <w:sdtContent>
              <w:r>
                <w:t>NetworkWatcherRG</w:t>
              </w:r>
            </w:sdtContent>
          </w:sdt>
          <w:bookmarkEnd w:id="211"/>
          <w:r w:rsidRPr="006E4101" w:rsidR="004C1687">
            <w:t xml:space="preserve"> </w:t>
          </w:r>
          <w:sdt>
            <w:sdtPr>
              <w:alias w:val="ADK_GUID"/>
              <w:tag w:val="/subscriptions/ffd62081-03a7-4c93-895a-fa965ef5ddf4/resourceGroups/NetworkWatcherRG"/>
              <w:id w:val="1714976461"/>
              <w:richText/>
              <w15:appearance w15:val="hidden"/>
            </w:sdtPr>
            <w:sdtContent>
              <w:bookmarkStart w:id="212" w:name="NetworkWatcherRG"/>
              <w:bookmarkEnd w:id="212"/>
            </w:sdtContent>
          </w:sdt>
        </w:p>
        <w:p w:rsidR="00F17D2F" w:rsidP="00F17D2F" w14:textId="77777777">
          <w:pPr>
            <w:ind w:left="-1440" w:right="-1414"/>
            <w:jc w:val="center"/>
          </w:pPr>
          <w:sdt>
            <w:sdtPr>
              <w:id w:val="1896768426"/>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93644547"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44547"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76800774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01416488"/>
                        <w:placeholder>
                          <w:docPart w:val="438553CE4377458D8C78FF3830E3A90E"/>
                        </w:placeholder>
                        <w:text/>
                        <w:temporary/>
                        <w15:appearance w15:val="hidden"/>
                      </w:sdtPr>
                      <w:sdtContent>
                        <w:r>
                          <w:rPr>
                            <w:b w:val="0"/>
                          </w:rPr>
                          <w:t>NetworkWatcher_australiaeast</w:t>
                        </w:r>
                      </w:sdtContent>
                    </w:sdt>
                  </w:p>
                </w:tc>
                <w:tc>
                  <w:tcPr>
                    <w:tcW w:w="1350" w:type="dxa"/>
                    <w:vAlign w:val="center"/>
                  </w:tcPr>
                  <w:p w:rsidR="00F17D2F" w:rsidRPr="00A5464E" w:rsidP="00F17D2F" w14:textId="77777777">
                    <w:pPr>
                      <w:spacing w:before="0"/>
                    </w:pPr>
                    <w:sdt>
                      <w:sdtPr>
                        <w:alias w:val="Location"/>
                        <w:tag w:val="Location"/>
                        <w:id w:val="275508965"/>
                        <w:placeholder>
                          <w:docPart w:val="5D33CD32639F493DBD1526A7B987FF9F"/>
                        </w:placeholder>
                        <w:text/>
                        <w:temporary/>
                        <w15:appearance w15:val="hidden"/>
                      </w:sdtPr>
                      <w:sdtContent>
                        <w:r>
                          <w:t>australiaeast</w:t>
                        </w:r>
                      </w:sdtContent>
                    </w:sdt>
                  </w:p>
                </w:tc>
                <w:tc>
                  <w:tcPr>
                    <w:tcW w:w="3870" w:type="dxa"/>
                    <w:vAlign w:val="center"/>
                  </w:tcPr>
                  <w:p w:rsidR="00F17D2F" w:rsidRPr="00A5464E" w:rsidP="00F17D2F" w14:textId="77777777">
                    <w:pPr>
                      <w:spacing w:before="0"/>
                    </w:pPr>
                    <w:sdt>
                      <w:sdtPr>
                        <w:alias w:val="Type"/>
                        <w:tag w:val="Type"/>
                        <w:id w:val="1079475815"/>
                        <w:placeholder>
                          <w:docPart w:val="602202555590468383C08250E90D7BDC"/>
                        </w:placeholder>
                        <w:text/>
                        <w:temporary/>
                        <w15:appearance w15:val="hidden"/>
                      </w:sdtPr>
                      <w:sdtContent>
                        <w:r>
                          <w:t>Microsoft.Network/networkWatchers</w:t>
                        </w:r>
                      </w:sdtContent>
                    </w:sdt>
                  </w:p>
                </w:tc>
              </w:tr>
            </w:sdtContent>
          </w:sdt>
          <w:sdt>
            <w:sdtPr>
              <w:rPr>
                <w:b w:val="0"/>
                <w:bCs w:val="0"/>
              </w:rPr>
              <w:alias w:val="Resources"/>
              <w:tag w:val="PlaceholderResources"/>
              <w:id w:val="32870080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59970351"/>
                        <w:placeholder>
                          <w:docPart w:val="438553CE4377458D8C78FF3830E3A90E"/>
                        </w:placeholder>
                        <w:text/>
                        <w:temporary/>
                        <w15:appearance w15:val="hidden"/>
                      </w:sdtPr>
                      <w:sdtContent>
                        <w:r>
                          <w:rPr>
                            <w:b w:val="0"/>
                          </w:rPr>
                          <w:t>NetworkWatcher_japaneast</w:t>
                        </w:r>
                      </w:sdtContent>
                    </w:sdt>
                  </w:p>
                </w:tc>
                <w:tc>
                  <w:tcPr>
                    <w:tcW w:w="1350" w:type="dxa"/>
                    <w:vAlign w:val="center"/>
                  </w:tcPr>
                  <w:p w:rsidR="00F17D2F" w:rsidRPr="00A5464E" w:rsidP="00F17D2F" w14:textId="77777777">
                    <w:pPr>
                      <w:spacing w:before="0"/>
                    </w:pPr>
                    <w:sdt>
                      <w:sdtPr>
                        <w:alias w:val="Location"/>
                        <w:tag w:val="Location"/>
                        <w:id w:val="1451335939"/>
                        <w:placeholder>
                          <w:docPart w:val="5D33CD32639F493DBD1526A7B987FF9F"/>
                        </w:placeholder>
                        <w:text/>
                        <w:temporary/>
                        <w15:appearance w15:val="hidden"/>
                      </w:sdtPr>
                      <w:sdtContent>
                        <w:r>
                          <w:t>japaneast</w:t>
                        </w:r>
                      </w:sdtContent>
                    </w:sdt>
                  </w:p>
                </w:tc>
                <w:tc>
                  <w:tcPr>
                    <w:tcW w:w="3870" w:type="dxa"/>
                    <w:vAlign w:val="center"/>
                  </w:tcPr>
                  <w:p w:rsidR="00F17D2F" w:rsidRPr="00A5464E" w:rsidP="00F17D2F" w14:textId="77777777">
                    <w:pPr>
                      <w:spacing w:before="0"/>
                    </w:pPr>
                    <w:sdt>
                      <w:sdtPr>
                        <w:alias w:val="Type"/>
                        <w:tag w:val="Type"/>
                        <w:id w:val="2011077994"/>
                        <w:placeholder>
                          <w:docPart w:val="602202555590468383C08250E90D7BDC"/>
                        </w:placeholder>
                        <w:text/>
                        <w:temporary/>
                        <w15:appearance w15:val="hidden"/>
                      </w:sdtPr>
                      <w:sdtContent>
                        <w:r>
                          <w:t>Microsoft.Network/networkWatchers</w:t>
                        </w:r>
                      </w:sdtContent>
                    </w:sdt>
                  </w:p>
                </w:tc>
              </w:tr>
            </w:sdtContent>
          </w:sdt>
          <w:sdt>
            <w:sdtPr>
              <w:rPr>
                <w:b w:val="0"/>
                <w:bCs w:val="0"/>
              </w:rPr>
              <w:alias w:val="Resources"/>
              <w:tag w:val="PlaceholderResources"/>
              <w:id w:val="1298115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482837250"/>
                        <w:placeholder>
                          <w:docPart w:val="438553CE4377458D8C78FF3830E3A90E"/>
                        </w:placeholder>
                        <w:text/>
                        <w:temporary/>
                        <w15:appearance w15:val="hidden"/>
                      </w:sdtPr>
                      <w:sdtContent>
                        <w:r>
                          <w:rPr>
                            <w:b w:val="0"/>
                          </w:rPr>
                          <w:t>NetworkWatcher_northeurope</w:t>
                        </w:r>
                      </w:sdtContent>
                    </w:sdt>
                  </w:p>
                </w:tc>
                <w:tc>
                  <w:tcPr>
                    <w:tcW w:w="1350" w:type="dxa"/>
                    <w:vAlign w:val="center"/>
                  </w:tcPr>
                  <w:p w:rsidR="00F17D2F" w:rsidRPr="00A5464E" w:rsidP="00F17D2F" w14:textId="77777777">
                    <w:pPr>
                      <w:spacing w:before="0"/>
                    </w:pPr>
                    <w:sdt>
                      <w:sdtPr>
                        <w:alias w:val="Location"/>
                        <w:tag w:val="Location"/>
                        <w:id w:val="1685194702"/>
                        <w:placeholder>
                          <w:docPart w:val="5D33CD32639F493DBD1526A7B987FF9F"/>
                        </w:placeholder>
                        <w:text/>
                        <w:temporary/>
                        <w15:appearance w15:val="hidden"/>
                      </w:sdtPr>
                      <w:sdtContent>
                        <w:r>
                          <w:t>northeurope</w:t>
                        </w:r>
                      </w:sdtContent>
                    </w:sdt>
                  </w:p>
                </w:tc>
                <w:tc>
                  <w:tcPr>
                    <w:tcW w:w="3870" w:type="dxa"/>
                    <w:vAlign w:val="center"/>
                  </w:tcPr>
                  <w:p w:rsidR="00F17D2F" w:rsidRPr="00A5464E" w:rsidP="00F17D2F" w14:textId="77777777">
                    <w:pPr>
                      <w:spacing w:before="0"/>
                    </w:pPr>
                    <w:sdt>
                      <w:sdtPr>
                        <w:alias w:val="Type"/>
                        <w:tag w:val="Type"/>
                        <w:id w:val="241981058"/>
                        <w:placeholder>
                          <w:docPart w:val="602202555590468383C08250E90D7BDC"/>
                        </w:placeholder>
                        <w:text/>
                        <w:temporary/>
                        <w15:appearance w15:val="hidden"/>
                      </w:sdtPr>
                      <w:sdtContent>
                        <w:r>
                          <w:t>Microsoft.Network/networkWatchers</w:t>
                        </w:r>
                      </w:sdtContent>
                    </w:sdt>
                  </w:p>
                </w:tc>
              </w:tr>
            </w:sdtContent>
          </w:sdt>
          <w:sdt>
            <w:sdtPr>
              <w:rPr>
                <w:b w:val="0"/>
                <w:bCs w:val="0"/>
              </w:rPr>
              <w:alias w:val="Resources"/>
              <w:tag w:val="PlaceholderResources"/>
              <w:id w:val="26151221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46103484"/>
                        <w:placeholder>
                          <w:docPart w:val="438553CE4377458D8C78FF3830E3A90E"/>
                        </w:placeholder>
                        <w:text/>
                        <w:temporary/>
                        <w15:appearance w15:val="hidden"/>
                      </w:sdtPr>
                      <w:sdtContent>
                        <w:r>
                          <w:rPr>
                            <w:b w:val="0"/>
                          </w:rPr>
                          <w:t>NetworkWatcher_southafricanorth</w:t>
                        </w:r>
                      </w:sdtContent>
                    </w:sdt>
                  </w:p>
                </w:tc>
                <w:tc>
                  <w:tcPr>
                    <w:tcW w:w="1350" w:type="dxa"/>
                    <w:vAlign w:val="center"/>
                  </w:tcPr>
                  <w:p w:rsidR="00F17D2F" w:rsidRPr="00A5464E" w:rsidP="00F17D2F" w14:textId="77777777">
                    <w:pPr>
                      <w:spacing w:before="0"/>
                    </w:pPr>
                    <w:sdt>
                      <w:sdtPr>
                        <w:alias w:val="Location"/>
                        <w:tag w:val="Location"/>
                        <w:id w:val="213696067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24005706"/>
                        <w:placeholder>
                          <w:docPart w:val="602202555590468383C08250E90D7BDC"/>
                        </w:placeholder>
                        <w:text/>
                        <w:temporary/>
                        <w15:appearance w15:val="hidden"/>
                      </w:sdtPr>
                      <w:sdtContent>
                        <w:r>
                          <w:t>Microsoft.Network/networkWatchers</w:t>
                        </w:r>
                      </w:sdtContent>
                    </w:sdt>
                  </w:p>
                </w:tc>
              </w:tr>
            </w:sdtContent>
          </w:sdt>
          <w:sdt>
            <w:sdtPr>
              <w:rPr>
                <w:b w:val="0"/>
                <w:bCs w:val="0"/>
              </w:rPr>
              <w:alias w:val="Resources"/>
              <w:tag w:val="PlaceholderResources"/>
              <w:id w:val="25176681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747986168"/>
                        <w:placeholder>
                          <w:docPart w:val="438553CE4377458D8C78FF3830E3A90E"/>
                        </w:placeholder>
                        <w:text/>
                        <w:temporary/>
                        <w15:appearance w15:val="hidden"/>
                      </w:sdtPr>
                      <w:sdtContent>
                        <w:r>
                          <w:rPr>
                            <w:b w:val="0"/>
                          </w:rPr>
                          <w:t>NetworkWatcher_southcentralus</w:t>
                        </w:r>
                      </w:sdtContent>
                    </w:sdt>
                  </w:p>
                </w:tc>
                <w:tc>
                  <w:tcPr>
                    <w:tcW w:w="1350" w:type="dxa"/>
                    <w:vAlign w:val="center"/>
                  </w:tcPr>
                  <w:p w:rsidR="00F17D2F" w:rsidRPr="00A5464E" w:rsidP="00F17D2F" w14:textId="77777777">
                    <w:pPr>
                      <w:spacing w:before="0"/>
                    </w:pPr>
                    <w:sdt>
                      <w:sdtPr>
                        <w:alias w:val="Location"/>
                        <w:tag w:val="Location"/>
                        <w:id w:val="597774763"/>
                        <w:placeholder>
                          <w:docPart w:val="5D33CD32639F493DBD1526A7B987FF9F"/>
                        </w:placeholder>
                        <w:text/>
                        <w:temporary/>
                        <w15:appearance w15:val="hidden"/>
                      </w:sdtPr>
                      <w:sdtContent>
                        <w:r>
                          <w:t>southcentralus</w:t>
                        </w:r>
                      </w:sdtContent>
                    </w:sdt>
                  </w:p>
                </w:tc>
                <w:tc>
                  <w:tcPr>
                    <w:tcW w:w="3870" w:type="dxa"/>
                    <w:vAlign w:val="center"/>
                  </w:tcPr>
                  <w:p w:rsidR="00F17D2F" w:rsidRPr="00A5464E" w:rsidP="00F17D2F" w14:textId="77777777">
                    <w:pPr>
                      <w:spacing w:before="0"/>
                    </w:pPr>
                    <w:sdt>
                      <w:sdtPr>
                        <w:alias w:val="Type"/>
                        <w:tag w:val="Type"/>
                        <w:id w:val="1665199021"/>
                        <w:placeholder>
                          <w:docPart w:val="602202555590468383C08250E90D7BDC"/>
                        </w:placeholder>
                        <w:text/>
                        <w:temporary/>
                        <w15:appearance w15:val="hidden"/>
                      </w:sdtPr>
                      <w:sdtContent>
                        <w:r>
                          <w:t>Microsoft.Network/networkWatchers</w:t>
                        </w:r>
                      </w:sdtContent>
                    </w:sdt>
                  </w:p>
                </w:tc>
              </w:tr>
            </w:sdtContent>
          </w:sdt>
          <w:sdt>
            <w:sdtPr>
              <w:rPr>
                <w:b w:val="0"/>
                <w:bCs w:val="0"/>
              </w:rPr>
              <w:alias w:val="Resources"/>
              <w:tag w:val="PlaceholderResources"/>
              <w:id w:val="78042990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24565248"/>
                        <w:placeholder>
                          <w:docPart w:val="438553CE4377458D8C78FF3830E3A90E"/>
                        </w:placeholder>
                        <w:text/>
                        <w:temporary/>
                        <w15:appearance w15:val="hidden"/>
                      </w:sdtPr>
                      <w:sdtContent>
                        <w:r>
                          <w:rPr>
                            <w:b w:val="0"/>
                          </w:rPr>
                          <w:t>NetworkWatcher_westeurope</w:t>
                        </w:r>
                      </w:sdtContent>
                    </w:sdt>
                  </w:p>
                </w:tc>
                <w:tc>
                  <w:tcPr>
                    <w:tcW w:w="1350" w:type="dxa"/>
                    <w:vAlign w:val="center"/>
                  </w:tcPr>
                  <w:p w:rsidR="00F17D2F" w:rsidRPr="00A5464E" w:rsidP="00F17D2F" w14:textId="77777777">
                    <w:pPr>
                      <w:spacing w:before="0"/>
                    </w:pPr>
                    <w:sdt>
                      <w:sdtPr>
                        <w:alias w:val="Location"/>
                        <w:tag w:val="Location"/>
                        <w:id w:val="1124266342"/>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072849574"/>
                        <w:placeholder>
                          <w:docPart w:val="602202555590468383C08250E90D7BDC"/>
                        </w:placeholder>
                        <w:text/>
                        <w:temporary/>
                        <w15:appearance w15:val="hidden"/>
                      </w:sdtPr>
                      <w:sdtContent>
                        <w:r>
                          <w:t>Microsoft.Network/networkWatchers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440755340"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55340"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67620940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32386447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257243046"/>
                        <w:text/>
                        <w:temporary/>
                        <w15:appearance w15:val="hidden"/>
                      </w:sdtPr>
                      <w:sdtContent>
                        <w:r>
                          <w:t>Ensures Activity Log alerts for create or update Security Policy Rule events are enabled.</w:t>
                        </w:r>
                      </w:sdtContent>
                    </w:sdt>
                  </w:p>
                  <w:p>
                    <w:r w:rsidRPr="001B7277">
                      <w:t xml:space="preserve">How to fix it: </w:t>
                    </w:r>
                    <w:sdt>
                      <w:sdtPr>
                        <w:id w:val="101218361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13368559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44950959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06032224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828544750"/>
        <w:richText/>
        <w:temporary/>
        <w15:appearance w15:val="hidden"/>
      </w:sdtPr>
      <w:sdtContent>
        <w:p w:rsidR="00F17D2F" w:rsidRPr="00A5464E" w:rsidP="00206BCF" w14:textId="77777777">
          <w:pPr>
            <w:pStyle w:val="Heading2"/>
            <w:rPr>
              <w:rStyle w:val="Heading2Char"/>
            </w:rPr>
          </w:pPr>
          <w:bookmarkStart w:id="213" w:name="_Toc256000071"/>
          <w:sdt>
            <w:sdtPr>
              <w:rPr>
                <w:b w:val="0"/>
                <w:bCs w:val="0"/>
                <w:caps w:val="0"/>
                <w:shd w:val="clear" w:color="auto" w:fill="00BCF2"/>
              </w:rPr>
              <w:alias w:val="Name"/>
              <w:tag w:val="ADK_Name"/>
              <w:id w:val="2059162499"/>
              <w:placeholder>
                <w:docPart w:val="163AE567233E48378019E87101E114A7"/>
              </w:placeholder>
              <w:richText/>
              <w:temporary/>
              <w15:appearance w15:val="hidden"/>
            </w:sdtPr>
            <w:sdtEndPr>
              <w:rPr>
                <w:shd w:val="clear" w:color="auto" w:fill="auto"/>
              </w:rPr>
            </w:sdtEndPr>
            <w:sdtContent>
              <w:r>
                <w:t>RG_SocialMediaListener</w:t>
              </w:r>
            </w:sdtContent>
          </w:sdt>
          <w:bookmarkEnd w:id="213"/>
          <w:r w:rsidRPr="006E4101" w:rsidR="004C1687">
            <w:t xml:space="preserve"> </w:t>
          </w:r>
          <w:sdt>
            <w:sdtPr>
              <w:alias w:val="ADK_GUID"/>
              <w:tag w:val="/subscriptions/ffd62081-03a7-4c93-895a-fa965ef5ddf4/resourceGroups/RG_SocialMediaListener"/>
              <w:id w:val="1771081980"/>
              <w:richText/>
              <w15:appearance w15:val="hidden"/>
            </w:sdtPr>
            <w:sdtContent>
              <w:bookmarkStart w:id="214" w:name="RG_SocialMediaListener"/>
              <w:bookmarkEnd w:id="214"/>
            </w:sdtContent>
          </w:sdt>
        </w:p>
        <w:p w:rsidR="00F17D2F" w:rsidP="00F17D2F" w14:textId="77777777">
          <w:pPr>
            <w:ind w:left="-1440" w:right="-1414"/>
            <w:jc w:val="center"/>
          </w:pPr>
          <w:sdt>
            <w:sdtPr>
              <w:id w:val="37536856"/>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4976915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6915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677969639"/>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86652536"/>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67205205"/>
                        <w:text/>
                        <w:temporary/>
                        <w15:appearance w15:val="hidden"/>
                      </w:sdtPr>
                      <w:sdtContent>
                        <w:r>
                          <w:t>Ensures Activity Log alerts for create or update Security Policy Rule events are enabled.</w:t>
                        </w:r>
                      </w:sdtContent>
                    </w:sdt>
                  </w:p>
                  <w:p>
                    <w:r w:rsidRPr="001B7277">
                      <w:t xml:space="preserve">How to fix it: </w:t>
                    </w:r>
                    <w:sdt>
                      <w:sdtPr>
                        <w:id w:val="282294097"/>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50178389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00829904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78948105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479708395"/>
        <w:richText/>
        <w:temporary/>
        <w15:appearance w15:val="hidden"/>
      </w:sdtPr>
      <w:sdtContent>
        <w:p w:rsidR="00F17D2F" w:rsidRPr="00A5464E" w:rsidP="00206BCF" w14:textId="77777777">
          <w:pPr>
            <w:pStyle w:val="Heading2"/>
            <w:rPr>
              <w:rStyle w:val="Heading2Char"/>
            </w:rPr>
          </w:pPr>
          <w:bookmarkStart w:id="215" w:name="_Toc256000072"/>
          <w:sdt>
            <w:sdtPr>
              <w:rPr>
                <w:b w:val="0"/>
                <w:bCs w:val="0"/>
                <w:caps w:val="0"/>
                <w:shd w:val="clear" w:color="auto" w:fill="00BCF2"/>
              </w:rPr>
              <w:alias w:val="Name"/>
              <w:tag w:val="ADK_Name"/>
              <w:id w:val="1087654862"/>
              <w:placeholder>
                <w:docPart w:val="163AE567233E48378019E87101E114A7"/>
              </w:placeholder>
              <w:richText/>
              <w:temporary/>
              <w15:appearance w15:val="hidden"/>
            </w:sdtPr>
            <w:sdtEndPr>
              <w:rPr>
                <w:shd w:val="clear" w:color="auto" w:fill="auto"/>
              </w:rPr>
            </w:sdtEndPr>
            <w:sdtContent>
              <w:r>
                <w:t>securitydata</w:t>
              </w:r>
            </w:sdtContent>
          </w:sdt>
          <w:bookmarkEnd w:id="215"/>
          <w:r w:rsidRPr="006E4101" w:rsidR="004C1687">
            <w:t xml:space="preserve"> </w:t>
          </w:r>
          <w:sdt>
            <w:sdtPr>
              <w:alias w:val="ADK_GUID"/>
              <w:tag w:val="/subscriptions/ffd62081-03a7-4c93-895a-fa965ef5ddf4/resourceGroups/securitydata"/>
              <w:id w:val="362291291"/>
              <w:richText/>
              <w15:appearance w15:val="hidden"/>
            </w:sdtPr>
            <w:sdtContent>
              <w:bookmarkStart w:id="216" w:name="securitydata"/>
              <w:bookmarkEnd w:id="216"/>
            </w:sdtContent>
          </w:sdt>
        </w:p>
        <w:p w:rsidR="00F17D2F" w:rsidP="00F17D2F" w14:textId="77777777">
          <w:pPr>
            <w:ind w:left="-1440" w:right="-1414"/>
            <w:jc w:val="center"/>
          </w:pPr>
          <w:sdt>
            <w:sdtPr>
              <w:id w:val="1632650186"/>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18543898"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43898"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6603435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49715910"/>
                        <w:placeholder>
                          <w:docPart w:val="438553CE4377458D8C78FF3830E3A90E"/>
                        </w:placeholder>
                        <w:text/>
                        <w:temporary/>
                        <w15:appearance w15:val="hidden"/>
                      </w:sdtPr>
                      <w:sdtContent>
                        <w:r>
                          <w:rPr>
                            <w:b w:val="0"/>
                          </w:rPr>
                          <w:t>ff2454northeurope</w:t>
                        </w:r>
                      </w:sdtContent>
                    </w:sdt>
                  </w:p>
                </w:tc>
                <w:tc>
                  <w:tcPr>
                    <w:tcW w:w="1350" w:type="dxa"/>
                    <w:vAlign w:val="center"/>
                  </w:tcPr>
                  <w:p w:rsidR="00F17D2F" w:rsidRPr="00A5464E" w:rsidP="00F17D2F" w14:textId="77777777">
                    <w:pPr>
                      <w:spacing w:before="0"/>
                    </w:pPr>
                    <w:sdt>
                      <w:sdtPr>
                        <w:alias w:val="Location"/>
                        <w:tag w:val="Location"/>
                        <w:id w:val="1844073352"/>
                        <w:placeholder>
                          <w:docPart w:val="5D33CD32639F493DBD1526A7B987FF9F"/>
                        </w:placeholder>
                        <w:text/>
                        <w:temporary/>
                        <w15:appearance w15:val="hidden"/>
                      </w:sdtPr>
                      <w:sdtContent>
                        <w:r>
                          <w:t>northeurope</w:t>
                        </w:r>
                      </w:sdtContent>
                    </w:sdt>
                  </w:p>
                </w:tc>
                <w:tc>
                  <w:tcPr>
                    <w:tcW w:w="3870" w:type="dxa"/>
                    <w:vAlign w:val="center"/>
                  </w:tcPr>
                  <w:p w:rsidR="00F17D2F" w:rsidRPr="00A5464E" w:rsidP="00F17D2F" w14:textId="77777777">
                    <w:pPr>
                      <w:spacing w:before="0"/>
                    </w:pPr>
                    <w:sdt>
                      <w:sdtPr>
                        <w:alias w:val="Type"/>
                        <w:tag w:val="Type"/>
                        <w:id w:val="1745328536"/>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397446541"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46541"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38138288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9367345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077176610"/>
                        <w:text/>
                        <w:temporary/>
                        <w15:appearance w15:val="hidden"/>
                      </w:sdtPr>
                      <w:sdtContent>
                        <w:r>
                          <w:t>Ensures Activity Log alerts for create or update Security Policy Rule events are enabled.</w:t>
                        </w:r>
                      </w:sdtContent>
                    </w:sdt>
                  </w:p>
                  <w:p>
                    <w:r w:rsidRPr="001B7277">
                      <w:t xml:space="preserve">How to fix it: </w:t>
                    </w:r>
                    <w:sdt>
                      <w:sdtPr>
                        <w:id w:val="491644024"/>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04587402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09708857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39005946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63764750"/>
        <w:richText/>
        <w:temporary/>
        <w15:appearance w15:val="hidden"/>
      </w:sdtPr>
      <w:sdtContent>
        <w:p w:rsidR="00F17D2F" w:rsidRPr="00A5464E" w:rsidP="00206BCF" w14:textId="77777777">
          <w:pPr>
            <w:pStyle w:val="Heading2"/>
            <w:rPr>
              <w:rStyle w:val="Heading2Char"/>
            </w:rPr>
          </w:pPr>
          <w:bookmarkStart w:id="217" w:name="_Toc256000073"/>
          <w:sdt>
            <w:sdtPr>
              <w:rPr>
                <w:b w:val="0"/>
                <w:bCs w:val="0"/>
                <w:caps w:val="0"/>
                <w:shd w:val="clear" w:color="auto" w:fill="00BCF2"/>
              </w:rPr>
              <w:alias w:val="Name"/>
              <w:tag w:val="ADK_Name"/>
              <w:id w:val="433882272"/>
              <w:placeholder>
                <w:docPart w:val="163AE567233E48378019E87101E114A7"/>
              </w:placeholder>
              <w:richText/>
              <w:temporary/>
              <w15:appearance w15:val="hidden"/>
            </w:sdtPr>
            <w:sdtEndPr>
              <w:rPr>
                <w:shd w:val="clear" w:color="auto" w:fill="auto"/>
              </w:rPr>
            </w:sdtEndPr>
            <w:sdtContent>
              <w:r>
                <w:t>sheldontempd365</w:t>
              </w:r>
            </w:sdtContent>
          </w:sdt>
          <w:bookmarkEnd w:id="217"/>
          <w:r w:rsidRPr="006E4101" w:rsidR="004C1687">
            <w:t xml:space="preserve"> </w:t>
          </w:r>
          <w:sdt>
            <w:sdtPr>
              <w:alias w:val="ADK_GUID"/>
              <w:tag w:val="/subscriptions/ffd62081-03a7-4c93-895a-fa965ef5ddf4/resourceGroups/sheldontempd365"/>
              <w:id w:val="934546559"/>
              <w:richText/>
              <w15:appearance w15:val="hidden"/>
            </w:sdtPr>
            <w:sdtContent>
              <w:bookmarkStart w:id="218" w:name="sheldontempd365"/>
              <w:bookmarkEnd w:id="218"/>
            </w:sdtContent>
          </w:sdt>
        </w:p>
        <w:p w:rsidR="00F17D2F" w:rsidP="00F17D2F" w14:textId="77777777">
          <w:pPr>
            <w:ind w:left="-1440" w:right="-1414"/>
            <w:jc w:val="center"/>
          </w:pPr>
          <w:sdt>
            <w:sdtPr>
              <w:id w:val="17189478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834278917"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78917"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94344249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42463379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350143038"/>
                        <w:text/>
                        <w:temporary/>
                        <w15:appearance w15:val="hidden"/>
                      </w:sdtPr>
                      <w:sdtContent>
                        <w:r>
                          <w:t>Ensures Activity Log alerts for create or update Security Policy Rule events are enabled.</w:t>
                        </w:r>
                      </w:sdtContent>
                    </w:sdt>
                  </w:p>
                  <w:p>
                    <w:r w:rsidRPr="001B7277">
                      <w:t xml:space="preserve">How to fix it: </w:t>
                    </w:r>
                    <w:sdt>
                      <w:sdtPr>
                        <w:id w:val="1537332491"/>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403266411"/>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4836324"/>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602727305"/>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465133993"/>
        <w:richText/>
        <w:temporary/>
        <w15:appearance w15:val="hidden"/>
      </w:sdtPr>
      <w:sdtContent>
        <w:p w:rsidR="00F17D2F" w:rsidRPr="00A5464E" w:rsidP="00206BCF" w14:textId="77777777">
          <w:pPr>
            <w:pStyle w:val="Heading2"/>
            <w:rPr>
              <w:rStyle w:val="Heading2Char"/>
            </w:rPr>
          </w:pPr>
          <w:bookmarkStart w:id="219" w:name="_Toc256000074"/>
          <w:sdt>
            <w:sdtPr>
              <w:rPr>
                <w:b w:val="0"/>
                <w:bCs w:val="0"/>
                <w:caps w:val="0"/>
                <w:shd w:val="clear" w:color="auto" w:fill="00BCF2"/>
              </w:rPr>
              <w:alias w:val="Name"/>
              <w:tag w:val="ADK_Name"/>
              <w:id w:val="561568395"/>
              <w:placeholder>
                <w:docPart w:val="163AE567233E48378019E87101E114A7"/>
              </w:placeholder>
              <w:richText/>
              <w:temporary/>
              <w15:appearance w15:val="hidden"/>
            </w:sdtPr>
            <w:sdtEndPr>
              <w:rPr>
                <w:shd w:val="clear" w:color="auto" w:fill="auto"/>
              </w:rPr>
            </w:sdtEndPr>
            <w:sdtContent>
              <w:r>
                <w:t>Site-recovery-vault-RG</w:t>
              </w:r>
            </w:sdtContent>
          </w:sdt>
          <w:bookmarkEnd w:id="219"/>
          <w:r w:rsidRPr="006E4101" w:rsidR="004C1687">
            <w:t xml:space="preserve"> </w:t>
          </w:r>
          <w:sdt>
            <w:sdtPr>
              <w:alias w:val="ADK_GUID"/>
              <w:tag w:val="/subscriptions/ffd62081-03a7-4c93-895a-fa965ef5ddf4/resourceGroups/Site-recovery-vault-RG"/>
              <w:id w:val="100142559"/>
              <w:richText/>
              <w15:appearance w15:val="hidden"/>
            </w:sdtPr>
            <w:sdtContent>
              <w:bookmarkStart w:id="220" w:name="Site-recovery-vault-RG"/>
              <w:bookmarkEnd w:id="220"/>
            </w:sdtContent>
          </w:sdt>
        </w:p>
        <w:p w:rsidR="00F17D2F" w:rsidP="00F17D2F" w14:textId="77777777">
          <w:pPr>
            <w:ind w:left="-1440" w:right="-1414"/>
            <w:jc w:val="center"/>
          </w:pPr>
          <w:sdt>
            <w:sdtPr>
              <w:id w:val="66618403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18531282"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31282"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65429250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73515850"/>
                        <w:placeholder>
                          <w:docPart w:val="438553CE4377458D8C78FF3830E3A90E"/>
                        </w:placeholder>
                        <w:text/>
                        <w:temporary/>
                        <w15:appearance w15:val="hidden"/>
                      </w:sdtPr>
                      <w:sdtContent>
                        <w:r>
                          <w:rPr>
                            <w:b w:val="0"/>
                          </w:rPr>
                          <w:t>dsrlkxsiterecovasrcache</w:t>
                        </w:r>
                      </w:sdtContent>
                    </w:sdt>
                  </w:p>
                </w:tc>
                <w:tc>
                  <w:tcPr>
                    <w:tcW w:w="1350" w:type="dxa"/>
                    <w:vAlign w:val="center"/>
                  </w:tcPr>
                  <w:p w:rsidR="00F17D2F" w:rsidRPr="00A5464E" w:rsidP="00F17D2F" w14:textId="77777777">
                    <w:pPr>
                      <w:spacing w:before="0"/>
                    </w:pPr>
                    <w:sdt>
                      <w:sdtPr>
                        <w:alias w:val="Location"/>
                        <w:tag w:val="Location"/>
                        <w:id w:val="618382725"/>
                        <w:placeholder>
                          <w:docPart w:val="5D33CD32639F493DBD1526A7B987FF9F"/>
                        </w:placeholder>
                        <w:text/>
                        <w:temporary/>
                        <w15:appearance w15:val="hidden"/>
                      </w:sdtPr>
                      <w:sdtContent>
                        <w:r>
                          <w:t>northeurope</w:t>
                        </w:r>
                      </w:sdtContent>
                    </w:sdt>
                  </w:p>
                </w:tc>
                <w:tc>
                  <w:tcPr>
                    <w:tcW w:w="3870" w:type="dxa"/>
                    <w:vAlign w:val="center"/>
                  </w:tcPr>
                  <w:p w:rsidR="00F17D2F" w:rsidRPr="00A5464E" w:rsidP="00F17D2F" w14:textId="77777777">
                    <w:pPr>
                      <w:spacing w:before="0"/>
                    </w:pPr>
                    <w:sdt>
                      <w:sdtPr>
                        <w:alias w:val="Type"/>
                        <w:tag w:val="Type"/>
                        <w:id w:val="731026225"/>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0409096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9096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5945094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969755465"/>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322221808"/>
                        <w:text/>
                        <w:temporary/>
                        <w15:appearance w15:val="hidden"/>
                      </w:sdtPr>
                      <w:sdtContent>
                        <w:r>
                          <w:t>Ensures Activity Log alerts for create or update Security Policy Rule events are enabled.</w:t>
                        </w:r>
                      </w:sdtContent>
                    </w:sdt>
                  </w:p>
                  <w:p>
                    <w:r w:rsidRPr="001B7277">
                      <w:t xml:space="preserve">How to fix it: </w:t>
                    </w:r>
                    <w:sdt>
                      <w:sdtPr>
                        <w:id w:val="1706547112"/>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390951420"/>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10598876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265550015"/>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577544159"/>
        <w:richText/>
        <w:temporary/>
        <w15:appearance w15:val="hidden"/>
      </w:sdtPr>
      <w:sdtContent>
        <w:p w:rsidR="00F17D2F" w:rsidRPr="00A5464E" w:rsidP="00206BCF" w14:textId="77777777">
          <w:pPr>
            <w:pStyle w:val="Heading2"/>
            <w:rPr>
              <w:rStyle w:val="Heading2Char"/>
            </w:rPr>
          </w:pPr>
          <w:bookmarkStart w:id="221" w:name="_Toc256000075"/>
          <w:sdt>
            <w:sdtPr>
              <w:rPr>
                <w:b w:val="0"/>
                <w:bCs w:val="0"/>
                <w:caps w:val="0"/>
                <w:shd w:val="clear" w:color="auto" w:fill="00BCF2"/>
              </w:rPr>
              <w:alias w:val="Name"/>
              <w:tag w:val="ADK_Name"/>
              <w:id w:val="418138611"/>
              <w:placeholder>
                <w:docPart w:val="163AE567233E48378019E87101E114A7"/>
              </w:placeholder>
              <w:richText/>
              <w:temporary/>
              <w15:appearance w15:val="hidden"/>
            </w:sdtPr>
            <w:sdtEndPr>
              <w:rPr>
                <w:shd w:val="clear" w:color="auto" w:fill="auto"/>
              </w:rPr>
            </w:sdtEndPr>
            <w:sdtContent>
              <w:r>
                <w:t>testforsentinel</w:t>
              </w:r>
            </w:sdtContent>
          </w:sdt>
          <w:bookmarkEnd w:id="221"/>
          <w:r w:rsidRPr="006E4101" w:rsidR="004C1687">
            <w:t xml:space="preserve"> </w:t>
          </w:r>
          <w:sdt>
            <w:sdtPr>
              <w:alias w:val="ADK_GUID"/>
              <w:tag w:val="/subscriptions/ffd62081-03a7-4c93-895a-fa965ef5ddf4/resourceGroups/testforsentinel"/>
              <w:id w:val="658530896"/>
              <w:richText/>
              <w15:appearance w15:val="hidden"/>
            </w:sdtPr>
            <w:sdtContent>
              <w:bookmarkStart w:id="222" w:name="testforsentinel"/>
              <w:bookmarkEnd w:id="222"/>
            </w:sdtContent>
          </w:sdt>
        </w:p>
        <w:p w:rsidR="00F17D2F" w:rsidP="00F17D2F" w14:textId="77777777">
          <w:pPr>
            <w:ind w:left="-1440" w:right="-1414"/>
            <w:jc w:val="center"/>
          </w:pPr>
          <w:sdt>
            <w:sdtPr>
              <w:id w:val="1355835731"/>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013064997"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64997"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97455043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376259869"/>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078364515"/>
                        <w:text/>
                        <w:temporary/>
                        <w15:appearance w15:val="hidden"/>
                      </w:sdtPr>
                      <w:sdtContent>
                        <w:r>
                          <w:t>Ensures Activity Log alerts for create or update Security Policy Rule events are enabled.</w:t>
                        </w:r>
                      </w:sdtContent>
                    </w:sdt>
                  </w:p>
                  <w:p>
                    <w:r w:rsidRPr="001B7277">
                      <w:t xml:space="preserve">How to fix it: </w:t>
                    </w:r>
                    <w:sdt>
                      <w:sdtPr>
                        <w:id w:val="355253082"/>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089965237"/>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163569588"/>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056508983"/>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403635571"/>
        <w:richText/>
        <w:temporary/>
        <w15:appearance w15:val="hidden"/>
      </w:sdtPr>
      <w:sdtContent>
        <w:p w:rsidR="00F17D2F" w:rsidRPr="00A5464E" w:rsidP="00206BCF" w14:textId="77777777">
          <w:pPr>
            <w:pStyle w:val="Heading2"/>
            <w:rPr>
              <w:rStyle w:val="Heading2Char"/>
            </w:rPr>
          </w:pPr>
          <w:bookmarkStart w:id="223" w:name="_Toc256000076"/>
          <w:sdt>
            <w:sdtPr>
              <w:rPr>
                <w:b w:val="0"/>
                <w:bCs w:val="0"/>
                <w:caps w:val="0"/>
                <w:shd w:val="clear" w:color="auto" w:fill="00BCF2"/>
              </w:rPr>
              <w:alias w:val="Name"/>
              <w:tag w:val="ADK_Name"/>
              <w:id w:val="963233670"/>
              <w:placeholder>
                <w:docPart w:val="163AE567233E48378019E87101E114A7"/>
              </w:placeholder>
              <w:richText/>
              <w:temporary/>
              <w15:appearance w15:val="hidden"/>
            </w:sdtPr>
            <w:sdtEndPr>
              <w:rPr>
                <w:shd w:val="clear" w:color="auto" w:fill="auto"/>
              </w:rPr>
            </w:sdtEndPr>
            <w:sdtContent>
              <w:r>
                <w:t>vso-rg-6cb1ec6</w:t>
              </w:r>
            </w:sdtContent>
          </w:sdt>
          <w:bookmarkEnd w:id="223"/>
          <w:r w:rsidRPr="006E4101" w:rsidR="004C1687">
            <w:t xml:space="preserve"> </w:t>
          </w:r>
          <w:sdt>
            <w:sdtPr>
              <w:alias w:val="ADK_GUID"/>
              <w:tag w:val="/subscriptions/ffd62081-03a7-4c93-895a-fa965ef5ddf4/resourceGroups/vso-rg-6cb1ec6"/>
              <w:id w:val="1585968929"/>
              <w:richText/>
              <w15:appearance w15:val="hidden"/>
            </w:sdtPr>
            <w:sdtContent>
              <w:bookmarkStart w:id="224" w:name="vso-rg-6cb1ec6"/>
              <w:bookmarkEnd w:id="224"/>
            </w:sdtContent>
          </w:sdt>
        </w:p>
        <w:p w:rsidR="00F17D2F" w:rsidP="00F17D2F" w14:textId="77777777">
          <w:pPr>
            <w:ind w:left="-1440" w:right="-1414"/>
            <w:jc w:val="center"/>
          </w:pPr>
          <w:sdt>
            <w:sdtPr>
              <w:id w:val="154396167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97374533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4533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795397749"/>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33719970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743423080"/>
                        <w:text/>
                        <w:temporary/>
                        <w15:appearance w15:val="hidden"/>
                      </w:sdtPr>
                      <w:sdtContent>
                        <w:r>
                          <w:t>Ensures Activity Log alerts for create or update Security Policy Rule events are enabled.</w:t>
                        </w:r>
                      </w:sdtContent>
                    </w:sdt>
                  </w:p>
                  <w:p>
                    <w:r w:rsidRPr="001B7277">
                      <w:t xml:space="preserve">How to fix it: </w:t>
                    </w:r>
                    <w:sdt>
                      <w:sdtPr>
                        <w:id w:val="926461877"/>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090693691"/>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89005505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299124507"/>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605032629"/>
        <w:richText/>
        <w:temporary/>
        <w15:appearance w15:val="hidden"/>
      </w:sdtPr>
      <w:sdtContent>
        <w:p w:rsidR="00F17D2F" w:rsidRPr="00A5464E" w:rsidP="00206BCF" w14:textId="77777777">
          <w:pPr>
            <w:pStyle w:val="Heading2"/>
            <w:rPr>
              <w:rStyle w:val="Heading2Char"/>
            </w:rPr>
          </w:pPr>
          <w:bookmarkStart w:id="225" w:name="_Toc256000077"/>
          <w:sdt>
            <w:sdtPr>
              <w:rPr>
                <w:b w:val="0"/>
                <w:bCs w:val="0"/>
                <w:caps w:val="0"/>
                <w:shd w:val="clear" w:color="auto" w:fill="00BCF2"/>
              </w:rPr>
              <w:alias w:val="Name"/>
              <w:tag w:val="ADK_Name"/>
              <w:id w:val="784644726"/>
              <w:placeholder>
                <w:docPart w:val="163AE567233E48378019E87101E114A7"/>
              </w:placeholder>
              <w:richText/>
              <w:temporary/>
              <w15:appearance w15:val="hidden"/>
            </w:sdtPr>
            <w:sdtEndPr>
              <w:rPr>
                <w:shd w:val="clear" w:color="auto" w:fill="auto"/>
              </w:rPr>
            </w:sdtEndPr>
            <w:sdtContent>
              <w:r>
                <w:t>xc_d_monitoring</w:t>
              </w:r>
            </w:sdtContent>
          </w:sdt>
          <w:bookmarkEnd w:id="225"/>
          <w:r w:rsidRPr="006E4101" w:rsidR="004C1687">
            <w:t xml:space="preserve"> </w:t>
          </w:r>
          <w:sdt>
            <w:sdtPr>
              <w:alias w:val="ADK_GUID"/>
              <w:tag w:val="/subscriptions/ffd62081-03a7-4c93-895a-fa965ef5ddf4/resourceGroups/xc_d_monitoring"/>
              <w:id w:val="876981090"/>
              <w:richText/>
              <w15:appearance w15:val="hidden"/>
            </w:sdtPr>
            <w:sdtContent>
              <w:bookmarkStart w:id="226" w:name="xc_d_monitoring"/>
              <w:bookmarkEnd w:id="226"/>
            </w:sdtContent>
          </w:sdt>
        </w:p>
        <w:p w:rsidR="00F17D2F" w:rsidP="00F17D2F" w14:textId="77777777">
          <w:pPr>
            <w:ind w:left="-1440" w:right="-1414"/>
            <w:jc w:val="center"/>
          </w:pPr>
          <w:sdt>
            <w:sdtPr>
              <w:id w:val="489870846"/>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59094017"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94017"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77000451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48206543"/>
                        <w:placeholder>
                          <w:docPart w:val="438553CE4377458D8C78FF3830E3A90E"/>
                        </w:placeholder>
                        <w:text/>
                        <w:temporary/>
                        <w15:appearance w15:val="hidden"/>
                      </w:sdtPr>
                      <w:sdtContent>
                        <w:r>
                          <w:rPr>
                            <w:b w:val="0"/>
                          </w:rPr>
                          <w:t>MonitoringHealthServiceBackups</w:t>
                        </w:r>
                      </w:sdtContent>
                    </w:sdt>
                  </w:p>
                </w:tc>
                <w:tc>
                  <w:tcPr>
                    <w:tcW w:w="1350" w:type="dxa"/>
                    <w:vAlign w:val="center"/>
                  </w:tcPr>
                  <w:p w:rsidR="00F17D2F" w:rsidRPr="00A5464E" w:rsidP="00F17D2F" w14:textId="77777777">
                    <w:pPr>
                      <w:spacing w:before="0"/>
                    </w:pPr>
                    <w:sdt>
                      <w:sdtPr>
                        <w:alias w:val="Location"/>
                        <w:tag w:val="Location"/>
                        <w:id w:val="6589179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642907057"/>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7055750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26945811"/>
                        <w:placeholder>
                          <w:docPart w:val="438553CE4377458D8C78FF3830E3A90E"/>
                        </w:placeholder>
                        <w:text/>
                        <w:temporary/>
                        <w15:appearance w15:val="hidden"/>
                      </w:sdtPr>
                      <w:sdtContent>
                        <w:r>
                          <w:rPr>
                            <w:b w:val="0"/>
                          </w:rPr>
                          <w:t>AzureBackup[MonitoringHealthServiceBackups]</w:t>
                        </w:r>
                      </w:sdtContent>
                    </w:sdt>
                  </w:p>
                </w:tc>
                <w:tc>
                  <w:tcPr>
                    <w:tcW w:w="1350" w:type="dxa"/>
                    <w:vAlign w:val="center"/>
                  </w:tcPr>
                  <w:p w:rsidR="00F17D2F" w:rsidRPr="00A5464E" w:rsidP="00F17D2F" w14:textId="77777777">
                    <w:pPr>
                      <w:spacing w:before="0"/>
                    </w:pPr>
                    <w:sdt>
                      <w:sdtPr>
                        <w:alias w:val="Location"/>
                        <w:tag w:val="Location"/>
                        <w:id w:val="1797840310"/>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34222510"/>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25490479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71135867"/>
                        <w:placeholder>
                          <w:docPart w:val="438553CE4377458D8C78FF3830E3A90E"/>
                        </w:placeholder>
                        <w:text/>
                        <w:temporary/>
                        <w15:appearance w15:val="hidden"/>
                      </w:sdtPr>
                      <w:sdtContent>
                        <w:r>
                          <w:rPr>
                            <w:b w:val="0"/>
                          </w:rPr>
                          <w:t>xcdmonitoringstorage</w:t>
                        </w:r>
                      </w:sdtContent>
                    </w:sdt>
                  </w:p>
                </w:tc>
                <w:tc>
                  <w:tcPr>
                    <w:tcW w:w="1350" w:type="dxa"/>
                    <w:vAlign w:val="center"/>
                  </w:tcPr>
                  <w:p w:rsidR="00F17D2F" w:rsidRPr="00A5464E" w:rsidP="00F17D2F" w14:textId="77777777">
                    <w:pPr>
                      <w:spacing w:before="0"/>
                    </w:pPr>
                    <w:sdt>
                      <w:sdtPr>
                        <w:alias w:val="Location"/>
                        <w:tag w:val="Location"/>
                        <w:id w:val="706137150"/>
                        <w:placeholder>
                          <w:docPart w:val="5D33CD32639F493DBD1526A7B987FF9F"/>
                        </w:placeholder>
                        <w:text/>
                        <w:temporary/>
                        <w15:appearance w15:val="hidden"/>
                      </w:sdtPr>
                      <w:sdtContent>
                        <w:r>
                          <w:t>northeurope</w:t>
                        </w:r>
                      </w:sdtContent>
                    </w:sdt>
                  </w:p>
                </w:tc>
                <w:tc>
                  <w:tcPr>
                    <w:tcW w:w="3870" w:type="dxa"/>
                    <w:vAlign w:val="center"/>
                  </w:tcPr>
                  <w:p w:rsidR="00F17D2F" w:rsidRPr="00A5464E" w:rsidP="00F17D2F" w14:textId="77777777">
                    <w:pPr>
                      <w:spacing w:before="0"/>
                    </w:pPr>
                    <w:sdt>
                      <w:sdtPr>
                        <w:alias w:val="Type"/>
                        <w:tag w:val="Type"/>
                        <w:id w:val="1431554350"/>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3800981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0981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14569838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03821760"/>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516407948"/>
                        <w:text/>
                        <w:temporary/>
                        <w15:appearance w15:val="hidden"/>
                      </w:sdtPr>
                      <w:sdtContent>
                        <w:r>
                          <w:t>Ensures Activity Log alerts for create or update Security Policy Rule events are enabled.</w:t>
                        </w:r>
                      </w:sdtContent>
                    </w:sdt>
                  </w:p>
                  <w:p>
                    <w:r w:rsidRPr="001B7277">
                      <w:t xml:space="preserve">How to fix it: </w:t>
                    </w:r>
                    <w:sdt>
                      <w:sdtPr>
                        <w:id w:val="2069990525"/>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84911596"/>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45008336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121366816"/>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472385543"/>
        <w:richText/>
        <w:temporary/>
        <w15:appearance w15:val="hidden"/>
      </w:sdtPr>
      <w:sdtContent>
        <w:p w:rsidR="00F17D2F" w:rsidRPr="00A5464E" w:rsidP="00206BCF" w14:textId="77777777">
          <w:pPr>
            <w:pStyle w:val="Heading2"/>
            <w:rPr>
              <w:rStyle w:val="Heading2Char"/>
            </w:rPr>
          </w:pPr>
          <w:bookmarkStart w:id="227" w:name="_Toc256000078"/>
          <w:sdt>
            <w:sdtPr>
              <w:rPr>
                <w:b w:val="0"/>
                <w:bCs w:val="0"/>
                <w:caps w:val="0"/>
                <w:shd w:val="clear" w:color="auto" w:fill="00BCF2"/>
              </w:rPr>
              <w:alias w:val="Name"/>
              <w:tag w:val="ADK_Name"/>
              <w:id w:val="62354734"/>
              <w:placeholder>
                <w:docPart w:val="163AE567233E48378019E87101E114A7"/>
              </w:placeholder>
              <w:richText/>
              <w:temporary/>
              <w15:appearance w15:val="hidden"/>
            </w:sdtPr>
            <w:sdtEndPr>
              <w:rPr>
                <w:shd w:val="clear" w:color="auto" w:fill="auto"/>
              </w:rPr>
            </w:sdtEndPr>
            <w:sdtContent>
              <w:r>
                <w:t>xc_d_racknap</w:t>
              </w:r>
            </w:sdtContent>
          </w:sdt>
          <w:bookmarkEnd w:id="227"/>
          <w:r w:rsidRPr="006E4101" w:rsidR="004C1687">
            <w:t xml:space="preserve"> </w:t>
          </w:r>
          <w:sdt>
            <w:sdtPr>
              <w:alias w:val="ADK_GUID"/>
              <w:tag w:val="/subscriptions/ffd62081-03a7-4c93-895a-fa965ef5ddf4/resourceGroups/xc_d_racknap"/>
              <w:id w:val="1586641364"/>
              <w:richText/>
              <w15:appearance w15:val="hidden"/>
            </w:sdtPr>
            <w:sdtContent>
              <w:bookmarkStart w:id="228" w:name="xc_d_racknap"/>
              <w:bookmarkEnd w:id="228"/>
            </w:sdtContent>
          </w:sdt>
        </w:p>
        <w:p w:rsidR="00F17D2F" w:rsidP="00F17D2F" w14:textId="77777777">
          <w:pPr>
            <w:ind w:left="-1440" w:right="-1414"/>
            <w:jc w:val="center"/>
          </w:pPr>
          <w:sdt>
            <w:sdtPr>
              <w:id w:val="204536297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81176270"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76270"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40862501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7932824"/>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284392536"/>
                        <w:text/>
                        <w:temporary/>
                        <w15:appearance w15:val="hidden"/>
                      </w:sdtPr>
                      <w:sdtContent>
                        <w:r>
                          <w:t>Ensures Activity Log alerts for create or update Security Policy Rule events are enabled.</w:t>
                        </w:r>
                      </w:sdtContent>
                    </w:sdt>
                  </w:p>
                  <w:p>
                    <w:r w:rsidRPr="001B7277">
                      <w:t xml:space="preserve">How to fix it: </w:t>
                    </w:r>
                    <w:sdt>
                      <w:sdtPr>
                        <w:id w:val="110729183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21580721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125601748"/>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42866666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135086792"/>
        <w:richText/>
        <w:temporary/>
        <w15:appearance w15:val="hidden"/>
      </w:sdtPr>
      <w:sdtContent>
        <w:p w:rsidR="00F17D2F" w:rsidRPr="00A5464E" w:rsidP="00206BCF" w14:textId="77777777">
          <w:pPr>
            <w:pStyle w:val="Heading2"/>
            <w:rPr>
              <w:rStyle w:val="Heading2Char"/>
            </w:rPr>
          </w:pPr>
          <w:bookmarkStart w:id="229" w:name="_Toc256000079"/>
          <w:sdt>
            <w:sdtPr>
              <w:rPr>
                <w:b w:val="0"/>
                <w:bCs w:val="0"/>
                <w:caps w:val="0"/>
                <w:shd w:val="clear" w:color="auto" w:fill="00BCF2"/>
              </w:rPr>
              <w:alias w:val="Name"/>
              <w:tag w:val="ADK_Name"/>
              <w:id w:val="116240904"/>
              <w:placeholder>
                <w:docPart w:val="163AE567233E48378019E87101E114A7"/>
              </w:placeholder>
              <w:richText/>
              <w:temporary/>
              <w15:appearance w15:val="hidden"/>
            </w:sdtPr>
            <w:sdtEndPr>
              <w:rPr>
                <w:shd w:val="clear" w:color="auto" w:fill="auto"/>
              </w:rPr>
            </w:sdtEndPr>
            <w:sdtContent>
              <w:r>
                <w:t>xc_d_Sappi</w:t>
              </w:r>
            </w:sdtContent>
          </w:sdt>
          <w:bookmarkEnd w:id="229"/>
          <w:r w:rsidRPr="006E4101" w:rsidR="004C1687">
            <w:t xml:space="preserve"> </w:t>
          </w:r>
          <w:sdt>
            <w:sdtPr>
              <w:alias w:val="ADK_GUID"/>
              <w:tag w:val="/subscriptions/ffd62081-03a7-4c93-895a-fa965ef5ddf4/resourceGroups/xc_d_Sappi"/>
              <w:id w:val="1079700406"/>
              <w:richText/>
              <w15:appearance w15:val="hidden"/>
            </w:sdtPr>
            <w:sdtContent>
              <w:bookmarkStart w:id="230" w:name="xc_d_Sappi"/>
              <w:bookmarkEnd w:id="230"/>
            </w:sdtContent>
          </w:sdt>
        </w:p>
        <w:p w:rsidR="00F17D2F" w:rsidP="00F17D2F" w14:textId="77777777">
          <w:pPr>
            <w:ind w:left="-1440" w:right="-1414"/>
            <w:jc w:val="center"/>
          </w:pPr>
          <w:sdt>
            <w:sdtPr>
              <w:id w:val="820337125"/>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9022848"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2848"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2309730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33402438"/>
                        <w:placeholder>
                          <w:docPart w:val="438553CE4377458D8C78FF3830E3A90E"/>
                        </w:placeholder>
                        <w:text/>
                        <w:temporary/>
                        <w15:appearance w15:val="hidden"/>
                      </w:sdtPr>
                      <w:sdtContent>
                        <w:r>
                          <w:rPr>
                            <w:b w:val="0"/>
                          </w:rPr>
                          <w:t>pimmidata</w:t>
                        </w:r>
                      </w:sdtContent>
                    </w:sdt>
                  </w:p>
                </w:tc>
                <w:tc>
                  <w:tcPr>
                    <w:tcW w:w="1350" w:type="dxa"/>
                    <w:vAlign w:val="center"/>
                  </w:tcPr>
                  <w:p w:rsidR="00F17D2F" w:rsidRPr="00A5464E" w:rsidP="00F17D2F" w14:textId="77777777">
                    <w:pPr>
                      <w:spacing w:before="0"/>
                    </w:pPr>
                    <w:sdt>
                      <w:sdtPr>
                        <w:alias w:val="Location"/>
                        <w:tag w:val="Location"/>
                        <w:id w:val="132134403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88568925"/>
                        <w:placeholder>
                          <w:docPart w:val="602202555590468383C08250E90D7BDC"/>
                        </w:placeholder>
                        <w:text/>
                        <w:temporary/>
                        <w15:appearance w15:val="hidden"/>
                      </w:sdtPr>
                      <w:sdtContent>
                        <w:r>
                          <w:t>Microsoft.Compute/snapshots</w:t>
                        </w:r>
                      </w:sdtContent>
                    </w:sdt>
                  </w:p>
                </w:tc>
              </w:tr>
            </w:sdtContent>
          </w:sdt>
          <w:sdt>
            <w:sdtPr>
              <w:rPr>
                <w:b w:val="0"/>
                <w:bCs w:val="0"/>
              </w:rPr>
              <w:alias w:val="Resources"/>
              <w:tag w:val="PlaceholderResources"/>
              <w:id w:val="95502329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17415715"/>
                        <w:placeholder>
                          <w:docPart w:val="438553CE4377458D8C78FF3830E3A90E"/>
                        </w:placeholder>
                        <w:text/>
                        <w:temporary/>
                        <w15:appearance w15:val="hidden"/>
                      </w:sdtPr>
                      <w:sdtContent>
                        <w:r>
                          <w:rPr>
                            <w:b w:val="0"/>
                          </w:rPr>
                          <w:t>pimmios</w:t>
                        </w:r>
                      </w:sdtContent>
                    </w:sdt>
                  </w:p>
                </w:tc>
                <w:tc>
                  <w:tcPr>
                    <w:tcW w:w="1350" w:type="dxa"/>
                    <w:vAlign w:val="center"/>
                  </w:tcPr>
                  <w:p w:rsidR="00F17D2F" w:rsidRPr="00A5464E" w:rsidP="00F17D2F" w14:textId="77777777">
                    <w:pPr>
                      <w:spacing w:before="0"/>
                    </w:pPr>
                    <w:sdt>
                      <w:sdtPr>
                        <w:alias w:val="Location"/>
                        <w:tag w:val="Location"/>
                        <w:id w:val="59263910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79127022"/>
                        <w:placeholder>
                          <w:docPart w:val="602202555590468383C08250E90D7BDC"/>
                        </w:placeholder>
                        <w:text/>
                        <w:temporary/>
                        <w15:appearance w15:val="hidden"/>
                      </w:sdtPr>
                      <w:sdtContent>
                        <w:r>
                          <w:t>Microsoft.Compute/snapshots</w:t>
                        </w:r>
                      </w:sdtContent>
                    </w:sdt>
                  </w:p>
                </w:tc>
              </w:tr>
            </w:sdtContent>
          </w:sdt>
          <w:sdt>
            <w:sdtPr>
              <w:rPr>
                <w:b w:val="0"/>
                <w:bCs w:val="0"/>
              </w:rPr>
              <w:alias w:val="Resources"/>
              <w:tag w:val="PlaceholderResources"/>
              <w:id w:val="130570236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98902351"/>
                        <w:placeholder>
                          <w:docPart w:val="438553CE4377458D8C78FF3830E3A90E"/>
                        </w:placeholder>
                        <w:text/>
                        <w:temporary/>
                        <w15:appearance w15:val="hidden"/>
                      </w:sdtPr>
                      <w:sdtContent>
                        <w:r>
                          <w:rPr>
                            <w:b w:val="0"/>
                          </w:rPr>
                          <w:t>pimweb-os-3-snap</w:t>
                        </w:r>
                      </w:sdtContent>
                    </w:sdt>
                  </w:p>
                </w:tc>
                <w:tc>
                  <w:tcPr>
                    <w:tcW w:w="1350" w:type="dxa"/>
                    <w:vAlign w:val="center"/>
                  </w:tcPr>
                  <w:p w:rsidR="00F17D2F" w:rsidRPr="00A5464E" w:rsidP="00F17D2F" w14:textId="77777777">
                    <w:pPr>
                      <w:spacing w:before="0"/>
                    </w:pPr>
                    <w:sdt>
                      <w:sdtPr>
                        <w:alias w:val="Location"/>
                        <w:tag w:val="Location"/>
                        <w:id w:val="29212492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29347078"/>
                        <w:placeholder>
                          <w:docPart w:val="602202555590468383C08250E90D7BDC"/>
                        </w:placeholder>
                        <w:text/>
                        <w:temporary/>
                        <w15:appearance w15:val="hidden"/>
                      </w:sdtPr>
                      <w:sdtContent>
                        <w:r>
                          <w:t>Microsoft.Compute/snapshots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46327910"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27910"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94908783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67998335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257096520"/>
                        <w:text/>
                        <w:temporary/>
                        <w15:appearance w15:val="hidden"/>
                      </w:sdtPr>
                      <w:sdtContent>
                        <w:r>
                          <w:t>Ensures Activity Log alerts for create or update Security Policy Rule events are enabled.</w:t>
                        </w:r>
                      </w:sdtContent>
                    </w:sdt>
                  </w:p>
                  <w:p>
                    <w:r w:rsidRPr="001B7277">
                      <w:t xml:space="preserve">How to fix it: </w:t>
                    </w:r>
                    <w:sdt>
                      <w:sdtPr>
                        <w:id w:val="1587025194"/>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441457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64969936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480861595"/>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27015132"/>
        <w:richText/>
        <w:temporary/>
        <w15:appearance w15:val="hidden"/>
      </w:sdtPr>
      <w:sdtContent>
        <w:p w:rsidR="00F17D2F" w:rsidRPr="00A5464E" w:rsidP="00206BCF" w14:textId="77777777">
          <w:pPr>
            <w:pStyle w:val="Heading2"/>
            <w:rPr>
              <w:rStyle w:val="Heading2Char"/>
            </w:rPr>
          </w:pPr>
          <w:bookmarkStart w:id="231" w:name="_Toc256000080"/>
          <w:sdt>
            <w:sdtPr>
              <w:rPr>
                <w:b w:val="0"/>
                <w:bCs w:val="0"/>
                <w:caps w:val="0"/>
                <w:shd w:val="clear" w:color="auto" w:fill="00BCF2"/>
              </w:rPr>
              <w:alias w:val="Name"/>
              <w:tag w:val="ADK_Name"/>
              <w:id w:val="1805782095"/>
              <w:placeholder>
                <w:docPart w:val="163AE567233E48378019E87101E114A7"/>
              </w:placeholder>
              <w:richText/>
              <w:temporary/>
              <w15:appearance w15:val="hidden"/>
            </w:sdtPr>
            <w:sdtEndPr>
              <w:rPr>
                <w:shd w:val="clear" w:color="auto" w:fill="auto"/>
              </w:rPr>
            </w:sdtEndPr>
            <w:sdtContent>
              <w:r>
                <w:t>xc_d_Sappi-asr</w:t>
              </w:r>
            </w:sdtContent>
          </w:sdt>
          <w:bookmarkEnd w:id="231"/>
          <w:r w:rsidRPr="006E4101" w:rsidR="004C1687">
            <w:t xml:space="preserve"> </w:t>
          </w:r>
          <w:sdt>
            <w:sdtPr>
              <w:alias w:val="ADK_GUID"/>
              <w:tag w:val="/subscriptions/ffd62081-03a7-4c93-895a-fa965ef5ddf4/resourceGroups/xc_d_Sappi-asr"/>
              <w:id w:val="439971698"/>
              <w:richText/>
              <w15:appearance w15:val="hidden"/>
            </w:sdtPr>
            <w:sdtContent>
              <w:bookmarkStart w:id="232" w:name="xc_d_Sappi-asr"/>
              <w:bookmarkEnd w:id="232"/>
            </w:sdtContent>
          </w:sdt>
        </w:p>
        <w:p w:rsidR="00F17D2F" w:rsidP="00F17D2F" w14:textId="77777777">
          <w:pPr>
            <w:ind w:left="-1440" w:right="-1414"/>
            <w:jc w:val="center"/>
          </w:pPr>
          <w:sdt>
            <w:sdtPr>
              <w:id w:val="253856751"/>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6803263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3263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32524133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32647086"/>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722289992"/>
                        <w:text/>
                        <w:temporary/>
                        <w15:appearance w15:val="hidden"/>
                      </w:sdtPr>
                      <w:sdtContent>
                        <w:r>
                          <w:t>Ensures Activity Log alerts for create or update Security Policy Rule events are enabled.</w:t>
                        </w:r>
                      </w:sdtContent>
                    </w:sdt>
                  </w:p>
                  <w:p>
                    <w:r w:rsidRPr="001B7277">
                      <w:t xml:space="preserve">How to fix it: </w:t>
                    </w:r>
                    <w:sdt>
                      <w:sdtPr>
                        <w:id w:val="199988514"/>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43782337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36137950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790273719"/>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928982904"/>
        <w:richText/>
        <w:temporary/>
        <w15:appearance w15:val="hidden"/>
      </w:sdtPr>
      <w:sdtContent>
        <w:p w:rsidR="00F17D2F" w:rsidRPr="00A5464E" w:rsidP="00206BCF" w14:textId="77777777">
          <w:pPr>
            <w:pStyle w:val="Heading2"/>
            <w:rPr>
              <w:rStyle w:val="Heading2Char"/>
            </w:rPr>
          </w:pPr>
          <w:bookmarkStart w:id="233" w:name="_Toc256000081"/>
          <w:sdt>
            <w:sdtPr>
              <w:rPr>
                <w:b w:val="0"/>
                <w:bCs w:val="0"/>
                <w:caps w:val="0"/>
                <w:shd w:val="clear" w:color="auto" w:fill="00BCF2"/>
              </w:rPr>
              <w:alias w:val="Name"/>
              <w:tag w:val="ADK_Name"/>
              <w:id w:val="427099839"/>
              <w:placeholder>
                <w:docPart w:val="163AE567233E48378019E87101E114A7"/>
              </w:placeholder>
              <w:richText/>
              <w:temporary/>
              <w15:appearance w15:val="hidden"/>
            </w:sdtPr>
            <w:sdtEndPr>
              <w:rPr>
                <w:shd w:val="clear" w:color="auto" w:fill="auto"/>
              </w:rPr>
            </w:sdtEndPr>
            <w:sdtContent>
              <w:r>
                <w:t>xc_d_XCLicencing</w:t>
              </w:r>
            </w:sdtContent>
          </w:sdt>
          <w:bookmarkEnd w:id="233"/>
          <w:r w:rsidRPr="006E4101" w:rsidR="004C1687">
            <w:t xml:space="preserve"> </w:t>
          </w:r>
          <w:sdt>
            <w:sdtPr>
              <w:alias w:val="ADK_GUID"/>
              <w:tag w:val="/subscriptions/ffd62081-03a7-4c93-895a-fa965ef5ddf4/resourceGroups/xc_d_XCLicencing"/>
              <w:id w:val="92439401"/>
              <w:richText/>
              <w15:appearance w15:val="hidden"/>
            </w:sdtPr>
            <w:sdtContent>
              <w:bookmarkStart w:id="234" w:name="xc_d_XCLicencing"/>
              <w:bookmarkEnd w:id="234"/>
            </w:sdtContent>
          </w:sdt>
        </w:p>
        <w:p w:rsidR="00F17D2F" w:rsidP="00F17D2F" w14:textId="77777777">
          <w:pPr>
            <w:ind w:left="-1440" w:right="-1414"/>
            <w:jc w:val="center"/>
          </w:pPr>
          <w:sdt>
            <w:sdtPr>
              <w:id w:val="95713782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33296520"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96520"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84576279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10237165"/>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2065465253"/>
                        <w:text/>
                        <w:temporary/>
                        <w15:appearance w15:val="hidden"/>
                      </w:sdtPr>
                      <w:sdtContent>
                        <w:r>
                          <w:t>Ensures Activity Log alerts for create or update Security Policy Rule events are enabled.</w:t>
                        </w:r>
                      </w:sdtContent>
                    </w:sdt>
                  </w:p>
                  <w:p>
                    <w:r w:rsidRPr="001B7277">
                      <w:t xml:space="preserve">How to fix it: </w:t>
                    </w:r>
                    <w:sdt>
                      <w:sdtPr>
                        <w:id w:val="1641367731"/>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5204386"/>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84803856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920218359"/>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10210311"/>
        <w:richText/>
        <w:temporary/>
        <w15:appearance w15:val="hidden"/>
      </w:sdtPr>
      <w:sdtContent>
        <w:p w:rsidR="00F17D2F" w:rsidRPr="00A5464E" w:rsidP="00206BCF" w14:textId="77777777">
          <w:pPr>
            <w:pStyle w:val="Heading2"/>
            <w:rPr>
              <w:rStyle w:val="Heading2Char"/>
            </w:rPr>
          </w:pPr>
          <w:bookmarkStart w:id="235" w:name="_Toc256000082"/>
          <w:sdt>
            <w:sdtPr>
              <w:rPr>
                <w:b w:val="0"/>
                <w:bCs w:val="0"/>
                <w:caps w:val="0"/>
                <w:shd w:val="clear" w:color="auto" w:fill="00BCF2"/>
              </w:rPr>
              <w:alias w:val="Name"/>
              <w:tag w:val="ADK_Name"/>
              <w:id w:val="757129457"/>
              <w:placeholder>
                <w:docPart w:val="163AE567233E48378019E87101E114A7"/>
              </w:placeholder>
              <w:richText/>
              <w:temporary/>
              <w15:appearance w15:val="hidden"/>
            </w:sdtPr>
            <w:sdtEndPr>
              <w:rPr>
                <w:shd w:val="clear" w:color="auto" w:fill="auto"/>
              </w:rPr>
            </w:sdtEndPr>
            <w:sdtContent>
              <w:r>
                <w:t>xc_p_CSPBilling</w:t>
              </w:r>
            </w:sdtContent>
          </w:sdt>
          <w:bookmarkEnd w:id="235"/>
          <w:r w:rsidRPr="006E4101" w:rsidR="004C1687">
            <w:t xml:space="preserve"> </w:t>
          </w:r>
          <w:sdt>
            <w:sdtPr>
              <w:alias w:val="ADK_GUID"/>
              <w:tag w:val="/subscriptions/ffd62081-03a7-4c93-895a-fa965ef5ddf4/resourceGroups/xc_p_CSPBilling"/>
              <w:id w:val="1048798470"/>
              <w:richText/>
              <w15:appearance w15:val="hidden"/>
            </w:sdtPr>
            <w:sdtContent>
              <w:bookmarkStart w:id="236" w:name="xc_p_CSPBilling"/>
              <w:bookmarkEnd w:id="236"/>
            </w:sdtContent>
          </w:sdt>
        </w:p>
        <w:p w:rsidR="00F17D2F" w:rsidP="00F17D2F" w14:textId="77777777">
          <w:pPr>
            <w:ind w:left="-1440" w:right="-1414"/>
            <w:jc w:val="center"/>
          </w:pPr>
          <w:sdt>
            <w:sdtPr>
              <w:id w:val="1669464747"/>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92714105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41053"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04647588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39756140"/>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118439986"/>
                        <w:text/>
                        <w:temporary/>
                        <w15:appearance w15:val="hidden"/>
                      </w:sdtPr>
                      <w:sdtContent>
                        <w:r>
                          <w:t>Ensures Activity Log alerts for create or update Security Policy Rule events are enabled.</w:t>
                        </w:r>
                      </w:sdtContent>
                    </w:sdt>
                  </w:p>
                  <w:p>
                    <w:r w:rsidRPr="001B7277">
                      <w:t xml:space="preserve">How to fix it: </w:t>
                    </w:r>
                    <w:sdt>
                      <w:sdtPr>
                        <w:id w:val="96930379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81566444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52096683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91771345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457294286"/>
        <w:richText/>
        <w:temporary/>
        <w15:appearance w15:val="hidden"/>
      </w:sdtPr>
      <w:sdtContent>
        <w:p w:rsidR="00F17D2F" w:rsidRPr="00A5464E" w:rsidP="00206BCF" w14:textId="77777777">
          <w:pPr>
            <w:pStyle w:val="Heading2"/>
            <w:rPr>
              <w:rStyle w:val="Heading2Char"/>
            </w:rPr>
          </w:pPr>
          <w:bookmarkStart w:id="237" w:name="_Toc256000083"/>
          <w:sdt>
            <w:sdtPr>
              <w:rPr>
                <w:b w:val="0"/>
                <w:bCs w:val="0"/>
                <w:caps w:val="0"/>
                <w:shd w:val="clear" w:color="auto" w:fill="00BCF2"/>
              </w:rPr>
              <w:alias w:val="Name"/>
              <w:tag w:val="ADK_Name"/>
              <w:id w:val="607020819"/>
              <w:placeholder>
                <w:docPart w:val="163AE567233E48378019E87101E114A7"/>
              </w:placeholder>
              <w:richText/>
              <w:temporary/>
              <w15:appearance w15:val="hidden"/>
            </w:sdtPr>
            <w:sdtEndPr>
              <w:rPr>
                <w:shd w:val="clear" w:color="auto" w:fill="auto"/>
              </w:rPr>
            </w:sdtEndPr>
            <w:sdtContent>
              <w:r>
                <w:t>xc_p_DC</w:t>
              </w:r>
            </w:sdtContent>
          </w:sdt>
          <w:bookmarkEnd w:id="237"/>
          <w:r w:rsidRPr="006E4101" w:rsidR="004C1687">
            <w:t xml:space="preserve"> </w:t>
          </w:r>
          <w:sdt>
            <w:sdtPr>
              <w:alias w:val="ADK_GUID"/>
              <w:tag w:val="/subscriptions/ffd62081-03a7-4c93-895a-fa965ef5ddf4/resourceGroups/xc_p_DC"/>
              <w:id w:val="1625433120"/>
              <w:richText/>
              <w15:appearance w15:val="hidden"/>
            </w:sdtPr>
            <w:sdtContent>
              <w:bookmarkStart w:id="238" w:name="xc_p_DC"/>
              <w:bookmarkEnd w:id="238"/>
            </w:sdtContent>
          </w:sdt>
        </w:p>
        <w:p w:rsidR="00F17D2F" w:rsidP="00F17D2F" w14:textId="77777777">
          <w:pPr>
            <w:ind w:left="-1440" w:right="-1414"/>
            <w:jc w:val="center"/>
          </w:pPr>
          <w:sdt>
            <w:sdtPr>
              <w:id w:val="905231537"/>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97235599"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599"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02729601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061392639"/>
                        <w:placeholder>
                          <w:docPart w:val="438553CE4377458D8C78FF3830E3A90E"/>
                        </w:placeholder>
                        <w:text/>
                        <w:temporary/>
                        <w15:appearance w15:val="hidden"/>
                      </w:sdtPr>
                      <w:sdtContent>
                        <w:r>
                          <w:rPr>
                            <w:b w:val="0"/>
                          </w:rPr>
                          <w:t>xcontentdc003_OsDisk_1_0ad5075709cb4052bca658f1ff66d8af</w:t>
                        </w:r>
                      </w:sdtContent>
                    </w:sdt>
                  </w:p>
                </w:tc>
                <w:tc>
                  <w:tcPr>
                    <w:tcW w:w="1350" w:type="dxa"/>
                    <w:vAlign w:val="center"/>
                  </w:tcPr>
                  <w:p w:rsidR="00F17D2F" w:rsidRPr="00A5464E" w:rsidP="00F17D2F" w14:textId="77777777">
                    <w:pPr>
                      <w:spacing w:before="0"/>
                    </w:pPr>
                    <w:sdt>
                      <w:sdtPr>
                        <w:alias w:val="Location"/>
                        <w:tag w:val="Location"/>
                        <w:id w:val="147590238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95288716"/>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90807166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57942456"/>
                        <w:placeholder>
                          <w:docPart w:val="438553CE4377458D8C78FF3830E3A90E"/>
                        </w:placeholder>
                        <w:text/>
                        <w:temporary/>
                        <w15:appearance w15:val="hidden"/>
                      </w:sdtPr>
                      <w:sdtContent>
                        <w:r>
                          <w:rPr>
                            <w:b w:val="0"/>
                          </w:rPr>
                          <w:t>xcontentdc003</w:t>
                        </w:r>
                      </w:sdtContent>
                    </w:sdt>
                  </w:p>
                </w:tc>
                <w:tc>
                  <w:tcPr>
                    <w:tcW w:w="1350" w:type="dxa"/>
                    <w:vAlign w:val="center"/>
                  </w:tcPr>
                  <w:p w:rsidR="00F17D2F" w:rsidRPr="00A5464E" w:rsidP="00F17D2F" w14:textId="77777777">
                    <w:pPr>
                      <w:spacing w:before="0"/>
                    </w:pPr>
                    <w:sdt>
                      <w:sdtPr>
                        <w:alias w:val="Location"/>
                        <w:tag w:val="Location"/>
                        <w:id w:val="63972870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845339610"/>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80075535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99054047"/>
                        <w:placeholder>
                          <w:docPart w:val="438553CE4377458D8C78FF3830E3A90E"/>
                        </w:placeholder>
                        <w:text/>
                        <w:temporary/>
                        <w15:appearance w15:val="hidden"/>
                      </w:sdtPr>
                      <w:sdtContent>
                        <w:r>
                          <w:rPr>
                            <w:b w:val="0"/>
                          </w:rPr>
                          <w:t>xcontentdc003/AzureNetworkWatcherExtension</w:t>
                        </w:r>
                      </w:sdtContent>
                    </w:sdt>
                  </w:p>
                </w:tc>
                <w:tc>
                  <w:tcPr>
                    <w:tcW w:w="1350" w:type="dxa"/>
                    <w:vAlign w:val="center"/>
                  </w:tcPr>
                  <w:p w:rsidR="00F17D2F" w:rsidRPr="00A5464E" w:rsidP="00F17D2F" w14:textId="77777777">
                    <w:pPr>
                      <w:spacing w:before="0"/>
                    </w:pPr>
                    <w:sdt>
                      <w:sdtPr>
                        <w:alias w:val="Location"/>
                        <w:tag w:val="Location"/>
                        <w:id w:val="109822919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41127431"/>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97462564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11139846"/>
                        <w:placeholder>
                          <w:docPart w:val="438553CE4377458D8C78FF3830E3A90E"/>
                        </w:placeholder>
                        <w:text/>
                        <w:temporary/>
                        <w15:appearance w15:val="hidden"/>
                      </w:sdtPr>
                      <w:sdtContent>
                        <w:r>
                          <w:rPr>
                            <w:b w:val="0"/>
                          </w:rPr>
                          <w:t>xcontentdc003/Microsoft.Insights.VMDiagnosticsSettings</w:t>
                        </w:r>
                      </w:sdtContent>
                    </w:sdt>
                  </w:p>
                </w:tc>
                <w:tc>
                  <w:tcPr>
                    <w:tcW w:w="1350" w:type="dxa"/>
                    <w:vAlign w:val="center"/>
                  </w:tcPr>
                  <w:p w:rsidR="00F17D2F" w:rsidRPr="00A5464E" w:rsidP="00F17D2F" w14:textId="77777777">
                    <w:pPr>
                      <w:spacing w:before="0"/>
                    </w:pPr>
                    <w:sdt>
                      <w:sdtPr>
                        <w:alias w:val="Location"/>
                        <w:tag w:val="Location"/>
                        <w:id w:val="105202718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13262966"/>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25313955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29371409"/>
                        <w:placeholder>
                          <w:docPart w:val="438553CE4377458D8C78FF3830E3A90E"/>
                        </w:placeholder>
                        <w:text/>
                        <w:temporary/>
                        <w15:appearance w15:val="hidden"/>
                      </w:sdtPr>
                      <w:sdtContent>
                        <w:r>
                          <w:rPr>
                            <w:b w:val="0"/>
                          </w:rPr>
                          <w:t>xcontentdc003/MicrosoftMonitoringAgent</w:t>
                        </w:r>
                      </w:sdtContent>
                    </w:sdt>
                  </w:p>
                </w:tc>
                <w:tc>
                  <w:tcPr>
                    <w:tcW w:w="1350" w:type="dxa"/>
                    <w:vAlign w:val="center"/>
                  </w:tcPr>
                  <w:p w:rsidR="00F17D2F" w:rsidRPr="00A5464E" w:rsidP="00F17D2F" w14:textId="77777777">
                    <w:pPr>
                      <w:spacing w:before="0"/>
                    </w:pPr>
                    <w:sdt>
                      <w:sdtPr>
                        <w:alias w:val="Location"/>
                        <w:tag w:val="Location"/>
                        <w:id w:val="121136547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73883452"/>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97942843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84361808"/>
                        <w:placeholder>
                          <w:docPart w:val="438553CE4377458D8C78FF3830E3A90E"/>
                        </w:placeholder>
                        <w:text/>
                        <w:temporary/>
                        <w15:appearance w15:val="hidden"/>
                      </w:sdtPr>
                      <w:sdtContent>
                        <w:r>
                          <w:rPr>
                            <w:b w:val="0"/>
                          </w:rPr>
                          <w:t>xcontentdc003718</w:t>
                        </w:r>
                      </w:sdtContent>
                    </w:sdt>
                  </w:p>
                </w:tc>
                <w:tc>
                  <w:tcPr>
                    <w:tcW w:w="1350" w:type="dxa"/>
                    <w:vAlign w:val="center"/>
                  </w:tcPr>
                  <w:p w:rsidR="00F17D2F" w:rsidRPr="00A5464E" w:rsidP="00F17D2F" w14:textId="77777777">
                    <w:pPr>
                      <w:spacing w:before="0"/>
                    </w:pPr>
                    <w:sdt>
                      <w:sdtPr>
                        <w:alias w:val="Location"/>
                        <w:tag w:val="Location"/>
                        <w:id w:val="4420426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40053557"/>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43206312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28022899"/>
                        <w:placeholder>
                          <w:docPart w:val="438553CE4377458D8C78FF3830E3A90E"/>
                        </w:placeholder>
                        <w:text/>
                        <w:temporary/>
                        <w15:appearance w15:val="hidden"/>
                      </w:sdtPr>
                      <w:sdtContent>
                        <w:r>
                          <w:rPr>
                            <w:b w:val="0"/>
                          </w:rPr>
                          <w:t>xcontentdc003-nsg</w:t>
                        </w:r>
                      </w:sdtContent>
                    </w:sdt>
                  </w:p>
                </w:tc>
                <w:tc>
                  <w:tcPr>
                    <w:tcW w:w="1350" w:type="dxa"/>
                    <w:vAlign w:val="center"/>
                  </w:tcPr>
                  <w:p w:rsidR="00F17D2F" w:rsidRPr="00A5464E" w:rsidP="00F17D2F" w14:textId="77777777">
                    <w:pPr>
                      <w:spacing w:before="0"/>
                    </w:pPr>
                    <w:sdt>
                      <w:sdtPr>
                        <w:alias w:val="Location"/>
                        <w:tag w:val="Location"/>
                        <w:id w:val="211350960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69015359"/>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50957688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759163894"/>
                        <w:placeholder>
                          <w:docPart w:val="438553CE4377458D8C78FF3830E3A90E"/>
                        </w:placeholder>
                        <w:text/>
                        <w:temporary/>
                        <w15:appearance w15:val="hidden"/>
                      </w:sdtPr>
                      <w:sdtContent>
                        <w:r>
                          <w:rPr>
                            <w:b w:val="0"/>
                          </w:rPr>
                          <w:t>xcontentdc003-ip</w:t>
                        </w:r>
                      </w:sdtContent>
                    </w:sdt>
                  </w:p>
                </w:tc>
                <w:tc>
                  <w:tcPr>
                    <w:tcW w:w="1350" w:type="dxa"/>
                    <w:vAlign w:val="center"/>
                  </w:tcPr>
                  <w:p w:rsidR="00F17D2F" w:rsidRPr="00A5464E" w:rsidP="00F17D2F" w14:textId="77777777">
                    <w:pPr>
                      <w:spacing w:before="0"/>
                    </w:pPr>
                    <w:sdt>
                      <w:sdtPr>
                        <w:alias w:val="Location"/>
                        <w:tag w:val="Location"/>
                        <w:id w:val="95206018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980529087"/>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75435868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4840599"/>
                        <w:placeholder>
                          <w:docPart w:val="438553CE4377458D8C78FF3830E3A90E"/>
                        </w:placeholder>
                        <w:text/>
                        <w:temporary/>
                        <w15:appearance w15:val="hidden"/>
                      </w:sdtPr>
                      <w:sdtContent>
                        <w:r>
                          <w:rPr>
                            <w:b w:val="0"/>
                          </w:rPr>
                          <w:t>xcpdcdiag</w:t>
                        </w:r>
                      </w:sdtContent>
                    </w:sdt>
                  </w:p>
                </w:tc>
                <w:tc>
                  <w:tcPr>
                    <w:tcW w:w="1350" w:type="dxa"/>
                    <w:vAlign w:val="center"/>
                  </w:tcPr>
                  <w:p w:rsidR="00F17D2F" w:rsidRPr="00A5464E" w:rsidP="00F17D2F" w14:textId="77777777">
                    <w:pPr>
                      <w:spacing w:before="0"/>
                    </w:pPr>
                    <w:sdt>
                      <w:sdtPr>
                        <w:alias w:val="Location"/>
                        <w:tag w:val="Location"/>
                        <w:id w:val="204917053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13190847"/>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2661828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1828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764020667"/>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897957725"/>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2049649152"/>
                        <w:text/>
                        <w:temporary/>
                        <w15:appearance w15:val="hidden"/>
                      </w:sdtPr>
                      <w:sdtContent>
                        <w:r>
                          <w:t>Ensures Activity Log alerts for create or update Security Policy Rule events are enabled.</w:t>
                        </w:r>
                      </w:sdtContent>
                    </w:sdt>
                  </w:p>
                  <w:p>
                    <w:r w:rsidRPr="001B7277">
                      <w:t xml:space="preserve">How to fix it: </w:t>
                    </w:r>
                    <w:sdt>
                      <w:sdtPr>
                        <w:id w:val="91889357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607522797"/>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68295932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002698956"/>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119463007"/>
        <w:richText/>
        <w:temporary/>
        <w15:appearance w15:val="hidden"/>
      </w:sdtPr>
      <w:sdtContent>
        <w:p w:rsidR="00F17D2F" w:rsidRPr="00A5464E" w:rsidP="00206BCF" w14:textId="77777777">
          <w:pPr>
            <w:pStyle w:val="Heading2"/>
            <w:rPr>
              <w:rStyle w:val="Heading2Char"/>
            </w:rPr>
          </w:pPr>
          <w:bookmarkStart w:id="239" w:name="_Toc256000084"/>
          <w:sdt>
            <w:sdtPr>
              <w:rPr>
                <w:b w:val="0"/>
                <w:bCs w:val="0"/>
                <w:caps w:val="0"/>
                <w:shd w:val="clear" w:color="auto" w:fill="00BCF2"/>
              </w:rPr>
              <w:alias w:val="Name"/>
              <w:tag w:val="ADK_Name"/>
              <w:id w:val="1658639911"/>
              <w:placeholder>
                <w:docPart w:val="163AE567233E48378019E87101E114A7"/>
              </w:placeholder>
              <w:richText/>
              <w:temporary/>
              <w15:appearance w15:val="hidden"/>
            </w:sdtPr>
            <w:sdtEndPr>
              <w:rPr>
                <w:shd w:val="clear" w:color="auto" w:fill="auto"/>
              </w:rPr>
            </w:sdtEndPr>
            <w:sdtContent>
              <w:r>
                <w:t>xc_p_grafana_dashboard</w:t>
              </w:r>
            </w:sdtContent>
          </w:sdt>
          <w:bookmarkEnd w:id="239"/>
          <w:r w:rsidRPr="006E4101" w:rsidR="004C1687">
            <w:t xml:space="preserve"> </w:t>
          </w:r>
          <w:sdt>
            <w:sdtPr>
              <w:alias w:val="ADK_GUID"/>
              <w:tag w:val="/subscriptions/ffd62081-03a7-4c93-895a-fa965ef5ddf4/resourceGroups/xc_p_grafana_dashboard"/>
              <w:id w:val="1806383905"/>
              <w:richText/>
              <w15:appearance w15:val="hidden"/>
            </w:sdtPr>
            <w:sdtContent>
              <w:bookmarkStart w:id="240" w:name="xc_p_grafana_dashboard"/>
              <w:bookmarkEnd w:id="240"/>
            </w:sdtContent>
          </w:sdt>
        </w:p>
        <w:p w:rsidR="00F17D2F" w:rsidP="00F17D2F" w14:textId="77777777">
          <w:pPr>
            <w:ind w:left="-1440" w:right="-1414"/>
            <w:jc w:val="center"/>
          </w:pPr>
          <w:sdt>
            <w:sdtPr>
              <w:id w:val="314761361"/>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4571817"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1817"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45515468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071850237"/>
                        <w:placeholder>
                          <w:docPart w:val="438553CE4377458D8C78FF3830E3A90E"/>
                        </w:placeholder>
                        <w:text/>
                        <w:temporary/>
                        <w15:appearance w15:val="hidden"/>
                      </w:sdtPr>
                      <w:sdtContent>
                        <w:r>
                          <w:rPr>
                            <w:b w:val="0"/>
                          </w:rPr>
                          <w:t>grafanasanorth</w:t>
                        </w:r>
                      </w:sdtContent>
                    </w:sdt>
                  </w:p>
                </w:tc>
                <w:tc>
                  <w:tcPr>
                    <w:tcW w:w="1350" w:type="dxa"/>
                    <w:vAlign w:val="center"/>
                  </w:tcPr>
                  <w:p w:rsidR="00F17D2F" w:rsidRPr="00A5464E" w:rsidP="00F17D2F" w14:textId="77777777">
                    <w:pPr>
                      <w:spacing w:before="0"/>
                    </w:pPr>
                    <w:sdt>
                      <w:sdtPr>
                        <w:alias w:val="Location"/>
                        <w:tag w:val="Location"/>
                        <w:id w:val="2861629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66412803"/>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174988513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67827282"/>
                        <w:placeholder>
                          <w:docPart w:val="438553CE4377458D8C78FF3830E3A90E"/>
                        </w:placeholder>
                        <w:text/>
                        <w:temporary/>
                        <w15:appearance w15:val="hidden"/>
                      </w:sdtPr>
                      <w:sdtContent>
                        <w:r>
                          <w:rPr>
                            <w:b w:val="0"/>
                          </w:rPr>
                          <w:t>grafanasouthafrica</w:t>
                        </w:r>
                      </w:sdtContent>
                    </w:sdt>
                  </w:p>
                </w:tc>
                <w:tc>
                  <w:tcPr>
                    <w:tcW w:w="1350" w:type="dxa"/>
                    <w:vAlign w:val="center"/>
                  </w:tcPr>
                  <w:p w:rsidR="00F17D2F" w:rsidRPr="00A5464E" w:rsidP="00F17D2F" w14:textId="77777777">
                    <w:pPr>
                      <w:spacing w:before="0"/>
                    </w:pPr>
                    <w:sdt>
                      <w:sdtPr>
                        <w:alias w:val="Location"/>
                        <w:tag w:val="Location"/>
                        <w:id w:val="128834204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393412461"/>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832863112"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63112"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98062101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64600468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542934208"/>
                        <w:text/>
                        <w:temporary/>
                        <w15:appearance w15:val="hidden"/>
                      </w:sdtPr>
                      <w:sdtContent>
                        <w:r>
                          <w:t>Ensures Activity Log alerts for create or update Security Policy Rule events are enabled.</w:t>
                        </w:r>
                      </w:sdtContent>
                    </w:sdt>
                  </w:p>
                  <w:p>
                    <w:r w:rsidRPr="001B7277">
                      <w:t xml:space="preserve">How to fix it: </w:t>
                    </w:r>
                    <w:sdt>
                      <w:sdtPr>
                        <w:id w:val="1076264409"/>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017188371"/>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58333247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66322559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80048761"/>
        <w:richText/>
        <w:temporary/>
        <w15:appearance w15:val="hidden"/>
      </w:sdtPr>
      <w:sdtContent>
        <w:p w:rsidR="00F17D2F" w:rsidRPr="00A5464E" w:rsidP="00206BCF" w14:textId="77777777">
          <w:pPr>
            <w:pStyle w:val="Heading2"/>
            <w:rPr>
              <w:rStyle w:val="Heading2Char"/>
            </w:rPr>
          </w:pPr>
          <w:bookmarkStart w:id="241" w:name="_Toc256000085"/>
          <w:sdt>
            <w:sdtPr>
              <w:rPr>
                <w:b w:val="0"/>
                <w:bCs w:val="0"/>
                <w:caps w:val="0"/>
                <w:shd w:val="clear" w:color="auto" w:fill="00BCF2"/>
              </w:rPr>
              <w:alias w:val="Name"/>
              <w:tag w:val="ADK_Name"/>
              <w:id w:val="491916501"/>
              <w:placeholder>
                <w:docPart w:val="163AE567233E48378019E87101E114A7"/>
              </w:placeholder>
              <w:richText/>
              <w:temporary/>
              <w15:appearance w15:val="hidden"/>
            </w:sdtPr>
            <w:sdtEndPr>
              <w:rPr>
                <w:shd w:val="clear" w:color="auto" w:fill="auto"/>
              </w:rPr>
            </w:sdtEndPr>
            <w:sdtContent>
              <w:r>
                <w:t>xc_p_media</w:t>
              </w:r>
            </w:sdtContent>
          </w:sdt>
          <w:bookmarkEnd w:id="241"/>
          <w:r w:rsidRPr="006E4101" w:rsidR="004C1687">
            <w:t xml:space="preserve"> </w:t>
          </w:r>
          <w:sdt>
            <w:sdtPr>
              <w:alias w:val="ADK_GUID"/>
              <w:tag w:val="/subscriptions/ffd62081-03a7-4c93-895a-fa965ef5ddf4/resourceGroups/xc_p_media"/>
              <w:id w:val="1318196996"/>
              <w:richText/>
              <w15:appearance w15:val="hidden"/>
            </w:sdtPr>
            <w:sdtContent>
              <w:bookmarkStart w:id="242" w:name="xc_p_media"/>
              <w:bookmarkEnd w:id="242"/>
            </w:sdtContent>
          </w:sdt>
        </w:p>
        <w:p w:rsidR="00F17D2F" w:rsidP="00F17D2F" w14:textId="77777777">
          <w:pPr>
            <w:ind w:left="-1440" w:right="-1414"/>
            <w:jc w:val="center"/>
          </w:pPr>
          <w:sdt>
            <w:sdtPr>
              <w:id w:val="192936322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93446963"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46963"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33576272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1591458"/>
                        <w:placeholder>
                          <w:docPart w:val="438553CE4377458D8C78FF3830E3A90E"/>
                        </w:placeholder>
                        <w:text/>
                        <w:temporary/>
                        <w15:appearance w15:val="hidden"/>
                      </w:sdtPr>
                      <w:sdtContent>
                        <w:r>
                          <w:rPr>
                            <w:b w:val="0"/>
                          </w:rPr>
                          <w:t>xcmediastorage</w:t>
                        </w:r>
                      </w:sdtContent>
                    </w:sdt>
                  </w:p>
                </w:tc>
                <w:tc>
                  <w:tcPr>
                    <w:tcW w:w="1350" w:type="dxa"/>
                    <w:vAlign w:val="center"/>
                  </w:tcPr>
                  <w:p w:rsidR="00F17D2F" w:rsidRPr="00A5464E" w:rsidP="00F17D2F" w14:textId="77777777">
                    <w:pPr>
                      <w:spacing w:before="0"/>
                    </w:pPr>
                    <w:sdt>
                      <w:sdtPr>
                        <w:alias w:val="Location"/>
                        <w:tag w:val="Location"/>
                        <w:id w:val="179447750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7700111"/>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228149232"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49232"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98676874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09785044"/>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909452958"/>
                        <w:text/>
                        <w:temporary/>
                        <w15:appearance w15:val="hidden"/>
                      </w:sdtPr>
                      <w:sdtContent>
                        <w:r>
                          <w:t>Ensures Activity Log alerts for create or update Security Policy Rule events are enabled.</w:t>
                        </w:r>
                      </w:sdtContent>
                    </w:sdt>
                  </w:p>
                  <w:p>
                    <w:r w:rsidRPr="001B7277">
                      <w:t xml:space="preserve">How to fix it: </w:t>
                    </w:r>
                    <w:sdt>
                      <w:sdtPr>
                        <w:id w:val="170078309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68631998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44924229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502665479"/>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727205904"/>
        <w:richText/>
        <w:temporary/>
        <w15:appearance w15:val="hidden"/>
      </w:sdtPr>
      <w:sdtContent>
        <w:p w:rsidR="00F17D2F" w:rsidRPr="00A5464E" w:rsidP="00206BCF" w14:textId="77777777">
          <w:pPr>
            <w:pStyle w:val="Heading2"/>
            <w:rPr>
              <w:rStyle w:val="Heading2Char"/>
            </w:rPr>
          </w:pPr>
          <w:bookmarkStart w:id="243" w:name="_Toc256000086"/>
          <w:sdt>
            <w:sdtPr>
              <w:rPr>
                <w:b w:val="0"/>
                <w:bCs w:val="0"/>
                <w:caps w:val="0"/>
                <w:shd w:val="clear" w:color="auto" w:fill="00BCF2"/>
              </w:rPr>
              <w:alias w:val="Name"/>
              <w:tag w:val="ADK_Name"/>
              <w:id w:val="1751326322"/>
              <w:placeholder>
                <w:docPart w:val="163AE567233E48378019E87101E114A7"/>
              </w:placeholder>
              <w:richText/>
              <w:temporary/>
              <w15:appearance w15:val="hidden"/>
            </w:sdtPr>
            <w:sdtEndPr>
              <w:rPr>
                <w:shd w:val="clear" w:color="auto" w:fill="auto"/>
              </w:rPr>
            </w:sdtEndPr>
            <w:sdtContent>
              <w:r>
                <w:t>xc_p_n-central_solarwinds</w:t>
              </w:r>
            </w:sdtContent>
          </w:sdt>
          <w:bookmarkEnd w:id="243"/>
          <w:r w:rsidRPr="006E4101" w:rsidR="004C1687">
            <w:t xml:space="preserve"> </w:t>
          </w:r>
          <w:sdt>
            <w:sdtPr>
              <w:alias w:val="ADK_GUID"/>
              <w:tag w:val="/subscriptions/ffd62081-03a7-4c93-895a-fa965ef5ddf4/resourceGroups/xc_p_n-central_solarwinds"/>
              <w:id w:val="90924127"/>
              <w:richText/>
              <w15:appearance w15:val="hidden"/>
            </w:sdtPr>
            <w:sdtContent>
              <w:bookmarkStart w:id="244" w:name="xc_p_n-central_solarwinds"/>
              <w:bookmarkEnd w:id="244"/>
            </w:sdtContent>
          </w:sdt>
        </w:p>
        <w:p w:rsidR="00F17D2F" w:rsidP="00F17D2F" w14:textId="77777777">
          <w:pPr>
            <w:ind w:left="-1440" w:right="-1414"/>
            <w:jc w:val="center"/>
          </w:pPr>
          <w:sdt>
            <w:sdtPr>
              <w:id w:val="26964929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546115343"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15343"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212421312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1306418296"/>
                      </w:sdtPr>
                      <w:sdtContent>
                        <w:sdt>
                          <w:sdtPr>
                            <w:alias w:val="ADK_InternalLink"/>
                            <w:tag w:val="/subscriptions/ffd62081-03a7-4c93-895a-fa965ef5ddf4/resourceGroups/XC_P_N-CENTRAL_SOLARWINDS/providers/Microsoft.Compute/virtualMachines/xc-p-ncentral"/>
                            <w:id w:val="1336986782"/>
                            <w:richText/>
                          </w:sdtPr>
                          <w:sdtContent>
                            <w:hyperlink w:anchor="xc-p-ncentral" w:history="1">
                              <w:r w:rsidRPr="00FE7E7D" w:rsidR="00FE7E7D">
                                <w:rPr>
                                  <w:rStyle w:val="Hyperlink"/>
                                </w:rPr>
                                <w:t>xc-p-ncentral</w:t>
                              </w:r>
                            </w:hyperlink>
                          </w:sdtContent>
                        </w:sdt>
                      </w:sdtContent>
                    </w:sdt>
                  </w:p>
                </w:tc>
                <w:tc>
                  <w:tcPr>
                    <w:tcW w:w="1350" w:type="dxa"/>
                    <w:vAlign w:val="center"/>
                  </w:tcPr>
                  <w:p w:rsidR="00F17D2F" w:rsidRPr="00A5464E" w:rsidP="00F17D2F" w14:textId="77777777">
                    <w:pPr>
                      <w:spacing w:before="0"/>
                    </w:pPr>
                    <w:sdt>
                      <w:sdtPr>
                        <w:alias w:val="Location"/>
                        <w:tag w:val="Location"/>
                        <w:id w:val="53304800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33669652"/>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112439208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403656309"/>
                        <w:placeholder>
                          <w:docPart w:val="438553CE4377458D8C78FF3830E3A90E"/>
                        </w:placeholder>
                        <w:text/>
                        <w:temporary/>
                        <w15:appearance w15:val="hidden"/>
                      </w:sdtPr>
                      <w:sdtContent>
                        <w:r>
                          <w:rPr>
                            <w:b w:val="0"/>
                          </w:rPr>
                          <w:t>xc-p-ncentral/AzurePerformanceDiagnosticsLinux</w:t>
                        </w:r>
                      </w:sdtContent>
                    </w:sdt>
                  </w:p>
                </w:tc>
                <w:tc>
                  <w:tcPr>
                    <w:tcW w:w="1350" w:type="dxa"/>
                    <w:vAlign w:val="center"/>
                  </w:tcPr>
                  <w:p w:rsidR="00F17D2F" w:rsidRPr="00A5464E" w:rsidP="00F17D2F" w14:textId="77777777">
                    <w:pPr>
                      <w:spacing w:before="0"/>
                    </w:pPr>
                    <w:sdt>
                      <w:sdtPr>
                        <w:alias w:val="Location"/>
                        <w:tag w:val="Location"/>
                        <w:id w:val="208489330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02602556"/>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90717540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38820259"/>
                        <w:placeholder>
                          <w:docPart w:val="438553CE4377458D8C78FF3830E3A90E"/>
                        </w:placeholder>
                        <w:text/>
                        <w:temporary/>
                        <w15:appearance w15:val="hidden"/>
                      </w:sdtPr>
                      <w:sdtContent>
                        <w:r>
                          <w:rPr>
                            <w:b w:val="0"/>
                          </w:rPr>
                          <w:t>xc-p-ncentral/OmsAgentForLinux</w:t>
                        </w:r>
                      </w:sdtContent>
                    </w:sdt>
                  </w:p>
                </w:tc>
                <w:tc>
                  <w:tcPr>
                    <w:tcW w:w="1350" w:type="dxa"/>
                    <w:vAlign w:val="center"/>
                  </w:tcPr>
                  <w:p w:rsidR="00F17D2F" w:rsidRPr="00A5464E" w:rsidP="00F17D2F" w14:textId="77777777">
                    <w:pPr>
                      <w:spacing w:before="0"/>
                    </w:pPr>
                    <w:sdt>
                      <w:sdtPr>
                        <w:alias w:val="Location"/>
                        <w:tag w:val="Location"/>
                        <w:id w:val="181120178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34600273"/>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92122132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66319558"/>
                        <w:placeholder>
                          <w:docPart w:val="438553CE4377458D8C78FF3830E3A90E"/>
                        </w:placeholder>
                        <w:text/>
                        <w:temporary/>
                        <w15:appearance w15:val="hidden"/>
                      </w:sdtPr>
                      <w:sdtContent>
                        <w:r>
                          <w:rPr>
                            <w:b w:val="0"/>
                          </w:rPr>
                          <w:t>xc-p-ncentral/VMSnapshotLinux</w:t>
                        </w:r>
                      </w:sdtContent>
                    </w:sdt>
                  </w:p>
                </w:tc>
                <w:tc>
                  <w:tcPr>
                    <w:tcW w:w="1350" w:type="dxa"/>
                    <w:vAlign w:val="center"/>
                  </w:tcPr>
                  <w:p w:rsidR="00F17D2F" w:rsidRPr="00A5464E" w:rsidP="00F17D2F" w14:textId="77777777">
                    <w:pPr>
                      <w:spacing w:before="0"/>
                    </w:pPr>
                    <w:sdt>
                      <w:sdtPr>
                        <w:alias w:val="Location"/>
                        <w:tag w:val="Location"/>
                        <w:id w:val="150623632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496002476"/>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32817184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34732134"/>
                        <w:placeholder>
                          <w:docPart w:val="438553CE4377458D8C78FF3830E3A90E"/>
                        </w:placeholder>
                        <w:text/>
                        <w:temporary/>
                        <w15:appearance w15:val="hidden"/>
                      </w:sdtPr>
                      <w:sdtContent>
                        <w:r>
                          <w:rPr>
                            <w:b w:val="0"/>
                          </w:rPr>
                          <w:t>xc-p-ncentral-nic-180e5c005db44248af31baeba905e45d</w:t>
                        </w:r>
                      </w:sdtContent>
                    </w:sdt>
                  </w:p>
                </w:tc>
                <w:tc>
                  <w:tcPr>
                    <w:tcW w:w="1350" w:type="dxa"/>
                    <w:vAlign w:val="center"/>
                  </w:tcPr>
                  <w:p w:rsidR="00F17D2F" w:rsidRPr="00A5464E" w:rsidP="00F17D2F" w14:textId="77777777">
                    <w:pPr>
                      <w:spacing w:before="0"/>
                    </w:pPr>
                    <w:sdt>
                      <w:sdtPr>
                        <w:alias w:val="Location"/>
                        <w:tag w:val="Location"/>
                        <w:id w:val="46960039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15606296"/>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36476232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66936235"/>
                        <w:placeholder>
                          <w:docPart w:val="438553CE4377458D8C78FF3830E3A90E"/>
                        </w:placeholder>
                        <w:text/>
                        <w:temporary/>
                        <w15:appearance w15:val="hidden"/>
                      </w:sdtPr>
                      <w:sdtContent>
                        <w:r>
                          <w:rPr>
                            <w:b w:val="0"/>
                          </w:rPr>
                          <w:t>xc_p_NC-RM-SG</w:t>
                        </w:r>
                      </w:sdtContent>
                    </w:sdt>
                  </w:p>
                </w:tc>
                <w:tc>
                  <w:tcPr>
                    <w:tcW w:w="1350" w:type="dxa"/>
                    <w:vAlign w:val="center"/>
                  </w:tcPr>
                  <w:p w:rsidR="00F17D2F" w:rsidRPr="00A5464E" w:rsidP="00F17D2F" w14:textId="77777777">
                    <w:pPr>
                      <w:spacing w:before="0"/>
                    </w:pPr>
                    <w:sdt>
                      <w:sdtPr>
                        <w:alias w:val="Location"/>
                        <w:tag w:val="Location"/>
                        <w:id w:val="107787154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11646049"/>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168868379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68385942"/>
                        <w:placeholder>
                          <w:docPart w:val="438553CE4377458D8C78FF3830E3A90E"/>
                        </w:placeholder>
                        <w:text/>
                        <w:temporary/>
                        <w15:appearance w15:val="hidden"/>
                      </w:sdtPr>
                      <w:sdtContent>
                        <w:r>
                          <w:rPr>
                            <w:b w:val="0"/>
                          </w:rPr>
                          <w:t>xc_p_NC-RM-PIP</w:t>
                        </w:r>
                      </w:sdtContent>
                    </w:sdt>
                  </w:p>
                </w:tc>
                <w:tc>
                  <w:tcPr>
                    <w:tcW w:w="1350" w:type="dxa"/>
                    <w:vAlign w:val="center"/>
                  </w:tcPr>
                  <w:p w:rsidR="00F17D2F" w:rsidRPr="00A5464E" w:rsidP="00F17D2F" w14:textId="77777777">
                    <w:pPr>
                      <w:spacing w:before="0"/>
                    </w:pPr>
                    <w:sdt>
                      <w:sdtPr>
                        <w:alias w:val="Location"/>
                        <w:tag w:val="Location"/>
                        <w:id w:val="26206519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66646983"/>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52757646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00642831"/>
                        <w:placeholder>
                          <w:docPart w:val="438553CE4377458D8C78FF3830E3A90E"/>
                        </w:placeholder>
                        <w:text/>
                        <w:temporary/>
                        <w15:appearance w15:val="hidden"/>
                      </w:sdtPr>
                      <w:sdtContent>
                        <w:r>
                          <w:rPr>
                            <w:b w:val="0"/>
                          </w:rPr>
                          <w:t>xcontxcpnxcp091013070</w:t>
                        </w:r>
                      </w:sdtContent>
                    </w:sdt>
                  </w:p>
                </w:tc>
                <w:tc>
                  <w:tcPr>
                    <w:tcW w:w="1350" w:type="dxa"/>
                    <w:vAlign w:val="center"/>
                  </w:tcPr>
                  <w:p w:rsidR="00F17D2F" w:rsidRPr="00A5464E" w:rsidP="00F17D2F" w14:textId="77777777">
                    <w:pPr>
                      <w:spacing w:before="0"/>
                    </w:pPr>
                    <w:sdt>
                      <w:sdtPr>
                        <w:alias w:val="Location"/>
                        <w:tag w:val="Location"/>
                        <w:id w:val="76516180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561136141"/>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178956978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89696887"/>
                        <w:placeholder>
                          <w:docPart w:val="438553CE4377458D8C78FF3830E3A90E"/>
                        </w:placeholder>
                        <w:text/>
                        <w:temporary/>
                        <w15:appearance w15:val="hidden"/>
                      </w:sdtPr>
                      <w:sdtContent>
                        <w:r>
                          <w:rPr>
                            <w:b w:val="0"/>
                          </w:rPr>
                          <w:t>xcpncentralsolarwinds913</w:t>
                        </w:r>
                      </w:sdtContent>
                    </w:sdt>
                  </w:p>
                </w:tc>
                <w:tc>
                  <w:tcPr>
                    <w:tcW w:w="1350" w:type="dxa"/>
                    <w:vAlign w:val="center"/>
                  </w:tcPr>
                  <w:p w:rsidR="00F17D2F" w:rsidRPr="00A5464E" w:rsidP="00F17D2F" w14:textId="77777777">
                    <w:pPr>
                      <w:spacing w:before="0"/>
                    </w:pPr>
                    <w:sdt>
                      <w:sdtPr>
                        <w:alias w:val="Location"/>
                        <w:tag w:val="Location"/>
                        <w:id w:val="66927521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78035407"/>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48414036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49662819"/>
                        <w:placeholder>
                          <w:docPart w:val="438553CE4377458D8C78FF3830E3A90E"/>
                        </w:placeholder>
                        <w:text/>
                        <w:temporary/>
                        <w15:appearance w15:val="hidden"/>
                      </w:sdtPr>
                      <w:sdtContent>
                        <w:r>
                          <w:rPr>
                            <w:b w:val="0"/>
                          </w:rPr>
                          <w:t>xcpncentralstorage</w:t>
                        </w:r>
                      </w:sdtContent>
                    </w:sdt>
                  </w:p>
                </w:tc>
                <w:tc>
                  <w:tcPr>
                    <w:tcW w:w="1350" w:type="dxa"/>
                    <w:vAlign w:val="center"/>
                  </w:tcPr>
                  <w:p w:rsidR="00F17D2F" w:rsidRPr="00A5464E" w:rsidP="00F17D2F" w14:textId="77777777">
                    <w:pPr>
                      <w:spacing w:before="0"/>
                    </w:pPr>
                    <w:sdt>
                      <w:sdtPr>
                        <w:alias w:val="Location"/>
                        <w:tag w:val="Location"/>
                        <w:id w:val="53883350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6392452"/>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4007346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7346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55450684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6307808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576070962"/>
                        <w:text/>
                        <w:temporary/>
                        <w15:appearance w15:val="hidden"/>
                      </w:sdtPr>
                      <w:sdtContent>
                        <w:r>
                          <w:t>Ensures Activity Log alerts for create or update Security Policy Rule events are enabled.</w:t>
                        </w:r>
                      </w:sdtContent>
                    </w:sdt>
                  </w:p>
                  <w:p>
                    <w:r w:rsidRPr="001B7277">
                      <w:t xml:space="preserve">How to fix it: </w:t>
                    </w:r>
                    <w:sdt>
                      <w:sdtPr>
                        <w:id w:val="1626063585"/>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550254846"/>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13075936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530583486"/>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213031071"/>
        <w:richText/>
        <w:temporary/>
        <w15:appearance w15:val="hidden"/>
      </w:sdtPr>
      <w:sdtContent>
        <w:p w:rsidR="00F17D2F" w:rsidRPr="00A5464E" w:rsidP="00206BCF" w14:textId="77777777">
          <w:pPr>
            <w:pStyle w:val="Heading2"/>
            <w:rPr>
              <w:rStyle w:val="Heading2Char"/>
            </w:rPr>
          </w:pPr>
          <w:bookmarkStart w:id="245" w:name="_Toc256000087"/>
          <w:sdt>
            <w:sdtPr>
              <w:rPr>
                <w:b w:val="0"/>
                <w:bCs w:val="0"/>
                <w:caps w:val="0"/>
                <w:shd w:val="clear" w:color="auto" w:fill="00BCF2"/>
              </w:rPr>
              <w:alias w:val="Name"/>
              <w:tag w:val="ADK_Name"/>
              <w:id w:val="1290949133"/>
              <w:placeholder>
                <w:docPart w:val="163AE567233E48378019E87101E114A7"/>
              </w:placeholder>
              <w:richText/>
              <w:temporary/>
              <w15:appearance w15:val="hidden"/>
            </w:sdtPr>
            <w:sdtEndPr>
              <w:rPr>
                <w:shd w:val="clear" w:color="auto" w:fill="auto"/>
              </w:rPr>
            </w:sdtEndPr>
            <w:sdtContent>
              <w:r>
                <w:t>xc_p_racknap</w:t>
              </w:r>
            </w:sdtContent>
          </w:sdt>
          <w:bookmarkEnd w:id="245"/>
          <w:r w:rsidRPr="006E4101" w:rsidR="004C1687">
            <w:t xml:space="preserve"> </w:t>
          </w:r>
          <w:sdt>
            <w:sdtPr>
              <w:alias w:val="ADK_GUID"/>
              <w:tag w:val="/subscriptions/ffd62081-03a7-4c93-895a-fa965ef5ddf4/resourceGroups/xc_p_racknap"/>
              <w:id w:val="403216631"/>
              <w:richText/>
              <w15:appearance w15:val="hidden"/>
            </w:sdtPr>
            <w:sdtContent>
              <w:bookmarkStart w:id="246" w:name="xc_p_racknap"/>
              <w:bookmarkEnd w:id="246"/>
            </w:sdtContent>
          </w:sdt>
        </w:p>
        <w:p w:rsidR="00F17D2F" w:rsidP="00F17D2F" w14:textId="77777777">
          <w:pPr>
            <w:ind w:left="-1440" w:right="-1414"/>
            <w:jc w:val="center"/>
          </w:pPr>
          <w:sdt>
            <w:sdtPr>
              <w:id w:val="73106589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41577314"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77314"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190317507"/>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26855410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267933345"/>
                        <w:text/>
                        <w:temporary/>
                        <w15:appearance w15:val="hidden"/>
                      </w:sdtPr>
                      <w:sdtContent>
                        <w:r>
                          <w:t>Ensures Activity Log alerts for create or update Security Policy Rule events are enabled.</w:t>
                        </w:r>
                      </w:sdtContent>
                    </w:sdt>
                  </w:p>
                  <w:p>
                    <w:r w:rsidRPr="001B7277">
                      <w:t xml:space="preserve">How to fix it: </w:t>
                    </w:r>
                    <w:sdt>
                      <w:sdtPr>
                        <w:id w:val="119317351"/>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5760551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63572002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873645445"/>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457276888"/>
        <w:richText/>
        <w:temporary/>
        <w15:appearance w15:val="hidden"/>
      </w:sdtPr>
      <w:sdtContent>
        <w:p w:rsidR="00F17D2F" w:rsidRPr="00A5464E" w:rsidP="00206BCF" w14:textId="77777777">
          <w:pPr>
            <w:pStyle w:val="Heading2"/>
            <w:rPr>
              <w:rStyle w:val="Heading2Char"/>
            </w:rPr>
          </w:pPr>
          <w:bookmarkStart w:id="247" w:name="_Toc256000088"/>
          <w:sdt>
            <w:sdtPr>
              <w:rPr>
                <w:b w:val="0"/>
                <w:bCs w:val="0"/>
                <w:caps w:val="0"/>
                <w:shd w:val="clear" w:color="auto" w:fill="00BCF2"/>
              </w:rPr>
              <w:alias w:val="Name"/>
              <w:tag w:val="ADK_Name"/>
              <w:id w:val="434510899"/>
              <w:placeholder>
                <w:docPart w:val="163AE567233E48378019E87101E114A7"/>
              </w:placeholder>
              <w:richText/>
              <w:temporary/>
              <w15:appearance w15:val="hidden"/>
            </w:sdtPr>
            <w:sdtEndPr>
              <w:rPr>
                <w:shd w:val="clear" w:color="auto" w:fill="auto"/>
              </w:rPr>
            </w:sdtEndPr>
            <w:sdtContent>
              <w:r>
                <w:t>xc_p_RSA_VPN</w:t>
              </w:r>
            </w:sdtContent>
          </w:sdt>
          <w:bookmarkEnd w:id="247"/>
          <w:r w:rsidRPr="006E4101" w:rsidR="004C1687">
            <w:t xml:space="preserve"> </w:t>
          </w:r>
          <w:sdt>
            <w:sdtPr>
              <w:alias w:val="ADK_GUID"/>
              <w:tag w:val="/subscriptions/ffd62081-03a7-4c93-895a-fa965ef5ddf4/resourceGroups/xc_p_RSA_VPN"/>
              <w:id w:val="668885602"/>
              <w:richText/>
              <w15:appearance w15:val="hidden"/>
            </w:sdtPr>
            <w:sdtContent>
              <w:bookmarkStart w:id="248" w:name="xc_p_RSA_VPN"/>
              <w:bookmarkEnd w:id="248"/>
            </w:sdtContent>
          </w:sdt>
        </w:p>
        <w:p w:rsidR="00F17D2F" w:rsidP="00F17D2F" w14:textId="77777777">
          <w:pPr>
            <w:ind w:left="-1440" w:right="-1414"/>
            <w:jc w:val="center"/>
          </w:pPr>
          <w:sdt>
            <w:sdtPr>
              <w:id w:val="110617638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74806672"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672"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69246950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56006144"/>
                        <w:placeholder>
                          <w:docPart w:val="438553CE4377458D8C78FF3830E3A90E"/>
                        </w:placeholder>
                        <w:text/>
                        <w:temporary/>
                        <w15:appearance w15:val="hidden"/>
                      </w:sdtPr>
                      <w:sdtContent>
                        <w:r>
                          <w:rPr>
                            <w:b w:val="0"/>
                          </w:rPr>
                          <w:t>Cape_Town</w:t>
                        </w:r>
                      </w:sdtContent>
                    </w:sdt>
                  </w:p>
                </w:tc>
                <w:tc>
                  <w:tcPr>
                    <w:tcW w:w="1350" w:type="dxa"/>
                    <w:vAlign w:val="center"/>
                  </w:tcPr>
                  <w:p w:rsidR="00F17D2F" w:rsidRPr="00A5464E" w:rsidP="00F17D2F" w14:textId="77777777">
                    <w:pPr>
                      <w:spacing w:before="0"/>
                    </w:pPr>
                    <w:sdt>
                      <w:sdtPr>
                        <w:alias w:val="Location"/>
                        <w:tag w:val="Location"/>
                        <w:id w:val="114159111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18246325"/>
                        <w:placeholder>
                          <w:docPart w:val="602202555590468383C08250E90D7BDC"/>
                        </w:placeholder>
                        <w:text/>
                        <w:temporary/>
                        <w15:appearance w15:val="hidden"/>
                      </w:sdtPr>
                      <w:sdtContent>
                        <w:r>
                          <w:t>Microsoft.Network/connections</w:t>
                        </w:r>
                      </w:sdtContent>
                    </w:sdt>
                  </w:p>
                </w:tc>
              </w:tr>
            </w:sdtContent>
          </w:sdt>
          <w:sdt>
            <w:sdtPr>
              <w:rPr>
                <w:b w:val="0"/>
                <w:bCs w:val="0"/>
              </w:rPr>
              <w:alias w:val="Resources"/>
              <w:tag w:val="PlaceholderResources"/>
              <w:id w:val="87502608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54016222"/>
                        <w:placeholder>
                          <w:docPart w:val="438553CE4377458D8C78FF3830E3A90E"/>
                        </w:placeholder>
                        <w:text/>
                        <w:temporary/>
                        <w15:appearance w15:val="hidden"/>
                      </w:sdtPr>
                      <w:sdtContent>
                        <w:r>
                          <w:rPr>
                            <w:b w:val="0"/>
                          </w:rPr>
                          <w:t>FGt-Azure-IPsec_RSAVPN</w:t>
                        </w:r>
                      </w:sdtContent>
                    </w:sdt>
                  </w:p>
                </w:tc>
                <w:tc>
                  <w:tcPr>
                    <w:tcW w:w="1350" w:type="dxa"/>
                    <w:vAlign w:val="center"/>
                  </w:tcPr>
                  <w:p w:rsidR="00F17D2F" w:rsidRPr="00A5464E" w:rsidP="00F17D2F" w14:textId="77777777">
                    <w:pPr>
                      <w:spacing w:before="0"/>
                    </w:pPr>
                    <w:sdt>
                      <w:sdtPr>
                        <w:alias w:val="Location"/>
                        <w:tag w:val="Location"/>
                        <w:id w:val="87365845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50065646"/>
                        <w:placeholder>
                          <w:docPart w:val="602202555590468383C08250E90D7BDC"/>
                        </w:placeholder>
                        <w:text/>
                        <w:temporary/>
                        <w15:appearance w15:val="hidden"/>
                      </w:sdtPr>
                      <w:sdtContent>
                        <w:r>
                          <w:t>Microsoft.Network/connections</w:t>
                        </w:r>
                      </w:sdtContent>
                    </w:sdt>
                  </w:p>
                </w:tc>
              </w:tr>
            </w:sdtContent>
          </w:sdt>
          <w:sdt>
            <w:sdtPr>
              <w:rPr>
                <w:b w:val="0"/>
                <w:bCs w:val="0"/>
              </w:rPr>
              <w:alias w:val="Resources"/>
              <w:tag w:val="PlaceholderResources"/>
              <w:id w:val="209251413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031524433"/>
                        <w:placeholder>
                          <w:docPart w:val="438553CE4377458D8C78FF3830E3A90E"/>
                        </w:placeholder>
                        <w:text/>
                        <w:temporary/>
                        <w15:appearance w15:val="hidden"/>
                      </w:sdtPr>
                      <w:sdtContent>
                        <w:r>
                          <w:rPr>
                            <w:b w:val="0"/>
                          </w:rPr>
                          <w:t>GS</w:t>
                        </w:r>
                      </w:sdtContent>
                    </w:sdt>
                  </w:p>
                </w:tc>
                <w:tc>
                  <w:tcPr>
                    <w:tcW w:w="1350" w:type="dxa"/>
                    <w:vAlign w:val="center"/>
                  </w:tcPr>
                  <w:p w:rsidR="00F17D2F" w:rsidRPr="00A5464E" w:rsidP="00F17D2F" w14:textId="77777777">
                    <w:pPr>
                      <w:spacing w:before="0"/>
                    </w:pPr>
                    <w:sdt>
                      <w:sdtPr>
                        <w:alias w:val="Location"/>
                        <w:tag w:val="Location"/>
                        <w:id w:val="99704434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28200920"/>
                        <w:placeholder>
                          <w:docPart w:val="602202555590468383C08250E90D7BDC"/>
                        </w:placeholder>
                        <w:text/>
                        <w:temporary/>
                        <w15:appearance w15:val="hidden"/>
                      </w:sdtPr>
                      <w:sdtContent>
                        <w:r>
                          <w:t>Microsoft.Network/connections</w:t>
                        </w:r>
                      </w:sdtContent>
                    </w:sdt>
                  </w:p>
                </w:tc>
              </w:tr>
            </w:sdtContent>
          </w:sdt>
          <w:sdt>
            <w:sdtPr>
              <w:rPr>
                <w:b w:val="0"/>
                <w:bCs w:val="0"/>
              </w:rPr>
              <w:alias w:val="Resources"/>
              <w:tag w:val="PlaceholderResources"/>
              <w:id w:val="1186210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25992671"/>
                        <w:placeholder>
                          <w:docPart w:val="438553CE4377458D8C78FF3830E3A90E"/>
                        </w:placeholder>
                        <w:text/>
                        <w:temporary/>
                        <w15:appearance w15:val="hidden"/>
                      </w:sdtPr>
                      <w:sdtContent>
                        <w:r>
                          <w:rPr>
                            <w:b w:val="0"/>
                          </w:rPr>
                          <w:t>XC-Eagle-01-CON</w:t>
                        </w:r>
                      </w:sdtContent>
                    </w:sdt>
                  </w:p>
                </w:tc>
                <w:tc>
                  <w:tcPr>
                    <w:tcW w:w="1350" w:type="dxa"/>
                    <w:vAlign w:val="center"/>
                  </w:tcPr>
                  <w:p w:rsidR="00F17D2F" w:rsidRPr="00A5464E" w:rsidP="00F17D2F" w14:textId="77777777">
                    <w:pPr>
                      <w:spacing w:before="0"/>
                    </w:pPr>
                    <w:sdt>
                      <w:sdtPr>
                        <w:alias w:val="Location"/>
                        <w:tag w:val="Location"/>
                        <w:id w:val="184338227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93207939"/>
                        <w:placeholder>
                          <w:docPart w:val="602202555590468383C08250E90D7BDC"/>
                        </w:placeholder>
                        <w:text/>
                        <w:temporary/>
                        <w15:appearance w15:val="hidden"/>
                      </w:sdtPr>
                      <w:sdtContent>
                        <w:r>
                          <w:t>Microsoft.Network/connections</w:t>
                        </w:r>
                      </w:sdtContent>
                    </w:sdt>
                  </w:p>
                </w:tc>
              </w:tr>
            </w:sdtContent>
          </w:sdt>
          <w:sdt>
            <w:sdtPr>
              <w:rPr>
                <w:b w:val="0"/>
                <w:bCs w:val="0"/>
              </w:rPr>
              <w:alias w:val="Resources"/>
              <w:tag w:val="PlaceholderResources"/>
              <w:id w:val="56109945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49167889"/>
                        <w:placeholder>
                          <w:docPart w:val="438553CE4377458D8C78FF3830E3A90E"/>
                        </w:placeholder>
                        <w:text/>
                        <w:temporary/>
                        <w15:appearance w15:val="hidden"/>
                      </w:sdtPr>
                      <w:sdtContent>
                        <w:r>
                          <w:rPr>
                            <w:b w:val="0"/>
                          </w:rPr>
                          <w:t>GS</w:t>
                        </w:r>
                      </w:sdtContent>
                    </w:sdt>
                  </w:p>
                </w:tc>
                <w:tc>
                  <w:tcPr>
                    <w:tcW w:w="1350" w:type="dxa"/>
                    <w:vAlign w:val="center"/>
                  </w:tcPr>
                  <w:p w:rsidR="00F17D2F" w:rsidRPr="00A5464E" w:rsidP="00F17D2F" w14:textId="77777777">
                    <w:pPr>
                      <w:spacing w:before="0"/>
                    </w:pPr>
                    <w:sdt>
                      <w:sdtPr>
                        <w:alias w:val="Location"/>
                        <w:tag w:val="Location"/>
                        <w:id w:val="123834892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527616703"/>
                        <w:placeholder>
                          <w:docPart w:val="602202555590468383C08250E90D7BDC"/>
                        </w:placeholder>
                        <w:text/>
                        <w:temporary/>
                        <w15:appearance w15:val="hidden"/>
                      </w:sdtPr>
                      <w:sdtContent>
                        <w:r>
                          <w:t>Microsoft.Network/localNetworkGateways</w:t>
                        </w:r>
                      </w:sdtContent>
                    </w:sdt>
                  </w:p>
                </w:tc>
              </w:tr>
            </w:sdtContent>
          </w:sdt>
          <w:sdt>
            <w:sdtPr>
              <w:rPr>
                <w:b w:val="0"/>
                <w:bCs w:val="0"/>
              </w:rPr>
              <w:alias w:val="Resources"/>
              <w:tag w:val="PlaceholderResources"/>
              <w:id w:val="202837032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58100307"/>
                        <w:placeholder>
                          <w:docPart w:val="438553CE4377458D8C78FF3830E3A90E"/>
                        </w:placeholder>
                        <w:text/>
                        <w:temporary/>
                        <w15:appearance w15:val="hidden"/>
                      </w:sdtPr>
                      <w:sdtContent>
                        <w:r>
                          <w:rPr>
                            <w:b w:val="0"/>
                          </w:rPr>
                          <w:t>XC-Eagle-01</w:t>
                        </w:r>
                      </w:sdtContent>
                    </w:sdt>
                  </w:p>
                </w:tc>
                <w:tc>
                  <w:tcPr>
                    <w:tcW w:w="1350" w:type="dxa"/>
                    <w:vAlign w:val="center"/>
                  </w:tcPr>
                  <w:p w:rsidR="00F17D2F" w:rsidRPr="00A5464E" w:rsidP="00F17D2F" w14:textId="77777777">
                    <w:pPr>
                      <w:spacing w:before="0"/>
                    </w:pPr>
                    <w:sdt>
                      <w:sdtPr>
                        <w:alias w:val="Location"/>
                        <w:tag w:val="Location"/>
                        <w:id w:val="140283851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18599707"/>
                        <w:placeholder>
                          <w:docPart w:val="602202555590468383C08250E90D7BDC"/>
                        </w:placeholder>
                        <w:text/>
                        <w:temporary/>
                        <w15:appearance w15:val="hidden"/>
                      </w:sdtPr>
                      <w:sdtContent>
                        <w:r>
                          <w:t>Microsoft.Network/localNetworkGateways</w:t>
                        </w:r>
                      </w:sdtContent>
                    </w:sdt>
                  </w:p>
                </w:tc>
              </w:tr>
            </w:sdtContent>
          </w:sdt>
          <w:sdt>
            <w:sdtPr>
              <w:rPr>
                <w:b w:val="0"/>
                <w:bCs w:val="0"/>
              </w:rPr>
              <w:alias w:val="Resources"/>
              <w:tag w:val="PlaceholderResources"/>
              <w:id w:val="201091399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484742607"/>
                        <w:placeholder>
                          <w:docPart w:val="438553CE4377458D8C78FF3830E3A90E"/>
                        </w:placeholder>
                        <w:text/>
                        <w:temporary/>
                        <w15:appearance w15:val="hidden"/>
                      </w:sdtPr>
                      <w:sdtContent>
                        <w:r>
                          <w:rPr>
                            <w:b w:val="0"/>
                          </w:rPr>
                          <w:t>XC-Eagle-01-CON-GW</w:t>
                        </w:r>
                      </w:sdtContent>
                    </w:sdt>
                  </w:p>
                </w:tc>
                <w:tc>
                  <w:tcPr>
                    <w:tcW w:w="1350" w:type="dxa"/>
                    <w:vAlign w:val="center"/>
                  </w:tcPr>
                  <w:p w:rsidR="00F17D2F" w:rsidRPr="00A5464E" w:rsidP="00F17D2F" w14:textId="77777777">
                    <w:pPr>
                      <w:spacing w:before="0"/>
                    </w:pPr>
                    <w:sdt>
                      <w:sdtPr>
                        <w:alias w:val="Location"/>
                        <w:tag w:val="Location"/>
                        <w:id w:val="3208872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497228458"/>
                        <w:placeholder>
                          <w:docPart w:val="602202555590468383C08250E90D7BDC"/>
                        </w:placeholder>
                        <w:text/>
                        <w:temporary/>
                        <w15:appearance w15:val="hidden"/>
                      </w:sdtPr>
                      <w:sdtContent>
                        <w:r>
                          <w:t>Microsoft.Network/localNetworkGateways</w:t>
                        </w:r>
                      </w:sdtContent>
                    </w:sdt>
                  </w:p>
                </w:tc>
              </w:tr>
            </w:sdtContent>
          </w:sdt>
          <w:sdt>
            <w:sdtPr>
              <w:rPr>
                <w:b w:val="0"/>
                <w:bCs w:val="0"/>
              </w:rPr>
              <w:alias w:val="Resources"/>
              <w:tag w:val="PlaceholderResources"/>
              <w:id w:val="30353062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53849760"/>
                        <w:placeholder>
                          <w:docPart w:val="438553CE4377458D8C78FF3830E3A90E"/>
                        </w:placeholder>
                        <w:text/>
                        <w:temporary/>
                        <w15:appearance w15:val="hidden"/>
                      </w:sdtPr>
                      <w:sdtContent>
                        <w:r>
                          <w:rPr>
                            <w:b w:val="0"/>
                          </w:rPr>
                          <w:t>xc_p_cape_town</w:t>
                        </w:r>
                      </w:sdtContent>
                    </w:sdt>
                  </w:p>
                </w:tc>
                <w:tc>
                  <w:tcPr>
                    <w:tcW w:w="1350" w:type="dxa"/>
                    <w:vAlign w:val="center"/>
                  </w:tcPr>
                  <w:p w:rsidR="00F17D2F" w:rsidRPr="00A5464E" w:rsidP="00F17D2F" w14:textId="77777777">
                    <w:pPr>
                      <w:spacing w:before="0"/>
                    </w:pPr>
                    <w:sdt>
                      <w:sdtPr>
                        <w:alias w:val="Location"/>
                        <w:tag w:val="Location"/>
                        <w:id w:val="116353508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359481971"/>
                        <w:placeholder>
                          <w:docPart w:val="602202555590468383C08250E90D7BDC"/>
                        </w:placeholder>
                        <w:text/>
                        <w:temporary/>
                        <w15:appearance w15:val="hidden"/>
                      </w:sdtPr>
                      <w:sdtContent>
                        <w:r>
                          <w:t>Microsoft.Network/localNetworkGateways</w:t>
                        </w:r>
                      </w:sdtContent>
                    </w:sdt>
                  </w:p>
                </w:tc>
              </w:tr>
            </w:sdtContent>
          </w:sdt>
          <w:sdt>
            <w:sdtPr>
              <w:rPr>
                <w:b w:val="0"/>
                <w:bCs w:val="0"/>
              </w:rPr>
              <w:alias w:val="Resources"/>
              <w:tag w:val="PlaceholderResources"/>
              <w:id w:val="74352450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62738412"/>
                        <w:placeholder>
                          <w:docPart w:val="438553CE4377458D8C78FF3830E3A90E"/>
                        </w:placeholder>
                        <w:text/>
                        <w:temporary/>
                        <w15:appearance w15:val="hidden"/>
                      </w:sdtPr>
                      <w:sdtContent>
                        <w:r>
                          <w:rPr>
                            <w:b w:val="0"/>
                          </w:rPr>
                          <w:t>xc_p_RSA_VPN_Local_GW</w:t>
                        </w:r>
                      </w:sdtContent>
                    </w:sdt>
                  </w:p>
                </w:tc>
                <w:tc>
                  <w:tcPr>
                    <w:tcW w:w="1350" w:type="dxa"/>
                    <w:vAlign w:val="center"/>
                  </w:tcPr>
                  <w:p w:rsidR="00F17D2F" w:rsidRPr="00A5464E" w:rsidP="00F17D2F" w14:textId="77777777">
                    <w:pPr>
                      <w:spacing w:before="0"/>
                    </w:pPr>
                    <w:sdt>
                      <w:sdtPr>
                        <w:alias w:val="Location"/>
                        <w:tag w:val="Location"/>
                        <w:id w:val="65719331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30311008"/>
                        <w:placeholder>
                          <w:docPart w:val="602202555590468383C08250E90D7BDC"/>
                        </w:placeholder>
                        <w:text/>
                        <w:temporary/>
                        <w15:appearance w15:val="hidden"/>
                      </w:sdtPr>
                      <w:sdtContent>
                        <w:r>
                          <w:t>Microsoft.Network/localNetworkGateways</w:t>
                        </w:r>
                      </w:sdtContent>
                    </w:sdt>
                  </w:p>
                </w:tc>
              </w:tr>
            </w:sdtContent>
          </w:sdt>
          <w:sdt>
            <w:sdtPr>
              <w:rPr>
                <w:b w:val="0"/>
                <w:bCs w:val="0"/>
              </w:rPr>
              <w:alias w:val="Resources"/>
              <w:tag w:val="PlaceholderResources"/>
              <w:id w:val="118228498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83744162"/>
                        <w:placeholder>
                          <w:docPart w:val="438553CE4377458D8C78FF3830E3A90E"/>
                        </w:placeholder>
                        <w:text/>
                        <w:temporary/>
                        <w15:appearance w15:val="hidden"/>
                      </w:sdtPr>
                      <w:sdtContent>
                        <w:r>
                          <w:rPr>
                            <w:b w:val="0"/>
                          </w:rPr>
                          <w:t>xcFrontier-SAinterface</w:t>
                        </w:r>
                      </w:sdtContent>
                    </w:sdt>
                  </w:p>
                </w:tc>
                <w:tc>
                  <w:tcPr>
                    <w:tcW w:w="1350" w:type="dxa"/>
                    <w:vAlign w:val="center"/>
                  </w:tcPr>
                  <w:p w:rsidR="00F17D2F" w:rsidRPr="00A5464E" w:rsidP="00F17D2F" w14:textId="77777777">
                    <w:pPr>
                      <w:spacing w:before="0"/>
                    </w:pPr>
                    <w:sdt>
                      <w:sdtPr>
                        <w:alias w:val="Location"/>
                        <w:tag w:val="Location"/>
                        <w:id w:val="118805199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69538387"/>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182408003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80693723"/>
                        <w:placeholder>
                          <w:docPart w:val="438553CE4377458D8C78FF3830E3A90E"/>
                        </w:placeholder>
                        <w:text/>
                        <w:temporary/>
                        <w15:appearance w15:val="hidden"/>
                      </w:sdtPr>
                      <w:sdtContent>
                        <w:r>
                          <w:rPr>
                            <w:b w:val="0"/>
                          </w:rPr>
                          <w:t>xcFrontier-SAnsg</w:t>
                        </w:r>
                      </w:sdtContent>
                    </w:sdt>
                  </w:p>
                </w:tc>
                <w:tc>
                  <w:tcPr>
                    <w:tcW w:w="1350" w:type="dxa"/>
                    <w:vAlign w:val="center"/>
                  </w:tcPr>
                  <w:p w:rsidR="00F17D2F" w:rsidRPr="00A5464E" w:rsidP="00F17D2F" w14:textId="77777777">
                    <w:pPr>
                      <w:spacing w:before="0"/>
                    </w:pPr>
                    <w:sdt>
                      <w:sdtPr>
                        <w:alias w:val="Location"/>
                        <w:tag w:val="Location"/>
                        <w:id w:val="58555299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1506638"/>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29390478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75015711"/>
                        <w:placeholder>
                          <w:docPart w:val="438553CE4377458D8C78FF3830E3A90E"/>
                        </w:placeholder>
                        <w:text/>
                        <w:temporary/>
                        <w15:appearance w15:val="hidden"/>
                      </w:sdtPr>
                      <w:sdtContent>
                        <w:r>
                          <w:rPr>
                            <w:b w:val="0"/>
                          </w:rPr>
                          <w:t>xc_p_RSA_VPN_GW_Public_IP</w:t>
                        </w:r>
                      </w:sdtContent>
                    </w:sdt>
                  </w:p>
                </w:tc>
                <w:tc>
                  <w:tcPr>
                    <w:tcW w:w="1350" w:type="dxa"/>
                    <w:vAlign w:val="center"/>
                  </w:tcPr>
                  <w:p w:rsidR="00F17D2F" w:rsidRPr="00A5464E" w:rsidP="00F17D2F" w14:textId="77777777">
                    <w:pPr>
                      <w:spacing w:before="0"/>
                    </w:pPr>
                    <w:sdt>
                      <w:sdtPr>
                        <w:alias w:val="Location"/>
                        <w:tag w:val="Location"/>
                        <w:id w:val="117845539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90045079"/>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57203471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11881221"/>
                        <w:placeholder>
                          <w:docPart w:val="438553CE4377458D8C78FF3830E3A90E"/>
                        </w:placeholder>
                        <w:text/>
                        <w:temporary/>
                        <w15:appearance w15:val="hidden"/>
                      </w:sdtPr>
                      <w:sdtContent>
                        <w:r>
                          <w:rPr>
                            <w:b w:val="0"/>
                          </w:rPr>
                          <w:t>xc_p_RSA_VPN_GW</w:t>
                        </w:r>
                      </w:sdtContent>
                    </w:sdt>
                  </w:p>
                </w:tc>
                <w:tc>
                  <w:tcPr>
                    <w:tcW w:w="1350" w:type="dxa"/>
                    <w:vAlign w:val="center"/>
                  </w:tcPr>
                  <w:p w:rsidR="00F17D2F" w:rsidRPr="00A5464E" w:rsidP="00F17D2F" w14:textId="77777777">
                    <w:pPr>
                      <w:spacing w:before="0"/>
                    </w:pPr>
                    <w:sdt>
                      <w:sdtPr>
                        <w:alias w:val="Location"/>
                        <w:tag w:val="Location"/>
                        <w:id w:val="7462057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24477556"/>
                        <w:placeholder>
                          <w:docPart w:val="602202555590468383C08250E90D7BDC"/>
                        </w:placeholder>
                        <w:text/>
                        <w:temporary/>
                        <w15:appearance w15:val="hidden"/>
                      </w:sdtPr>
                      <w:sdtContent>
                        <w:r>
                          <w:t>Microsoft.Network/virtualNetworkGateways</w:t>
                        </w:r>
                      </w:sdtContent>
                    </w:sdt>
                  </w:p>
                </w:tc>
              </w:tr>
            </w:sdtContent>
          </w:sdt>
          <w:sdt>
            <w:sdtPr>
              <w:rPr>
                <w:b w:val="0"/>
                <w:bCs w:val="0"/>
              </w:rPr>
              <w:alias w:val="Resources"/>
              <w:tag w:val="PlaceholderResources"/>
              <w:id w:val="21892796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54377843"/>
                        <w:placeholder>
                          <w:docPart w:val="438553CE4377458D8C78FF3830E3A90E"/>
                        </w:placeholder>
                        <w:text/>
                        <w:temporary/>
                        <w15:appearance w15:val="hidden"/>
                      </w:sdtPr>
                      <w:sdtContent>
                        <w:r>
                          <w:rPr>
                            <w:b w:val="0"/>
                          </w:rPr>
                          <w:t>xc-p-RSA-vnet</w:t>
                        </w:r>
                      </w:sdtContent>
                    </w:sdt>
                  </w:p>
                </w:tc>
                <w:tc>
                  <w:tcPr>
                    <w:tcW w:w="1350" w:type="dxa"/>
                    <w:vAlign w:val="center"/>
                  </w:tcPr>
                  <w:p w:rsidR="00F17D2F" w:rsidRPr="00A5464E" w:rsidP="00F17D2F" w14:textId="77777777">
                    <w:pPr>
                      <w:spacing w:before="0"/>
                    </w:pPr>
                    <w:sdt>
                      <w:sdtPr>
                        <w:alias w:val="Location"/>
                        <w:tag w:val="Location"/>
                        <w:id w:val="78799892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81852846"/>
                        <w:placeholder>
                          <w:docPart w:val="602202555590468383C08250E90D7BDC"/>
                        </w:placeholder>
                        <w:text/>
                        <w:temporary/>
                        <w15:appearance w15:val="hidden"/>
                      </w:sdtPr>
                      <w:sdtContent>
                        <w:r>
                          <w:t>Microsoft.Network/virtualNetworks</w:t>
                        </w:r>
                      </w:sdtContent>
                    </w:sdt>
                  </w:p>
                </w:tc>
              </w:tr>
            </w:sdtContent>
          </w:sdt>
          <w:sdt>
            <w:sdtPr>
              <w:rPr>
                <w:b w:val="0"/>
                <w:bCs w:val="0"/>
              </w:rPr>
              <w:alias w:val="Resources"/>
              <w:tag w:val="PlaceholderResources"/>
              <w:id w:val="140065127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2991409"/>
                        <w:placeholder>
                          <w:docPart w:val="438553CE4377458D8C78FF3830E3A90E"/>
                        </w:placeholder>
                        <w:text/>
                        <w:temporary/>
                        <w15:appearance w15:val="hidden"/>
                      </w:sdtPr>
                      <w:sdtContent>
                        <w:r>
                          <w:rPr>
                            <w:b w:val="0"/>
                          </w:rPr>
                          <w:t>xcprsavpndiag</w:t>
                        </w:r>
                      </w:sdtContent>
                    </w:sdt>
                  </w:p>
                </w:tc>
                <w:tc>
                  <w:tcPr>
                    <w:tcW w:w="1350" w:type="dxa"/>
                    <w:vAlign w:val="center"/>
                  </w:tcPr>
                  <w:p w:rsidR="00F17D2F" w:rsidRPr="00A5464E" w:rsidP="00F17D2F" w14:textId="77777777">
                    <w:pPr>
                      <w:spacing w:before="0"/>
                    </w:pPr>
                    <w:sdt>
                      <w:sdtPr>
                        <w:alias w:val="Location"/>
                        <w:tag w:val="Location"/>
                        <w:id w:val="195481597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37767129"/>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02838774"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38774"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72192749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37642999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946535018"/>
                        <w:text/>
                        <w:temporary/>
                        <w15:appearance w15:val="hidden"/>
                      </w:sdtPr>
                      <w:sdtContent>
                        <w:r>
                          <w:t>Ensures Activity Log alerts for create or update Security Policy Rule events are enabled.</w:t>
                        </w:r>
                      </w:sdtContent>
                    </w:sdt>
                  </w:p>
                  <w:p>
                    <w:r w:rsidRPr="001B7277">
                      <w:t xml:space="preserve">How to fix it: </w:t>
                    </w:r>
                    <w:sdt>
                      <w:sdtPr>
                        <w:id w:val="1376457010"/>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93866437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01547299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785046022"/>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732160059"/>
        <w:richText/>
        <w:temporary/>
        <w15:appearance w15:val="hidden"/>
      </w:sdtPr>
      <w:sdtContent>
        <w:p w:rsidR="00F17D2F" w:rsidRPr="00A5464E" w:rsidP="00206BCF" w14:textId="77777777">
          <w:pPr>
            <w:pStyle w:val="Heading2"/>
            <w:rPr>
              <w:rStyle w:val="Heading2Char"/>
            </w:rPr>
          </w:pPr>
          <w:bookmarkStart w:id="249" w:name="_Toc256000089"/>
          <w:sdt>
            <w:sdtPr>
              <w:rPr>
                <w:b w:val="0"/>
                <w:bCs w:val="0"/>
                <w:caps w:val="0"/>
                <w:shd w:val="clear" w:color="auto" w:fill="00BCF2"/>
              </w:rPr>
              <w:alias w:val="Name"/>
              <w:tag w:val="ADK_Name"/>
              <w:id w:val="196607344"/>
              <w:placeholder>
                <w:docPart w:val="163AE567233E48378019E87101E114A7"/>
              </w:placeholder>
              <w:richText/>
              <w:temporary/>
              <w15:appearance w15:val="hidden"/>
            </w:sdtPr>
            <w:sdtEndPr>
              <w:rPr>
                <w:shd w:val="clear" w:color="auto" w:fill="auto"/>
              </w:rPr>
            </w:sdtEndPr>
            <w:sdtContent>
              <w:r>
                <w:t>xc_p_RSA_VPN-asr</w:t>
              </w:r>
            </w:sdtContent>
          </w:sdt>
          <w:bookmarkEnd w:id="249"/>
          <w:r w:rsidRPr="006E4101" w:rsidR="004C1687">
            <w:t xml:space="preserve"> </w:t>
          </w:r>
          <w:sdt>
            <w:sdtPr>
              <w:alias w:val="ADK_GUID"/>
              <w:tag w:val="/subscriptions/ffd62081-03a7-4c93-895a-fa965ef5ddf4/resourceGroups/xc_p_RSA_VPN-asr"/>
              <w:id w:val="1468799358"/>
              <w:richText/>
              <w15:appearance w15:val="hidden"/>
            </w:sdtPr>
            <w:sdtContent>
              <w:bookmarkStart w:id="250" w:name="xc_p_RSA_VPN-asr"/>
              <w:bookmarkEnd w:id="250"/>
            </w:sdtContent>
          </w:sdt>
        </w:p>
        <w:p w:rsidR="00F17D2F" w:rsidP="00F17D2F" w14:textId="77777777">
          <w:pPr>
            <w:ind w:left="-1440" w:right="-1414"/>
            <w:jc w:val="center"/>
          </w:pPr>
          <w:sdt>
            <w:sdtPr>
              <w:id w:val="159313253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75186766"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86766"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96055491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58406603"/>
                        <w:placeholder>
                          <w:docPart w:val="438553CE4377458D8C78FF3830E3A90E"/>
                        </w:placeholder>
                        <w:text/>
                        <w:temporary/>
                        <w15:appearance w15:val="hidden"/>
                      </w:sdtPr>
                      <w:sdtContent>
                        <w:r>
                          <w:rPr>
                            <w:b w:val="0"/>
                          </w:rPr>
                          <w:t>xc-p-RSA-vnet-asr</w:t>
                        </w:r>
                      </w:sdtContent>
                    </w:sdt>
                  </w:p>
                </w:tc>
                <w:tc>
                  <w:tcPr>
                    <w:tcW w:w="1350" w:type="dxa"/>
                    <w:vAlign w:val="center"/>
                  </w:tcPr>
                  <w:p w:rsidR="00F17D2F" w:rsidRPr="00A5464E" w:rsidP="00F17D2F" w14:textId="77777777">
                    <w:pPr>
                      <w:spacing w:before="0"/>
                    </w:pPr>
                    <w:sdt>
                      <w:sdtPr>
                        <w:alias w:val="Location"/>
                        <w:tag w:val="Location"/>
                        <w:id w:val="1824838941"/>
                        <w:placeholder>
                          <w:docPart w:val="5D33CD32639F493DBD1526A7B987FF9F"/>
                        </w:placeholder>
                        <w:text/>
                        <w:temporary/>
                        <w15:appearance w15:val="hidden"/>
                      </w:sdtPr>
                      <w:sdtContent>
                        <w:r>
                          <w:t>northeurope</w:t>
                        </w:r>
                      </w:sdtContent>
                    </w:sdt>
                  </w:p>
                </w:tc>
                <w:tc>
                  <w:tcPr>
                    <w:tcW w:w="3870" w:type="dxa"/>
                    <w:vAlign w:val="center"/>
                  </w:tcPr>
                  <w:p w:rsidR="00F17D2F" w:rsidRPr="00A5464E" w:rsidP="00F17D2F" w14:textId="77777777">
                    <w:pPr>
                      <w:spacing w:before="0"/>
                    </w:pPr>
                    <w:sdt>
                      <w:sdtPr>
                        <w:alias w:val="Type"/>
                        <w:tag w:val="Type"/>
                        <w:id w:val="1408599538"/>
                        <w:placeholder>
                          <w:docPart w:val="602202555590468383C08250E90D7BDC"/>
                        </w:placeholder>
                        <w:text/>
                        <w:temporary/>
                        <w15:appearance w15:val="hidden"/>
                      </w:sdtPr>
                      <w:sdtContent>
                        <w:r>
                          <w:t>Microsoft.Network/virtualNetworks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77952832"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52832"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41629418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5102031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147676604"/>
                        <w:text/>
                        <w:temporary/>
                        <w15:appearance w15:val="hidden"/>
                      </w:sdtPr>
                      <w:sdtContent>
                        <w:r>
                          <w:t>Ensures Activity Log alerts for create or update Security Policy Rule events are enabled.</w:t>
                        </w:r>
                      </w:sdtContent>
                    </w:sdt>
                  </w:p>
                  <w:p>
                    <w:r w:rsidRPr="001B7277">
                      <w:t xml:space="preserve">How to fix it: </w:t>
                    </w:r>
                    <w:sdt>
                      <w:sdtPr>
                        <w:id w:val="179891672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57254730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22133188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82469492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935898288"/>
        <w:richText/>
        <w:temporary/>
        <w15:appearance w15:val="hidden"/>
      </w:sdtPr>
      <w:sdtContent>
        <w:p w:rsidR="00F17D2F" w:rsidRPr="00A5464E" w:rsidP="00206BCF" w14:textId="77777777">
          <w:pPr>
            <w:pStyle w:val="Heading2"/>
            <w:rPr>
              <w:rStyle w:val="Heading2Char"/>
            </w:rPr>
          </w:pPr>
          <w:bookmarkStart w:id="251" w:name="_Toc256000090"/>
          <w:sdt>
            <w:sdtPr>
              <w:rPr>
                <w:b w:val="0"/>
                <w:bCs w:val="0"/>
                <w:caps w:val="0"/>
                <w:shd w:val="clear" w:color="auto" w:fill="00BCF2"/>
              </w:rPr>
              <w:alias w:val="Name"/>
              <w:tag w:val="ADK_Name"/>
              <w:id w:val="306287209"/>
              <w:placeholder>
                <w:docPart w:val="163AE567233E48378019E87101E114A7"/>
              </w:placeholder>
              <w:richText/>
              <w:temporary/>
              <w15:appearance w15:val="hidden"/>
            </w:sdtPr>
            <w:sdtEndPr>
              <w:rPr>
                <w:shd w:val="clear" w:color="auto" w:fill="auto"/>
              </w:rPr>
            </w:sdtEndPr>
            <w:sdtContent>
              <w:r>
                <w:t>XC_P_Strate</w:t>
              </w:r>
            </w:sdtContent>
          </w:sdt>
          <w:bookmarkEnd w:id="251"/>
          <w:r w:rsidRPr="006E4101" w:rsidR="004C1687">
            <w:t xml:space="preserve"> </w:t>
          </w:r>
          <w:sdt>
            <w:sdtPr>
              <w:alias w:val="ADK_GUID"/>
              <w:tag w:val="/subscriptions/ffd62081-03a7-4c93-895a-fa965ef5ddf4/resourceGroups/XC_P_Strate"/>
              <w:id w:val="889527296"/>
              <w:richText/>
              <w15:appearance w15:val="hidden"/>
            </w:sdtPr>
            <w:sdtContent>
              <w:bookmarkStart w:id="252" w:name="XC_P_Strate"/>
              <w:bookmarkEnd w:id="252"/>
            </w:sdtContent>
          </w:sdt>
        </w:p>
        <w:p w:rsidR="00F17D2F" w:rsidP="00F17D2F" w14:textId="77777777">
          <w:pPr>
            <w:ind w:left="-1440" w:right="-1414"/>
            <w:jc w:val="center"/>
          </w:pPr>
          <w:sdt>
            <w:sdtPr>
              <w:id w:val="206395804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787595334"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95334"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207267738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39133054"/>
                        <w:placeholder>
                          <w:docPart w:val="438553CE4377458D8C78FF3830E3A90E"/>
                        </w:placeholder>
                        <w:text/>
                        <w:temporary/>
                        <w15:appearance w15:val="hidden"/>
                      </w:sdtPr>
                      <w:sdtContent>
                        <w:r>
                          <w:rPr>
                            <w:b w:val="0"/>
                          </w:rPr>
                          <w:t>strateimages</w:t>
                        </w:r>
                      </w:sdtContent>
                    </w:sdt>
                  </w:p>
                </w:tc>
                <w:tc>
                  <w:tcPr>
                    <w:tcW w:w="1350" w:type="dxa"/>
                    <w:vAlign w:val="center"/>
                  </w:tcPr>
                  <w:p w:rsidR="00F17D2F" w:rsidRPr="00A5464E" w:rsidP="00F17D2F" w14:textId="77777777">
                    <w:pPr>
                      <w:spacing w:before="0"/>
                    </w:pPr>
                    <w:sdt>
                      <w:sdtPr>
                        <w:alias w:val="Location"/>
                        <w:tag w:val="Location"/>
                        <w:id w:val="107922919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86541180"/>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385338704"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38704"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140554003"/>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36630312"/>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174739490"/>
                        <w:text/>
                        <w:temporary/>
                        <w15:appearance w15:val="hidden"/>
                      </w:sdtPr>
                      <w:sdtContent>
                        <w:r>
                          <w:t>Ensures Activity Log alerts for create or update Security Policy Rule events are enabled.</w:t>
                        </w:r>
                      </w:sdtContent>
                    </w:sdt>
                  </w:p>
                  <w:p>
                    <w:r w:rsidRPr="001B7277">
                      <w:t xml:space="preserve">How to fix it: </w:t>
                    </w:r>
                    <w:sdt>
                      <w:sdtPr>
                        <w:id w:val="461878292"/>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12282411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62965973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15929357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076411836"/>
        <w:richText/>
        <w:temporary/>
        <w15:appearance w15:val="hidden"/>
      </w:sdtPr>
      <w:sdtContent>
        <w:p w:rsidR="00F17D2F" w:rsidRPr="00A5464E" w:rsidP="00206BCF" w14:textId="77777777">
          <w:pPr>
            <w:pStyle w:val="Heading2"/>
            <w:rPr>
              <w:rStyle w:val="Heading2Char"/>
            </w:rPr>
          </w:pPr>
          <w:bookmarkStart w:id="253" w:name="_Toc256000091"/>
          <w:sdt>
            <w:sdtPr>
              <w:rPr>
                <w:b w:val="0"/>
                <w:bCs w:val="0"/>
                <w:caps w:val="0"/>
                <w:shd w:val="clear" w:color="auto" w:fill="00BCF2"/>
              </w:rPr>
              <w:alias w:val="Name"/>
              <w:tag w:val="ADK_Name"/>
              <w:id w:val="1797768516"/>
              <w:placeholder>
                <w:docPart w:val="163AE567233E48378019E87101E114A7"/>
              </w:placeholder>
              <w:richText/>
              <w:temporary/>
              <w15:appearance w15:val="hidden"/>
            </w:sdtPr>
            <w:sdtEndPr>
              <w:rPr>
                <w:shd w:val="clear" w:color="auto" w:fill="auto"/>
              </w:rPr>
            </w:sdtEndPr>
            <w:sdtContent>
              <w:r>
                <w:t>XC_p_VPN</w:t>
              </w:r>
            </w:sdtContent>
          </w:sdt>
          <w:bookmarkEnd w:id="253"/>
          <w:r w:rsidRPr="006E4101" w:rsidR="004C1687">
            <w:t xml:space="preserve"> </w:t>
          </w:r>
          <w:sdt>
            <w:sdtPr>
              <w:alias w:val="ADK_GUID"/>
              <w:tag w:val="/subscriptions/ffd62081-03a7-4c93-895a-fa965ef5ddf4/resourceGroups/XC_p_VPN"/>
              <w:id w:val="247610893"/>
              <w:richText/>
              <w15:appearance w15:val="hidden"/>
            </w:sdtPr>
            <w:sdtContent>
              <w:bookmarkStart w:id="254" w:name="XC_p_VPN"/>
              <w:bookmarkEnd w:id="254"/>
            </w:sdtContent>
          </w:sdt>
        </w:p>
        <w:p w:rsidR="00F17D2F" w:rsidP="00F17D2F" w14:textId="77777777">
          <w:pPr>
            <w:ind w:left="-1440" w:right="-1414"/>
            <w:jc w:val="center"/>
          </w:pPr>
          <w:sdt>
            <w:sdtPr>
              <w:id w:val="35459636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787671404"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71404"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44765003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81642352"/>
                        <w:placeholder>
                          <w:docPart w:val="438553CE4377458D8C78FF3830E3A90E"/>
                        </w:placeholder>
                        <w:text/>
                        <w:temporary/>
                        <w15:appearance w15:val="hidden"/>
                      </w:sdtPr>
                      <w:sdtContent>
                        <w:r>
                          <w:rPr>
                            <w:b w:val="0"/>
                          </w:rPr>
                          <w:t>XContent-VNet</w:t>
                        </w:r>
                      </w:sdtContent>
                    </w:sdt>
                  </w:p>
                </w:tc>
                <w:tc>
                  <w:tcPr>
                    <w:tcW w:w="1350" w:type="dxa"/>
                    <w:vAlign w:val="center"/>
                  </w:tcPr>
                  <w:p w:rsidR="00F17D2F" w:rsidRPr="00A5464E" w:rsidP="00F17D2F" w14:textId="77777777">
                    <w:pPr>
                      <w:spacing w:before="0"/>
                    </w:pPr>
                    <w:sdt>
                      <w:sdtPr>
                        <w:alias w:val="Location"/>
                        <w:tag w:val="Location"/>
                        <w:id w:val="1794372272"/>
                        <w:placeholder>
                          <w:docPart w:val="5D33CD32639F493DBD1526A7B987FF9F"/>
                        </w:placeholder>
                        <w:text/>
                        <w:temporary/>
                        <w15:appearance w15:val="hidden"/>
                      </w:sdtPr>
                      <w:sdtContent>
                        <w:r>
                          <w:t>northeurope</w:t>
                        </w:r>
                      </w:sdtContent>
                    </w:sdt>
                  </w:p>
                </w:tc>
                <w:tc>
                  <w:tcPr>
                    <w:tcW w:w="3870" w:type="dxa"/>
                    <w:vAlign w:val="center"/>
                  </w:tcPr>
                  <w:p w:rsidR="00F17D2F" w:rsidRPr="00A5464E" w:rsidP="00F17D2F" w14:textId="77777777">
                    <w:pPr>
                      <w:spacing w:before="0"/>
                    </w:pPr>
                    <w:sdt>
                      <w:sdtPr>
                        <w:alias w:val="Type"/>
                        <w:tag w:val="Type"/>
                        <w:id w:val="313517294"/>
                        <w:placeholder>
                          <w:docPart w:val="602202555590468383C08250E90D7BDC"/>
                        </w:placeholder>
                        <w:text/>
                        <w:temporary/>
                        <w15:appearance w15:val="hidden"/>
                      </w:sdtPr>
                      <w:sdtContent>
                        <w:r>
                          <w:t>Microsoft.Network/virtualNetworks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98326151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61513"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65634241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490339299"/>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981848054"/>
                        <w:text/>
                        <w:temporary/>
                        <w15:appearance w15:val="hidden"/>
                      </w:sdtPr>
                      <w:sdtContent>
                        <w:r>
                          <w:t>Ensures Activity Log alerts for create or update Security Policy Rule events are enabled.</w:t>
                        </w:r>
                      </w:sdtContent>
                    </w:sdt>
                  </w:p>
                  <w:p>
                    <w:r w:rsidRPr="001B7277">
                      <w:t xml:space="preserve">How to fix it: </w:t>
                    </w:r>
                    <w:sdt>
                      <w:sdtPr>
                        <w:id w:val="1469525872"/>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96872936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758963448"/>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85347461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397265276"/>
        <w:richText/>
        <w:temporary/>
        <w15:appearance w15:val="hidden"/>
      </w:sdtPr>
      <w:sdtContent>
        <w:p w:rsidR="00F17D2F" w:rsidRPr="00A5464E" w:rsidP="00206BCF" w14:textId="77777777">
          <w:pPr>
            <w:pStyle w:val="Heading2"/>
            <w:rPr>
              <w:rStyle w:val="Heading2Char"/>
            </w:rPr>
          </w:pPr>
          <w:bookmarkStart w:id="255" w:name="_Toc256000092"/>
          <w:sdt>
            <w:sdtPr>
              <w:rPr>
                <w:b w:val="0"/>
                <w:bCs w:val="0"/>
                <w:caps w:val="0"/>
                <w:shd w:val="clear" w:color="auto" w:fill="00BCF2"/>
              </w:rPr>
              <w:alias w:val="Name"/>
              <w:tag w:val="ADK_Name"/>
              <w:id w:val="15878017"/>
              <w:placeholder>
                <w:docPart w:val="163AE567233E48378019E87101E114A7"/>
              </w:placeholder>
              <w:richText/>
              <w:temporary/>
              <w15:appearance w15:val="hidden"/>
            </w:sdtPr>
            <w:sdtEndPr>
              <w:rPr>
                <w:shd w:val="clear" w:color="auto" w:fill="auto"/>
              </w:rPr>
            </w:sdtEndPr>
            <w:sdtContent>
              <w:r>
                <w:t>xc_p_xcfomni-sa</w:t>
              </w:r>
            </w:sdtContent>
          </w:sdt>
          <w:bookmarkEnd w:id="255"/>
          <w:r w:rsidRPr="006E4101" w:rsidR="004C1687">
            <w:t xml:space="preserve"> </w:t>
          </w:r>
          <w:sdt>
            <w:sdtPr>
              <w:alias w:val="ADK_GUID"/>
              <w:tag w:val="/subscriptions/ffd62081-03a7-4c93-895a-fa965ef5ddf4/resourceGroups/xc_p_xcfomni-sa"/>
              <w:id w:val="950117435"/>
              <w:richText/>
              <w15:appearance w15:val="hidden"/>
            </w:sdtPr>
            <w:sdtContent>
              <w:bookmarkStart w:id="256" w:name="xc_p_xcfomni-sa"/>
              <w:bookmarkEnd w:id="256"/>
            </w:sdtContent>
          </w:sdt>
        </w:p>
        <w:p w:rsidR="00F17D2F" w:rsidP="00F17D2F" w14:textId="77777777">
          <w:pPr>
            <w:ind w:left="-1440" w:right="-1414"/>
            <w:jc w:val="center"/>
          </w:pPr>
          <w:sdt>
            <w:sdtPr>
              <w:id w:val="40235959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759803648"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03648"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20335753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87805965"/>
                        <w:placeholder>
                          <w:docPart w:val="438553CE4377458D8C78FF3830E3A90E"/>
                        </w:placeholder>
                        <w:text/>
                        <w:temporary/>
                        <w15:appearance w15:val="hidden"/>
                      </w:sdtPr>
                      <w:sdtContent>
                        <w:r>
                          <w:rPr>
                            <w:b w:val="0"/>
                          </w:rPr>
                          <w:t>xcfomni-sa-datadisk-000</w:t>
                        </w:r>
                      </w:sdtContent>
                    </w:sdt>
                  </w:p>
                </w:tc>
                <w:tc>
                  <w:tcPr>
                    <w:tcW w:w="1350" w:type="dxa"/>
                    <w:vAlign w:val="center"/>
                  </w:tcPr>
                  <w:p w:rsidR="00F17D2F" w:rsidRPr="00A5464E" w:rsidP="00F17D2F" w14:textId="77777777">
                    <w:pPr>
                      <w:spacing w:before="0"/>
                    </w:pPr>
                    <w:sdt>
                      <w:sdtPr>
                        <w:alias w:val="Location"/>
                        <w:tag w:val="Location"/>
                        <w:id w:val="110930553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9319393"/>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34578013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917685"/>
                        <w:placeholder>
                          <w:docPart w:val="438553CE4377458D8C78FF3830E3A90E"/>
                        </w:placeholder>
                        <w:text/>
                        <w:temporary/>
                        <w15:appearance w15:val="hidden"/>
                      </w:sdtPr>
                      <w:sdtContent>
                        <w:r>
                          <w:rPr>
                            <w:b w:val="0"/>
                          </w:rPr>
                          <w:t>xcfomni-sa-datadisk-001</w:t>
                        </w:r>
                      </w:sdtContent>
                    </w:sdt>
                  </w:p>
                </w:tc>
                <w:tc>
                  <w:tcPr>
                    <w:tcW w:w="1350" w:type="dxa"/>
                    <w:vAlign w:val="center"/>
                  </w:tcPr>
                  <w:p w:rsidR="00F17D2F" w:rsidRPr="00A5464E" w:rsidP="00F17D2F" w14:textId="77777777">
                    <w:pPr>
                      <w:spacing w:before="0"/>
                    </w:pPr>
                    <w:sdt>
                      <w:sdtPr>
                        <w:alias w:val="Location"/>
                        <w:tag w:val="Location"/>
                        <w:id w:val="123147992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832400198"/>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45123625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07401964"/>
                        <w:placeholder>
                          <w:docPart w:val="438553CE4377458D8C78FF3830E3A90E"/>
                        </w:placeholder>
                        <w:text/>
                        <w:temporary/>
                        <w15:appearance w15:val="hidden"/>
                      </w:sdtPr>
                      <w:sdtContent>
                        <w:r>
                          <w:rPr>
                            <w:b w:val="0"/>
                          </w:rPr>
                          <w:t>xcfomni-sa-osdisk</w:t>
                        </w:r>
                      </w:sdtContent>
                    </w:sdt>
                  </w:p>
                </w:tc>
                <w:tc>
                  <w:tcPr>
                    <w:tcW w:w="1350" w:type="dxa"/>
                    <w:vAlign w:val="center"/>
                  </w:tcPr>
                  <w:p w:rsidR="00F17D2F" w:rsidRPr="00A5464E" w:rsidP="00F17D2F" w14:textId="77777777">
                    <w:pPr>
                      <w:spacing w:before="0"/>
                    </w:pPr>
                    <w:sdt>
                      <w:sdtPr>
                        <w:alias w:val="Location"/>
                        <w:tag w:val="Location"/>
                        <w:id w:val="200691883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8931811"/>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64449201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95529747"/>
                        <w:placeholder>
                          <w:docPart w:val="438553CE4377458D8C78FF3830E3A90E"/>
                        </w:placeholder>
                        <w:text/>
                        <w:temporary/>
                        <w15:appearance w15:val="hidden"/>
                      </w:sdtPr>
                      <w:sdtContent>
                        <w:r>
                          <w:rPr>
                            <w:b w:val="0"/>
                          </w:rPr>
                          <w:t>XCFOmni-SA</w:t>
                        </w:r>
                      </w:sdtContent>
                    </w:sdt>
                  </w:p>
                </w:tc>
                <w:tc>
                  <w:tcPr>
                    <w:tcW w:w="1350" w:type="dxa"/>
                    <w:vAlign w:val="center"/>
                  </w:tcPr>
                  <w:p w:rsidR="00F17D2F" w:rsidRPr="00A5464E" w:rsidP="00F17D2F" w14:textId="77777777">
                    <w:pPr>
                      <w:spacing w:before="0"/>
                    </w:pPr>
                    <w:sdt>
                      <w:sdtPr>
                        <w:alias w:val="Location"/>
                        <w:tag w:val="Location"/>
                        <w:id w:val="116935150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45975244"/>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133089518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9113029"/>
                        <w:placeholder>
                          <w:docPart w:val="438553CE4377458D8C78FF3830E3A90E"/>
                        </w:placeholder>
                        <w:text/>
                        <w:temporary/>
                        <w15:appearance w15:val="hidden"/>
                      </w:sdtPr>
                      <w:sdtContent>
                        <w:r>
                          <w:rPr>
                            <w:b w:val="0"/>
                          </w:rPr>
                          <w:t>XCFOmni-SA/enablevmaccess</w:t>
                        </w:r>
                      </w:sdtContent>
                    </w:sdt>
                  </w:p>
                </w:tc>
                <w:tc>
                  <w:tcPr>
                    <w:tcW w:w="1350" w:type="dxa"/>
                    <w:vAlign w:val="center"/>
                  </w:tcPr>
                  <w:p w:rsidR="00F17D2F" w:rsidRPr="00A5464E" w:rsidP="00F17D2F" w14:textId="77777777">
                    <w:pPr>
                      <w:spacing w:before="0"/>
                    </w:pPr>
                    <w:sdt>
                      <w:sdtPr>
                        <w:alias w:val="Location"/>
                        <w:tag w:val="Location"/>
                        <w:id w:val="74842710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58314669"/>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16868328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550853921"/>
                        <w:placeholder>
                          <w:docPart w:val="438553CE4377458D8C78FF3830E3A90E"/>
                        </w:placeholder>
                        <w:text/>
                        <w:temporary/>
                        <w15:appearance w15:val="hidden"/>
                      </w:sdtPr>
                      <w:sdtContent>
                        <w:r>
                          <w:rPr>
                            <w:b w:val="0"/>
                          </w:rPr>
                          <w:t>XCFOmni-SA/MDE.Windows</w:t>
                        </w:r>
                      </w:sdtContent>
                    </w:sdt>
                  </w:p>
                </w:tc>
                <w:tc>
                  <w:tcPr>
                    <w:tcW w:w="1350" w:type="dxa"/>
                    <w:vAlign w:val="center"/>
                  </w:tcPr>
                  <w:p w:rsidR="00F17D2F" w:rsidRPr="00A5464E" w:rsidP="00F17D2F" w14:textId="77777777">
                    <w:pPr>
                      <w:spacing w:before="0"/>
                    </w:pPr>
                    <w:sdt>
                      <w:sdtPr>
                        <w:alias w:val="Location"/>
                        <w:tag w:val="Location"/>
                        <w:id w:val="121351789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925658683"/>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90781458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8352508"/>
                        <w:placeholder>
                          <w:docPart w:val="438553CE4377458D8C78FF3830E3A90E"/>
                        </w:placeholder>
                        <w:text/>
                        <w:temporary/>
                        <w15:appearance w15:val="hidden"/>
                      </w:sdtPr>
                      <w:sdtContent>
                        <w:r>
                          <w:rPr>
                            <w:b w:val="0"/>
                          </w:rPr>
                          <w:t>XCFOmni-SA/Microsoft.Insights.VMDiagnosticsSettings</w:t>
                        </w:r>
                      </w:sdtContent>
                    </w:sdt>
                  </w:p>
                </w:tc>
                <w:tc>
                  <w:tcPr>
                    <w:tcW w:w="1350" w:type="dxa"/>
                    <w:vAlign w:val="center"/>
                  </w:tcPr>
                  <w:p w:rsidR="00F17D2F" w:rsidRPr="00A5464E" w:rsidP="00F17D2F" w14:textId="77777777">
                    <w:pPr>
                      <w:spacing w:before="0"/>
                    </w:pPr>
                    <w:sdt>
                      <w:sdtPr>
                        <w:alias w:val="Location"/>
                        <w:tag w:val="Location"/>
                        <w:id w:val="144555898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71922802"/>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06828157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13713941"/>
                        <w:placeholder>
                          <w:docPart w:val="438553CE4377458D8C78FF3830E3A90E"/>
                        </w:placeholder>
                        <w:text/>
                        <w:temporary/>
                        <w15:appearance w15:val="hidden"/>
                      </w:sdtPr>
                      <w:sdtContent>
                        <w:r>
                          <w:rPr>
                            <w:b w:val="0"/>
                          </w:rPr>
                          <w:t>XCFOmni-SA/MicrosoftMonitoringAgent</w:t>
                        </w:r>
                      </w:sdtContent>
                    </w:sdt>
                  </w:p>
                </w:tc>
                <w:tc>
                  <w:tcPr>
                    <w:tcW w:w="1350" w:type="dxa"/>
                    <w:vAlign w:val="center"/>
                  </w:tcPr>
                  <w:p w:rsidR="00F17D2F" w:rsidRPr="00A5464E" w:rsidP="00F17D2F" w14:textId="77777777">
                    <w:pPr>
                      <w:spacing w:before="0"/>
                    </w:pPr>
                    <w:sdt>
                      <w:sdtPr>
                        <w:alias w:val="Location"/>
                        <w:tag w:val="Location"/>
                        <w:id w:val="163314208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681963914"/>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87066316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0436568"/>
                        <w:placeholder>
                          <w:docPart w:val="438553CE4377458D8C78FF3830E3A90E"/>
                        </w:placeholder>
                        <w:text/>
                        <w:temporary/>
                        <w15:appearance w15:val="hidden"/>
                      </w:sdtPr>
                      <w:sdtContent>
                        <w:r>
                          <w:rPr>
                            <w:b w:val="0"/>
                          </w:rPr>
                          <w:t>xcfomni-sa562</w:t>
                        </w:r>
                      </w:sdtContent>
                    </w:sdt>
                  </w:p>
                </w:tc>
                <w:tc>
                  <w:tcPr>
                    <w:tcW w:w="1350" w:type="dxa"/>
                    <w:vAlign w:val="center"/>
                  </w:tcPr>
                  <w:p w:rsidR="00F17D2F" w:rsidRPr="00A5464E" w:rsidP="00F17D2F" w14:textId="77777777">
                    <w:pPr>
                      <w:spacing w:before="0"/>
                    </w:pPr>
                    <w:sdt>
                      <w:sdtPr>
                        <w:alias w:val="Location"/>
                        <w:tag w:val="Location"/>
                        <w:id w:val="178075642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34417172"/>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1351857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50340342"/>
                        <w:placeholder>
                          <w:docPart w:val="438553CE4377458D8C78FF3830E3A90E"/>
                        </w:placeholder>
                        <w:text/>
                        <w:temporary/>
                        <w15:appearance w15:val="hidden"/>
                      </w:sdtPr>
                      <w:sdtContent>
                        <w:r>
                          <w:rPr>
                            <w:b w:val="0"/>
                          </w:rPr>
                          <w:t>XCFOmni-SA-nsg</w:t>
                        </w:r>
                      </w:sdtContent>
                    </w:sdt>
                  </w:p>
                </w:tc>
                <w:tc>
                  <w:tcPr>
                    <w:tcW w:w="1350" w:type="dxa"/>
                    <w:vAlign w:val="center"/>
                  </w:tcPr>
                  <w:p w:rsidR="00F17D2F" w:rsidRPr="00A5464E" w:rsidP="00F17D2F" w14:textId="77777777">
                    <w:pPr>
                      <w:spacing w:before="0"/>
                    </w:pPr>
                    <w:sdt>
                      <w:sdtPr>
                        <w:alias w:val="Location"/>
                        <w:tag w:val="Location"/>
                        <w:id w:val="196099708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057494151"/>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56628859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562694342"/>
                        <w:placeholder>
                          <w:docPart w:val="438553CE4377458D8C78FF3830E3A90E"/>
                        </w:placeholder>
                        <w:text/>
                        <w:temporary/>
                        <w15:appearance w15:val="hidden"/>
                      </w:sdtPr>
                      <w:sdtContent>
                        <w:r>
                          <w:rPr>
                            <w:b w:val="0"/>
                          </w:rPr>
                          <w:t>XCFOmni-SA-ip</w:t>
                        </w:r>
                      </w:sdtContent>
                    </w:sdt>
                  </w:p>
                </w:tc>
                <w:tc>
                  <w:tcPr>
                    <w:tcW w:w="1350" w:type="dxa"/>
                    <w:vAlign w:val="center"/>
                  </w:tcPr>
                  <w:p w:rsidR="00F17D2F" w:rsidRPr="00A5464E" w:rsidP="00F17D2F" w14:textId="77777777">
                    <w:pPr>
                      <w:spacing w:before="0"/>
                    </w:pPr>
                    <w:sdt>
                      <w:sdtPr>
                        <w:alias w:val="Location"/>
                        <w:tag w:val="Location"/>
                        <w:id w:val="99641378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74240388"/>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193493708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4585483"/>
                        <w:placeholder>
                          <w:docPart w:val="438553CE4377458D8C78FF3830E3A90E"/>
                        </w:placeholder>
                        <w:text/>
                        <w:temporary/>
                        <w15:appearance w15:val="hidden"/>
                      </w:sdtPr>
                      <w:sdtContent>
                        <w:r>
                          <w:rPr>
                            <w:b w:val="0"/>
                          </w:rPr>
                          <w:t>omnistoragedb</w:t>
                        </w:r>
                      </w:sdtContent>
                    </w:sdt>
                  </w:p>
                </w:tc>
                <w:tc>
                  <w:tcPr>
                    <w:tcW w:w="1350" w:type="dxa"/>
                    <w:vAlign w:val="center"/>
                  </w:tcPr>
                  <w:p w:rsidR="00F17D2F" w:rsidRPr="00A5464E" w:rsidP="00F17D2F" w14:textId="77777777">
                    <w:pPr>
                      <w:spacing w:before="0"/>
                    </w:pPr>
                    <w:sdt>
                      <w:sdtPr>
                        <w:alias w:val="Location"/>
                        <w:tag w:val="Location"/>
                        <w:id w:val="1185039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42293199"/>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195998020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22754124"/>
                        <w:placeholder>
                          <w:docPart w:val="438553CE4377458D8C78FF3830E3A90E"/>
                        </w:placeholder>
                        <w:text/>
                        <w:temporary/>
                        <w15:appearance w15:val="hidden"/>
                      </w:sdtPr>
                      <w:sdtContent>
                        <w:r>
                          <w:rPr>
                            <w:b w:val="0"/>
                          </w:rPr>
                          <w:t>xcfomnisa</w:t>
                        </w:r>
                      </w:sdtContent>
                    </w:sdt>
                  </w:p>
                </w:tc>
                <w:tc>
                  <w:tcPr>
                    <w:tcW w:w="1350" w:type="dxa"/>
                    <w:vAlign w:val="center"/>
                  </w:tcPr>
                  <w:p w:rsidR="00F17D2F" w:rsidRPr="00A5464E" w:rsidP="00F17D2F" w14:textId="77777777">
                    <w:pPr>
                      <w:spacing w:before="0"/>
                    </w:pPr>
                    <w:sdt>
                      <w:sdtPr>
                        <w:alias w:val="Location"/>
                        <w:tag w:val="Location"/>
                        <w:id w:val="157555191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54361589"/>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2257120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120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79632181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405046996"/>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928917795"/>
                        <w:text/>
                        <w:temporary/>
                        <w15:appearance w15:val="hidden"/>
                      </w:sdtPr>
                      <w:sdtContent>
                        <w:r>
                          <w:t>Ensures Activity Log alerts for create or update Security Policy Rule events are enabled.</w:t>
                        </w:r>
                      </w:sdtContent>
                    </w:sdt>
                  </w:p>
                  <w:p>
                    <w:r w:rsidRPr="001B7277">
                      <w:t xml:space="preserve">How to fix it: </w:t>
                    </w:r>
                    <w:sdt>
                      <w:sdtPr>
                        <w:id w:val="1077693127"/>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99987256"/>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57428806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83646855"/>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418988454"/>
        <w:richText/>
        <w:temporary/>
        <w15:appearance w15:val="hidden"/>
      </w:sdtPr>
      <w:sdtContent>
        <w:p w:rsidR="00F17D2F" w:rsidRPr="00A5464E" w:rsidP="00206BCF" w14:textId="77777777">
          <w:pPr>
            <w:pStyle w:val="Heading2"/>
            <w:rPr>
              <w:rStyle w:val="Heading2Char"/>
            </w:rPr>
          </w:pPr>
          <w:bookmarkStart w:id="257" w:name="_Toc256000093"/>
          <w:sdt>
            <w:sdtPr>
              <w:rPr>
                <w:b w:val="0"/>
                <w:bCs w:val="0"/>
                <w:caps w:val="0"/>
                <w:shd w:val="clear" w:color="auto" w:fill="00BCF2"/>
              </w:rPr>
              <w:alias w:val="Name"/>
              <w:tag w:val="ADK_Name"/>
              <w:id w:val="1177427628"/>
              <w:placeholder>
                <w:docPart w:val="163AE567233E48378019E87101E114A7"/>
              </w:placeholder>
              <w:richText/>
              <w:temporary/>
              <w15:appearance w15:val="hidden"/>
            </w:sdtPr>
            <w:sdtEndPr>
              <w:rPr>
                <w:shd w:val="clear" w:color="auto" w:fill="auto"/>
              </w:rPr>
            </w:sdtEndPr>
            <w:sdtContent>
              <w:r>
                <w:t>xc_p_xcfrontiersa</w:t>
              </w:r>
            </w:sdtContent>
          </w:sdt>
          <w:bookmarkEnd w:id="257"/>
          <w:r w:rsidRPr="006E4101" w:rsidR="004C1687">
            <w:t xml:space="preserve"> </w:t>
          </w:r>
          <w:sdt>
            <w:sdtPr>
              <w:alias w:val="ADK_GUID"/>
              <w:tag w:val="/subscriptions/ffd62081-03a7-4c93-895a-fa965ef5ddf4/resourceGroups/xc_p_xcfrontiersa"/>
              <w:id w:val="720842343"/>
              <w:richText/>
              <w15:appearance w15:val="hidden"/>
            </w:sdtPr>
            <w:sdtContent>
              <w:bookmarkStart w:id="258" w:name="xc_p_xcfrontiersa"/>
              <w:bookmarkEnd w:id="258"/>
            </w:sdtContent>
          </w:sdt>
        </w:p>
        <w:p w:rsidR="00F17D2F" w:rsidP="00F17D2F" w14:textId="77777777">
          <w:pPr>
            <w:ind w:left="-1440" w:right="-1414"/>
            <w:jc w:val="center"/>
          </w:pPr>
          <w:sdt>
            <w:sdtPr>
              <w:id w:val="1092457887"/>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43618247"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8247"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90704076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11602270"/>
                        <w:placeholder>
                          <w:docPart w:val="438553CE4377458D8C78FF3830E3A90E"/>
                        </w:placeholder>
                        <w:text/>
                        <w:temporary/>
                        <w15:appearance w15:val="hidden"/>
                      </w:sdtPr>
                      <w:sdtContent>
                        <w:r>
                          <w:rPr>
                            <w:b w:val="0"/>
                          </w:rPr>
                          <w:t>xcFrontier-sa-b_disk1_452c74aa17304dcea4cce997f92e6bbb</w:t>
                        </w:r>
                      </w:sdtContent>
                    </w:sdt>
                  </w:p>
                </w:tc>
                <w:tc>
                  <w:tcPr>
                    <w:tcW w:w="1350" w:type="dxa"/>
                    <w:vAlign w:val="center"/>
                  </w:tcPr>
                  <w:p w:rsidR="00F17D2F" w:rsidRPr="00A5464E" w:rsidP="00F17D2F" w14:textId="77777777">
                    <w:pPr>
                      <w:spacing w:before="0"/>
                    </w:pPr>
                    <w:sdt>
                      <w:sdtPr>
                        <w:alias w:val="Location"/>
                        <w:tag w:val="Location"/>
                        <w:id w:val="128500596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21743528"/>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32495491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05752296"/>
                        <w:placeholder>
                          <w:docPart w:val="438553CE4377458D8C78FF3830E3A90E"/>
                        </w:placeholder>
                        <w:text/>
                        <w:temporary/>
                        <w15:appearance w15:val="hidden"/>
                      </w:sdtPr>
                      <w:sdtContent>
                        <w:r>
                          <w:rPr>
                            <w:b w:val="0"/>
                          </w:rPr>
                          <w:t>xcfrontiersa-datadisk-000-20200629-140843</w:t>
                        </w:r>
                      </w:sdtContent>
                    </w:sdt>
                  </w:p>
                </w:tc>
                <w:tc>
                  <w:tcPr>
                    <w:tcW w:w="1350" w:type="dxa"/>
                    <w:vAlign w:val="center"/>
                  </w:tcPr>
                  <w:p w:rsidR="00F17D2F" w:rsidRPr="00A5464E" w:rsidP="00F17D2F" w14:textId="77777777">
                    <w:pPr>
                      <w:spacing w:before="0"/>
                    </w:pPr>
                    <w:sdt>
                      <w:sdtPr>
                        <w:alias w:val="Location"/>
                        <w:tag w:val="Location"/>
                        <w:id w:val="45405545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62256965"/>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78241797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32456668"/>
                        <w:placeholder>
                          <w:docPart w:val="438553CE4377458D8C78FF3830E3A90E"/>
                        </w:placeholder>
                        <w:text/>
                        <w:temporary/>
                        <w15:appearance w15:val="hidden"/>
                      </w:sdtPr>
                      <w:sdtContent>
                        <w:r>
                          <w:rPr>
                            <w:b w:val="0"/>
                          </w:rPr>
                          <w:t>xc-p-xcfrontier-internal-image</w:t>
                        </w:r>
                      </w:sdtContent>
                    </w:sdt>
                  </w:p>
                </w:tc>
                <w:tc>
                  <w:tcPr>
                    <w:tcW w:w="1350" w:type="dxa"/>
                    <w:vAlign w:val="center"/>
                  </w:tcPr>
                  <w:p w:rsidR="00F17D2F" w:rsidRPr="00A5464E" w:rsidP="00F17D2F" w14:textId="77777777">
                    <w:pPr>
                      <w:spacing w:before="0"/>
                    </w:pPr>
                    <w:sdt>
                      <w:sdtPr>
                        <w:alias w:val="Location"/>
                        <w:tag w:val="Location"/>
                        <w:id w:val="88055483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85599591"/>
                        <w:placeholder>
                          <w:docPart w:val="602202555590468383C08250E90D7BDC"/>
                        </w:placeholder>
                        <w:text/>
                        <w:temporary/>
                        <w15:appearance w15:val="hidden"/>
                      </w:sdtPr>
                      <w:sdtContent>
                        <w:r>
                          <w:t>Microsoft.Compute/images</w:t>
                        </w:r>
                      </w:sdtContent>
                    </w:sdt>
                  </w:p>
                </w:tc>
              </w:tr>
            </w:sdtContent>
          </w:sdt>
          <w:sdt>
            <w:sdtPr>
              <w:rPr>
                <w:b w:val="0"/>
                <w:bCs w:val="0"/>
              </w:rPr>
              <w:alias w:val="Resources"/>
              <w:tag w:val="PlaceholderResources"/>
              <w:id w:val="183841660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92026073"/>
                        <w:placeholder>
                          <w:docPart w:val="438553CE4377458D8C78FF3830E3A90E"/>
                        </w:placeholder>
                        <w:text/>
                        <w:temporary/>
                        <w15:appearance w15:val="hidden"/>
                      </w:sdtPr>
                      <w:sdtContent>
                        <w:r>
                          <w:rPr>
                            <w:b w:val="0"/>
                          </w:rPr>
                          <w:t>xcfb_os_20210125</w:t>
                        </w:r>
                      </w:sdtContent>
                    </w:sdt>
                  </w:p>
                </w:tc>
                <w:tc>
                  <w:tcPr>
                    <w:tcW w:w="1350" w:type="dxa"/>
                    <w:vAlign w:val="center"/>
                  </w:tcPr>
                  <w:p w:rsidR="00F17D2F" w:rsidRPr="00A5464E" w:rsidP="00F17D2F" w14:textId="77777777">
                    <w:pPr>
                      <w:spacing w:before="0"/>
                    </w:pPr>
                    <w:sdt>
                      <w:sdtPr>
                        <w:alias w:val="Location"/>
                        <w:tag w:val="Location"/>
                        <w:id w:val="175347259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554440138"/>
                        <w:placeholder>
                          <w:docPart w:val="602202555590468383C08250E90D7BDC"/>
                        </w:placeholder>
                        <w:text/>
                        <w:temporary/>
                        <w15:appearance w15:val="hidden"/>
                      </w:sdtPr>
                      <w:sdtContent>
                        <w:r>
                          <w:t>Microsoft.Compute/snapshots</w:t>
                        </w:r>
                      </w:sdtContent>
                    </w:sdt>
                  </w:p>
                </w:tc>
              </w:tr>
            </w:sdtContent>
          </w:sdt>
          <w:sdt>
            <w:sdtPr>
              <w:rPr>
                <w:b w:val="0"/>
                <w:bCs w:val="0"/>
              </w:rPr>
              <w:alias w:val="Resources"/>
              <w:tag w:val="PlaceholderResources"/>
              <w:id w:val="188676115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38205242"/>
                        <w:placeholder>
                          <w:docPart w:val="438553CE4377458D8C78FF3830E3A90E"/>
                        </w:placeholder>
                        <w:text/>
                        <w:temporary/>
                        <w15:appearance w15:val="hidden"/>
                      </w:sdtPr>
                      <w:sdtContent>
                        <w:r>
                          <w:rPr>
                            <w:b w:val="0"/>
                          </w:rPr>
                          <w:t>xcFrontier-sa-b</w:t>
                        </w:r>
                      </w:sdtContent>
                    </w:sdt>
                  </w:p>
                </w:tc>
                <w:tc>
                  <w:tcPr>
                    <w:tcW w:w="1350" w:type="dxa"/>
                    <w:vAlign w:val="center"/>
                  </w:tcPr>
                  <w:p w:rsidR="00F17D2F" w:rsidRPr="00A5464E" w:rsidP="00F17D2F" w14:textId="77777777">
                    <w:pPr>
                      <w:spacing w:before="0"/>
                    </w:pPr>
                    <w:sdt>
                      <w:sdtPr>
                        <w:alias w:val="Location"/>
                        <w:tag w:val="Location"/>
                        <w:id w:val="72322910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6502115"/>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185074943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59426249"/>
                        <w:placeholder>
                          <w:docPart w:val="438553CE4377458D8C78FF3830E3A90E"/>
                        </w:placeholder>
                        <w:text/>
                        <w:temporary/>
                        <w15:appearance w15:val="hidden"/>
                      </w:sdtPr>
                      <w:sdtContent>
                        <w:r>
                          <w:rPr>
                            <w:b w:val="0"/>
                          </w:rPr>
                          <w:t>xcFrontier-sa-b/AzureNetworkWatcherExtension</w:t>
                        </w:r>
                      </w:sdtContent>
                    </w:sdt>
                  </w:p>
                </w:tc>
                <w:tc>
                  <w:tcPr>
                    <w:tcW w:w="1350" w:type="dxa"/>
                    <w:vAlign w:val="center"/>
                  </w:tcPr>
                  <w:p w:rsidR="00F17D2F" w:rsidRPr="00A5464E" w:rsidP="00F17D2F" w14:textId="77777777">
                    <w:pPr>
                      <w:spacing w:before="0"/>
                    </w:pPr>
                    <w:sdt>
                      <w:sdtPr>
                        <w:alias w:val="Location"/>
                        <w:tag w:val="Location"/>
                        <w:id w:val="159301109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85645673"/>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87878049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033125743"/>
                        <w:placeholder>
                          <w:docPart w:val="438553CE4377458D8C78FF3830E3A90E"/>
                        </w:placeholder>
                        <w:text/>
                        <w:temporary/>
                        <w15:appearance w15:val="hidden"/>
                      </w:sdtPr>
                      <w:sdtContent>
                        <w:r>
                          <w:rPr>
                            <w:b w:val="0"/>
                          </w:rPr>
                          <w:t>xcFrontier-sa-b/MicrosoftMonitoringAgent</w:t>
                        </w:r>
                      </w:sdtContent>
                    </w:sdt>
                  </w:p>
                </w:tc>
                <w:tc>
                  <w:tcPr>
                    <w:tcW w:w="1350" w:type="dxa"/>
                    <w:vAlign w:val="center"/>
                  </w:tcPr>
                  <w:p w:rsidR="00F17D2F" w:rsidRPr="00A5464E" w:rsidP="00F17D2F" w14:textId="77777777">
                    <w:pPr>
                      <w:spacing w:before="0"/>
                    </w:pPr>
                    <w:sdt>
                      <w:sdtPr>
                        <w:alias w:val="Location"/>
                        <w:tag w:val="Location"/>
                        <w:id w:val="146561616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409002420"/>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212825282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60129106"/>
                        <w:placeholder>
                          <w:docPart w:val="438553CE4377458D8C78FF3830E3A90E"/>
                        </w:placeholder>
                        <w:text/>
                        <w:temporary/>
                        <w15:appearance w15:val="hidden"/>
                      </w:sdtPr>
                      <w:sdtContent>
                        <w:r>
                          <w:rPr>
                            <w:b w:val="0"/>
                          </w:rPr>
                          <w:t>xcfrontier-sa-b106</w:t>
                        </w:r>
                      </w:sdtContent>
                    </w:sdt>
                  </w:p>
                </w:tc>
                <w:tc>
                  <w:tcPr>
                    <w:tcW w:w="1350" w:type="dxa"/>
                    <w:vAlign w:val="center"/>
                  </w:tcPr>
                  <w:p w:rsidR="00F17D2F" w:rsidRPr="00A5464E" w:rsidP="00F17D2F" w14:textId="77777777">
                    <w:pPr>
                      <w:spacing w:before="0"/>
                    </w:pPr>
                    <w:sdt>
                      <w:sdtPr>
                        <w:alias w:val="Location"/>
                        <w:tag w:val="Location"/>
                        <w:id w:val="197735536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78835535"/>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78356945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36651808"/>
                        <w:placeholder>
                          <w:docPart w:val="438553CE4377458D8C78FF3830E3A90E"/>
                        </w:placeholder>
                        <w:text/>
                        <w:temporary/>
                        <w15:appearance w15:val="hidden"/>
                      </w:sdtPr>
                      <w:sdtContent>
                        <w:r>
                          <w:rPr>
                            <w:b w:val="0"/>
                          </w:rPr>
                          <w:t>XCFontierSA-nsg</w:t>
                        </w:r>
                      </w:sdtContent>
                    </w:sdt>
                  </w:p>
                </w:tc>
                <w:tc>
                  <w:tcPr>
                    <w:tcW w:w="1350" w:type="dxa"/>
                    <w:vAlign w:val="center"/>
                  </w:tcPr>
                  <w:p w:rsidR="00F17D2F" w:rsidRPr="00A5464E" w:rsidP="00F17D2F" w14:textId="77777777">
                    <w:pPr>
                      <w:spacing w:before="0"/>
                    </w:pPr>
                    <w:sdt>
                      <w:sdtPr>
                        <w:alias w:val="Location"/>
                        <w:tag w:val="Location"/>
                        <w:id w:val="80673147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98575719"/>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185889146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52496860"/>
                        <w:placeholder>
                          <w:docPart w:val="438553CE4377458D8C78FF3830E3A90E"/>
                        </w:placeholder>
                        <w:text/>
                        <w:temporary/>
                        <w15:appearance w15:val="hidden"/>
                      </w:sdtPr>
                      <w:sdtContent>
                        <w:r>
                          <w:rPr>
                            <w:b w:val="0"/>
                          </w:rPr>
                          <w:t>newxcfrontier</w:t>
                        </w:r>
                      </w:sdtContent>
                    </w:sdt>
                  </w:p>
                </w:tc>
                <w:tc>
                  <w:tcPr>
                    <w:tcW w:w="1350" w:type="dxa"/>
                    <w:vAlign w:val="center"/>
                  </w:tcPr>
                  <w:p w:rsidR="00F17D2F" w:rsidRPr="00A5464E" w:rsidP="00F17D2F" w14:textId="77777777">
                    <w:pPr>
                      <w:spacing w:before="0"/>
                    </w:pPr>
                    <w:sdt>
                      <w:sdtPr>
                        <w:alias w:val="Location"/>
                        <w:tag w:val="Location"/>
                        <w:id w:val="60998217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26316834"/>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170527858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80036234"/>
                        <w:placeholder>
                          <w:docPart w:val="438553CE4377458D8C78FF3830E3A90E"/>
                        </w:placeholder>
                        <w:text/>
                        <w:temporary/>
                        <w15:appearance w15:val="hidden"/>
                      </w:sdtPr>
                      <w:sdtContent>
                        <w:r>
                          <w:rPr>
                            <w:b w:val="0"/>
                          </w:rPr>
                          <w:t>xc-p-xcfrontier-pip-7892e270f9774c87bff98afae2120fb5</w:t>
                        </w:r>
                      </w:sdtContent>
                    </w:sdt>
                  </w:p>
                </w:tc>
                <w:tc>
                  <w:tcPr>
                    <w:tcW w:w="1350" w:type="dxa"/>
                    <w:vAlign w:val="center"/>
                  </w:tcPr>
                  <w:p w:rsidR="00F17D2F" w:rsidRPr="00A5464E" w:rsidP="00F17D2F" w14:textId="77777777">
                    <w:pPr>
                      <w:spacing w:before="0"/>
                    </w:pPr>
                    <w:sdt>
                      <w:sdtPr>
                        <w:alias w:val="Location"/>
                        <w:tag w:val="Location"/>
                        <w:id w:val="17756222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90297456"/>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69499707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68761998"/>
                        <w:placeholder>
                          <w:docPart w:val="438553CE4377458D8C78FF3830E3A90E"/>
                        </w:placeholder>
                        <w:text/>
                        <w:temporary/>
                        <w15:appearance w15:val="hidden"/>
                      </w:sdtPr>
                      <w:sdtContent>
                        <w:r>
                          <w:rPr>
                            <w:b w:val="0"/>
                          </w:rPr>
                          <w:t>xcFrontier-sa-b-ip2</w:t>
                        </w:r>
                      </w:sdtContent>
                    </w:sdt>
                  </w:p>
                </w:tc>
                <w:tc>
                  <w:tcPr>
                    <w:tcW w:w="1350" w:type="dxa"/>
                    <w:vAlign w:val="center"/>
                  </w:tcPr>
                  <w:p w:rsidR="00F17D2F" w:rsidRPr="00A5464E" w:rsidP="00F17D2F" w14:textId="77777777">
                    <w:pPr>
                      <w:spacing w:before="0"/>
                    </w:pPr>
                    <w:sdt>
                      <w:sdtPr>
                        <w:alias w:val="Location"/>
                        <w:tag w:val="Location"/>
                        <w:id w:val="210538886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360504570"/>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17544520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45547118"/>
                        <w:placeholder>
                          <w:docPart w:val="438553CE4377458D8C78FF3830E3A90E"/>
                        </w:placeholder>
                        <w:text/>
                        <w:temporary/>
                        <w15:appearance w15:val="hidden"/>
                      </w:sdtPr>
                      <w:sdtContent>
                        <w:r>
                          <w:rPr>
                            <w:b w:val="0"/>
                          </w:rPr>
                          <w:t>xc_p_XCFAImage-vnet</w:t>
                        </w:r>
                      </w:sdtContent>
                    </w:sdt>
                  </w:p>
                </w:tc>
                <w:tc>
                  <w:tcPr>
                    <w:tcW w:w="1350" w:type="dxa"/>
                    <w:vAlign w:val="center"/>
                  </w:tcPr>
                  <w:p w:rsidR="00F17D2F" w:rsidRPr="00A5464E" w:rsidP="00F17D2F" w14:textId="77777777">
                    <w:pPr>
                      <w:spacing w:before="0"/>
                    </w:pPr>
                    <w:sdt>
                      <w:sdtPr>
                        <w:alias w:val="Location"/>
                        <w:tag w:val="Location"/>
                        <w:id w:val="83501055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92925260"/>
                        <w:placeholder>
                          <w:docPart w:val="602202555590468383C08250E90D7BDC"/>
                        </w:placeholder>
                        <w:text/>
                        <w:temporary/>
                        <w15:appearance w15:val="hidden"/>
                      </w:sdtPr>
                      <w:sdtContent>
                        <w:r>
                          <w:t>Microsoft.Network/virtualNetworks</w:t>
                        </w:r>
                      </w:sdtContent>
                    </w:sdt>
                  </w:p>
                </w:tc>
              </w:tr>
            </w:sdtContent>
          </w:sdt>
          <w:sdt>
            <w:sdtPr>
              <w:rPr>
                <w:b w:val="0"/>
                <w:bCs w:val="0"/>
              </w:rPr>
              <w:alias w:val="Resources"/>
              <w:tag w:val="PlaceholderResources"/>
              <w:id w:val="69575935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020925513"/>
                        <w:placeholder>
                          <w:docPart w:val="438553CE4377458D8C78FF3830E3A90E"/>
                        </w:placeholder>
                        <w:text/>
                        <w:temporary/>
                        <w15:appearance w15:val="hidden"/>
                      </w:sdtPr>
                      <w:sdtContent>
                        <w:r>
                          <w:rPr>
                            <w:b w:val="0"/>
                          </w:rPr>
                          <w:t>bootdiagnosticsxcf</w:t>
                        </w:r>
                      </w:sdtContent>
                    </w:sdt>
                  </w:p>
                </w:tc>
                <w:tc>
                  <w:tcPr>
                    <w:tcW w:w="1350" w:type="dxa"/>
                    <w:vAlign w:val="center"/>
                  </w:tcPr>
                  <w:p w:rsidR="00F17D2F" w:rsidRPr="00A5464E" w:rsidP="00F17D2F" w14:textId="77777777">
                    <w:pPr>
                      <w:spacing w:before="0"/>
                    </w:pPr>
                    <w:sdt>
                      <w:sdtPr>
                        <w:alias w:val="Location"/>
                        <w:tag w:val="Location"/>
                        <w:id w:val="101757655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47614516"/>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860015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015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31859117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46843936"/>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242963034"/>
                        <w:text/>
                        <w:temporary/>
                        <w15:appearance w15:val="hidden"/>
                      </w:sdtPr>
                      <w:sdtContent>
                        <w:r>
                          <w:t>Ensures Activity Log alerts for create or update Security Policy Rule events are enabled.</w:t>
                        </w:r>
                      </w:sdtContent>
                    </w:sdt>
                  </w:p>
                  <w:p>
                    <w:r w:rsidRPr="001B7277">
                      <w:t xml:space="preserve">How to fix it: </w:t>
                    </w:r>
                    <w:sdt>
                      <w:sdtPr>
                        <w:id w:val="588936501"/>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9182917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08761977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4505303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281487792"/>
        <w:richText/>
        <w:temporary/>
        <w15:appearance w15:val="hidden"/>
      </w:sdtPr>
      <w:sdtContent>
        <w:p w:rsidR="00F17D2F" w:rsidRPr="00A5464E" w:rsidP="00206BCF" w14:textId="77777777">
          <w:pPr>
            <w:pStyle w:val="Heading2"/>
            <w:rPr>
              <w:rStyle w:val="Heading2Char"/>
            </w:rPr>
          </w:pPr>
          <w:bookmarkStart w:id="259" w:name="_Toc256000094"/>
          <w:sdt>
            <w:sdtPr>
              <w:rPr>
                <w:b w:val="0"/>
                <w:bCs w:val="0"/>
                <w:caps w:val="0"/>
                <w:shd w:val="clear" w:color="auto" w:fill="00BCF2"/>
              </w:rPr>
              <w:alias w:val="Name"/>
              <w:tag w:val="ADK_Name"/>
              <w:id w:val="822288870"/>
              <w:placeholder>
                <w:docPart w:val="163AE567233E48378019E87101E114A7"/>
              </w:placeholder>
              <w:richText/>
              <w:temporary/>
              <w15:appearance w15:val="hidden"/>
            </w:sdtPr>
            <w:sdtEndPr>
              <w:rPr>
                <w:shd w:val="clear" w:color="auto" w:fill="auto"/>
              </w:rPr>
            </w:sdtEndPr>
            <w:sdtContent>
              <w:r>
                <w:t>xc_poc_bi</w:t>
              </w:r>
            </w:sdtContent>
          </w:sdt>
          <w:bookmarkEnd w:id="259"/>
          <w:r w:rsidRPr="006E4101" w:rsidR="004C1687">
            <w:t xml:space="preserve"> </w:t>
          </w:r>
          <w:sdt>
            <w:sdtPr>
              <w:alias w:val="ADK_GUID"/>
              <w:tag w:val="/subscriptions/ffd62081-03a7-4c93-895a-fa965ef5ddf4/resourceGroups/xc_poc_bi"/>
              <w:id w:val="502584947"/>
              <w:richText/>
              <w15:appearance w15:val="hidden"/>
            </w:sdtPr>
            <w:sdtContent>
              <w:bookmarkStart w:id="260" w:name="xc_poc_bi"/>
              <w:bookmarkEnd w:id="260"/>
            </w:sdtContent>
          </w:sdt>
        </w:p>
        <w:p w:rsidR="00F17D2F" w:rsidP="00F17D2F" w14:textId="77777777">
          <w:pPr>
            <w:ind w:left="-1440" w:right="-1414"/>
            <w:jc w:val="center"/>
          </w:pPr>
          <w:sdt>
            <w:sdtPr>
              <w:id w:val="211163932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1645200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2009"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84920295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64951378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501764793"/>
                        <w:text/>
                        <w:temporary/>
                        <w15:appearance w15:val="hidden"/>
                      </w:sdtPr>
                      <w:sdtContent>
                        <w:r>
                          <w:t>Ensures Activity Log alerts for create or update Security Policy Rule events are enabled.</w:t>
                        </w:r>
                      </w:sdtContent>
                    </w:sdt>
                  </w:p>
                  <w:p>
                    <w:r w:rsidRPr="001B7277">
                      <w:t xml:space="preserve">How to fix it: </w:t>
                    </w:r>
                    <w:sdt>
                      <w:sdtPr>
                        <w:id w:val="1565331819"/>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385294595"/>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10238052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843032317"/>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34264298"/>
        <w:richText/>
        <w:temporary/>
        <w15:appearance w15:val="hidden"/>
      </w:sdtPr>
      <w:sdtContent>
        <w:p w:rsidR="00F17D2F" w:rsidRPr="00A5464E" w:rsidP="00206BCF" w14:textId="77777777">
          <w:pPr>
            <w:pStyle w:val="Heading2"/>
            <w:rPr>
              <w:rStyle w:val="Heading2Char"/>
            </w:rPr>
          </w:pPr>
          <w:bookmarkStart w:id="261" w:name="_Toc256000095"/>
          <w:sdt>
            <w:sdtPr>
              <w:rPr>
                <w:b w:val="0"/>
                <w:bCs w:val="0"/>
                <w:caps w:val="0"/>
                <w:shd w:val="clear" w:color="auto" w:fill="00BCF2"/>
              </w:rPr>
              <w:alias w:val="Name"/>
              <w:tag w:val="ADK_Name"/>
              <w:id w:val="528223071"/>
              <w:placeholder>
                <w:docPart w:val="163AE567233E48378019E87101E114A7"/>
              </w:placeholder>
              <w:richText/>
              <w:temporary/>
              <w15:appearance w15:val="hidden"/>
            </w:sdtPr>
            <w:sdtEndPr>
              <w:rPr>
                <w:shd w:val="clear" w:color="auto" w:fill="auto"/>
              </w:rPr>
            </w:sdtEndPr>
            <w:sdtContent>
              <w:r>
                <w:t>xc_poc_insight</w:t>
              </w:r>
            </w:sdtContent>
          </w:sdt>
          <w:bookmarkEnd w:id="261"/>
          <w:r w:rsidRPr="006E4101" w:rsidR="004C1687">
            <w:t xml:space="preserve"> </w:t>
          </w:r>
          <w:sdt>
            <w:sdtPr>
              <w:alias w:val="ADK_GUID"/>
              <w:tag w:val="/subscriptions/ffd62081-03a7-4c93-895a-fa965ef5ddf4/resourceGroups/xc_poc_insight"/>
              <w:id w:val="944395916"/>
              <w:richText/>
              <w15:appearance w15:val="hidden"/>
            </w:sdtPr>
            <w:sdtContent>
              <w:bookmarkStart w:id="262" w:name="xc_poc_insight"/>
              <w:bookmarkEnd w:id="262"/>
            </w:sdtContent>
          </w:sdt>
        </w:p>
        <w:p w:rsidR="00F17D2F" w:rsidP="00F17D2F" w14:textId="77777777">
          <w:pPr>
            <w:ind w:left="-1440" w:right="-1414"/>
            <w:jc w:val="center"/>
          </w:pPr>
          <w:sdt>
            <w:sdtPr>
              <w:id w:val="1196604251"/>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60869404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9404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598707173"/>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37071320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481864025"/>
                        <w:text/>
                        <w:temporary/>
                        <w15:appearance w15:val="hidden"/>
                      </w:sdtPr>
                      <w:sdtContent>
                        <w:r>
                          <w:t>Ensures Activity Log alerts for create or update Security Policy Rule events are enabled.</w:t>
                        </w:r>
                      </w:sdtContent>
                    </w:sdt>
                  </w:p>
                  <w:p>
                    <w:r w:rsidRPr="001B7277">
                      <w:t xml:space="preserve">How to fix it: </w:t>
                    </w:r>
                    <w:sdt>
                      <w:sdtPr>
                        <w:id w:val="761189339"/>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302713642"/>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19064859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410018496"/>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075220526"/>
        <w:richText/>
        <w:temporary/>
        <w15:appearance w15:val="hidden"/>
      </w:sdtPr>
      <w:sdtContent>
        <w:p w:rsidR="00F17D2F" w:rsidRPr="00A5464E" w:rsidP="00206BCF" w14:textId="77777777">
          <w:pPr>
            <w:pStyle w:val="Heading2"/>
            <w:rPr>
              <w:rStyle w:val="Heading2Char"/>
            </w:rPr>
          </w:pPr>
          <w:bookmarkStart w:id="263" w:name="_Toc256000096"/>
          <w:sdt>
            <w:sdtPr>
              <w:rPr>
                <w:b w:val="0"/>
                <w:bCs w:val="0"/>
                <w:caps w:val="0"/>
                <w:shd w:val="clear" w:color="auto" w:fill="00BCF2"/>
              </w:rPr>
              <w:alias w:val="Name"/>
              <w:tag w:val="ADK_Name"/>
              <w:id w:val="105111596"/>
              <w:placeholder>
                <w:docPart w:val="163AE567233E48378019E87101E114A7"/>
              </w:placeholder>
              <w:richText/>
              <w:temporary/>
              <w15:appearance w15:val="hidden"/>
            </w:sdtPr>
            <w:sdtEndPr>
              <w:rPr>
                <w:shd w:val="clear" w:color="auto" w:fill="auto"/>
              </w:rPr>
            </w:sdtEndPr>
            <w:sdtContent>
              <w:r>
                <w:t>xc_poc_StreamAnalytics</w:t>
              </w:r>
            </w:sdtContent>
          </w:sdt>
          <w:bookmarkEnd w:id="263"/>
          <w:r w:rsidRPr="006E4101" w:rsidR="004C1687">
            <w:t xml:space="preserve"> </w:t>
          </w:r>
          <w:sdt>
            <w:sdtPr>
              <w:alias w:val="ADK_GUID"/>
              <w:tag w:val="/subscriptions/ffd62081-03a7-4c93-895a-fa965ef5ddf4/resourceGroups/xc_poc_StreamAnalytics"/>
              <w:id w:val="233557217"/>
              <w:richText/>
              <w15:appearance w15:val="hidden"/>
            </w:sdtPr>
            <w:sdtContent>
              <w:bookmarkStart w:id="264" w:name="xc_poc_StreamAnalytics"/>
              <w:bookmarkEnd w:id="264"/>
            </w:sdtContent>
          </w:sdt>
        </w:p>
        <w:p w:rsidR="00F17D2F" w:rsidP="00F17D2F" w14:textId="77777777">
          <w:pPr>
            <w:ind w:left="-1440" w:right="-1414"/>
            <w:jc w:val="center"/>
          </w:pPr>
          <w:sdt>
            <w:sdtPr>
              <w:id w:val="67599148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5708364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8364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88270570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2511855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784430108"/>
                        <w:text/>
                        <w:temporary/>
                        <w15:appearance w15:val="hidden"/>
                      </w:sdtPr>
                      <w:sdtContent>
                        <w:r>
                          <w:t>Ensures Activity Log alerts for create or update Security Policy Rule events are enabled.</w:t>
                        </w:r>
                      </w:sdtContent>
                    </w:sdt>
                  </w:p>
                  <w:p>
                    <w:r w:rsidRPr="001B7277">
                      <w:t xml:space="preserve">How to fix it: </w:t>
                    </w:r>
                    <w:sdt>
                      <w:sdtPr>
                        <w:id w:val="148681340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48307618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91012759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466558902"/>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559116962"/>
        <w:richText/>
        <w:temporary/>
        <w15:appearance w15:val="hidden"/>
      </w:sdtPr>
      <w:sdtContent>
        <w:p w:rsidR="00F17D2F" w:rsidRPr="00A5464E" w:rsidP="00206BCF" w14:textId="77777777">
          <w:pPr>
            <w:pStyle w:val="Heading2"/>
            <w:rPr>
              <w:rStyle w:val="Heading2Char"/>
            </w:rPr>
          </w:pPr>
          <w:bookmarkStart w:id="265" w:name="_Toc256000097"/>
          <w:sdt>
            <w:sdtPr>
              <w:rPr>
                <w:b w:val="0"/>
                <w:bCs w:val="0"/>
                <w:caps w:val="0"/>
                <w:shd w:val="clear" w:color="auto" w:fill="00BCF2"/>
              </w:rPr>
              <w:alias w:val="Name"/>
              <w:tag w:val="ADK_Name"/>
              <w:id w:val="1479984547"/>
              <w:placeholder>
                <w:docPart w:val="163AE567233E48378019E87101E114A7"/>
              </w:placeholder>
              <w:richText/>
              <w:temporary/>
              <w15:appearance w15:val="hidden"/>
            </w:sdtPr>
            <w:sdtEndPr>
              <w:rPr>
                <w:shd w:val="clear" w:color="auto" w:fill="auto"/>
              </w:rPr>
            </w:sdtEndPr>
            <w:sdtContent>
              <w:r>
                <w:t>xc_poc_users</w:t>
              </w:r>
            </w:sdtContent>
          </w:sdt>
          <w:bookmarkEnd w:id="265"/>
          <w:r w:rsidRPr="006E4101" w:rsidR="004C1687">
            <w:t xml:space="preserve"> </w:t>
          </w:r>
          <w:sdt>
            <w:sdtPr>
              <w:alias w:val="ADK_GUID"/>
              <w:tag w:val="/subscriptions/ffd62081-03a7-4c93-895a-fa965ef5ddf4/resourceGroups/xc_poc_users"/>
              <w:id w:val="312047532"/>
              <w:richText/>
              <w15:appearance w15:val="hidden"/>
            </w:sdtPr>
            <w:sdtContent>
              <w:bookmarkStart w:id="266" w:name="xc_poc_users"/>
              <w:bookmarkEnd w:id="266"/>
            </w:sdtContent>
          </w:sdt>
        </w:p>
        <w:p w:rsidR="00F17D2F" w:rsidP="00F17D2F" w14:textId="77777777">
          <w:pPr>
            <w:ind w:left="-1440" w:right="-1414"/>
            <w:jc w:val="center"/>
          </w:pPr>
          <w:sdt>
            <w:sdtPr>
              <w:id w:val="1239536297"/>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364837713"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37713"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0953382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18152997"/>
                        <w:placeholder>
                          <w:docPart w:val="438553CE4377458D8C78FF3830E3A90E"/>
                        </w:placeholder>
                        <w:text/>
                        <w:temporary/>
                        <w15:appearance w15:val="hidden"/>
                      </w:sdtPr>
                      <w:sdtContent>
                        <w:r>
                          <w:rPr>
                            <w:b w:val="0"/>
                          </w:rPr>
                          <w:t>storageaccountxcpoc873d</w:t>
                        </w:r>
                      </w:sdtContent>
                    </w:sdt>
                  </w:p>
                </w:tc>
                <w:tc>
                  <w:tcPr>
                    <w:tcW w:w="1350" w:type="dxa"/>
                    <w:vAlign w:val="center"/>
                  </w:tcPr>
                  <w:p w:rsidR="00F17D2F" w:rsidRPr="00A5464E" w:rsidP="00F17D2F" w14:textId="77777777">
                    <w:pPr>
                      <w:spacing w:before="0"/>
                    </w:pPr>
                    <w:sdt>
                      <w:sdtPr>
                        <w:alias w:val="Location"/>
                        <w:tag w:val="Location"/>
                        <w:id w:val="83869705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60225558"/>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08551914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1914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346032089"/>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0275700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787712509"/>
                        <w:text/>
                        <w:temporary/>
                        <w15:appearance w15:val="hidden"/>
                      </w:sdtPr>
                      <w:sdtContent>
                        <w:r>
                          <w:t>Ensures Activity Log alerts for create or update Security Policy Rule events are enabled.</w:t>
                        </w:r>
                      </w:sdtContent>
                    </w:sdt>
                  </w:p>
                  <w:p>
                    <w:r w:rsidRPr="001B7277">
                      <w:t xml:space="preserve">How to fix it: </w:t>
                    </w:r>
                    <w:sdt>
                      <w:sdtPr>
                        <w:id w:val="24851492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99327777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966731864"/>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60362407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975209975"/>
        <w:richText/>
        <w:temporary/>
        <w15:appearance w15:val="hidden"/>
      </w:sdtPr>
      <w:sdtContent>
        <w:p w:rsidR="00F17D2F" w:rsidRPr="00A5464E" w:rsidP="00206BCF" w14:textId="77777777">
          <w:pPr>
            <w:pStyle w:val="Heading2"/>
            <w:rPr>
              <w:rStyle w:val="Heading2Char"/>
            </w:rPr>
          </w:pPr>
          <w:bookmarkStart w:id="267" w:name="_Toc256000098"/>
          <w:sdt>
            <w:sdtPr>
              <w:rPr>
                <w:b w:val="0"/>
                <w:bCs w:val="0"/>
                <w:caps w:val="0"/>
                <w:shd w:val="clear" w:color="auto" w:fill="00BCF2"/>
              </w:rPr>
              <w:alias w:val="Name"/>
              <w:tag w:val="ADK_Name"/>
              <w:id w:val="220548330"/>
              <w:placeholder>
                <w:docPart w:val="163AE567233E48378019E87101E114A7"/>
              </w:placeholder>
              <w:richText/>
              <w:temporary/>
              <w15:appearance w15:val="hidden"/>
            </w:sdtPr>
            <w:sdtEndPr>
              <w:rPr>
                <w:shd w:val="clear" w:color="auto" w:fill="auto"/>
              </w:rPr>
            </w:sdtEndPr>
            <w:sdtContent>
              <w:r>
                <w:t>xc_poc_xcinsighnts_dev</w:t>
              </w:r>
            </w:sdtContent>
          </w:sdt>
          <w:bookmarkEnd w:id="267"/>
          <w:r w:rsidRPr="006E4101" w:rsidR="004C1687">
            <w:t xml:space="preserve"> </w:t>
          </w:r>
          <w:sdt>
            <w:sdtPr>
              <w:alias w:val="ADK_GUID"/>
              <w:tag w:val="/subscriptions/ffd62081-03a7-4c93-895a-fa965ef5ddf4/resourceGroups/xc_poc_xcinsighnts_dev"/>
              <w:id w:val="402514801"/>
              <w:richText/>
              <w15:appearance w15:val="hidden"/>
            </w:sdtPr>
            <w:sdtContent>
              <w:bookmarkStart w:id="268" w:name="xc_poc_xcinsighnts_dev"/>
              <w:bookmarkEnd w:id="268"/>
            </w:sdtContent>
          </w:sdt>
        </w:p>
        <w:p w:rsidR="00F17D2F" w:rsidP="00F17D2F" w14:textId="77777777">
          <w:pPr>
            <w:ind w:left="-1440" w:right="-1414"/>
            <w:jc w:val="center"/>
          </w:pPr>
          <w:sdt>
            <w:sdtPr>
              <w:id w:val="193818924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305757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757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44822990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664702189"/>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898847082"/>
                        <w:text/>
                        <w:temporary/>
                        <w15:appearance w15:val="hidden"/>
                      </w:sdtPr>
                      <w:sdtContent>
                        <w:r>
                          <w:t>Ensures Activity Log alerts for create or update Security Policy Rule events are enabled.</w:t>
                        </w:r>
                      </w:sdtContent>
                    </w:sdt>
                  </w:p>
                  <w:p>
                    <w:r w:rsidRPr="001B7277">
                      <w:t xml:space="preserve">How to fix it: </w:t>
                    </w:r>
                    <w:sdt>
                      <w:sdtPr>
                        <w:id w:val="191963904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422218340"/>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79434699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91323413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877529"/>
        <w:richText/>
        <w:temporary/>
        <w15:appearance w15:val="hidden"/>
      </w:sdtPr>
      <w:sdtContent>
        <w:p w:rsidR="00F17D2F" w:rsidRPr="00A5464E" w:rsidP="00206BCF" w14:textId="77777777">
          <w:pPr>
            <w:pStyle w:val="Heading2"/>
            <w:rPr>
              <w:rStyle w:val="Heading2Char"/>
            </w:rPr>
          </w:pPr>
          <w:bookmarkStart w:id="269" w:name="_Toc256000099"/>
          <w:sdt>
            <w:sdtPr>
              <w:rPr>
                <w:b w:val="0"/>
                <w:bCs w:val="0"/>
                <w:caps w:val="0"/>
                <w:shd w:val="clear" w:color="auto" w:fill="00BCF2"/>
              </w:rPr>
              <w:alias w:val="Name"/>
              <w:tag w:val="ADK_Name"/>
              <w:id w:val="356195340"/>
              <w:placeholder>
                <w:docPart w:val="163AE567233E48378019E87101E114A7"/>
              </w:placeholder>
              <w:richText/>
              <w:temporary/>
              <w15:appearance w15:val="hidden"/>
            </w:sdtPr>
            <w:sdtEndPr>
              <w:rPr>
                <w:shd w:val="clear" w:color="auto" w:fill="auto"/>
              </w:rPr>
            </w:sdtEndPr>
            <w:sdtContent>
              <w:r>
                <w:t>xc_xcf_qa</w:t>
              </w:r>
            </w:sdtContent>
          </w:sdt>
          <w:bookmarkEnd w:id="269"/>
          <w:r w:rsidRPr="006E4101" w:rsidR="004C1687">
            <w:t xml:space="preserve"> </w:t>
          </w:r>
          <w:sdt>
            <w:sdtPr>
              <w:alias w:val="ADK_GUID"/>
              <w:tag w:val="/subscriptions/ffd62081-03a7-4c93-895a-fa965ef5ddf4/resourceGroups/xc_xcf_qa"/>
              <w:id w:val="1980428185"/>
              <w:richText/>
              <w15:appearance w15:val="hidden"/>
            </w:sdtPr>
            <w:sdtContent>
              <w:bookmarkStart w:id="270" w:name="xc_xcf_qa"/>
              <w:bookmarkEnd w:id="270"/>
            </w:sdtContent>
          </w:sdt>
        </w:p>
        <w:p w:rsidR="00F17D2F" w:rsidP="00F17D2F" w14:textId="77777777">
          <w:pPr>
            <w:ind w:left="-1440" w:right="-1414"/>
            <w:jc w:val="center"/>
          </w:pPr>
          <w:sdt>
            <w:sdtPr>
              <w:id w:val="1644075090"/>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982625579"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25579"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36409229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82508181"/>
                        <w:placeholder>
                          <w:docPart w:val="438553CE4377458D8C78FF3830E3A90E"/>
                        </w:placeholder>
                        <w:text/>
                        <w:temporary/>
                        <w15:appearance w15:val="hidden"/>
                      </w:sdtPr>
                      <w:sdtContent>
                        <w:r>
                          <w:rPr>
                            <w:b w:val="0"/>
                          </w:rPr>
                          <w:t>xcfqa_OsDisk_1_7a9a1282bcdc40a6b10d8a030e909a3c</w:t>
                        </w:r>
                      </w:sdtContent>
                    </w:sdt>
                  </w:p>
                </w:tc>
                <w:tc>
                  <w:tcPr>
                    <w:tcW w:w="1350" w:type="dxa"/>
                    <w:vAlign w:val="center"/>
                  </w:tcPr>
                  <w:p w:rsidR="00F17D2F" w:rsidRPr="00A5464E" w:rsidP="00F17D2F" w14:textId="77777777">
                    <w:pPr>
                      <w:spacing w:before="0"/>
                    </w:pPr>
                    <w:sdt>
                      <w:sdtPr>
                        <w:alias w:val="Location"/>
                        <w:tag w:val="Location"/>
                        <w:id w:val="195897946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98782090"/>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69717031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65638486"/>
                        <w:placeholder>
                          <w:docPart w:val="438553CE4377458D8C78FF3830E3A90E"/>
                        </w:placeholder>
                        <w:text/>
                        <w:temporary/>
                        <w15:appearance w15:val="hidden"/>
                      </w:sdtPr>
                      <w:sdtContent>
                        <w:r>
                          <w:rPr>
                            <w:b w:val="0"/>
                          </w:rPr>
                          <w:t>testxcf</w:t>
                        </w:r>
                      </w:sdtContent>
                    </w:sdt>
                  </w:p>
                </w:tc>
                <w:tc>
                  <w:tcPr>
                    <w:tcW w:w="1350" w:type="dxa"/>
                    <w:vAlign w:val="center"/>
                  </w:tcPr>
                  <w:p w:rsidR="00F17D2F" w:rsidRPr="00A5464E" w:rsidP="00F17D2F" w14:textId="77777777">
                    <w:pPr>
                      <w:spacing w:before="0"/>
                    </w:pPr>
                    <w:sdt>
                      <w:sdtPr>
                        <w:alias w:val="Location"/>
                        <w:tag w:val="Location"/>
                        <w:id w:val="136612676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86869837"/>
                        <w:placeholder>
                          <w:docPart w:val="602202555590468383C08250E90D7BDC"/>
                        </w:placeholder>
                        <w:text/>
                        <w:temporary/>
                        <w15:appearance w15:val="hidden"/>
                      </w:sdtPr>
                      <w:sdtContent>
                        <w:r>
                          <w:t>Microsoft.Compute/snapshots</w:t>
                        </w:r>
                      </w:sdtContent>
                    </w:sdt>
                  </w:p>
                </w:tc>
              </w:tr>
            </w:sdtContent>
          </w:sdt>
          <w:sdt>
            <w:sdtPr>
              <w:rPr>
                <w:b w:val="0"/>
                <w:bCs w:val="0"/>
              </w:rPr>
              <w:alias w:val="Resources"/>
              <w:tag w:val="PlaceholderResources"/>
              <w:id w:val="3520589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73661280"/>
                        <w:placeholder>
                          <w:docPart w:val="438553CE4377458D8C78FF3830E3A90E"/>
                        </w:placeholder>
                        <w:text/>
                        <w:temporary/>
                        <w15:appearance w15:val="hidden"/>
                      </w:sdtPr>
                      <w:sdtContent>
                        <w:r>
                          <w:rPr>
                            <w:b w:val="0"/>
                          </w:rPr>
                          <w:t>xcfqa</w:t>
                        </w:r>
                      </w:sdtContent>
                    </w:sdt>
                  </w:p>
                </w:tc>
                <w:tc>
                  <w:tcPr>
                    <w:tcW w:w="1350" w:type="dxa"/>
                    <w:vAlign w:val="center"/>
                  </w:tcPr>
                  <w:p w:rsidR="00F17D2F" w:rsidRPr="00A5464E" w:rsidP="00F17D2F" w14:textId="77777777">
                    <w:pPr>
                      <w:spacing w:before="0"/>
                    </w:pPr>
                    <w:sdt>
                      <w:sdtPr>
                        <w:alias w:val="Location"/>
                        <w:tag w:val="Location"/>
                        <w:id w:val="62239597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530984785"/>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142473047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0070074"/>
                        <w:placeholder>
                          <w:docPart w:val="438553CE4377458D8C78FF3830E3A90E"/>
                        </w:placeholder>
                        <w:text/>
                        <w:temporary/>
                        <w15:appearance w15:val="hidden"/>
                      </w:sdtPr>
                      <w:sdtContent>
                        <w:r>
                          <w:rPr>
                            <w:b w:val="0"/>
                          </w:rPr>
                          <w:t>xcfqa/MDE.Windows</w:t>
                        </w:r>
                      </w:sdtContent>
                    </w:sdt>
                  </w:p>
                </w:tc>
                <w:tc>
                  <w:tcPr>
                    <w:tcW w:w="1350" w:type="dxa"/>
                    <w:vAlign w:val="center"/>
                  </w:tcPr>
                  <w:p w:rsidR="00F17D2F" w:rsidRPr="00A5464E" w:rsidP="00F17D2F" w14:textId="77777777">
                    <w:pPr>
                      <w:spacing w:before="0"/>
                    </w:pPr>
                    <w:sdt>
                      <w:sdtPr>
                        <w:alias w:val="Location"/>
                        <w:tag w:val="Location"/>
                        <w:id w:val="10569885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085965262"/>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2468111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26590671"/>
                        <w:placeholder>
                          <w:docPart w:val="438553CE4377458D8C78FF3830E3A90E"/>
                        </w:placeholder>
                        <w:text/>
                        <w:temporary/>
                        <w15:appearance w15:val="hidden"/>
                      </w:sdtPr>
                      <w:sdtContent>
                        <w:r>
                          <w:rPr>
                            <w:b w:val="0"/>
                          </w:rPr>
                          <w:t>xcfqa/MicrosoftMonitoringAgent</w:t>
                        </w:r>
                      </w:sdtContent>
                    </w:sdt>
                  </w:p>
                </w:tc>
                <w:tc>
                  <w:tcPr>
                    <w:tcW w:w="1350" w:type="dxa"/>
                    <w:vAlign w:val="center"/>
                  </w:tcPr>
                  <w:p w:rsidR="00F17D2F" w:rsidRPr="00A5464E" w:rsidP="00F17D2F" w14:textId="77777777">
                    <w:pPr>
                      <w:spacing w:before="0"/>
                    </w:pPr>
                    <w:sdt>
                      <w:sdtPr>
                        <w:alias w:val="Location"/>
                        <w:tag w:val="Location"/>
                        <w:id w:val="166248478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7370822"/>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59077027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71596455"/>
                        <w:placeholder>
                          <w:docPart w:val="438553CE4377458D8C78FF3830E3A90E"/>
                        </w:placeholder>
                        <w:text/>
                        <w:temporary/>
                        <w15:appearance w15:val="hidden"/>
                      </w:sdtPr>
                      <w:sdtContent>
                        <w:r>
                          <w:rPr>
                            <w:b w:val="0"/>
                          </w:rPr>
                          <w:t>xcfqa564</w:t>
                        </w:r>
                      </w:sdtContent>
                    </w:sdt>
                  </w:p>
                </w:tc>
                <w:tc>
                  <w:tcPr>
                    <w:tcW w:w="1350" w:type="dxa"/>
                    <w:vAlign w:val="center"/>
                  </w:tcPr>
                  <w:p w:rsidR="00F17D2F" w:rsidRPr="00A5464E" w:rsidP="00F17D2F" w14:textId="77777777">
                    <w:pPr>
                      <w:spacing w:before="0"/>
                    </w:pPr>
                    <w:sdt>
                      <w:sdtPr>
                        <w:alias w:val="Location"/>
                        <w:tag w:val="Location"/>
                        <w:id w:val="127738526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3008887"/>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48019090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24372294"/>
                        <w:placeholder>
                          <w:docPart w:val="438553CE4377458D8C78FF3830E3A90E"/>
                        </w:placeholder>
                        <w:text/>
                        <w:temporary/>
                        <w15:appearance w15:val="hidden"/>
                      </w:sdtPr>
                      <w:sdtContent>
                        <w:r>
                          <w:rPr>
                            <w:b w:val="0"/>
                          </w:rPr>
                          <w:t>xcfqa-nsg</w:t>
                        </w:r>
                      </w:sdtContent>
                    </w:sdt>
                  </w:p>
                </w:tc>
                <w:tc>
                  <w:tcPr>
                    <w:tcW w:w="1350" w:type="dxa"/>
                    <w:vAlign w:val="center"/>
                  </w:tcPr>
                  <w:p w:rsidR="00F17D2F" w:rsidRPr="00A5464E" w:rsidP="00F17D2F" w14:textId="77777777">
                    <w:pPr>
                      <w:spacing w:before="0"/>
                    </w:pPr>
                    <w:sdt>
                      <w:sdtPr>
                        <w:alias w:val="Location"/>
                        <w:tag w:val="Location"/>
                        <w:id w:val="11972791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31712749"/>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148790925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19695552"/>
                        <w:placeholder>
                          <w:docPart w:val="438553CE4377458D8C78FF3830E3A90E"/>
                        </w:placeholder>
                        <w:text/>
                        <w:temporary/>
                        <w15:appearance w15:val="hidden"/>
                      </w:sdtPr>
                      <w:sdtContent>
                        <w:r>
                          <w:rPr>
                            <w:b w:val="0"/>
                          </w:rPr>
                          <w:t>xcfqa-ip</w:t>
                        </w:r>
                      </w:sdtContent>
                    </w:sdt>
                  </w:p>
                </w:tc>
                <w:tc>
                  <w:tcPr>
                    <w:tcW w:w="1350" w:type="dxa"/>
                    <w:vAlign w:val="center"/>
                  </w:tcPr>
                  <w:p w:rsidR="00F17D2F" w:rsidRPr="00A5464E" w:rsidP="00F17D2F" w14:textId="77777777">
                    <w:pPr>
                      <w:spacing w:before="0"/>
                    </w:pPr>
                    <w:sdt>
                      <w:sdtPr>
                        <w:alias w:val="Location"/>
                        <w:tag w:val="Location"/>
                        <w:id w:val="179336647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64107017"/>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210333583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76589288"/>
                        <w:placeholder>
                          <w:docPart w:val="438553CE4377458D8C78FF3830E3A90E"/>
                        </w:placeholder>
                        <w:text/>
                        <w:temporary/>
                        <w15:appearance w15:val="hidden"/>
                      </w:sdtPr>
                      <w:sdtContent>
                        <w:r>
                          <w:rPr>
                            <w:b w:val="0"/>
                          </w:rPr>
                          <w:t>xc_xcf_qa-vnet</w:t>
                        </w:r>
                      </w:sdtContent>
                    </w:sdt>
                  </w:p>
                </w:tc>
                <w:tc>
                  <w:tcPr>
                    <w:tcW w:w="1350" w:type="dxa"/>
                    <w:vAlign w:val="center"/>
                  </w:tcPr>
                  <w:p w:rsidR="00F17D2F" w:rsidRPr="00A5464E" w:rsidP="00F17D2F" w14:textId="77777777">
                    <w:pPr>
                      <w:spacing w:before="0"/>
                    </w:pPr>
                    <w:sdt>
                      <w:sdtPr>
                        <w:alias w:val="Location"/>
                        <w:tag w:val="Location"/>
                        <w:id w:val="110154434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03672523"/>
                        <w:placeholder>
                          <w:docPart w:val="602202555590468383C08250E90D7BDC"/>
                        </w:placeholder>
                        <w:text/>
                        <w:temporary/>
                        <w15:appearance w15:val="hidden"/>
                      </w:sdtPr>
                      <w:sdtContent>
                        <w:r>
                          <w:t>Microsoft.Network/virtualNetworks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30508760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8760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84872974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947249999"/>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805586682"/>
                        <w:text/>
                        <w:temporary/>
                        <w15:appearance w15:val="hidden"/>
                      </w:sdtPr>
                      <w:sdtContent>
                        <w:r>
                          <w:t>Ensures Activity Log alerts for create or update Security Policy Rule events are enabled.</w:t>
                        </w:r>
                      </w:sdtContent>
                    </w:sdt>
                  </w:p>
                  <w:p>
                    <w:r w:rsidRPr="001B7277">
                      <w:t xml:space="preserve">How to fix it: </w:t>
                    </w:r>
                    <w:sdt>
                      <w:sdtPr>
                        <w:id w:val="461757189"/>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069557670"/>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77463465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22734567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568418180"/>
        <w:richText/>
        <w:temporary/>
        <w15:appearance w15:val="hidden"/>
      </w:sdtPr>
      <w:sdtContent>
        <w:p w:rsidR="00F17D2F" w:rsidRPr="00A5464E" w:rsidP="00206BCF" w14:textId="77777777">
          <w:pPr>
            <w:pStyle w:val="Heading2"/>
            <w:rPr>
              <w:rStyle w:val="Heading2Char"/>
            </w:rPr>
          </w:pPr>
          <w:bookmarkStart w:id="271" w:name="_Toc256000100"/>
          <w:sdt>
            <w:sdtPr>
              <w:rPr>
                <w:b w:val="0"/>
                <w:bCs w:val="0"/>
                <w:caps w:val="0"/>
                <w:shd w:val="clear" w:color="auto" w:fill="00BCF2"/>
              </w:rPr>
              <w:alias w:val="Name"/>
              <w:tag w:val="ADK_Name"/>
              <w:id w:val="1149032342"/>
              <w:placeholder>
                <w:docPart w:val="163AE567233E48378019E87101E114A7"/>
              </w:placeholder>
              <w:richText/>
              <w:temporary/>
              <w15:appearance w15:val="hidden"/>
            </w:sdtPr>
            <w:sdtEndPr>
              <w:rPr>
                <w:shd w:val="clear" w:color="auto" w:fill="auto"/>
              </w:rPr>
            </w:sdtEndPr>
            <w:sdtContent>
              <w:r>
                <w:t>xc-d-dev-xcinsights</w:t>
              </w:r>
            </w:sdtContent>
          </w:sdt>
          <w:bookmarkEnd w:id="271"/>
          <w:r w:rsidRPr="006E4101" w:rsidR="004C1687">
            <w:t xml:space="preserve"> </w:t>
          </w:r>
          <w:sdt>
            <w:sdtPr>
              <w:alias w:val="ADK_GUID"/>
              <w:tag w:val="/subscriptions/ffd62081-03a7-4c93-895a-fa965ef5ddf4/resourceGroups/xc-d-dev-xcinsights"/>
              <w:id w:val="1745636004"/>
              <w:richText/>
              <w15:appearance w15:val="hidden"/>
            </w:sdtPr>
            <w:sdtContent>
              <w:bookmarkStart w:id="272" w:name="xc-d-dev-xcinsights"/>
              <w:bookmarkEnd w:id="272"/>
            </w:sdtContent>
          </w:sdt>
        </w:p>
        <w:p w:rsidR="00F17D2F" w:rsidP="00F17D2F" w14:textId="77777777">
          <w:pPr>
            <w:ind w:left="-1440" w:right="-1414"/>
            <w:jc w:val="center"/>
          </w:pPr>
          <w:sdt>
            <w:sdtPr>
              <w:id w:val="109283651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25876007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6007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019013663"/>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3499432"/>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454632115"/>
                        <w:text/>
                        <w:temporary/>
                        <w15:appearance w15:val="hidden"/>
                      </w:sdtPr>
                      <w:sdtContent>
                        <w:r>
                          <w:t>Ensures Activity Log alerts for create or update Security Policy Rule events are enabled.</w:t>
                        </w:r>
                      </w:sdtContent>
                    </w:sdt>
                  </w:p>
                  <w:p>
                    <w:r w:rsidRPr="001B7277">
                      <w:t xml:space="preserve">How to fix it: </w:t>
                    </w:r>
                    <w:sdt>
                      <w:sdtPr>
                        <w:id w:val="182685176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9314822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48373672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769665883"/>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934127114"/>
        <w:richText/>
        <w:temporary/>
        <w15:appearance w15:val="hidden"/>
      </w:sdtPr>
      <w:sdtContent>
        <w:p w:rsidR="00F17D2F" w:rsidRPr="00A5464E" w:rsidP="00206BCF" w14:textId="77777777">
          <w:pPr>
            <w:pStyle w:val="Heading2"/>
            <w:rPr>
              <w:rStyle w:val="Heading2Char"/>
            </w:rPr>
          </w:pPr>
          <w:bookmarkStart w:id="273" w:name="_Toc256000101"/>
          <w:sdt>
            <w:sdtPr>
              <w:rPr>
                <w:b w:val="0"/>
                <w:bCs w:val="0"/>
                <w:caps w:val="0"/>
                <w:shd w:val="clear" w:color="auto" w:fill="00BCF2"/>
              </w:rPr>
              <w:alias w:val="Name"/>
              <w:tag w:val="ADK_Name"/>
              <w:id w:val="500876397"/>
              <w:placeholder>
                <w:docPart w:val="163AE567233E48378019E87101E114A7"/>
              </w:placeholder>
              <w:richText/>
              <w:temporary/>
              <w15:appearance w15:val="hidden"/>
            </w:sdtPr>
            <w:sdtEndPr>
              <w:rPr>
                <w:shd w:val="clear" w:color="auto" w:fill="auto"/>
              </w:rPr>
            </w:sdtEndPr>
            <w:sdtContent>
              <w:r>
                <w:t>xc-dev-portal</w:t>
              </w:r>
            </w:sdtContent>
          </w:sdt>
          <w:bookmarkEnd w:id="273"/>
          <w:r w:rsidRPr="006E4101" w:rsidR="004C1687">
            <w:t xml:space="preserve"> </w:t>
          </w:r>
          <w:sdt>
            <w:sdtPr>
              <w:alias w:val="ADK_GUID"/>
              <w:tag w:val="/subscriptions/ffd62081-03a7-4c93-895a-fa965ef5ddf4/resourceGroups/xc-dev-portal"/>
              <w:id w:val="158824518"/>
              <w:richText/>
              <w15:appearance w15:val="hidden"/>
            </w:sdtPr>
            <w:sdtContent>
              <w:bookmarkStart w:id="274" w:name="xc-dev-portal"/>
              <w:bookmarkEnd w:id="274"/>
            </w:sdtContent>
          </w:sdt>
        </w:p>
        <w:p w:rsidR="00F17D2F" w:rsidP="00F17D2F" w14:textId="77777777">
          <w:pPr>
            <w:ind w:left="-1440" w:right="-1414"/>
            <w:jc w:val="center"/>
          </w:pPr>
          <w:sdt>
            <w:sdtPr>
              <w:id w:val="149750335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9049395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9395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389657906"/>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92495840"/>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852606560"/>
                        <w:text/>
                        <w:temporary/>
                        <w15:appearance w15:val="hidden"/>
                      </w:sdtPr>
                      <w:sdtContent>
                        <w:r>
                          <w:t>Ensures Activity Log alerts for create or update Security Policy Rule events are enabled.</w:t>
                        </w:r>
                      </w:sdtContent>
                    </w:sdt>
                  </w:p>
                  <w:p>
                    <w:r w:rsidRPr="001B7277">
                      <w:t xml:space="preserve">How to fix it: </w:t>
                    </w:r>
                    <w:sdt>
                      <w:sdtPr>
                        <w:id w:val="32474547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94597057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06607483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020281672"/>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745910567"/>
        <w:richText/>
        <w:temporary/>
        <w15:appearance w15:val="hidden"/>
      </w:sdtPr>
      <w:sdtContent>
        <w:p w:rsidR="00F17D2F" w:rsidRPr="00A5464E" w:rsidP="00206BCF" w14:textId="77777777">
          <w:pPr>
            <w:pStyle w:val="Heading2"/>
            <w:rPr>
              <w:rStyle w:val="Heading2Char"/>
            </w:rPr>
          </w:pPr>
          <w:bookmarkStart w:id="275" w:name="_Toc256000102"/>
          <w:sdt>
            <w:sdtPr>
              <w:rPr>
                <w:b w:val="0"/>
                <w:bCs w:val="0"/>
                <w:caps w:val="0"/>
                <w:shd w:val="clear" w:color="auto" w:fill="00BCF2"/>
              </w:rPr>
              <w:alias w:val="Name"/>
              <w:tag w:val="ADK_Name"/>
              <w:id w:val="634414017"/>
              <w:placeholder>
                <w:docPart w:val="163AE567233E48378019E87101E114A7"/>
              </w:placeholder>
              <w:richText/>
              <w:temporary/>
              <w15:appearance w15:val="hidden"/>
            </w:sdtPr>
            <w:sdtEndPr>
              <w:rPr>
                <w:shd w:val="clear" w:color="auto" w:fill="auto"/>
              </w:rPr>
            </w:sdtEndPr>
            <w:sdtContent>
              <w:r>
                <w:t>xc-dev-xcinsights</w:t>
              </w:r>
            </w:sdtContent>
          </w:sdt>
          <w:bookmarkEnd w:id="275"/>
          <w:r w:rsidRPr="006E4101" w:rsidR="004C1687">
            <w:t xml:space="preserve"> </w:t>
          </w:r>
          <w:sdt>
            <w:sdtPr>
              <w:alias w:val="ADK_GUID"/>
              <w:tag w:val="/subscriptions/ffd62081-03a7-4c93-895a-fa965ef5ddf4/resourceGroups/xc-dev-xcinsights"/>
              <w:id w:val="398960586"/>
              <w:richText/>
              <w15:appearance w15:val="hidden"/>
            </w:sdtPr>
            <w:sdtContent>
              <w:bookmarkStart w:id="276" w:name="xc-dev-xcinsights"/>
              <w:bookmarkEnd w:id="276"/>
            </w:sdtContent>
          </w:sdt>
        </w:p>
        <w:p w:rsidR="00F17D2F" w:rsidP="00F17D2F" w14:textId="77777777">
          <w:pPr>
            <w:ind w:left="-1440" w:right="-1414"/>
            <w:jc w:val="center"/>
          </w:pPr>
          <w:sdt>
            <w:sdtPr>
              <w:id w:val="402546709"/>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06611246"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11246"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36299398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0294809"/>
                        <w:placeholder>
                          <w:docPart w:val="438553CE4377458D8C78FF3830E3A90E"/>
                        </w:placeholder>
                        <w:text/>
                        <w:temporary/>
                        <w15:appearance w15:val="hidden"/>
                      </w:sdtPr>
                      <w:sdtContent>
                        <w:r>
                          <w:rPr>
                            <w:b w:val="0"/>
                          </w:rPr>
                          <w:t>xc-dev-poc-app</w:t>
                        </w:r>
                      </w:sdtContent>
                    </w:sdt>
                  </w:p>
                </w:tc>
                <w:tc>
                  <w:tcPr>
                    <w:tcW w:w="1350" w:type="dxa"/>
                    <w:vAlign w:val="center"/>
                  </w:tcPr>
                  <w:p w:rsidR="00F17D2F" w:rsidRPr="00A5464E" w:rsidP="00F17D2F" w14:textId="77777777">
                    <w:pPr>
                      <w:spacing w:before="0"/>
                    </w:pPr>
                    <w:sdt>
                      <w:sdtPr>
                        <w:alias w:val="Location"/>
                        <w:tag w:val="Location"/>
                        <w:id w:val="130577260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575132593"/>
                        <w:placeholder>
                          <w:docPart w:val="602202555590468383C08250E90D7BDC"/>
                        </w:placeholder>
                        <w:text/>
                        <w:temporary/>
                        <w15:appearance w15:val="hidden"/>
                      </w:sdtPr>
                      <w:sdtContent>
                        <w:r>
                          <w:t>Microsoft.Network/applicationSecurityGroups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5137178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7178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14814118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256009372"/>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249509983"/>
                        <w:text/>
                        <w:temporary/>
                        <w15:appearance w15:val="hidden"/>
                      </w:sdtPr>
                      <w:sdtContent>
                        <w:r>
                          <w:t>Ensures Activity Log alerts for create or update Security Policy Rule events are enabled.</w:t>
                        </w:r>
                      </w:sdtContent>
                    </w:sdt>
                  </w:p>
                  <w:p>
                    <w:r w:rsidRPr="001B7277">
                      <w:t xml:space="preserve">How to fix it: </w:t>
                    </w:r>
                    <w:sdt>
                      <w:sdtPr>
                        <w:id w:val="1425769042"/>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384719165"/>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224914762"/>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321003989"/>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592927110"/>
        <w:richText/>
        <w:temporary/>
        <w15:appearance w15:val="hidden"/>
      </w:sdtPr>
      <w:sdtContent>
        <w:p w:rsidR="00F17D2F" w:rsidRPr="00A5464E" w:rsidP="00206BCF" w14:textId="77777777">
          <w:pPr>
            <w:pStyle w:val="Heading2"/>
            <w:rPr>
              <w:rStyle w:val="Heading2Char"/>
            </w:rPr>
          </w:pPr>
          <w:bookmarkStart w:id="277" w:name="_Toc256000103"/>
          <w:sdt>
            <w:sdtPr>
              <w:rPr>
                <w:b w:val="0"/>
                <w:bCs w:val="0"/>
                <w:caps w:val="0"/>
                <w:shd w:val="clear" w:color="auto" w:fill="00BCF2"/>
              </w:rPr>
              <w:alias w:val="Name"/>
              <w:tag w:val="ADK_Name"/>
              <w:id w:val="570219814"/>
              <w:placeholder>
                <w:docPart w:val="163AE567233E48378019E87101E114A7"/>
              </w:placeholder>
              <w:richText/>
              <w:temporary/>
              <w15:appearance w15:val="hidden"/>
            </w:sdtPr>
            <w:sdtEndPr>
              <w:rPr>
                <w:shd w:val="clear" w:color="auto" w:fill="auto"/>
              </w:rPr>
            </w:sdtEndPr>
            <w:sdtContent>
              <w:r>
                <w:t>XCNimbus</w:t>
              </w:r>
            </w:sdtContent>
          </w:sdt>
          <w:bookmarkEnd w:id="277"/>
          <w:r w:rsidRPr="006E4101" w:rsidR="004C1687">
            <w:t xml:space="preserve"> </w:t>
          </w:r>
          <w:sdt>
            <w:sdtPr>
              <w:alias w:val="ADK_GUID"/>
              <w:tag w:val="/subscriptions/ffd62081-03a7-4c93-895a-fa965ef5ddf4/resourceGroups/XCNimbus"/>
              <w:id w:val="363424605"/>
              <w:richText/>
              <w15:appearance w15:val="hidden"/>
            </w:sdtPr>
            <w:sdtContent>
              <w:bookmarkStart w:id="278" w:name="XCNimbus"/>
              <w:bookmarkEnd w:id="278"/>
            </w:sdtContent>
          </w:sdt>
        </w:p>
        <w:p w:rsidR="00F17D2F" w:rsidP="00F17D2F" w14:textId="77777777">
          <w:pPr>
            <w:ind w:left="-1440" w:right="-1414"/>
            <w:jc w:val="center"/>
          </w:pPr>
          <w:sdt>
            <w:sdtPr>
              <w:id w:val="24579824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65636189"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36189"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205066192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8352926"/>
                        <w:placeholder>
                          <w:docPart w:val="438553CE4377458D8C78FF3830E3A90E"/>
                        </w:placeholder>
                        <w:text/>
                        <w:temporary/>
                        <w15:appearance w15:val="hidden"/>
                      </w:sdtPr>
                      <w:sdtContent>
                        <w:r>
                          <w:rPr>
                            <w:b w:val="0"/>
                          </w:rPr>
                          <w:t>XCNimbusMS</w:t>
                        </w:r>
                      </w:sdtContent>
                    </w:sdt>
                  </w:p>
                </w:tc>
                <w:tc>
                  <w:tcPr>
                    <w:tcW w:w="1350" w:type="dxa"/>
                    <w:vAlign w:val="center"/>
                  </w:tcPr>
                  <w:p w:rsidR="00F17D2F" w:rsidRPr="00A5464E" w:rsidP="00F17D2F" w14:textId="77777777">
                    <w:pPr>
                      <w:spacing w:before="0"/>
                    </w:pPr>
                    <w:sdt>
                      <w:sdtPr>
                        <w:alias w:val="Location"/>
                        <w:tag w:val="Location"/>
                        <w:id w:val="414856530"/>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608660885"/>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80087286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12579451"/>
                        <w:placeholder>
                          <w:docPart w:val="438553CE4377458D8C78FF3830E3A90E"/>
                        </w:placeholder>
                        <w:text/>
                        <w:temporary/>
                        <w15:appearance w15:val="hidden"/>
                      </w:sdtPr>
                      <w:sdtContent>
                        <w:r>
                          <w:rPr>
                            <w:b w:val="0"/>
                          </w:rPr>
                          <w:t>ADAssessment(XCNimbusMS)</w:t>
                        </w:r>
                      </w:sdtContent>
                    </w:sdt>
                  </w:p>
                </w:tc>
                <w:tc>
                  <w:tcPr>
                    <w:tcW w:w="1350" w:type="dxa"/>
                    <w:vAlign w:val="center"/>
                  </w:tcPr>
                  <w:p w:rsidR="00F17D2F" w:rsidRPr="00A5464E" w:rsidP="00F17D2F" w14:textId="77777777">
                    <w:pPr>
                      <w:spacing w:before="0"/>
                    </w:pPr>
                    <w:sdt>
                      <w:sdtPr>
                        <w:alias w:val="Location"/>
                        <w:tag w:val="Location"/>
                        <w:id w:val="108604817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4172526"/>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5002966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59239357"/>
                        <w:placeholder>
                          <w:docPart w:val="438553CE4377458D8C78FF3830E3A90E"/>
                        </w:placeholder>
                        <w:text/>
                        <w:temporary/>
                        <w15:appearance w15:val="hidden"/>
                      </w:sdtPr>
                      <w:sdtContent>
                        <w:r>
                          <w:rPr>
                            <w:b w:val="0"/>
                          </w:rPr>
                          <w:t>ADReplication(XCNimbusMS)</w:t>
                        </w:r>
                      </w:sdtContent>
                    </w:sdt>
                  </w:p>
                </w:tc>
                <w:tc>
                  <w:tcPr>
                    <w:tcW w:w="1350" w:type="dxa"/>
                    <w:vAlign w:val="center"/>
                  </w:tcPr>
                  <w:p w:rsidR="00F17D2F" w:rsidRPr="00A5464E" w:rsidP="00F17D2F" w14:textId="77777777">
                    <w:pPr>
                      <w:spacing w:before="0"/>
                    </w:pPr>
                    <w:sdt>
                      <w:sdtPr>
                        <w:alias w:val="Location"/>
                        <w:tag w:val="Location"/>
                        <w:id w:val="963230620"/>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944511321"/>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203441502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9048509"/>
                        <w:placeholder>
                          <w:docPart w:val="438553CE4377458D8C78FF3830E3A90E"/>
                        </w:placeholder>
                        <w:text/>
                        <w:temporary/>
                        <w15:appearance w15:val="hidden"/>
                      </w:sdtPr>
                      <w:sdtContent>
                        <w:r>
                          <w:rPr>
                            <w:b w:val="0"/>
                          </w:rPr>
                          <w:t>AntiMalware(XCNimbusMS)</w:t>
                        </w:r>
                      </w:sdtContent>
                    </w:sdt>
                  </w:p>
                </w:tc>
                <w:tc>
                  <w:tcPr>
                    <w:tcW w:w="1350" w:type="dxa"/>
                    <w:vAlign w:val="center"/>
                  </w:tcPr>
                  <w:p w:rsidR="00F17D2F" w:rsidRPr="00A5464E" w:rsidP="00F17D2F" w14:textId="77777777">
                    <w:pPr>
                      <w:spacing w:before="0"/>
                    </w:pPr>
                    <w:sdt>
                      <w:sdtPr>
                        <w:alias w:val="Location"/>
                        <w:tag w:val="Location"/>
                        <w:id w:val="15106596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2050242817"/>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02865881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32788657"/>
                        <w:placeholder>
                          <w:docPart w:val="438553CE4377458D8C78FF3830E3A90E"/>
                        </w:placeholder>
                        <w:text/>
                        <w:temporary/>
                        <w15:appearance w15:val="hidden"/>
                      </w:sdtPr>
                      <w:sdtContent>
                        <w:r>
                          <w:rPr>
                            <w:b w:val="0"/>
                          </w:rPr>
                          <w:t>AzureActivity(XCNimbusMS)</w:t>
                        </w:r>
                      </w:sdtContent>
                    </w:sdt>
                  </w:p>
                </w:tc>
                <w:tc>
                  <w:tcPr>
                    <w:tcW w:w="1350" w:type="dxa"/>
                    <w:vAlign w:val="center"/>
                  </w:tcPr>
                  <w:p w:rsidR="00F17D2F" w:rsidRPr="00A5464E" w:rsidP="00F17D2F" w14:textId="77777777">
                    <w:pPr>
                      <w:spacing w:before="0"/>
                    </w:pPr>
                    <w:sdt>
                      <w:sdtPr>
                        <w:alias w:val="Location"/>
                        <w:tag w:val="Location"/>
                        <w:id w:val="1471130750"/>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140220638"/>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82838508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5424194"/>
                        <w:placeholder>
                          <w:docPart w:val="438553CE4377458D8C78FF3830E3A90E"/>
                        </w:placeholder>
                        <w:text/>
                        <w:temporary/>
                        <w15:appearance w15:val="hidden"/>
                      </w:sdtPr>
                      <w:sdtContent>
                        <w:r>
                          <w:rPr>
                            <w:b w:val="0"/>
                          </w:rPr>
                          <w:t>AzureAutomation(XCNimbusMS)</w:t>
                        </w:r>
                      </w:sdtContent>
                    </w:sdt>
                  </w:p>
                </w:tc>
                <w:tc>
                  <w:tcPr>
                    <w:tcW w:w="1350" w:type="dxa"/>
                    <w:vAlign w:val="center"/>
                  </w:tcPr>
                  <w:p w:rsidR="00F17D2F" w:rsidRPr="00A5464E" w:rsidP="00F17D2F" w14:textId="77777777">
                    <w:pPr>
                      <w:spacing w:before="0"/>
                    </w:pPr>
                    <w:sdt>
                      <w:sdtPr>
                        <w:alias w:val="Location"/>
                        <w:tag w:val="Location"/>
                        <w:id w:val="968737533"/>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439863401"/>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44388107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022841895"/>
                        <w:placeholder>
                          <w:docPart w:val="438553CE4377458D8C78FF3830E3A90E"/>
                        </w:placeholder>
                        <w:text/>
                        <w:temporary/>
                        <w15:appearance w15:val="hidden"/>
                      </w:sdtPr>
                      <w:sdtContent>
                        <w:r>
                          <w:rPr>
                            <w:b w:val="0"/>
                          </w:rPr>
                          <w:t>Updates(XCNimbusMS)</w:t>
                        </w:r>
                      </w:sdtContent>
                    </w:sdt>
                  </w:p>
                </w:tc>
                <w:tc>
                  <w:tcPr>
                    <w:tcW w:w="1350" w:type="dxa"/>
                    <w:vAlign w:val="center"/>
                  </w:tcPr>
                  <w:p w:rsidR="00F17D2F" w:rsidRPr="00A5464E" w:rsidP="00F17D2F" w14:textId="77777777">
                    <w:pPr>
                      <w:spacing w:before="0"/>
                    </w:pPr>
                    <w:sdt>
                      <w:sdtPr>
                        <w:alias w:val="Location"/>
                        <w:tag w:val="Location"/>
                        <w:id w:val="1346106390"/>
                        <w:placeholder>
                          <w:docPart w:val="5D33CD32639F493DBD1526A7B987FF9F"/>
                        </w:placeholder>
                        <w:text/>
                        <w:temporary/>
                        <w15:appearance w15:val="hidden"/>
                      </w:sdtPr>
                      <w:sdtContent>
                        <w:r>
                          <w:t>westeurope</w:t>
                        </w:r>
                      </w:sdtContent>
                    </w:sdt>
                  </w:p>
                </w:tc>
                <w:tc>
                  <w:tcPr>
                    <w:tcW w:w="3870" w:type="dxa"/>
                    <w:vAlign w:val="center"/>
                  </w:tcPr>
                  <w:p w:rsidR="00F17D2F" w:rsidRPr="00A5464E" w:rsidP="00F17D2F" w14:textId="77777777">
                    <w:pPr>
                      <w:spacing w:before="0"/>
                    </w:pPr>
                    <w:sdt>
                      <w:sdtPr>
                        <w:alias w:val="Type"/>
                        <w:tag w:val="Type"/>
                        <w:id w:val="1543638240"/>
                        <w:placeholder>
                          <w:docPart w:val="602202555590468383C08250E90D7BDC"/>
                        </w:placeholder>
                        <w:text/>
                        <w:temporary/>
                        <w15:appearance w15:val="hidden"/>
                      </w:sdtPr>
                      <w:sdtContent>
                        <w:r>
                          <w:t>Microsoft.OperationsManagement/solutions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274109020"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09020"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9901756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54475112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760606772"/>
                        <w:text/>
                        <w:temporary/>
                        <w15:appearance w15:val="hidden"/>
                      </w:sdtPr>
                      <w:sdtContent>
                        <w:r>
                          <w:t>Ensures Activity Log alerts for create or update Security Policy Rule events are enabled.</w:t>
                        </w:r>
                      </w:sdtContent>
                    </w:sdt>
                  </w:p>
                  <w:p>
                    <w:r w:rsidRPr="001B7277">
                      <w:t xml:space="preserve">How to fix it: </w:t>
                    </w:r>
                    <w:sdt>
                      <w:sdtPr>
                        <w:id w:val="824569391"/>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05543293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73608835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623330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989317565"/>
        <w:richText/>
        <w:temporary/>
        <w15:appearance w15:val="hidden"/>
      </w:sdtPr>
      <w:sdtContent>
        <w:p w:rsidR="00F17D2F" w:rsidRPr="00A5464E" w:rsidP="00206BCF" w14:textId="77777777">
          <w:pPr>
            <w:pStyle w:val="Heading2"/>
            <w:rPr>
              <w:rStyle w:val="Heading2Char"/>
            </w:rPr>
          </w:pPr>
          <w:bookmarkStart w:id="279" w:name="_Toc256000104"/>
          <w:sdt>
            <w:sdtPr>
              <w:rPr>
                <w:b w:val="0"/>
                <w:bCs w:val="0"/>
                <w:caps w:val="0"/>
                <w:shd w:val="clear" w:color="auto" w:fill="00BCF2"/>
              </w:rPr>
              <w:alias w:val="Name"/>
              <w:tag w:val="ADK_Name"/>
              <w:id w:val="1724253634"/>
              <w:placeholder>
                <w:docPart w:val="163AE567233E48378019E87101E114A7"/>
              </w:placeholder>
              <w:richText/>
              <w:temporary/>
              <w15:appearance w15:val="hidden"/>
            </w:sdtPr>
            <w:sdtEndPr>
              <w:rPr>
                <w:shd w:val="clear" w:color="auto" w:fill="auto"/>
              </w:rPr>
            </w:sdtEndPr>
            <w:sdtContent>
              <w:r>
                <w:t>xc-p-aip</w:t>
              </w:r>
            </w:sdtContent>
          </w:sdt>
          <w:bookmarkEnd w:id="279"/>
          <w:r w:rsidRPr="006E4101" w:rsidR="004C1687">
            <w:t xml:space="preserve"> </w:t>
          </w:r>
          <w:sdt>
            <w:sdtPr>
              <w:alias w:val="ADK_GUID"/>
              <w:tag w:val="/subscriptions/ffd62081-03a7-4c93-895a-fa965ef5ddf4/resourceGroups/xc-p-aip"/>
              <w:id w:val="1531114044"/>
              <w:richText/>
              <w15:appearance w15:val="hidden"/>
            </w:sdtPr>
            <w:sdtContent>
              <w:bookmarkStart w:id="280" w:name="xc-p-aip"/>
              <w:bookmarkEnd w:id="280"/>
            </w:sdtContent>
          </w:sdt>
        </w:p>
        <w:p w:rsidR="00F17D2F" w:rsidP="00F17D2F" w14:textId="77777777">
          <w:pPr>
            <w:ind w:left="-1440" w:right="-1414"/>
            <w:jc w:val="center"/>
          </w:pPr>
          <w:sdt>
            <w:sdtPr>
              <w:id w:val="66893788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21505097"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05097"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45741395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19408810"/>
                        <w:placeholder>
                          <w:docPart w:val="438553CE4377458D8C78FF3830E3A90E"/>
                        </w:placeholder>
                        <w:text/>
                        <w:temporary/>
                        <w15:appearance w15:val="hidden"/>
                      </w:sdtPr>
                      <w:sdtContent>
                        <w:r>
                          <w:rPr>
                            <w:b w:val="0"/>
                          </w:rPr>
                          <w:t>xc-p-aip-workspace</w:t>
                        </w:r>
                      </w:sdtContent>
                    </w:sdt>
                  </w:p>
                </w:tc>
                <w:tc>
                  <w:tcPr>
                    <w:tcW w:w="1350" w:type="dxa"/>
                    <w:vAlign w:val="center"/>
                  </w:tcPr>
                  <w:p w:rsidR="00F17D2F" w:rsidRPr="00A5464E" w:rsidP="00F17D2F" w14:textId="77777777">
                    <w:pPr>
                      <w:spacing w:before="0"/>
                    </w:pPr>
                    <w:sdt>
                      <w:sdtPr>
                        <w:alias w:val="Location"/>
                        <w:tag w:val="Location"/>
                        <w:id w:val="208081476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95849491"/>
                        <w:placeholder>
                          <w:docPart w:val="602202555590468383C08250E90D7BDC"/>
                        </w:placeholder>
                        <w:text/>
                        <w:temporary/>
                        <w15:appearance w15:val="hidden"/>
                      </w:sdtPr>
                      <w:sdtContent>
                        <w:r>
                          <w:t>Microsoft.OperationalInsights/workspaces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9809099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099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39478806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31296431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468539099"/>
                        <w:text/>
                        <w:temporary/>
                        <w15:appearance w15:val="hidden"/>
                      </w:sdtPr>
                      <w:sdtContent>
                        <w:r>
                          <w:t>Ensures Activity Log alerts for create or update Security Policy Rule events are enabled.</w:t>
                        </w:r>
                      </w:sdtContent>
                    </w:sdt>
                  </w:p>
                  <w:p>
                    <w:r w:rsidRPr="001B7277">
                      <w:t xml:space="preserve">How to fix it: </w:t>
                    </w:r>
                    <w:sdt>
                      <w:sdtPr>
                        <w:id w:val="54634119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34254198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77810491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261209802"/>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046960863"/>
        <w:richText/>
        <w:temporary/>
        <w15:appearance w15:val="hidden"/>
      </w:sdtPr>
      <w:sdtContent>
        <w:p w:rsidR="00F17D2F" w:rsidRPr="00A5464E" w:rsidP="00206BCF" w14:textId="77777777">
          <w:pPr>
            <w:pStyle w:val="Heading2"/>
            <w:rPr>
              <w:rStyle w:val="Heading2Char"/>
            </w:rPr>
          </w:pPr>
          <w:bookmarkStart w:id="281" w:name="_Toc256000105"/>
          <w:sdt>
            <w:sdtPr>
              <w:rPr>
                <w:b w:val="0"/>
                <w:bCs w:val="0"/>
                <w:caps w:val="0"/>
                <w:shd w:val="clear" w:color="auto" w:fill="00BCF2"/>
              </w:rPr>
              <w:alias w:val="Name"/>
              <w:tag w:val="ADK_Name"/>
              <w:id w:val="98444020"/>
              <w:placeholder>
                <w:docPart w:val="163AE567233E48378019E87101E114A7"/>
              </w:placeholder>
              <w:richText/>
              <w:temporary/>
              <w15:appearance w15:val="hidden"/>
            </w:sdtPr>
            <w:sdtEndPr>
              <w:rPr>
                <w:shd w:val="clear" w:color="auto" w:fill="auto"/>
              </w:rPr>
            </w:sdtEndPr>
            <w:sdtContent>
              <w:r>
                <w:t>xc-p-aks</w:t>
              </w:r>
            </w:sdtContent>
          </w:sdt>
          <w:bookmarkEnd w:id="281"/>
          <w:r w:rsidRPr="006E4101" w:rsidR="004C1687">
            <w:t xml:space="preserve"> </w:t>
          </w:r>
          <w:sdt>
            <w:sdtPr>
              <w:alias w:val="ADK_GUID"/>
              <w:tag w:val="/subscriptions/ffd62081-03a7-4c93-895a-fa965ef5ddf4/resourceGroups/xc-p-aks"/>
              <w:id w:val="1481959995"/>
              <w:richText/>
              <w15:appearance w15:val="hidden"/>
            </w:sdtPr>
            <w:sdtContent>
              <w:bookmarkStart w:id="282" w:name="xc-p-aks"/>
              <w:bookmarkEnd w:id="282"/>
            </w:sdtContent>
          </w:sdt>
        </w:p>
        <w:p w:rsidR="00F17D2F" w:rsidP="00F17D2F" w14:textId="77777777">
          <w:pPr>
            <w:ind w:left="-1440" w:right="-1414"/>
            <w:jc w:val="center"/>
          </w:pPr>
          <w:sdt>
            <w:sdtPr>
              <w:id w:val="1587170207"/>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013807294"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7294"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9625595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388215332"/>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269280007"/>
                        <w:text/>
                        <w:temporary/>
                        <w15:appearance w15:val="hidden"/>
                      </w:sdtPr>
                      <w:sdtContent>
                        <w:r>
                          <w:t>Ensures Activity Log alerts for create or update Security Policy Rule events are enabled.</w:t>
                        </w:r>
                      </w:sdtContent>
                    </w:sdt>
                  </w:p>
                  <w:p>
                    <w:r w:rsidRPr="001B7277">
                      <w:t xml:space="preserve">How to fix it: </w:t>
                    </w:r>
                    <w:sdt>
                      <w:sdtPr>
                        <w:id w:val="2126049595"/>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57748282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682523164"/>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84523772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307099040"/>
        <w:richText/>
        <w:temporary/>
        <w15:appearance w15:val="hidden"/>
      </w:sdtPr>
      <w:sdtContent>
        <w:p w:rsidR="00F17D2F" w:rsidRPr="00A5464E" w:rsidP="00206BCF" w14:textId="77777777">
          <w:pPr>
            <w:pStyle w:val="Heading2"/>
            <w:rPr>
              <w:rStyle w:val="Heading2Char"/>
            </w:rPr>
          </w:pPr>
          <w:bookmarkStart w:id="283" w:name="_Toc256000106"/>
          <w:sdt>
            <w:sdtPr>
              <w:rPr>
                <w:b w:val="0"/>
                <w:bCs w:val="0"/>
                <w:caps w:val="0"/>
                <w:shd w:val="clear" w:color="auto" w:fill="00BCF2"/>
              </w:rPr>
              <w:alias w:val="Name"/>
              <w:tag w:val="ADK_Name"/>
              <w:id w:val="2122476776"/>
              <w:placeholder>
                <w:docPart w:val="163AE567233E48378019E87101E114A7"/>
              </w:placeholder>
              <w:richText/>
              <w:temporary/>
              <w15:appearance w15:val="hidden"/>
            </w:sdtPr>
            <w:sdtEndPr>
              <w:rPr>
                <w:shd w:val="clear" w:color="auto" w:fill="auto"/>
              </w:rPr>
            </w:sdtEndPr>
            <w:sdtContent>
              <w:r>
                <w:t>xc-p-arc</w:t>
              </w:r>
            </w:sdtContent>
          </w:sdt>
          <w:bookmarkEnd w:id="283"/>
          <w:r w:rsidRPr="006E4101" w:rsidR="004C1687">
            <w:t xml:space="preserve"> </w:t>
          </w:r>
          <w:sdt>
            <w:sdtPr>
              <w:alias w:val="ADK_GUID"/>
              <w:tag w:val="/subscriptions/ffd62081-03a7-4c93-895a-fa965ef5ddf4/resourceGroups/xc-p-arc"/>
              <w:id w:val="1312263462"/>
              <w:richText/>
              <w15:appearance w15:val="hidden"/>
            </w:sdtPr>
            <w:sdtContent>
              <w:bookmarkStart w:id="284" w:name="xc-p-arc"/>
              <w:bookmarkEnd w:id="284"/>
            </w:sdtContent>
          </w:sdt>
        </w:p>
        <w:p w:rsidR="00F17D2F" w:rsidP="00F17D2F" w14:textId="77777777">
          <w:pPr>
            <w:ind w:left="-1440" w:right="-1414"/>
            <w:jc w:val="center"/>
          </w:pPr>
          <w:sdt>
            <w:sdtPr>
              <w:id w:val="63148540"/>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1492097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2097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92551461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46647306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689893580"/>
                        <w:text/>
                        <w:temporary/>
                        <w15:appearance w15:val="hidden"/>
                      </w:sdtPr>
                      <w:sdtContent>
                        <w:r>
                          <w:t>Ensures Activity Log alerts for create or update Security Policy Rule events are enabled.</w:t>
                        </w:r>
                      </w:sdtContent>
                    </w:sdt>
                  </w:p>
                  <w:p>
                    <w:r w:rsidRPr="001B7277">
                      <w:t xml:space="preserve">How to fix it: </w:t>
                    </w:r>
                    <w:sdt>
                      <w:sdtPr>
                        <w:id w:val="1745001011"/>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05263861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65276219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246116232"/>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055281333"/>
        <w:richText/>
        <w:temporary/>
        <w15:appearance w15:val="hidden"/>
      </w:sdtPr>
      <w:sdtContent>
        <w:p w:rsidR="00F17D2F" w:rsidRPr="00A5464E" w:rsidP="00206BCF" w14:textId="77777777">
          <w:pPr>
            <w:pStyle w:val="Heading2"/>
            <w:rPr>
              <w:rStyle w:val="Heading2Char"/>
            </w:rPr>
          </w:pPr>
          <w:bookmarkStart w:id="285" w:name="_Toc256000107"/>
          <w:sdt>
            <w:sdtPr>
              <w:rPr>
                <w:b w:val="0"/>
                <w:bCs w:val="0"/>
                <w:caps w:val="0"/>
                <w:shd w:val="clear" w:color="auto" w:fill="00BCF2"/>
              </w:rPr>
              <w:alias w:val="Name"/>
              <w:tag w:val="ADK_Name"/>
              <w:id w:val="208422970"/>
              <w:placeholder>
                <w:docPart w:val="163AE567233E48378019E87101E114A7"/>
              </w:placeholder>
              <w:richText/>
              <w:temporary/>
              <w15:appearance w15:val="hidden"/>
            </w:sdtPr>
            <w:sdtEndPr>
              <w:rPr>
                <w:shd w:val="clear" w:color="auto" w:fill="auto"/>
              </w:rPr>
            </w:sdtEndPr>
            <w:sdtContent>
              <w:r>
                <w:t>xc-p-automation</w:t>
              </w:r>
            </w:sdtContent>
          </w:sdt>
          <w:bookmarkEnd w:id="285"/>
          <w:r w:rsidRPr="006E4101" w:rsidR="004C1687">
            <w:t xml:space="preserve"> </w:t>
          </w:r>
          <w:sdt>
            <w:sdtPr>
              <w:alias w:val="ADK_GUID"/>
              <w:tag w:val="/subscriptions/ffd62081-03a7-4c93-895a-fa965ef5ddf4/resourceGroups/xc-p-automation"/>
              <w:id w:val="2008181728"/>
              <w:richText/>
              <w15:appearance w15:val="hidden"/>
            </w:sdtPr>
            <w:sdtContent>
              <w:bookmarkStart w:id="286" w:name="xc-p-automation"/>
              <w:bookmarkEnd w:id="286"/>
            </w:sdtContent>
          </w:sdt>
        </w:p>
        <w:p w:rsidR="00F17D2F" w:rsidP="00F17D2F" w14:textId="77777777">
          <w:pPr>
            <w:ind w:left="-1440" w:right="-1414"/>
            <w:jc w:val="center"/>
          </w:pPr>
          <w:sdt>
            <w:sdtPr>
              <w:id w:val="491567290"/>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04768156"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8156"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367214591"/>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574295976"/>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519128773"/>
                        <w:text/>
                        <w:temporary/>
                        <w15:appearance w15:val="hidden"/>
                      </w:sdtPr>
                      <w:sdtContent>
                        <w:r>
                          <w:t>Ensures Activity Log alerts for create or update Security Policy Rule events are enabled.</w:t>
                        </w:r>
                      </w:sdtContent>
                    </w:sdt>
                  </w:p>
                  <w:p>
                    <w:r w:rsidRPr="001B7277">
                      <w:t xml:space="preserve">How to fix it: </w:t>
                    </w:r>
                    <w:sdt>
                      <w:sdtPr>
                        <w:id w:val="1118504955"/>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18728506"/>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860863494"/>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53779963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91854794"/>
        <w:richText/>
        <w:temporary/>
        <w15:appearance w15:val="hidden"/>
      </w:sdtPr>
      <w:sdtContent>
        <w:p w:rsidR="00F17D2F" w:rsidRPr="00A5464E" w:rsidP="00206BCF" w14:textId="77777777">
          <w:pPr>
            <w:pStyle w:val="Heading2"/>
            <w:rPr>
              <w:rStyle w:val="Heading2Char"/>
            </w:rPr>
          </w:pPr>
          <w:bookmarkStart w:id="287" w:name="_Toc256000108"/>
          <w:sdt>
            <w:sdtPr>
              <w:rPr>
                <w:b w:val="0"/>
                <w:bCs w:val="0"/>
                <w:caps w:val="0"/>
                <w:shd w:val="clear" w:color="auto" w:fill="00BCF2"/>
              </w:rPr>
              <w:alias w:val="Name"/>
              <w:tag w:val="ADK_Name"/>
              <w:id w:val="433597028"/>
              <w:placeholder>
                <w:docPart w:val="163AE567233E48378019E87101E114A7"/>
              </w:placeholder>
              <w:richText/>
              <w:temporary/>
              <w15:appearance w15:val="hidden"/>
            </w:sdtPr>
            <w:sdtEndPr>
              <w:rPr>
                <w:shd w:val="clear" w:color="auto" w:fill="auto"/>
              </w:rPr>
            </w:sdtEndPr>
            <w:sdtContent>
              <w:r>
                <w:t>xc-p-azureaadapps-rg</w:t>
              </w:r>
            </w:sdtContent>
          </w:sdt>
          <w:bookmarkEnd w:id="287"/>
          <w:r w:rsidRPr="006E4101" w:rsidR="004C1687">
            <w:t xml:space="preserve"> </w:t>
          </w:r>
          <w:sdt>
            <w:sdtPr>
              <w:alias w:val="ADK_GUID"/>
              <w:tag w:val="/subscriptions/ffd62081-03a7-4c93-895a-fa965ef5ddf4/resourceGroups/xc-p-azureaadapps-rg"/>
              <w:id w:val="2039943524"/>
              <w:richText/>
              <w15:appearance w15:val="hidden"/>
            </w:sdtPr>
            <w:sdtContent>
              <w:bookmarkStart w:id="288" w:name="xc-p-azureaadapps-rg"/>
              <w:bookmarkEnd w:id="288"/>
            </w:sdtContent>
          </w:sdt>
        </w:p>
        <w:p w:rsidR="00F17D2F" w:rsidP="00F17D2F" w14:textId="77777777">
          <w:pPr>
            <w:ind w:left="-1440" w:right="-1414"/>
            <w:jc w:val="center"/>
          </w:pPr>
          <w:sdt>
            <w:sdtPr>
              <w:id w:val="46560480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926422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4229"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647682081"/>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9732141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665776151"/>
                        <w:text/>
                        <w:temporary/>
                        <w15:appearance w15:val="hidden"/>
                      </w:sdtPr>
                      <w:sdtContent>
                        <w:r>
                          <w:t>Ensures Activity Log alerts for create or update Security Policy Rule events are enabled.</w:t>
                        </w:r>
                      </w:sdtContent>
                    </w:sdt>
                  </w:p>
                  <w:p>
                    <w:r w:rsidRPr="001B7277">
                      <w:t xml:space="preserve">How to fix it: </w:t>
                    </w:r>
                    <w:sdt>
                      <w:sdtPr>
                        <w:id w:val="1356585311"/>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909115740"/>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9914552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44519422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764541212"/>
        <w:richText/>
        <w:temporary/>
        <w15:appearance w15:val="hidden"/>
      </w:sdtPr>
      <w:sdtContent>
        <w:p w:rsidR="00F17D2F" w:rsidRPr="00A5464E" w:rsidP="00206BCF" w14:textId="77777777">
          <w:pPr>
            <w:pStyle w:val="Heading2"/>
            <w:rPr>
              <w:rStyle w:val="Heading2Char"/>
            </w:rPr>
          </w:pPr>
          <w:bookmarkStart w:id="289" w:name="_Toc256000109"/>
          <w:sdt>
            <w:sdtPr>
              <w:rPr>
                <w:b w:val="0"/>
                <w:bCs w:val="0"/>
                <w:caps w:val="0"/>
                <w:shd w:val="clear" w:color="auto" w:fill="00BCF2"/>
              </w:rPr>
              <w:alias w:val="Name"/>
              <w:tag w:val="ADK_Name"/>
              <w:id w:val="348495169"/>
              <w:placeholder>
                <w:docPart w:val="163AE567233E48378019E87101E114A7"/>
              </w:placeholder>
              <w:richText/>
              <w:temporary/>
              <w15:appearance w15:val="hidden"/>
            </w:sdtPr>
            <w:sdtEndPr>
              <w:rPr>
                <w:shd w:val="clear" w:color="auto" w:fill="auto"/>
              </w:rPr>
            </w:sdtEndPr>
            <w:sdtContent>
              <w:r>
                <w:t>xc-p-azure-reports</w:t>
              </w:r>
            </w:sdtContent>
          </w:sdt>
          <w:bookmarkEnd w:id="289"/>
          <w:r w:rsidRPr="006E4101" w:rsidR="004C1687">
            <w:t xml:space="preserve"> </w:t>
          </w:r>
          <w:sdt>
            <w:sdtPr>
              <w:alias w:val="ADK_GUID"/>
              <w:tag w:val="/subscriptions/ffd62081-03a7-4c93-895a-fa965ef5ddf4/resourceGroups/xc-p-azure-reports"/>
              <w:id w:val="1372391440"/>
              <w:richText/>
              <w15:appearance w15:val="hidden"/>
            </w:sdtPr>
            <w:sdtContent>
              <w:bookmarkStart w:id="290" w:name="xc-p-azure-reports"/>
              <w:bookmarkEnd w:id="290"/>
            </w:sdtContent>
          </w:sdt>
        </w:p>
        <w:p w:rsidR="00F17D2F" w:rsidP="00F17D2F" w14:textId="77777777">
          <w:pPr>
            <w:ind w:left="-1440" w:right="-1414"/>
            <w:jc w:val="center"/>
          </w:pPr>
          <w:sdt>
            <w:sdtPr>
              <w:id w:val="75227133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69371541"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1541"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78615292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58605528"/>
                        <w:placeholder>
                          <w:docPart w:val="438553CE4377458D8C78FF3830E3A90E"/>
                        </w:placeholder>
                        <w:text/>
                        <w:temporary/>
                        <w15:appearance w15:val="hidden"/>
                      </w:sdtPr>
                      <w:sdtContent>
                        <w:r>
                          <w:rPr>
                            <w:b w:val="0"/>
                          </w:rPr>
                          <w:t>costmanagementreports</w:t>
                        </w:r>
                      </w:sdtContent>
                    </w:sdt>
                  </w:p>
                </w:tc>
                <w:tc>
                  <w:tcPr>
                    <w:tcW w:w="1350" w:type="dxa"/>
                    <w:vAlign w:val="center"/>
                  </w:tcPr>
                  <w:p w:rsidR="00F17D2F" w:rsidRPr="00A5464E" w:rsidP="00F17D2F" w14:textId="77777777">
                    <w:pPr>
                      <w:spacing w:before="0"/>
                    </w:pPr>
                    <w:sdt>
                      <w:sdtPr>
                        <w:alias w:val="Location"/>
                        <w:tag w:val="Location"/>
                        <w:id w:val="49119378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91563484"/>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41715459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556120915"/>
                        <w:placeholder>
                          <w:docPart w:val="438553CE4377458D8C78FF3830E3A90E"/>
                        </w:placeholder>
                        <w:text/>
                        <w:temporary/>
                        <w15:appearance w15:val="hidden"/>
                      </w:sdtPr>
                      <w:sdtContent>
                        <w:r>
                          <w:rPr>
                            <w:b w:val="0"/>
                          </w:rPr>
                          <w:t>xcontentpartnerreports</w:t>
                        </w:r>
                      </w:sdtContent>
                    </w:sdt>
                  </w:p>
                </w:tc>
                <w:tc>
                  <w:tcPr>
                    <w:tcW w:w="1350" w:type="dxa"/>
                    <w:vAlign w:val="center"/>
                  </w:tcPr>
                  <w:p w:rsidR="00F17D2F" w:rsidRPr="00A5464E" w:rsidP="00F17D2F" w14:textId="77777777">
                    <w:pPr>
                      <w:spacing w:before="0"/>
                    </w:pPr>
                    <w:sdt>
                      <w:sdtPr>
                        <w:alias w:val="Location"/>
                        <w:tag w:val="Location"/>
                        <w:id w:val="14515048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41377843"/>
                        <w:placeholder>
                          <w:docPart w:val="602202555590468383C08250E90D7BDC"/>
                        </w:placeholder>
                        <w:text/>
                        <w:temporary/>
                        <w15:appearance w15:val="hidden"/>
                      </w:sdtPr>
                      <w:sdtContent>
                        <w:r>
                          <w:t>Microsoft.Storage/storageAccounts</w:t>
                        </w:r>
                      </w:sdtContent>
                    </w:sdt>
                  </w:p>
                </w:tc>
              </w:tr>
            </w:sdtContent>
          </w:sdt>
          <w:sdt>
            <w:sdtPr>
              <w:rPr>
                <w:b w:val="0"/>
                <w:bCs w:val="0"/>
              </w:rPr>
              <w:alias w:val="Resources"/>
              <w:tag w:val="PlaceholderResources"/>
              <w:id w:val="161434170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955911"/>
                        <w:placeholder>
                          <w:docPart w:val="438553CE4377458D8C78FF3830E3A90E"/>
                        </w:placeholder>
                        <w:text/>
                        <w:temporary/>
                        <w15:appearance w15:val="hidden"/>
                      </w:sdtPr>
                      <w:sdtContent>
                        <w:r>
                          <w:rPr>
                            <w:b w:val="0"/>
                          </w:rPr>
                          <w:t>xcontentpartnerrp</w:t>
                        </w:r>
                      </w:sdtContent>
                    </w:sdt>
                  </w:p>
                </w:tc>
                <w:tc>
                  <w:tcPr>
                    <w:tcW w:w="1350" w:type="dxa"/>
                    <w:vAlign w:val="center"/>
                  </w:tcPr>
                  <w:p w:rsidR="00F17D2F" w:rsidRPr="00A5464E" w:rsidP="00F17D2F" w14:textId="77777777">
                    <w:pPr>
                      <w:spacing w:before="0"/>
                    </w:pPr>
                    <w:sdt>
                      <w:sdtPr>
                        <w:alias w:val="Location"/>
                        <w:tag w:val="Location"/>
                        <w:id w:val="48963309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807685769"/>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525942190"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42190"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22422867"/>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43474429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569681949"/>
                        <w:text/>
                        <w:temporary/>
                        <w15:appearance w15:val="hidden"/>
                      </w:sdtPr>
                      <w:sdtContent>
                        <w:r>
                          <w:t>Ensures Activity Log alerts for create or update Security Policy Rule events are enabled.</w:t>
                        </w:r>
                      </w:sdtContent>
                    </w:sdt>
                  </w:p>
                  <w:p>
                    <w:r w:rsidRPr="001B7277">
                      <w:t xml:space="preserve">How to fix it: </w:t>
                    </w:r>
                    <w:sdt>
                      <w:sdtPr>
                        <w:id w:val="371970340"/>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400511721"/>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82722991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67163169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962831222"/>
        <w:richText/>
        <w:temporary/>
        <w15:appearance w15:val="hidden"/>
      </w:sdtPr>
      <w:sdtContent>
        <w:p w:rsidR="00F17D2F" w:rsidRPr="00A5464E" w:rsidP="00206BCF" w14:textId="77777777">
          <w:pPr>
            <w:pStyle w:val="Heading2"/>
            <w:rPr>
              <w:rStyle w:val="Heading2Char"/>
            </w:rPr>
          </w:pPr>
          <w:bookmarkStart w:id="291" w:name="_Toc256000110"/>
          <w:sdt>
            <w:sdtPr>
              <w:rPr>
                <w:b w:val="0"/>
                <w:bCs w:val="0"/>
                <w:caps w:val="0"/>
                <w:shd w:val="clear" w:color="auto" w:fill="00BCF2"/>
              </w:rPr>
              <w:alias w:val="Name"/>
              <w:tag w:val="ADK_Name"/>
              <w:id w:val="625011093"/>
              <w:placeholder>
                <w:docPart w:val="163AE567233E48378019E87101E114A7"/>
              </w:placeholder>
              <w:richText/>
              <w:temporary/>
              <w15:appearance w15:val="hidden"/>
            </w:sdtPr>
            <w:sdtEndPr>
              <w:rPr>
                <w:shd w:val="clear" w:color="auto" w:fill="auto"/>
              </w:rPr>
            </w:sdtEndPr>
            <w:sdtContent>
              <w:r>
                <w:t>xc-p-cpanel-customers</w:t>
              </w:r>
            </w:sdtContent>
          </w:sdt>
          <w:bookmarkEnd w:id="291"/>
          <w:r w:rsidRPr="006E4101" w:rsidR="004C1687">
            <w:t xml:space="preserve"> </w:t>
          </w:r>
          <w:sdt>
            <w:sdtPr>
              <w:alias w:val="ADK_GUID"/>
              <w:tag w:val="/subscriptions/ffd62081-03a7-4c93-895a-fa965ef5ddf4/resourceGroups/xc-p-cpanel-customers"/>
              <w:id w:val="674835485"/>
              <w:richText/>
              <w15:appearance w15:val="hidden"/>
            </w:sdtPr>
            <w:sdtContent>
              <w:bookmarkStart w:id="292" w:name="xc-p-cpanel-customers"/>
              <w:bookmarkEnd w:id="292"/>
            </w:sdtContent>
          </w:sdt>
        </w:p>
        <w:p w:rsidR="00F17D2F" w:rsidP="00F17D2F" w14:textId="77777777">
          <w:pPr>
            <w:ind w:left="-1440" w:right="-1414"/>
            <w:jc w:val="center"/>
          </w:pPr>
          <w:sdt>
            <w:sdtPr>
              <w:id w:val="1639227551"/>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790447931"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47931"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87896402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133111676"/>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248926136"/>
                        <w:text/>
                        <w:temporary/>
                        <w15:appearance w15:val="hidden"/>
                      </w:sdtPr>
                      <w:sdtContent>
                        <w:r>
                          <w:t>Ensures Activity Log alerts for create or update Security Policy Rule events are enabled.</w:t>
                        </w:r>
                      </w:sdtContent>
                    </w:sdt>
                  </w:p>
                  <w:p>
                    <w:r w:rsidRPr="001B7277">
                      <w:t xml:space="preserve">How to fix it: </w:t>
                    </w:r>
                    <w:sdt>
                      <w:sdtPr>
                        <w:id w:val="160256619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952777851"/>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80690060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02515535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646487311"/>
        <w:richText/>
        <w:temporary/>
        <w15:appearance w15:val="hidden"/>
      </w:sdtPr>
      <w:sdtContent>
        <w:p w:rsidR="00F17D2F" w:rsidRPr="00A5464E" w:rsidP="00206BCF" w14:textId="77777777">
          <w:pPr>
            <w:pStyle w:val="Heading2"/>
            <w:rPr>
              <w:rStyle w:val="Heading2Char"/>
            </w:rPr>
          </w:pPr>
          <w:bookmarkStart w:id="293" w:name="_Toc256000111"/>
          <w:sdt>
            <w:sdtPr>
              <w:rPr>
                <w:b w:val="0"/>
                <w:bCs w:val="0"/>
                <w:caps w:val="0"/>
                <w:shd w:val="clear" w:color="auto" w:fill="00BCF2"/>
              </w:rPr>
              <w:alias w:val="Name"/>
              <w:tag w:val="ADK_Name"/>
              <w:id w:val="16398873"/>
              <w:placeholder>
                <w:docPart w:val="163AE567233E48378019E87101E114A7"/>
              </w:placeholder>
              <w:richText/>
              <w:temporary/>
              <w15:appearance w15:val="hidden"/>
            </w:sdtPr>
            <w:sdtEndPr>
              <w:rPr>
                <w:shd w:val="clear" w:color="auto" w:fill="auto"/>
              </w:rPr>
            </w:sdtEndPr>
            <w:sdtContent>
              <w:r>
                <w:t>xc-p-docker</w:t>
              </w:r>
            </w:sdtContent>
          </w:sdt>
          <w:bookmarkEnd w:id="293"/>
          <w:r w:rsidRPr="006E4101" w:rsidR="004C1687">
            <w:t xml:space="preserve"> </w:t>
          </w:r>
          <w:sdt>
            <w:sdtPr>
              <w:alias w:val="ADK_GUID"/>
              <w:tag w:val="/subscriptions/ffd62081-03a7-4c93-895a-fa965ef5ddf4/resourceGroups/xc-p-docker"/>
              <w:id w:val="167327534"/>
              <w:richText/>
              <w15:appearance w15:val="hidden"/>
            </w:sdtPr>
            <w:sdtContent>
              <w:bookmarkStart w:id="294" w:name="xc-p-docker"/>
              <w:bookmarkEnd w:id="294"/>
            </w:sdtContent>
          </w:sdt>
        </w:p>
        <w:p w:rsidR="00F17D2F" w:rsidP="00F17D2F" w14:textId="77777777">
          <w:pPr>
            <w:ind w:left="-1440" w:right="-1414"/>
            <w:jc w:val="center"/>
          </w:pPr>
          <w:sdt>
            <w:sdtPr>
              <w:id w:val="214915850"/>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894202164"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02164"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44699360"/>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28809740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304267026"/>
                        <w:text/>
                        <w:temporary/>
                        <w15:appearance w15:val="hidden"/>
                      </w:sdtPr>
                      <w:sdtContent>
                        <w:r>
                          <w:t>Ensures Activity Log alerts for create or update Security Policy Rule events are enabled.</w:t>
                        </w:r>
                      </w:sdtContent>
                    </w:sdt>
                  </w:p>
                  <w:p>
                    <w:r w:rsidRPr="001B7277">
                      <w:t xml:space="preserve">How to fix it: </w:t>
                    </w:r>
                    <w:sdt>
                      <w:sdtPr>
                        <w:id w:val="697516657"/>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02120843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6912840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49817442"/>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16987944"/>
        <w:richText/>
        <w:temporary/>
        <w15:appearance w15:val="hidden"/>
      </w:sdtPr>
      <w:sdtContent>
        <w:p w:rsidR="00F17D2F" w:rsidRPr="00A5464E" w:rsidP="00206BCF" w14:textId="77777777">
          <w:pPr>
            <w:pStyle w:val="Heading2"/>
            <w:rPr>
              <w:rStyle w:val="Heading2Char"/>
            </w:rPr>
          </w:pPr>
          <w:bookmarkStart w:id="295" w:name="_Toc256000112"/>
          <w:sdt>
            <w:sdtPr>
              <w:rPr>
                <w:b w:val="0"/>
                <w:bCs w:val="0"/>
                <w:caps w:val="0"/>
                <w:shd w:val="clear" w:color="auto" w:fill="00BCF2"/>
              </w:rPr>
              <w:alias w:val="Name"/>
              <w:tag w:val="ADK_Name"/>
              <w:id w:val="75651107"/>
              <w:placeholder>
                <w:docPart w:val="163AE567233E48378019E87101E114A7"/>
              </w:placeholder>
              <w:richText/>
              <w:temporary/>
              <w15:appearance w15:val="hidden"/>
            </w:sdtPr>
            <w:sdtEndPr>
              <w:rPr>
                <w:shd w:val="clear" w:color="auto" w:fill="auto"/>
              </w:rPr>
            </w:sdtEndPr>
            <w:sdtContent>
              <w:r>
                <w:t>xc-p-domain-services</w:t>
              </w:r>
            </w:sdtContent>
          </w:sdt>
          <w:bookmarkEnd w:id="295"/>
          <w:r w:rsidRPr="006E4101" w:rsidR="004C1687">
            <w:t xml:space="preserve"> </w:t>
          </w:r>
          <w:sdt>
            <w:sdtPr>
              <w:alias w:val="ADK_GUID"/>
              <w:tag w:val="/subscriptions/ffd62081-03a7-4c93-895a-fa965ef5ddf4/resourceGroups/xc-p-domain-services"/>
              <w:id w:val="157141382"/>
              <w:richText/>
              <w15:appearance w15:val="hidden"/>
            </w:sdtPr>
            <w:sdtContent>
              <w:bookmarkStart w:id="296" w:name="xc-p-domain-services"/>
              <w:bookmarkEnd w:id="296"/>
            </w:sdtContent>
          </w:sdt>
        </w:p>
        <w:p w:rsidR="00F17D2F" w:rsidP="00F17D2F" w14:textId="77777777">
          <w:pPr>
            <w:ind w:left="-1440" w:right="-1414"/>
            <w:jc w:val="center"/>
          </w:pPr>
          <w:sdt>
            <w:sdtPr>
              <w:id w:val="106367616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76702094"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2094"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11049150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573578017"/>
                        <w:placeholder>
                          <w:docPart w:val="438553CE4377458D8C78FF3830E3A90E"/>
                        </w:placeholder>
                        <w:text/>
                        <w:temporary/>
                        <w15:appearance w15:val="hidden"/>
                      </w:sdtPr>
                      <w:sdtContent>
                        <w:r>
                          <w:rPr>
                            <w:b w:val="0"/>
                          </w:rPr>
                          <w:t>aadds-bf04c4f102d2425287b16ceea26aabaf-lb</w:t>
                        </w:r>
                      </w:sdtContent>
                    </w:sdt>
                  </w:p>
                </w:tc>
                <w:tc>
                  <w:tcPr>
                    <w:tcW w:w="1350" w:type="dxa"/>
                    <w:vAlign w:val="center"/>
                  </w:tcPr>
                  <w:p w:rsidR="00F17D2F" w:rsidRPr="00A5464E" w:rsidP="00F17D2F" w14:textId="77777777">
                    <w:pPr>
                      <w:spacing w:before="0"/>
                    </w:pPr>
                    <w:sdt>
                      <w:sdtPr>
                        <w:alias w:val="Location"/>
                        <w:tag w:val="Location"/>
                        <w:id w:val="41948565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70941579"/>
                        <w:placeholder>
                          <w:docPart w:val="602202555590468383C08250E90D7BDC"/>
                        </w:placeholder>
                        <w:text/>
                        <w:temporary/>
                        <w15:appearance w15:val="hidden"/>
                      </w:sdtPr>
                      <w:sdtContent>
                        <w:r>
                          <w:t>Microsoft.Network/loadBalancers</w:t>
                        </w:r>
                      </w:sdtContent>
                    </w:sdt>
                  </w:p>
                </w:tc>
              </w:tr>
            </w:sdtContent>
          </w:sdt>
          <w:sdt>
            <w:sdtPr>
              <w:rPr>
                <w:b w:val="0"/>
                <w:bCs w:val="0"/>
              </w:rPr>
              <w:alias w:val="Resources"/>
              <w:tag w:val="PlaceholderResources"/>
              <w:id w:val="158589888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91447581"/>
                        <w:placeholder>
                          <w:docPart w:val="438553CE4377458D8C78FF3830E3A90E"/>
                        </w:placeholder>
                        <w:text/>
                        <w:temporary/>
                        <w15:appearance w15:val="hidden"/>
                      </w:sdtPr>
                      <w:sdtContent>
                        <w:r>
                          <w:rPr>
                            <w:b w:val="0"/>
                          </w:rPr>
                          <w:t>aadds-a239210cd3b74003ac4a9dc9d51d0b95-nic</w:t>
                        </w:r>
                      </w:sdtContent>
                    </w:sdt>
                  </w:p>
                </w:tc>
                <w:tc>
                  <w:tcPr>
                    <w:tcW w:w="1350" w:type="dxa"/>
                    <w:vAlign w:val="center"/>
                  </w:tcPr>
                  <w:p w:rsidR="00F17D2F" w:rsidRPr="00A5464E" w:rsidP="00F17D2F" w14:textId="77777777">
                    <w:pPr>
                      <w:spacing w:before="0"/>
                    </w:pPr>
                    <w:sdt>
                      <w:sdtPr>
                        <w:alias w:val="Location"/>
                        <w:tag w:val="Location"/>
                        <w:id w:val="123225775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25259214"/>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81006076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6094202"/>
                        <w:placeholder>
                          <w:docPart w:val="438553CE4377458D8C78FF3830E3A90E"/>
                        </w:placeholder>
                        <w:text/>
                        <w:temporary/>
                        <w15:appearance w15:val="hidden"/>
                      </w:sdtPr>
                      <w:sdtContent>
                        <w:r>
                          <w:rPr>
                            <w:b w:val="0"/>
                          </w:rPr>
                          <w:t>aadds-d5afcc08e0b042818f9f95e345a09811-nic</w:t>
                        </w:r>
                      </w:sdtContent>
                    </w:sdt>
                  </w:p>
                </w:tc>
                <w:tc>
                  <w:tcPr>
                    <w:tcW w:w="1350" w:type="dxa"/>
                    <w:vAlign w:val="center"/>
                  </w:tcPr>
                  <w:p w:rsidR="00F17D2F" w:rsidRPr="00A5464E" w:rsidP="00F17D2F" w14:textId="77777777">
                    <w:pPr>
                      <w:spacing w:before="0"/>
                    </w:pPr>
                    <w:sdt>
                      <w:sdtPr>
                        <w:alias w:val="Location"/>
                        <w:tag w:val="Location"/>
                        <w:id w:val="50860401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619399255"/>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192104617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49193637"/>
                        <w:placeholder>
                          <w:docPart w:val="438553CE4377458D8C78FF3830E3A90E"/>
                        </w:placeholder>
                        <w:text/>
                        <w:temporary/>
                        <w15:appearance w15:val="hidden"/>
                      </w:sdtPr>
                      <w:sdtContent>
                        <w:r>
                          <w:rPr>
                            <w:b w:val="0"/>
                          </w:rPr>
                          <w:t>aadds-nsg</w:t>
                        </w:r>
                      </w:sdtContent>
                    </w:sdt>
                  </w:p>
                </w:tc>
                <w:tc>
                  <w:tcPr>
                    <w:tcW w:w="1350" w:type="dxa"/>
                    <w:vAlign w:val="center"/>
                  </w:tcPr>
                  <w:p w:rsidR="00F17D2F" w:rsidRPr="00A5464E" w:rsidP="00F17D2F" w14:textId="77777777">
                    <w:pPr>
                      <w:spacing w:before="0"/>
                    </w:pPr>
                    <w:sdt>
                      <w:sdtPr>
                        <w:alias w:val="Location"/>
                        <w:tag w:val="Location"/>
                        <w:id w:val="187096772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697555955"/>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105467255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2977499"/>
                        <w:placeholder>
                          <w:docPart w:val="438553CE4377458D8C78FF3830E3A90E"/>
                        </w:placeholder>
                        <w:text/>
                        <w:temporary/>
                        <w15:appearance w15:val="hidden"/>
                      </w:sdtPr>
                      <w:sdtContent>
                        <w:r>
                          <w:rPr>
                            <w:b w:val="0"/>
                          </w:rPr>
                          <w:t>aadds-bf04c4f102d2425287b16ceea26aabaf-pip</w:t>
                        </w:r>
                      </w:sdtContent>
                    </w:sdt>
                  </w:p>
                </w:tc>
                <w:tc>
                  <w:tcPr>
                    <w:tcW w:w="1350" w:type="dxa"/>
                    <w:vAlign w:val="center"/>
                  </w:tcPr>
                  <w:p w:rsidR="00F17D2F" w:rsidRPr="00A5464E" w:rsidP="00F17D2F" w14:textId="77777777">
                    <w:pPr>
                      <w:spacing w:before="0"/>
                    </w:pPr>
                    <w:sdt>
                      <w:sdtPr>
                        <w:alias w:val="Location"/>
                        <w:tag w:val="Location"/>
                        <w:id w:val="138975129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86269280"/>
                        <w:placeholder>
                          <w:docPart w:val="602202555590468383C08250E90D7BDC"/>
                        </w:placeholder>
                        <w:text/>
                        <w:temporary/>
                        <w15:appearance w15:val="hidden"/>
                      </w:sdtPr>
                      <w:sdtContent>
                        <w:r>
                          <w:t>Microsoft.Network/publicIPAddresses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1855639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56393"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757737635"/>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678449204"/>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646146825"/>
                        <w:text/>
                        <w:temporary/>
                        <w15:appearance w15:val="hidden"/>
                      </w:sdtPr>
                      <w:sdtContent>
                        <w:r>
                          <w:t>Ensures Activity Log alerts for create or update Security Policy Rule events are enabled.</w:t>
                        </w:r>
                      </w:sdtContent>
                    </w:sdt>
                  </w:p>
                  <w:p>
                    <w:r w:rsidRPr="001B7277">
                      <w:t xml:space="preserve">How to fix it: </w:t>
                    </w:r>
                    <w:sdt>
                      <w:sdtPr>
                        <w:id w:val="19103296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42497896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447014168"/>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90874019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349019340"/>
        <w:richText/>
        <w:temporary/>
        <w15:appearance w15:val="hidden"/>
      </w:sdtPr>
      <w:sdtContent>
        <w:p w:rsidR="00F17D2F" w:rsidRPr="00A5464E" w:rsidP="00206BCF" w14:textId="77777777">
          <w:pPr>
            <w:pStyle w:val="Heading2"/>
            <w:rPr>
              <w:rStyle w:val="Heading2Char"/>
            </w:rPr>
          </w:pPr>
          <w:bookmarkStart w:id="297" w:name="_Toc256000113"/>
          <w:sdt>
            <w:sdtPr>
              <w:rPr>
                <w:b w:val="0"/>
                <w:bCs w:val="0"/>
                <w:caps w:val="0"/>
                <w:shd w:val="clear" w:color="auto" w:fill="00BCF2"/>
              </w:rPr>
              <w:alias w:val="Name"/>
              <w:tag w:val="ADK_Name"/>
              <w:id w:val="1650902390"/>
              <w:placeholder>
                <w:docPart w:val="163AE567233E48378019E87101E114A7"/>
              </w:placeholder>
              <w:richText/>
              <w:temporary/>
              <w15:appearance w15:val="hidden"/>
            </w:sdtPr>
            <w:sdtEndPr>
              <w:rPr>
                <w:shd w:val="clear" w:color="auto" w:fill="auto"/>
              </w:rPr>
            </w:sdtEndPr>
            <w:sdtContent>
              <w:r>
                <w:t>xc-p-FortiAnalyzer</w:t>
              </w:r>
            </w:sdtContent>
          </w:sdt>
          <w:bookmarkEnd w:id="297"/>
          <w:r w:rsidRPr="006E4101" w:rsidR="004C1687">
            <w:t xml:space="preserve"> </w:t>
          </w:r>
          <w:sdt>
            <w:sdtPr>
              <w:alias w:val="ADK_GUID"/>
              <w:tag w:val="/subscriptions/ffd62081-03a7-4c93-895a-fa965ef5ddf4/resourceGroups/xc-p-FortiAnalyzer"/>
              <w:id w:val="348698075"/>
              <w:richText/>
              <w15:appearance w15:val="hidden"/>
            </w:sdtPr>
            <w:sdtContent>
              <w:bookmarkStart w:id="298" w:name="xc-p-FortiAnalyzer"/>
              <w:bookmarkEnd w:id="298"/>
            </w:sdtContent>
          </w:sdt>
        </w:p>
        <w:p w:rsidR="00F17D2F" w:rsidP="00F17D2F" w14:textId="77777777">
          <w:pPr>
            <w:ind w:left="-1440" w:right="-1414"/>
            <w:jc w:val="center"/>
          </w:pPr>
          <w:sdt>
            <w:sdtPr>
              <w:id w:val="61865814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21722147"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22147"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16561589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19864507"/>
                        <w:placeholder>
                          <w:docPart w:val="438553CE4377458D8C78FF3830E3A90E"/>
                        </w:placeholder>
                        <w:text/>
                        <w:temporary/>
                        <w15:appearance w15:val="hidden"/>
                      </w:sdtPr>
                      <w:sdtContent>
                        <w:r>
                          <w:rPr>
                            <w:b w:val="0"/>
                          </w:rPr>
                          <w:t>FortiAnalyzer_disk2_f8bb44355be54228912ee01df50827e3</w:t>
                        </w:r>
                      </w:sdtContent>
                    </w:sdt>
                  </w:p>
                </w:tc>
                <w:tc>
                  <w:tcPr>
                    <w:tcW w:w="1350" w:type="dxa"/>
                    <w:vAlign w:val="center"/>
                  </w:tcPr>
                  <w:p w:rsidR="00F17D2F" w:rsidRPr="00A5464E" w:rsidP="00F17D2F" w14:textId="77777777">
                    <w:pPr>
                      <w:spacing w:before="0"/>
                    </w:pPr>
                    <w:sdt>
                      <w:sdtPr>
                        <w:alias w:val="Location"/>
                        <w:tag w:val="Location"/>
                        <w:id w:val="203100742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51578812"/>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51449030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99823364"/>
                        <w:placeholder>
                          <w:docPart w:val="438553CE4377458D8C78FF3830E3A90E"/>
                        </w:placeholder>
                        <w:text/>
                        <w:temporary/>
                        <w15:appearance w15:val="hidden"/>
                      </w:sdtPr>
                      <w:sdtContent>
                        <w:r>
                          <w:rPr>
                            <w:b w:val="0"/>
                          </w:rPr>
                          <w:t>FortiAnalyzer_OsDisk_1_bdab637d9d5945528d80ade9e930ac1a</w:t>
                        </w:r>
                      </w:sdtContent>
                    </w:sdt>
                  </w:p>
                </w:tc>
                <w:tc>
                  <w:tcPr>
                    <w:tcW w:w="1350" w:type="dxa"/>
                    <w:vAlign w:val="center"/>
                  </w:tcPr>
                  <w:p w:rsidR="00F17D2F" w:rsidRPr="00A5464E" w:rsidP="00F17D2F" w14:textId="77777777">
                    <w:pPr>
                      <w:spacing w:before="0"/>
                    </w:pPr>
                    <w:sdt>
                      <w:sdtPr>
                        <w:alias w:val="Location"/>
                        <w:tag w:val="Location"/>
                        <w:id w:val="119891672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55349834"/>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95550608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47212793"/>
                        <w:placeholder>
                          <w:docPart w:val="438553CE4377458D8C78FF3830E3A90E"/>
                        </w:placeholder>
                        <w:text/>
                        <w:temporary/>
                        <w15:appearance w15:val="hidden"/>
                      </w:sdtPr>
                      <w:sdtContent>
                        <w:r>
                          <w:rPr>
                            <w:b w:val="0"/>
                          </w:rPr>
                          <w:t>FortiAnalyzer</w:t>
                        </w:r>
                      </w:sdtContent>
                    </w:sdt>
                  </w:p>
                </w:tc>
                <w:tc>
                  <w:tcPr>
                    <w:tcW w:w="1350" w:type="dxa"/>
                    <w:vAlign w:val="center"/>
                  </w:tcPr>
                  <w:p w:rsidR="00F17D2F" w:rsidRPr="00A5464E" w:rsidP="00F17D2F" w14:textId="77777777">
                    <w:pPr>
                      <w:spacing w:before="0"/>
                    </w:pPr>
                    <w:sdt>
                      <w:sdtPr>
                        <w:alias w:val="Location"/>
                        <w:tag w:val="Location"/>
                        <w:id w:val="130496220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20520096"/>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38164139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15094590"/>
                        <w:placeholder>
                          <w:docPart w:val="438553CE4377458D8C78FF3830E3A90E"/>
                        </w:placeholder>
                        <w:text/>
                        <w:temporary/>
                        <w15:appearance w15:val="hidden"/>
                      </w:sdtPr>
                      <w:sdtContent>
                        <w:r>
                          <w:rPr>
                            <w:b w:val="0"/>
                          </w:rPr>
                          <w:t>FortiAnalyzer-NIC0</w:t>
                        </w:r>
                      </w:sdtContent>
                    </w:sdt>
                  </w:p>
                </w:tc>
                <w:tc>
                  <w:tcPr>
                    <w:tcW w:w="1350" w:type="dxa"/>
                    <w:vAlign w:val="center"/>
                  </w:tcPr>
                  <w:p w:rsidR="00F17D2F" w:rsidRPr="00A5464E" w:rsidP="00F17D2F" w14:textId="77777777">
                    <w:pPr>
                      <w:spacing w:before="0"/>
                    </w:pPr>
                    <w:sdt>
                      <w:sdtPr>
                        <w:alias w:val="Location"/>
                        <w:tag w:val="Location"/>
                        <w:id w:val="55039310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55278502"/>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169541192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71136831"/>
                        <w:placeholder>
                          <w:docPart w:val="438553CE4377458D8C78FF3830E3A90E"/>
                        </w:placeholder>
                        <w:text/>
                        <w:temporary/>
                        <w15:appearance w15:val="hidden"/>
                      </w:sdtPr>
                      <w:sdtContent>
                        <w:r>
                          <w:rPr>
                            <w:b w:val="0"/>
                          </w:rPr>
                          <w:t>FortiAnalyzer-NSG</w:t>
                        </w:r>
                      </w:sdtContent>
                    </w:sdt>
                  </w:p>
                </w:tc>
                <w:tc>
                  <w:tcPr>
                    <w:tcW w:w="1350" w:type="dxa"/>
                    <w:vAlign w:val="center"/>
                  </w:tcPr>
                  <w:p w:rsidR="00F17D2F" w:rsidRPr="00A5464E" w:rsidP="00F17D2F" w14:textId="77777777">
                    <w:pPr>
                      <w:spacing w:before="0"/>
                    </w:pPr>
                    <w:sdt>
                      <w:sdtPr>
                        <w:alias w:val="Location"/>
                        <w:tag w:val="Location"/>
                        <w:id w:val="148638741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80782950"/>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132365248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61939499"/>
                        <w:placeholder>
                          <w:docPart w:val="438553CE4377458D8C78FF3830E3A90E"/>
                        </w:placeholder>
                        <w:text/>
                        <w:temporary/>
                        <w15:appearance w15:val="hidden"/>
                      </w:sdtPr>
                      <w:sdtContent>
                        <w:r>
                          <w:rPr>
                            <w:b w:val="0"/>
                          </w:rPr>
                          <w:t>FortiAnalyzer-PublicIP</w:t>
                        </w:r>
                      </w:sdtContent>
                    </w:sdt>
                  </w:p>
                </w:tc>
                <w:tc>
                  <w:tcPr>
                    <w:tcW w:w="1350" w:type="dxa"/>
                    <w:vAlign w:val="center"/>
                  </w:tcPr>
                  <w:p w:rsidR="00F17D2F" w:rsidRPr="00A5464E" w:rsidP="00F17D2F" w14:textId="77777777">
                    <w:pPr>
                      <w:spacing w:before="0"/>
                    </w:pPr>
                    <w:sdt>
                      <w:sdtPr>
                        <w:alias w:val="Location"/>
                        <w:tag w:val="Location"/>
                        <w:id w:val="202432359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7236649"/>
                        <w:placeholder>
                          <w:docPart w:val="602202555590468383C08250E90D7BDC"/>
                        </w:placeholder>
                        <w:text/>
                        <w:temporary/>
                        <w15:appearance w15:val="hidden"/>
                      </w:sdtPr>
                      <w:sdtContent>
                        <w:r>
                          <w:t>Microsoft.Network/publicIPAddresses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1516649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66493"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73686547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46887394"/>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579525948"/>
                        <w:text/>
                        <w:temporary/>
                        <w15:appearance w15:val="hidden"/>
                      </w:sdtPr>
                      <w:sdtContent>
                        <w:r>
                          <w:t>Ensures Activity Log alerts for create or update Security Policy Rule events are enabled.</w:t>
                        </w:r>
                      </w:sdtContent>
                    </w:sdt>
                  </w:p>
                  <w:p>
                    <w:r w:rsidRPr="001B7277">
                      <w:t xml:space="preserve">How to fix it: </w:t>
                    </w:r>
                    <w:sdt>
                      <w:sdtPr>
                        <w:id w:val="171960028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07491483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14199032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62392741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824642332"/>
        <w:richText/>
        <w:temporary/>
        <w15:appearance w15:val="hidden"/>
      </w:sdtPr>
      <w:sdtContent>
        <w:p w:rsidR="00F17D2F" w:rsidRPr="00A5464E" w:rsidP="00206BCF" w14:textId="77777777">
          <w:pPr>
            <w:pStyle w:val="Heading2"/>
            <w:rPr>
              <w:rStyle w:val="Heading2Char"/>
            </w:rPr>
          </w:pPr>
          <w:bookmarkStart w:id="299" w:name="_Toc256000114"/>
          <w:sdt>
            <w:sdtPr>
              <w:rPr>
                <w:b w:val="0"/>
                <w:bCs w:val="0"/>
                <w:caps w:val="0"/>
                <w:shd w:val="clear" w:color="auto" w:fill="00BCF2"/>
              </w:rPr>
              <w:alias w:val="Name"/>
              <w:tag w:val="ADK_Name"/>
              <w:id w:val="742428241"/>
              <w:placeholder>
                <w:docPart w:val="163AE567233E48378019E87101E114A7"/>
              </w:placeholder>
              <w:richText/>
              <w:temporary/>
              <w15:appearance w15:val="hidden"/>
            </w:sdtPr>
            <w:sdtEndPr>
              <w:rPr>
                <w:shd w:val="clear" w:color="auto" w:fill="auto"/>
              </w:rPr>
            </w:sdtEndPr>
            <w:sdtContent>
              <w:r>
                <w:t>xc-p-grafana</w:t>
              </w:r>
            </w:sdtContent>
          </w:sdt>
          <w:bookmarkEnd w:id="299"/>
          <w:r w:rsidRPr="006E4101" w:rsidR="004C1687">
            <w:t xml:space="preserve"> </w:t>
          </w:r>
          <w:sdt>
            <w:sdtPr>
              <w:alias w:val="ADK_GUID"/>
              <w:tag w:val="/subscriptions/ffd62081-03a7-4c93-895a-fa965ef5ddf4/resourceGroups/xc-p-grafana"/>
              <w:id w:val="1728839012"/>
              <w:richText/>
              <w15:appearance w15:val="hidden"/>
            </w:sdtPr>
            <w:sdtContent>
              <w:bookmarkStart w:id="300" w:name="xc-p-grafana"/>
              <w:bookmarkEnd w:id="300"/>
            </w:sdtContent>
          </w:sdt>
        </w:p>
        <w:p w:rsidR="00F17D2F" w:rsidP="00F17D2F" w14:textId="77777777">
          <w:pPr>
            <w:ind w:left="-1440" w:right="-1414"/>
            <w:jc w:val="center"/>
          </w:pPr>
          <w:sdt>
            <w:sdtPr>
              <w:id w:val="24778484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29454580"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54580"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076561139"/>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791928524"/>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723713342"/>
                        <w:text/>
                        <w:temporary/>
                        <w15:appearance w15:val="hidden"/>
                      </w:sdtPr>
                      <w:sdtContent>
                        <w:r>
                          <w:t>Ensures Activity Log alerts for create or update Security Policy Rule events are enabled.</w:t>
                        </w:r>
                      </w:sdtContent>
                    </w:sdt>
                  </w:p>
                  <w:p>
                    <w:r w:rsidRPr="001B7277">
                      <w:t xml:space="preserve">How to fix it: </w:t>
                    </w:r>
                    <w:sdt>
                      <w:sdtPr>
                        <w:id w:val="1183997842"/>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625080242"/>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015304090"/>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406555867"/>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096853920"/>
        <w:richText/>
        <w:temporary/>
        <w15:appearance w15:val="hidden"/>
      </w:sdtPr>
      <w:sdtContent>
        <w:p w:rsidR="00F17D2F" w:rsidRPr="00A5464E" w:rsidP="00206BCF" w14:textId="77777777">
          <w:pPr>
            <w:pStyle w:val="Heading2"/>
            <w:rPr>
              <w:rStyle w:val="Heading2Char"/>
            </w:rPr>
          </w:pPr>
          <w:bookmarkStart w:id="301" w:name="_Toc256000115"/>
          <w:sdt>
            <w:sdtPr>
              <w:rPr>
                <w:b w:val="0"/>
                <w:bCs w:val="0"/>
                <w:caps w:val="0"/>
                <w:shd w:val="clear" w:color="auto" w:fill="00BCF2"/>
              </w:rPr>
              <w:alias w:val="Name"/>
              <w:tag w:val="ADK_Name"/>
              <w:id w:val="672051000"/>
              <w:placeholder>
                <w:docPart w:val="163AE567233E48378019E87101E114A7"/>
              </w:placeholder>
              <w:richText/>
              <w:temporary/>
              <w15:appearance w15:val="hidden"/>
            </w:sdtPr>
            <w:sdtEndPr>
              <w:rPr>
                <w:shd w:val="clear" w:color="auto" w:fill="auto"/>
              </w:rPr>
            </w:sdtEndPr>
            <w:sdtContent>
              <w:r>
                <w:t>xc-p-gs</w:t>
              </w:r>
            </w:sdtContent>
          </w:sdt>
          <w:bookmarkEnd w:id="301"/>
          <w:r w:rsidRPr="006E4101" w:rsidR="004C1687">
            <w:t xml:space="preserve"> </w:t>
          </w:r>
          <w:sdt>
            <w:sdtPr>
              <w:alias w:val="ADK_GUID"/>
              <w:tag w:val="/subscriptions/ffd62081-03a7-4c93-895a-fa965ef5ddf4/resourceGroups/xc-p-gs"/>
              <w:id w:val="442206121"/>
              <w:richText/>
              <w15:appearance w15:val="hidden"/>
            </w:sdtPr>
            <w:sdtContent>
              <w:bookmarkStart w:id="302" w:name="xc-p-gs"/>
              <w:bookmarkEnd w:id="302"/>
            </w:sdtContent>
          </w:sdt>
        </w:p>
        <w:p w:rsidR="00F17D2F" w:rsidP="00F17D2F" w14:textId="77777777">
          <w:pPr>
            <w:ind w:left="-1440" w:right="-1414"/>
            <w:jc w:val="center"/>
          </w:pPr>
          <w:sdt>
            <w:sdtPr>
              <w:id w:val="212252522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295135874"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35874"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24665011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1638329263"/>
                      </w:sdtPr>
                      <w:sdtContent>
                        <w:sdt>
                          <w:sdtPr>
                            <w:alias w:val="ADK_InternalLink"/>
                            <w:tag w:val="/subscriptions/ffd62081-03a7-4c93-895a-fa965ef5ddf4/resourceGroups/XC-P-GS/providers/Microsoft.Compute/disks/avd-gs-0_OsDisk_1_c7cebfc68784441f9449a854c1873583"/>
                            <w:id w:val="541921360"/>
                            <w:richText/>
                          </w:sdtPr>
                          <w:sdtContent>
                            <w:hyperlink w:anchor="avd-gs-0_OsDisk_1_c7cebfc68784441f9449a854c1873583" w:history="1">
                              <w:r w:rsidRPr="00FE7E7D" w:rsidR="00FE7E7D">
                                <w:rPr>
                                  <w:rStyle w:val="Hyperlink"/>
                                </w:rPr>
                                <w:t>avd-gs-0_OsDisk_1_c7cebfc68784441f9449a854c1873583</w:t>
                              </w:r>
                            </w:hyperlink>
                          </w:sdtContent>
                        </w:sdt>
                      </w:sdtContent>
                    </w:sdt>
                  </w:p>
                </w:tc>
                <w:tc>
                  <w:tcPr>
                    <w:tcW w:w="1350" w:type="dxa"/>
                    <w:vAlign w:val="center"/>
                  </w:tcPr>
                  <w:p w:rsidR="00F17D2F" w:rsidRPr="00A5464E" w:rsidP="00F17D2F" w14:textId="77777777">
                    <w:pPr>
                      <w:spacing w:before="0"/>
                    </w:pPr>
                    <w:sdt>
                      <w:sdtPr>
                        <w:alias w:val="Location"/>
                        <w:tag w:val="Location"/>
                        <w:id w:val="8478909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65749184"/>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37609624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1703183015"/>
                      </w:sdtPr>
                      <w:sdtContent>
                        <w:sdt>
                          <w:sdtPr>
                            <w:alias w:val="ADK_InternalLink"/>
                            <w:tag w:val="/subscriptions/ffd62081-03a7-4c93-895a-fa965ef5ddf4/resourceGroups/XC-P-GS/providers/Microsoft.Compute/disks/avd-gs-1_OsDisk_1_60fb4b9e6d9c4f0ca7f03325e54dd4d1"/>
                            <w:id w:val="946570404"/>
                            <w:richText/>
                          </w:sdtPr>
                          <w:sdtContent>
                            <w:hyperlink w:anchor="avd-gs-1_OsDisk_1_60fb4b9e6d9c4f0ca7f03325e54dd4d1" w:history="1">
                              <w:r w:rsidRPr="00FE7E7D" w:rsidR="00FE7E7D">
                                <w:rPr>
                                  <w:rStyle w:val="Hyperlink"/>
                                </w:rPr>
                                <w:t>avd-gs-1_OsDisk_1_60fb4b9e6d9c4f0ca7f03325e54dd4d1</w:t>
                              </w:r>
                            </w:hyperlink>
                          </w:sdtContent>
                        </w:sdt>
                      </w:sdtContent>
                    </w:sdt>
                  </w:p>
                </w:tc>
                <w:tc>
                  <w:tcPr>
                    <w:tcW w:w="1350" w:type="dxa"/>
                    <w:vAlign w:val="center"/>
                  </w:tcPr>
                  <w:p w:rsidR="00F17D2F" w:rsidRPr="00A5464E" w:rsidP="00F17D2F" w14:textId="77777777">
                    <w:pPr>
                      <w:spacing w:before="0"/>
                    </w:pPr>
                    <w:sdt>
                      <w:sdtPr>
                        <w:alias w:val="Location"/>
                        <w:tag w:val="Location"/>
                        <w:id w:val="109575371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17184114"/>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89908588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2009805888"/>
                      </w:sdtPr>
                      <w:sdtContent>
                        <w:sdt>
                          <w:sdtPr>
                            <w:alias w:val="ADK_InternalLink"/>
                            <w:tag w:val="/subscriptions/ffd62081-03a7-4c93-895a-fa965ef5ddf4/resourceGroups/XC-P-GS/providers/Microsoft.Compute/disks/avd-gs-2_OsDisk_1_ae340e0e482349f7a55ae65698b66d9e"/>
                            <w:id w:val="1183698689"/>
                            <w:richText/>
                          </w:sdtPr>
                          <w:sdtContent>
                            <w:hyperlink w:anchor="avd-gs-2_OsDisk_1_ae340e0e482349f7a55ae65698b66d9e" w:history="1">
                              <w:r w:rsidRPr="00FE7E7D" w:rsidR="00FE7E7D">
                                <w:rPr>
                                  <w:rStyle w:val="Hyperlink"/>
                                </w:rPr>
                                <w:t>avd-gs-2_OsDisk_1_ae340e0e482349f7a55ae65698b66d9e</w:t>
                              </w:r>
                            </w:hyperlink>
                          </w:sdtContent>
                        </w:sdt>
                      </w:sdtContent>
                    </w:sdt>
                  </w:p>
                </w:tc>
                <w:tc>
                  <w:tcPr>
                    <w:tcW w:w="1350" w:type="dxa"/>
                    <w:vAlign w:val="center"/>
                  </w:tcPr>
                  <w:p w:rsidR="00F17D2F" w:rsidRPr="00A5464E" w:rsidP="00F17D2F" w14:textId="77777777">
                    <w:pPr>
                      <w:spacing w:before="0"/>
                    </w:pPr>
                    <w:sdt>
                      <w:sdtPr>
                        <w:alias w:val="Location"/>
                        <w:tag w:val="Location"/>
                        <w:id w:val="201011557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0119439"/>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17252923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1012073838"/>
                      </w:sdtPr>
                      <w:sdtContent>
                        <w:sdt>
                          <w:sdtPr>
                            <w:alias w:val="ADK_InternalLink"/>
                            <w:tag w:val="/subscriptions/ffd62081-03a7-4c93-895a-fa965ef5ddf4/resourceGroups/XC-P-GS/providers/Microsoft.Compute/disks/avd-gs-3_OsDisk_1_3fe5b7934c5f4be484853d015628f9ef"/>
                            <w:id w:val="1656796627"/>
                            <w:richText/>
                          </w:sdtPr>
                          <w:sdtContent>
                            <w:hyperlink w:anchor="avd-gs-3_OsDisk_1_3fe5b7934c5f4be484853d015628f9ef" w:history="1">
                              <w:r w:rsidRPr="00FE7E7D" w:rsidR="00FE7E7D">
                                <w:rPr>
                                  <w:rStyle w:val="Hyperlink"/>
                                </w:rPr>
                                <w:t>avd-gs-3_OsDisk_1_3fe5b7934c5f4be484853d015628f9ef</w:t>
                              </w:r>
                            </w:hyperlink>
                          </w:sdtContent>
                        </w:sdt>
                      </w:sdtContent>
                    </w:sdt>
                  </w:p>
                </w:tc>
                <w:tc>
                  <w:tcPr>
                    <w:tcW w:w="1350" w:type="dxa"/>
                    <w:vAlign w:val="center"/>
                  </w:tcPr>
                  <w:p w:rsidR="00F17D2F" w:rsidRPr="00A5464E" w:rsidP="00F17D2F" w14:textId="77777777">
                    <w:pPr>
                      <w:spacing w:before="0"/>
                    </w:pPr>
                    <w:sdt>
                      <w:sdtPr>
                        <w:alias w:val="Location"/>
                        <w:tag w:val="Location"/>
                        <w:id w:val="64302456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03770775"/>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01471333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15086562"/>
                        <w:placeholder>
                          <w:docPart w:val="438553CE4377458D8C78FF3830E3A90E"/>
                        </w:placeholder>
                        <w:text/>
                        <w:temporary/>
                        <w15:appearance w15:val="hidden"/>
                      </w:sdtPr>
                      <w:sdtContent>
                        <w:r>
                          <w:rPr>
                            <w:b w:val="0"/>
                          </w:rPr>
                          <w:t>avd-gs-2</w:t>
                        </w:r>
                      </w:sdtContent>
                    </w:sdt>
                  </w:p>
                </w:tc>
                <w:tc>
                  <w:tcPr>
                    <w:tcW w:w="1350" w:type="dxa"/>
                    <w:vAlign w:val="center"/>
                  </w:tcPr>
                  <w:p w:rsidR="00F17D2F" w:rsidRPr="00A5464E" w:rsidP="00F17D2F" w14:textId="77777777">
                    <w:pPr>
                      <w:spacing w:before="0"/>
                    </w:pPr>
                    <w:sdt>
                      <w:sdtPr>
                        <w:alias w:val="Location"/>
                        <w:tag w:val="Location"/>
                        <w:id w:val="42029741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71485531"/>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126084315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31578677"/>
                        <w:placeholder>
                          <w:docPart w:val="438553CE4377458D8C78FF3830E3A90E"/>
                        </w:placeholder>
                        <w:text/>
                        <w:temporary/>
                        <w15:appearance w15:val="hidden"/>
                      </w:sdtPr>
                      <w:sdtContent>
                        <w:r>
                          <w:rPr>
                            <w:b w:val="0"/>
                          </w:rPr>
                          <w:t>avd-gs-2/joindomain</w:t>
                        </w:r>
                      </w:sdtContent>
                    </w:sdt>
                  </w:p>
                </w:tc>
                <w:tc>
                  <w:tcPr>
                    <w:tcW w:w="1350" w:type="dxa"/>
                    <w:vAlign w:val="center"/>
                  </w:tcPr>
                  <w:p w:rsidR="00F17D2F" w:rsidRPr="00A5464E" w:rsidP="00F17D2F" w14:textId="77777777">
                    <w:pPr>
                      <w:spacing w:before="0"/>
                    </w:pPr>
                    <w:sdt>
                      <w:sdtPr>
                        <w:alias w:val="Location"/>
                        <w:tag w:val="Location"/>
                        <w:id w:val="87005410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562533961"/>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13916473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452563900"/>
                        <w:placeholder>
                          <w:docPart w:val="438553CE4377458D8C78FF3830E3A90E"/>
                        </w:placeholder>
                        <w:text/>
                        <w:temporary/>
                        <w15:appearance w15:val="hidden"/>
                      </w:sdtPr>
                      <w:sdtContent>
                        <w:r>
                          <w:rPr>
                            <w:b w:val="0"/>
                          </w:rPr>
                          <w:t>avd-gs-2/Microsoft.PowerShell.DSC</w:t>
                        </w:r>
                      </w:sdtContent>
                    </w:sdt>
                  </w:p>
                </w:tc>
                <w:tc>
                  <w:tcPr>
                    <w:tcW w:w="1350" w:type="dxa"/>
                    <w:vAlign w:val="center"/>
                  </w:tcPr>
                  <w:p w:rsidR="00F17D2F" w:rsidRPr="00A5464E" w:rsidP="00F17D2F" w14:textId="77777777">
                    <w:pPr>
                      <w:spacing w:before="0"/>
                    </w:pPr>
                    <w:sdt>
                      <w:sdtPr>
                        <w:alias w:val="Location"/>
                        <w:tag w:val="Location"/>
                        <w:id w:val="157064971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974163414"/>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03019826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80107836"/>
                        <w:placeholder>
                          <w:docPart w:val="438553CE4377458D8C78FF3830E3A90E"/>
                        </w:placeholder>
                        <w:text/>
                        <w:temporary/>
                        <w15:appearance w15:val="hidden"/>
                      </w:sdtPr>
                      <w:sdtContent>
                        <w:r>
                          <w:rPr>
                            <w:b w:val="0"/>
                          </w:rPr>
                          <w:t>avd-gs-2/MicrosoftMonitoringAgent</w:t>
                        </w:r>
                      </w:sdtContent>
                    </w:sdt>
                  </w:p>
                </w:tc>
                <w:tc>
                  <w:tcPr>
                    <w:tcW w:w="1350" w:type="dxa"/>
                    <w:vAlign w:val="center"/>
                  </w:tcPr>
                  <w:p w:rsidR="00F17D2F" w:rsidRPr="00A5464E" w:rsidP="00F17D2F" w14:textId="77777777">
                    <w:pPr>
                      <w:spacing w:before="0"/>
                    </w:pPr>
                    <w:sdt>
                      <w:sdtPr>
                        <w:alias w:val="Location"/>
                        <w:tag w:val="Location"/>
                        <w:id w:val="6458096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37017138"/>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90873195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81446363"/>
                        <w:placeholder>
                          <w:docPart w:val="438553CE4377458D8C78FF3830E3A90E"/>
                        </w:placeholder>
                        <w:text/>
                        <w:temporary/>
                        <w15:appearance w15:val="hidden"/>
                      </w:sdtPr>
                      <w:sdtContent>
                        <w:r>
                          <w:rPr>
                            <w:b w:val="0"/>
                          </w:rPr>
                          <w:t>avd-gs-3</w:t>
                        </w:r>
                      </w:sdtContent>
                    </w:sdt>
                  </w:p>
                </w:tc>
                <w:tc>
                  <w:tcPr>
                    <w:tcW w:w="1350" w:type="dxa"/>
                    <w:vAlign w:val="center"/>
                  </w:tcPr>
                  <w:p w:rsidR="00F17D2F" w:rsidRPr="00A5464E" w:rsidP="00F17D2F" w14:textId="77777777">
                    <w:pPr>
                      <w:spacing w:before="0"/>
                    </w:pPr>
                    <w:sdt>
                      <w:sdtPr>
                        <w:alias w:val="Location"/>
                        <w:tag w:val="Location"/>
                        <w:id w:val="11528938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51075237"/>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4244755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18599937"/>
                        <w:placeholder>
                          <w:docPart w:val="438553CE4377458D8C78FF3830E3A90E"/>
                        </w:placeholder>
                        <w:text/>
                        <w:temporary/>
                        <w15:appearance w15:val="hidden"/>
                      </w:sdtPr>
                      <w:sdtContent>
                        <w:r>
                          <w:rPr>
                            <w:b w:val="0"/>
                          </w:rPr>
                          <w:t>avd-gs-3/joindomain</w:t>
                        </w:r>
                      </w:sdtContent>
                    </w:sdt>
                  </w:p>
                </w:tc>
                <w:tc>
                  <w:tcPr>
                    <w:tcW w:w="1350" w:type="dxa"/>
                    <w:vAlign w:val="center"/>
                  </w:tcPr>
                  <w:p w:rsidR="00F17D2F" w:rsidRPr="00A5464E" w:rsidP="00F17D2F" w14:textId="77777777">
                    <w:pPr>
                      <w:spacing w:before="0"/>
                    </w:pPr>
                    <w:sdt>
                      <w:sdtPr>
                        <w:alias w:val="Location"/>
                        <w:tag w:val="Location"/>
                        <w:id w:val="117079115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16171334"/>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97916112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72289862"/>
                        <w:placeholder>
                          <w:docPart w:val="438553CE4377458D8C78FF3830E3A90E"/>
                        </w:placeholder>
                        <w:text/>
                        <w:temporary/>
                        <w15:appearance w15:val="hidden"/>
                      </w:sdtPr>
                      <w:sdtContent>
                        <w:r>
                          <w:rPr>
                            <w:b w:val="0"/>
                          </w:rPr>
                          <w:t>avd-gs-3/Microsoft.PowerShell.DSC</w:t>
                        </w:r>
                      </w:sdtContent>
                    </w:sdt>
                  </w:p>
                </w:tc>
                <w:tc>
                  <w:tcPr>
                    <w:tcW w:w="1350" w:type="dxa"/>
                    <w:vAlign w:val="center"/>
                  </w:tcPr>
                  <w:p w:rsidR="00F17D2F" w:rsidRPr="00A5464E" w:rsidP="00F17D2F" w14:textId="77777777">
                    <w:pPr>
                      <w:spacing w:before="0"/>
                    </w:pPr>
                    <w:sdt>
                      <w:sdtPr>
                        <w:alias w:val="Location"/>
                        <w:tag w:val="Location"/>
                        <w:id w:val="87232516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87038965"/>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87979631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58719572"/>
                        <w:placeholder>
                          <w:docPart w:val="438553CE4377458D8C78FF3830E3A90E"/>
                        </w:placeholder>
                        <w:text/>
                        <w:temporary/>
                        <w15:appearance w15:val="hidden"/>
                      </w:sdtPr>
                      <w:sdtContent>
                        <w:r>
                          <w:rPr>
                            <w:b w:val="0"/>
                          </w:rPr>
                          <w:t>avd-gs-3/MicrosoftMonitoringAgent</w:t>
                        </w:r>
                      </w:sdtContent>
                    </w:sdt>
                  </w:p>
                </w:tc>
                <w:tc>
                  <w:tcPr>
                    <w:tcW w:w="1350" w:type="dxa"/>
                    <w:vAlign w:val="center"/>
                  </w:tcPr>
                  <w:p w:rsidR="00F17D2F" w:rsidRPr="00A5464E" w:rsidP="00F17D2F" w14:textId="77777777">
                    <w:pPr>
                      <w:spacing w:before="0"/>
                    </w:pPr>
                    <w:sdt>
                      <w:sdtPr>
                        <w:alias w:val="Location"/>
                        <w:tag w:val="Location"/>
                        <w:id w:val="205151554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88252132"/>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08068877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68793114"/>
                        <w:placeholder>
                          <w:docPart w:val="438553CE4377458D8C78FF3830E3A90E"/>
                        </w:placeholder>
                        <w:text/>
                        <w:temporary/>
                        <w15:appearance w15:val="hidden"/>
                      </w:sdtPr>
                      <w:sdtContent>
                        <w:r>
                          <w:rPr>
                            <w:b w:val="0"/>
                          </w:rPr>
                          <w:t>avd-gs-0-nic</w:t>
                        </w:r>
                      </w:sdtContent>
                    </w:sdt>
                  </w:p>
                </w:tc>
                <w:tc>
                  <w:tcPr>
                    <w:tcW w:w="1350" w:type="dxa"/>
                    <w:vAlign w:val="center"/>
                  </w:tcPr>
                  <w:p w:rsidR="00F17D2F" w:rsidRPr="00A5464E" w:rsidP="00F17D2F" w14:textId="77777777">
                    <w:pPr>
                      <w:spacing w:before="0"/>
                    </w:pPr>
                    <w:sdt>
                      <w:sdtPr>
                        <w:alias w:val="Location"/>
                        <w:tag w:val="Location"/>
                        <w:id w:val="59075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438952952"/>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167655650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548049116"/>
                        <w:placeholder>
                          <w:docPart w:val="438553CE4377458D8C78FF3830E3A90E"/>
                        </w:placeholder>
                        <w:text/>
                        <w:temporary/>
                        <w15:appearance w15:val="hidden"/>
                      </w:sdtPr>
                      <w:sdtContent>
                        <w:r>
                          <w:rPr>
                            <w:b w:val="0"/>
                          </w:rPr>
                          <w:t>avd-gs-1-nic</w:t>
                        </w:r>
                      </w:sdtContent>
                    </w:sdt>
                  </w:p>
                </w:tc>
                <w:tc>
                  <w:tcPr>
                    <w:tcW w:w="1350" w:type="dxa"/>
                    <w:vAlign w:val="center"/>
                  </w:tcPr>
                  <w:p w:rsidR="00F17D2F" w:rsidRPr="00A5464E" w:rsidP="00F17D2F" w14:textId="77777777">
                    <w:pPr>
                      <w:spacing w:before="0"/>
                    </w:pPr>
                    <w:sdt>
                      <w:sdtPr>
                        <w:alias w:val="Location"/>
                        <w:tag w:val="Location"/>
                        <w:id w:val="132884661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62555083"/>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90319424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69738779"/>
                        <w:placeholder>
                          <w:docPart w:val="438553CE4377458D8C78FF3830E3A90E"/>
                        </w:placeholder>
                        <w:text/>
                        <w:temporary/>
                        <w15:appearance w15:val="hidden"/>
                      </w:sdtPr>
                      <w:sdtContent>
                        <w:r>
                          <w:rPr>
                            <w:b w:val="0"/>
                          </w:rPr>
                          <w:t>avd-gs-2-nic</w:t>
                        </w:r>
                      </w:sdtContent>
                    </w:sdt>
                  </w:p>
                </w:tc>
                <w:tc>
                  <w:tcPr>
                    <w:tcW w:w="1350" w:type="dxa"/>
                    <w:vAlign w:val="center"/>
                  </w:tcPr>
                  <w:p w:rsidR="00F17D2F" w:rsidRPr="00A5464E" w:rsidP="00F17D2F" w14:textId="77777777">
                    <w:pPr>
                      <w:spacing w:before="0"/>
                    </w:pPr>
                    <w:sdt>
                      <w:sdtPr>
                        <w:alias w:val="Location"/>
                        <w:tag w:val="Location"/>
                        <w:id w:val="177406810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071015990"/>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104018854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1590302"/>
                        <w:placeholder>
                          <w:docPart w:val="438553CE4377458D8C78FF3830E3A90E"/>
                        </w:placeholder>
                        <w:text/>
                        <w:temporary/>
                        <w15:appearance w15:val="hidden"/>
                      </w:sdtPr>
                      <w:sdtContent>
                        <w:r>
                          <w:rPr>
                            <w:b w:val="0"/>
                          </w:rPr>
                          <w:t>avd-gs-3-nic</w:t>
                        </w:r>
                      </w:sdtContent>
                    </w:sdt>
                  </w:p>
                </w:tc>
                <w:tc>
                  <w:tcPr>
                    <w:tcW w:w="1350" w:type="dxa"/>
                    <w:vAlign w:val="center"/>
                  </w:tcPr>
                  <w:p w:rsidR="00F17D2F" w:rsidRPr="00A5464E" w:rsidP="00F17D2F" w14:textId="77777777">
                    <w:pPr>
                      <w:spacing w:before="0"/>
                    </w:pPr>
                    <w:sdt>
                      <w:sdtPr>
                        <w:alias w:val="Location"/>
                        <w:tag w:val="Location"/>
                        <w:id w:val="88698585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18978053"/>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137302240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73098438"/>
                        <w:placeholder>
                          <w:docPart w:val="438553CE4377458D8C78FF3830E3A90E"/>
                        </w:placeholder>
                        <w:text/>
                        <w:temporary/>
                        <w15:appearance w15:val="hidden"/>
                      </w:sdtPr>
                      <w:sdtContent>
                        <w:r>
                          <w:rPr>
                            <w:b w:val="0"/>
                          </w:rPr>
                          <w:t>goldensnacksavd</w:t>
                        </w:r>
                      </w:sdtContent>
                    </w:sdt>
                  </w:p>
                </w:tc>
                <w:tc>
                  <w:tcPr>
                    <w:tcW w:w="1350" w:type="dxa"/>
                    <w:vAlign w:val="center"/>
                  </w:tcPr>
                  <w:p w:rsidR="00F17D2F" w:rsidRPr="00A5464E" w:rsidP="00F17D2F" w14:textId="77777777">
                    <w:pPr>
                      <w:spacing w:before="0"/>
                    </w:pPr>
                    <w:sdt>
                      <w:sdtPr>
                        <w:alias w:val="Location"/>
                        <w:tag w:val="Location"/>
                        <w:id w:val="130887113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91082875"/>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4034308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4308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835870653"/>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39194932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861323219"/>
                        <w:text/>
                        <w:temporary/>
                        <w15:appearance w15:val="hidden"/>
                      </w:sdtPr>
                      <w:sdtContent>
                        <w:r>
                          <w:t>Ensures Activity Log alerts for create or update Security Policy Rule events are enabled.</w:t>
                        </w:r>
                      </w:sdtContent>
                    </w:sdt>
                  </w:p>
                  <w:p>
                    <w:r w:rsidRPr="001B7277">
                      <w:t xml:space="preserve">How to fix it: </w:t>
                    </w:r>
                    <w:sdt>
                      <w:sdtPr>
                        <w:id w:val="1804454004"/>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04359704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944295411"/>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451609729"/>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92324408"/>
        <w:richText/>
        <w:temporary/>
        <w15:appearance w15:val="hidden"/>
      </w:sdtPr>
      <w:sdtContent>
        <w:p w:rsidR="00F17D2F" w:rsidRPr="00A5464E" w:rsidP="00206BCF" w14:textId="77777777">
          <w:pPr>
            <w:pStyle w:val="Heading2"/>
            <w:rPr>
              <w:rStyle w:val="Heading2Char"/>
            </w:rPr>
          </w:pPr>
          <w:bookmarkStart w:id="303" w:name="_Toc256000116"/>
          <w:sdt>
            <w:sdtPr>
              <w:rPr>
                <w:b w:val="0"/>
                <w:bCs w:val="0"/>
                <w:caps w:val="0"/>
                <w:shd w:val="clear" w:color="auto" w:fill="00BCF2"/>
              </w:rPr>
              <w:alias w:val="Name"/>
              <w:tag w:val="ADK_Name"/>
              <w:id w:val="2036036937"/>
              <w:placeholder>
                <w:docPart w:val="163AE567233E48378019E87101E114A7"/>
              </w:placeholder>
              <w:richText/>
              <w:temporary/>
              <w15:appearance w15:val="hidden"/>
            </w:sdtPr>
            <w:sdtEndPr>
              <w:rPr>
                <w:shd w:val="clear" w:color="auto" w:fill="auto"/>
              </w:rPr>
            </w:sdtEndPr>
            <w:sdtContent>
              <w:r>
                <w:t>xc-p-gs-vnet-rg</w:t>
              </w:r>
            </w:sdtContent>
          </w:sdt>
          <w:bookmarkEnd w:id="303"/>
          <w:r w:rsidRPr="006E4101" w:rsidR="004C1687">
            <w:t xml:space="preserve"> </w:t>
          </w:r>
          <w:sdt>
            <w:sdtPr>
              <w:alias w:val="ADK_GUID"/>
              <w:tag w:val="/subscriptions/ffd62081-03a7-4c93-895a-fa965ef5ddf4/resourceGroups/xc-p-gs-vnet-rg"/>
              <w:id w:val="459253508"/>
              <w:richText/>
              <w15:appearance w15:val="hidden"/>
            </w:sdtPr>
            <w:sdtContent>
              <w:bookmarkStart w:id="304" w:name="xc-p-gs-vnet-rg"/>
              <w:bookmarkEnd w:id="304"/>
            </w:sdtContent>
          </w:sdt>
        </w:p>
        <w:p w:rsidR="00F17D2F" w:rsidP="00F17D2F" w14:textId="77777777">
          <w:pPr>
            <w:ind w:left="-1440" w:right="-1414"/>
            <w:jc w:val="center"/>
          </w:pPr>
          <w:sdt>
            <w:sdtPr>
              <w:id w:val="882765605"/>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340764128"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64128"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48301514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30221296"/>
                        <w:placeholder>
                          <w:docPart w:val="438553CE4377458D8C78FF3830E3A90E"/>
                        </w:placeholder>
                        <w:text/>
                        <w:temporary/>
                        <w15:appearance w15:val="hidden"/>
                      </w:sdtPr>
                      <w:sdtContent>
                        <w:r>
                          <w:rPr>
                            <w:b w:val="0"/>
                          </w:rPr>
                          <w:t>xc-p-gs-vnet</w:t>
                        </w:r>
                      </w:sdtContent>
                    </w:sdt>
                  </w:p>
                </w:tc>
                <w:tc>
                  <w:tcPr>
                    <w:tcW w:w="1350" w:type="dxa"/>
                    <w:vAlign w:val="center"/>
                  </w:tcPr>
                  <w:p w:rsidR="00F17D2F" w:rsidRPr="00A5464E" w:rsidP="00F17D2F" w14:textId="77777777">
                    <w:pPr>
                      <w:spacing w:before="0"/>
                    </w:pPr>
                    <w:sdt>
                      <w:sdtPr>
                        <w:alias w:val="Location"/>
                        <w:tag w:val="Location"/>
                        <w:id w:val="162792880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48531999"/>
                        <w:placeholder>
                          <w:docPart w:val="602202555590468383C08250E90D7BDC"/>
                        </w:placeholder>
                        <w:text/>
                        <w:temporary/>
                        <w15:appearance w15:val="hidden"/>
                      </w:sdtPr>
                      <w:sdtContent>
                        <w:r>
                          <w:t>Microsoft.Network/virtualNetworks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680995947"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95947"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729881228"/>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204095828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61405146"/>
                        <w:text/>
                        <w:temporary/>
                        <w15:appearance w15:val="hidden"/>
                      </w:sdtPr>
                      <w:sdtContent>
                        <w:r>
                          <w:t>Ensures Activity Log alerts for create or update Security Policy Rule events are enabled.</w:t>
                        </w:r>
                      </w:sdtContent>
                    </w:sdt>
                  </w:p>
                  <w:p>
                    <w:r w:rsidRPr="001B7277">
                      <w:t xml:space="preserve">How to fix it: </w:t>
                    </w:r>
                    <w:sdt>
                      <w:sdtPr>
                        <w:id w:val="585689004"/>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67951708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77311165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00794428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08166481"/>
        <w:richText/>
        <w:temporary/>
        <w15:appearance w15:val="hidden"/>
      </w:sdtPr>
      <w:sdtContent>
        <w:p w:rsidR="00F17D2F" w:rsidRPr="00A5464E" w:rsidP="00206BCF" w14:textId="77777777">
          <w:pPr>
            <w:pStyle w:val="Heading2"/>
            <w:rPr>
              <w:rStyle w:val="Heading2Char"/>
            </w:rPr>
          </w:pPr>
          <w:bookmarkStart w:id="305" w:name="_Toc256000117"/>
          <w:sdt>
            <w:sdtPr>
              <w:rPr>
                <w:b w:val="0"/>
                <w:bCs w:val="0"/>
                <w:caps w:val="0"/>
                <w:shd w:val="clear" w:color="auto" w:fill="00BCF2"/>
              </w:rPr>
              <w:alias w:val="Name"/>
              <w:tag w:val="ADK_Name"/>
              <w:id w:val="1700083394"/>
              <w:placeholder>
                <w:docPart w:val="163AE567233E48378019E87101E114A7"/>
              </w:placeholder>
              <w:richText/>
              <w:temporary/>
              <w15:appearance w15:val="hidden"/>
            </w:sdtPr>
            <w:sdtEndPr>
              <w:rPr>
                <w:shd w:val="clear" w:color="auto" w:fill="auto"/>
              </w:rPr>
            </w:sdtEndPr>
            <w:sdtContent>
              <w:r>
                <w:t>xc-p-intune-logs</w:t>
              </w:r>
            </w:sdtContent>
          </w:sdt>
          <w:bookmarkEnd w:id="305"/>
          <w:r w:rsidRPr="006E4101" w:rsidR="004C1687">
            <w:t xml:space="preserve"> </w:t>
          </w:r>
          <w:sdt>
            <w:sdtPr>
              <w:alias w:val="ADK_GUID"/>
              <w:tag w:val="/subscriptions/ffd62081-03a7-4c93-895a-fa965ef5ddf4/resourceGroups/xc-p-intune-logs"/>
              <w:id w:val="200217950"/>
              <w:richText/>
              <w15:appearance w15:val="hidden"/>
            </w:sdtPr>
            <w:sdtContent>
              <w:bookmarkStart w:id="306" w:name="xc-p-intune-logs"/>
              <w:bookmarkEnd w:id="306"/>
            </w:sdtContent>
          </w:sdt>
        </w:p>
        <w:p w:rsidR="00F17D2F" w:rsidP="00F17D2F" w14:textId="77777777">
          <w:pPr>
            <w:ind w:left="-1440" w:right="-1414"/>
            <w:jc w:val="center"/>
          </w:pPr>
          <w:sdt>
            <w:sdtPr>
              <w:id w:val="1290412476"/>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084835873"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35873"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49536463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20192424"/>
                        <w:placeholder>
                          <w:docPart w:val="438553CE4377458D8C78FF3830E3A90E"/>
                        </w:placeholder>
                        <w:text/>
                        <w:temporary/>
                        <w15:appearance w15:val="hidden"/>
                      </w:sdtPr>
                      <w:sdtContent>
                        <w:r>
                          <w:rPr>
                            <w:b w:val="0"/>
                          </w:rPr>
                          <w:t>xcontentintunelogs</w:t>
                        </w:r>
                      </w:sdtContent>
                    </w:sdt>
                  </w:p>
                </w:tc>
                <w:tc>
                  <w:tcPr>
                    <w:tcW w:w="1350" w:type="dxa"/>
                    <w:vAlign w:val="center"/>
                  </w:tcPr>
                  <w:p w:rsidR="00F17D2F" w:rsidRPr="00A5464E" w:rsidP="00F17D2F" w14:textId="77777777">
                    <w:pPr>
                      <w:spacing w:before="0"/>
                    </w:pPr>
                    <w:sdt>
                      <w:sdtPr>
                        <w:alias w:val="Location"/>
                        <w:tag w:val="Location"/>
                        <w:id w:val="34453183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99775161"/>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597374424"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74424"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75982786"/>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857570821"/>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485304008"/>
                        <w:text/>
                        <w:temporary/>
                        <w15:appearance w15:val="hidden"/>
                      </w:sdtPr>
                      <w:sdtContent>
                        <w:r>
                          <w:t>Ensures Activity Log alerts for create or update Security Policy Rule events are enabled.</w:t>
                        </w:r>
                      </w:sdtContent>
                    </w:sdt>
                  </w:p>
                  <w:p>
                    <w:r w:rsidRPr="001B7277">
                      <w:t xml:space="preserve">How to fix it: </w:t>
                    </w:r>
                    <w:sdt>
                      <w:sdtPr>
                        <w:id w:val="915269029"/>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80083076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16150020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40669787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349848435"/>
        <w:richText/>
        <w:temporary/>
        <w15:appearance w15:val="hidden"/>
      </w:sdtPr>
      <w:sdtContent>
        <w:p w:rsidR="00F17D2F" w:rsidRPr="00A5464E" w:rsidP="00206BCF" w14:textId="77777777">
          <w:pPr>
            <w:pStyle w:val="Heading2"/>
            <w:rPr>
              <w:rStyle w:val="Heading2Char"/>
            </w:rPr>
          </w:pPr>
          <w:bookmarkStart w:id="307" w:name="_Toc256000118"/>
          <w:sdt>
            <w:sdtPr>
              <w:rPr>
                <w:b w:val="0"/>
                <w:bCs w:val="0"/>
                <w:caps w:val="0"/>
                <w:shd w:val="clear" w:color="auto" w:fill="00BCF2"/>
              </w:rPr>
              <w:alias w:val="Name"/>
              <w:tag w:val="ADK_Name"/>
              <w:id w:val="1760432673"/>
              <w:placeholder>
                <w:docPart w:val="163AE567233E48378019E87101E114A7"/>
              </w:placeholder>
              <w:richText/>
              <w:temporary/>
              <w15:appearance w15:val="hidden"/>
            </w:sdtPr>
            <w:sdtEndPr>
              <w:rPr>
                <w:shd w:val="clear" w:color="auto" w:fill="auto"/>
              </w:rPr>
            </w:sdtEndPr>
            <w:sdtContent>
              <w:r>
                <w:t>xc-p-lead-management</w:t>
              </w:r>
            </w:sdtContent>
          </w:sdt>
          <w:bookmarkEnd w:id="307"/>
          <w:r w:rsidRPr="006E4101" w:rsidR="004C1687">
            <w:t xml:space="preserve"> </w:t>
          </w:r>
          <w:sdt>
            <w:sdtPr>
              <w:alias w:val="ADK_GUID"/>
              <w:tag w:val="/subscriptions/ffd62081-03a7-4c93-895a-fa965ef5ddf4/resourceGroups/xc-p-lead-management"/>
              <w:id w:val="152381479"/>
              <w:richText/>
              <w15:appearance w15:val="hidden"/>
            </w:sdtPr>
            <w:sdtContent>
              <w:bookmarkStart w:id="308" w:name="xc-p-lead-management"/>
              <w:bookmarkEnd w:id="308"/>
            </w:sdtContent>
          </w:sdt>
        </w:p>
        <w:p w:rsidR="00F17D2F" w:rsidP="00F17D2F" w14:textId="77777777">
          <w:pPr>
            <w:ind w:left="-1440" w:right="-1414"/>
            <w:jc w:val="center"/>
          </w:pPr>
          <w:sdt>
            <w:sdtPr>
              <w:id w:val="430670957"/>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460161127"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61127"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68873945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54953542"/>
                        <w:placeholder>
                          <w:docPart w:val="438553CE4377458D8C78FF3830E3A90E"/>
                        </w:placeholder>
                        <w:text/>
                        <w:temporary/>
                        <w15:appearance w15:val="hidden"/>
                      </w:sdtPr>
                      <w:sdtContent>
                        <w:r>
                          <w:rPr>
                            <w:b w:val="0"/>
                          </w:rPr>
                          <w:t>xcleadmngt</w:t>
                        </w:r>
                      </w:sdtContent>
                    </w:sdt>
                  </w:p>
                </w:tc>
                <w:tc>
                  <w:tcPr>
                    <w:tcW w:w="1350" w:type="dxa"/>
                    <w:vAlign w:val="center"/>
                  </w:tcPr>
                  <w:p w:rsidR="00F17D2F" w:rsidRPr="00A5464E" w:rsidP="00F17D2F" w14:textId="77777777">
                    <w:pPr>
                      <w:spacing w:before="0"/>
                    </w:pPr>
                    <w:sdt>
                      <w:sdtPr>
                        <w:alias w:val="Location"/>
                        <w:tag w:val="Location"/>
                        <w:id w:val="110447735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42141188"/>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9090532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32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24946775"/>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255724708"/>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440293326"/>
                        <w:text/>
                        <w:temporary/>
                        <w15:appearance w15:val="hidden"/>
                      </w:sdtPr>
                      <w:sdtContent>
                        <w:r>
                          <w:t>Ensures Activity Log alerts for create or update Security Policy Rule events are enabled.</w:t>
                        </w:r>
                      </w:sdtContent>
                    </w:sdt>
                  </w:p>
                  <w:p>
                    <w:r w:rsidRPr="001B7277">
                      <w:t xml:space="preserve">How to fix it: </w:t>
                    </w:r>
                    <w:sdt>
                      <w:sdtPr>
                        <w:id w:val="632864972"/>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603301575"/>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420179102"/>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98700113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46139294"/>
        <w:richText/>
        <w:temporary/>
        <w15:appearance w15:val="hidden"/>
      </w:sdtPr>
      <w:sdtContent>
        <w:p w:rsidR="00F17D2F" w:rsidRPr="00A5464E" w:rsidP="00206BCF" w14:textId="77777777">
          <w:pPr>
            <w:pStyle w:val="Heading2"/>
            <w:rPr>
              <w:rStyle w:val="Heading2Char"/>
            </w:rPr>
          </w:pPr>
          <w:bookmarkStart w:id="309" w:name="_Toc256000119"/>
          <w:sdt>
            <w:sdtPr>
              <w:rPr>
                <w:b w:val="0"/>
                <w:bCs w:val="0"/>
                <w:caps w:val="0"/>
                <w:shd w:val="clear" w:color="auto" w:fill="00BCF2"/>
              </w:rPr>
              <w:alias w:val="Name"/>
              <w:tag w:val="ADK_Name"/>
              <w:id w:val="1669967638"/>
              <w:placeholder>
                <w:docPart w:val="163AE567233E48378019E87101E114A7"/>
              </w:placeholder>
              <w:richText/>
              <w:temporary/>
              <w15:appearance w15:val="hidden"/>
            </w:sdtPr>
            <w:sdtEndPr>
              <w:rPr>
                <w:shd w:val="clear" w:color="auto" w:fill="auto"/>
              </w:rPr>
            </w:sdtEndPr>
            <w:sdtContent>
              <w:r>
                <w:t>xc-p-meeting-rooms</w:t>
              </w:r>
            </w:sdtContent>
          </w:sdt>
          <w:bookmarkEnd w:id="309"/>
          <w:r w:rsidRPr="006E4101" w:rsidR="004C1687">
            <w:t xml:space="preserve"> </w:t>
          </w:r>
          <w:sdt>
            <w:sdtPr>
              <w:alias w:val="ADK_GUID"/>
              <w:tag w:val="/subscriptions/ffd62081-03a7-4c93-895a-fa965ef5ddf4/resourceGroups/xc-p-meeting-rooms"/>
              <w:id w:val="1457790967"/>
              <w:richText/>
              <w15:appearance w15:val="hidden"/>
            </w:sdtPr>
            <w:sdtContent>
              <w:bookmarkStart w:id="310" w:name="xc-p-meeting-rooms"/>
              <w:bookmarkEnd w:id="310"/>
            </w:sdtContent>
          </w:sdt>
        </w:p>
        <w:p w:rsidR="00F17D2F" w:rsidP="00F17D2F" w14:textId="77777777">
          <w:pPr>
            <w:ind w:left="-1440" w:right="-1414"/>
            <w:jc w:val="center"/>
          </w:pPr>
          <w:sdt>
            <w:sdtPr>
              <w:id w:val="118478534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29041171"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41171"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22811566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725580708"/>
                        <w:placeholder>
                          <w:docPart w:val="438553CE4377458D8C78FF3830E3A90E"/>
                        </w:placeholder>
                        <w:text/>
                        <w:temporary/>
                        <w15:appearance w15:val="hidden"/>
                      </w:sdtPr>
                      <w:sdtContent>
                        <w:r>
                          <w:rPr>
                            <w:b w:val="0"/>
                          </w:rPr>
                          <w:t>xc-p-roomdevices</w:t>
                        </w:r>
                      </w:sdtContent>
                    </w:sdt>
                  </w:p>
                </w:tc>
                <w:tc>
                  <w:tcPr>
                    <w:tcW w:w="1350" w:type="dxa"/>
                    <w:vAlign w:val="center"/>
                  </w:tcPr>
                  <w:p w:rsidR="00F17D2F" w:rsidRPr="00A5464E" w:rsidP="00F17D2F" w14:textId="77777777">
                    <w:pPr>
                      <w:spacing w:before="0"/>
                    </w:pPr>
                    <w:sdt>
                      <w:sdtPr>
                        <w:alias w:val="Location"/>
                        <w:tag w:val="Location"/>
                        <w:id w:val="53946096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47394391"/>
                        <w:placeholder>
                          <w:docPart w:val="602202555590468383C08250E90D7BDC"/>
                        </w:placeholder>
                        <w:text/>
                        <w:temporary/>
                        <w15:appearance w15:val="hidden"/>
                      </w:sdtPr>
                      <w:sdtContent>
                        <w:r>
                          <w:t>Microsoft.OperationalInsights/workspaces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8185520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5209"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61263780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948188303"/>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738483128"/>
                        <w:text/>
                        <w:temporary/>
                        <w15:appearance w15:val="hidden"/>
                      </w:sdtPr>
                      <w:sdtContent>
                        <w:r>
                          <w:t>Ensures Activity Log alerts for create or update Security Policy Rule events are enabled.</w:t>
                        </w:r>
                      </w:sdtContent>
                    </w:sdt>
                  </w:p>
                  <w:p>
                    <w:r w:rsidRPr="001B7277">
                      <w:t xml:space="preserve">How to fix it: </w:t>
                    </w:r>
                    <w:sdt>
                      <w:sdtPr>
                        <w:id w:val="1928954576"/>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635652703"/>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04406833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341130795"/>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699065211"/>
        <w:richText/>
        <w:temporary/>
        <w15:appearance w15:val="hidden"/>
      </w:sdtPr>
      <w:sdtContent>
        <w:p w:rsidR="00F17D2F" w:rsidRPr="00A5464E" w:rsidP="00206BCF" w14:textId="77777777">
          <w:pPr>
            <w:pStyle w:val="Heading2"/>
            <w:rPr>
              <w:rStyle w:val="Heading2Char"/>
            </w:rPr>
          </w:pPr>
          <w:bookmarkStart w:id="311" w:name="_Toc256000120"/>
          <w:sdt>
            <w:sdtPr>
              <w:rPr>
                <w:b w:val="0"/>
                <w:bCs w:val="0"/>
                <w:caps w:val="0"/>
                <w:shd w:val="clear" w:color="auto" w:fill="00BCF2"/>
              </w:rPr>
              <w:alias w:val="Name"/>
              <w:tag w:val="ADK_Name"/>
              <w:id w:val="844520250"/>
              <w:placeholder>
                <w:docPart w:val="163AE567233E48378019E87101E114A7"/>
              </w:placeholder>
              <w:richText/>
              <w:temporary/>
              <w15:appearance w15:val="hidden"/>
            </w:sdtPr>
            <w:sdtEndPr>
              <w:rPr>
                <w:shd w:val="clear" w:color="auto" w:fill="auto"/>
              </w:rPr>
            </w:sdtEndPr>
            <w:sdtContent>
              <w:r>
                <w:t>xc-poc-cognitive-service</w:t>
              </w:r>
            </w:sdtContent>
          </w:sdt>
          <w:bookmarkEnd w:id="311"/>
          <w:r w:rsidRPr="006E4101" w:rsidR="004C1687">
            <w:t xml:space="preserve"> </w:t>
          </w:r>
          <w:sdt>
            <w:sdtPr>
              <w:alias w:val="ADK_GUID"/>
              <w:tag w:val="/subscriptions/ffd62081-03a7-4c93-895a-fa965ef5ddf4/resourceGroups/xc-poc-cognitive-service"/>
              <w:id w:val="1375626943"/>
              <w:richText/>
              <w15:appearance w15:val="hidden"/>
            </w:sdtPr>
            <w:sdtContent>
              <w:bookmarkStart w:id="312" w:name="xc-poc-cognitive-service"/>
              <w:bookmarkEnd w:id="312"/>
            </w:sdtContent>
          </w:sdt>
        </w:p>
        <w:p w:rsidR="00F17D2F" w:rsidP="00F17D2F" w14:textId="77777777">
          <w:pPr>
            <w:ind w:left="-1440" w:right="-1414"/>
            <w:jc w:val="center"/>
          </w:pPr>
          <w:sdt>
            <w:sdtPr>
              <w:id w:val="876347860"/>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8672317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23173"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582237234"/>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550732929"/>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805906392"/>
                        <w:text/>
                        <w:temporary/>
                        <w15:appearance w15:val="hidden"/>
                      </w:sdtPr>
                      <w:sdtContent>
                        <w:r>
                          <w:t>Ensures Activity Log alerts for create or update Security Policy Rule events are enabled.</w:t>
                        </w:r>
                      </w:sdtContent>
                    </w:sdt>
                  </w:p>
                  <w:p>
                    <w:r w:rsidRPr="001B7277">
                      <w:t xml:space="preserve">How to fix it: </w:t>
                    </w:r>
                    <w:sdt>
                      <w:sdtPr>
                        <w:id w:val="191395752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468998581"/>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423523422"/>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27808037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935582973"/>
        <w:richText/>
        <w:temporary/>
        <w15:appearance w15:val="hidden"/>
      </w:sdtPr>
      <w:sdtContent>
        <w:p w:rsidR="00F17D2F" w:rsidRPr="00A5464E" w:rsidP="00206BCF" w14:textId="77777777">
          <w:pPr>
            <w:pStyle w:val="Heading2"/>
            <w:rPr>
              <w:rStyle w:val="Heading2Char"/>
            </w:rPr>
          </w:pPr>
          <w:bookmarkStart w:id="313" w:name="_Toc256000121"/>
          <w:sdt>
            <w:sdtPr>
              <w:rPr>
                <w:b w:val="0"/>
                <w:bCs w:val="0"/>
                <w:caps w:val="0"/>
                <w:shd w:val="clear" w:color="auto" w:fill="00BCF2"/>
              </w:rPr>
              <w:alias w:val="Name"/>
              <w:tag w:val="ADK_Name"/>
              <w:id w:val="1577499749"/>
              <w:placeholder>
                <w:docPart w:val="163AE567233E48378019E87101E114A7"/>
              </w:placeholder>
              <w:richText/>
              <w:temporary/>
              <w15:appearance w15:val="hidden"/>
            </w:sdtPr>
            <w:sdtEndPr>
              <w:rPr>
                <w:shd w:val="clear" w:color="auto" w:fill="auto"/>
              </w:rPr>
            </w:sdtEndPr>
            <w:sdtContent>
              <w:r>
                <w:t>xc-poc-redefine-mda</w:t>
              </w:r>
            </w:sdtContent>
          </w:sdt>
          <w:bookmarkEnd w:id="313"/>
          <w:r w:rsidRPr="006E4101" w:rsidR="004C1687">
            <w:t xml:space="preserve"> </w:t>
          </w:r>
          <w:sdt>
            <w:sdtPr>
              <w:alias w:val="ADK_GUID"/>
              <w:tag w:val="/subscriptions/ffd62081-03a7-4c93-895a-fa965ef5ddf4/resourceGroups/xc-poc-redefine-mda"/>
              <w:id w:val="1352218832"/>
              <w:richText/>
              <w15:appearance w15:val="hidden"/>
            </w:sdtPr>
            <w:sdtContent>
              <w:bookmarkStart w:id="314" w:name="xc-poc-redefine-mda"/>
              <w:bookmarkEnd w:id="314"/>
            </w:sdtContent>
          </w:sdt>
        </w:p>
        <w:p w:rsidR="00F17D2F" w:rsidP="00F17D2F" w14:textId="77777777">
          <w:pPr>
            <w:ind w:left="-1440" w:right="-1414"/>
            <w:jc w:val="center"/>
          </w:pPr>
          <w:sdt>
            <w:sdtPr>
              <w:id w:val="860837559"/>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39909229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29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153935251"/>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722523380"/>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30970471"/>
                        <w:text/>
                        <w:temporary/>
                        <w15:appearance w15:val="hidden"/>
                      </w:sdtPr>
                      <w:sdtContent>
                        <w:r>
                          <w:t>Ensures Activity Log alerts for create or update Security Policy Rule events are enabled.</w:t>
                        </w:r>
                      </w:sdtContent>
                    </w:sdt>
                  </w:p>
                  <w:p>
                    <w:r w:rsidRPr="001B7277">
                      <w:t xml:space="preserve">How to fix it: </w:t>
                    </w:r>
                    <w:sdt>
                      <w:sdtPr>
                        <w:id w:val="20421970"/>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782997506"/>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52441773"/>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25979006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744400022"/>
        <w:richText/>
        <w:temporary/>
        <w15:appearance w15:val="hidden"/>
      </w:sdtPr>
      <w:sdtContent>
        <w:p w:rsidR="00F17D2F" w:rsidRPr="00A5464E" w:rsidP="00206BCF" w14:textId="77777777">
          <w:pPr>
            <w:pStyle w:val="Heading2"/>
            <w:rPr>
              <w:rStyle w:val="Heading2Char"/>
            </w:rPr>
          </w:pPr>
          <w:bookmarkStart w:id="315" w:name="_Toc256000122"/>
          <w:sdt>
            <w:sdtPr>
              <w:rPr>
                <w:b w:val="0"/>
                <w:bCs w:val="0"/>
                <w:caps w:val="0"/>
                <w:shd w:val="clear" w:color="auto" w:fill="00BCF2"/>
              </w:rPr>
              <w:alias w:val="Name"/>
              <w:tag w:val="ADK_Name"/>
              <w:id w:val="1075185537"/>
              <w:placeholder>
                <w:docPart w:val="163AE567233E48378019E87101E114A7"/>
              </w:placeholder>
              <w:richText/>
              <w:temporary/>
              <w15:appearance w15:val="hidden"/>
            </w:sdtPr>
            <w:sdtEndPr>
              <w:rPr>
                <w:shd w:val="clear" w:color="auto" w:fill="auto"/>
              </w:rPr>
            </w:sdtEndPr>
            <w:sdtContent>
              <w:r>
                <w:t>xc-poc-temp</w:t>
              </w:r>
            </w:sdtContent>
          </w:sdt>
          <w:bookmarkEnd w:id="315"/>
          <w:r w:rsidRPr="006E4101" w:rsidR="004C1687">
            <w:t xml:space="preserve"> </w:t>
          </w:r>
          <w:sdt>
            <w:sdtPr>
              <w:alias w:val="ADK_GUID"/>
              <w:tag w:val="/subscriptions/ffd62081-03a7-4c93-895a-fa965ef5ddf4/resourceGroups/xc-poc-temp"/>
              <w:id w:val="680674941"/>
              <w:richText/>
              <w15:appearance w15:val="hidden"/>
            </w:sdtPr>
            <w:sdtContent>
              <w:bookmarkStart w:id="316" w:name="xc-poc-temp"/>
              <w:bookmarkEnd w:id="316"/>
            </w:sdtContent>
          </w:sdt>
        </w:p>
        <w:p w:rsidR="00F17D2F" w:rsidP="00F17D2F" w14:textId="77777777">
          <w:pPr>
            <w:ind w:left="-1440" w:right="-1414"/>
            <w:jc w:val="center"/>
          </w:pPr>
          <w:sdt>
            <w:sdtPr>
              <w:id w:val="565816359"/>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80726356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6356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98392543"/>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577291170"/>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765675466"/>
                        <w:text/>
                        <w:temporary/>
                        <w15:appearance w15:val="hidden"/>
                      </w:sdtPr>
                      <w:sdtContent>
                        <w:r>
                          <w:t>Ensures Activity Log alerts for create or update Security Policy Rule events are enabled.</w:t>
                        </w:r>
                      </w:sdtContent>
                    </w:sdt>
                  </w:p>
                  <w:p>
                    <w:r w:rsidRPr="001B7277">
                      <w:t xml:space="preserve">How to fix it: </w:t>
                    </w:r>
                    <w:sdt>
                      <w:sdtPr>
                        <w:id w:val="164268022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629455155"/>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907206947"/>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261369794"/>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561589465"/>
        <w:richText/>
        <w:temporary/>
        <w15:appearance w15:val="hidden"/>
      </w:sdtPr>
      <w:sdtContent>
        <w:p w:rsidR="00F17D2F" w:rsidRPr="00A5464E" w:rsidP="00206BCF" w14:textId="77777777">
          <w:pPr>
            <w:pStyle w:val="Heading2"/>
            <w:rPr>
              <w:rStyle w:val="Heading2Char"/>
            </w:rPr>
          </w:pPr>
          <w:bookmarkStart w:id="317" w:name="_Toc256000123"/>
          <w:sdt>
            <w:sdtPr>
              <w:rPr>
                <w:b w:val="0"/>
                <w:bCs w:val="0"/>
                <w:caps w:val="0"/>
                <w:shd w:val="clear" w:color="auto" w:fill="00BCF2"/>
              </w:rPr>
              <w:alias w:val="Name"/>
              <w:tag w:val="ADK_Name"/>
              <w:id w:val="1941543717"/>
              <w:placeholder>
                <w:docPart w:val="163AE567233E48378019E87101E114A7"/>
              </w:placeholder>
              <w:richText/>
              <w:temporary/>
              <w15:appearance w15:val="hidden"/>
            </w:sdtPr>
            <w:sdtEndPr>
              <w:rPr>
                <w:shd w:val="clear" w:color="auto" w:fill="auto"/>
              </w:rPr>
            </w:sdtEndPr>
            <w:sdtContent>
              <w:r>
                <w:t>xc-poc-whcms</w:t>
              </w:r>
            </w:sdtContent>
          </w:sdt>
          <w:bookmarkEnd w:id="317"/>
          <w:r w:rsidRPr="006E4101" w:rsidR="004C1687">
            <w:t xml:space="preserve"> </w:t>
          </w:r>
          <w:sdt>
            <w:sdtPr>
              <w:alias w:val="ADK_GUID"/>
              <w:tag w:val="/subscriptions/ffd62081-03a7-4c93-895a-fa965ef5ddf4/resourceGroups/xc-poc-whcms"/>
              <w:id w:val="549143779"/>
              <w:richText/>
              <w15:appearance w15:val="hidden"/>
            </w:sdtPr>
            <w:sdtContent>
              <w:bookmarkStart w:id="318" w:name="xc-poc-whcms"/>
              <w:bookmarkEnd w:id="318"/>
            </w:sdtContent>
          </w:sdt>
        </w:p>
        <w:p w:rsidR="00F17D2F" w:rsidP="00F17D2F" w14:textId="77777777">
          <w:pPr>
            <w:ind w:left="-1440" w:right="-1414"/>
            <w:jc w:val="center"/>
          </w:pPr>
          <w:sdt>
            <w:sdtPr>
              <w:id w:val="1945525785"/>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40265951"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65951"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02194954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750378529"/>
                      </w:sdtPr>
                      <w:sdtContent>
                        <w:sdt>
                          <w:sdtPr>
                            <w:alias w:val="ADK_InternalLink"/>
                            <w:tag w:val="/subscriptions/ffd62081-03a7-4c93-895a-fa965ef5ddf4/resourceGroups/XC-POC-WHCMS/providers/Microsoft.Compute/disks/xc-p-whcms-01_OsDisk_1_fd37a3443a804787aee7496682c43d73"/>
                            <w:id w:val="389589962"/>
                            <w:richText/>
                          </w:sdtPr>
                          <w:sdtContent>
                            <w:hyperlink w:anchor="xc-p-whcms-01_OsDisk_1_fd37a3443a804787aee7496682c43d73" w:history="1">
                              <w:r w:rsidRPr="00FE7E7D" w:rsidR="00FE7E7D">
                                <w:rPr>
                                  <w:rStyle w:val="Hyperlink"/>
                                </w:rPr>
                                <w:t>xc-p-whcms-01_OsDisk_1_fd37a3443a804787aee7496682c43d73</w:t>
                              </w:r>
                            </w:hyperlink>
                          </w:sdtContent>
                        </w:sdt>
                      </w:sdtContent>
                    </w:sdt>
                  </w:p>
                </w:tc>
                <w:tc>
                  <w:tcPr>
                    <w:tcW w:w="1350" w:type="dxa"/>
                    <w:vAlign w:val="center"/>
                  </w:tcPr>
                  <w:p w:rsidR="00F17D2F" w:rsidRPr="00A5464E" w:rsidP="00F17D2F" w14:textId="77777777">
                    <w:pPr>
                      <w:spacing w:before="0"/>
                    </w:pPr>
                    <w:sdt>
                      <w:sdtPr>
                        <w:alias w:val="Location"/>
                        <w:tag w:val="Location"/>
                        <w:id w:val="179215476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61306394"/>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40541214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323330062"/>
                      </w:sdtPr>
                      <w:sdtContent>
                        <w:sdt>
                          <w:sdtPr>
                            <w:alias w:val="ADK_InternalLink"/>
                            <w:tag w:val="/subscriptions/ffd62081-03a7-4c93-895a-fa965ef5ddf4/resourceGroups/XC-POC-WHCMS/providers/Microsoft.Compute/virtualMachines/xc-p-whcms-01"/>
                            <w:id w:val="1820700868"/>
                            <w:richText/>
                          </w:sdtPr>
                          <w:sdtContent>
                            <w:hyperlink w:anchor="xc-p-whcms-01" w:history="1">
                              <w:r w:rsidRPr="00FE7E7D" w:rsidR="00FE7E7D">
                                <w:rPr>
                                  <w:rStyle w:val="Hyperlink"/>
                                </w:rPr>
                                <w:t>xc-p-whcms-01</w:t>
                              </w:r>
                            </w:hyperlink>
                          </w:sdtContent>
                        </w:sdt>
                      </w:sdtContent>
                    </w:sdt>
                  </w:p>
                </w:tc>
                <w:tc>
                  <w:tcPr>
                    <w:tcW w:w="1350" w:type="dxa"/>
                    <w:vAlign w:val="center"/>
                  </w:tcPr>
                  <w:p w:rsidR="00F17D2F" w:rsidRPr="00A5464E" w:rsidP="00F17D2F" w14:textId="77777777">
                    <w:pPr>
                      <w:spacing w:before="0"/>
                    </w:pPr>
                    <w:sdt>
                      <w:sdtPr>
                        <w:alias w:val="Location"/>
                        <w:tag w:val="Location"/>
                        <w:id w:val="99680347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20971121"/>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203704404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797395183"/>
                        <w:placeholder>
                          <w:docPart w:val="438553CE4377458D8C78FF3830E3A90E"/>
                        </w:placeholder>
                        <w:text/>
                        <w:temporary/>
                        <w15:appearance w15:val="hidden"/>
                      </w:sdtPr>
                      <w:sdtContent>
                        <w:r>
                          <w:rPr>
                            <w:b w:val="0"/>
                          </w:rPr>
                          <w:t>xc-p-whcms-01/LinuxDiagnostic</w:t>
                        </w:r>
                      </w:sdtContent>
                    </w:sdt>
                  </w:p>
                </w:tc>
                <w:tc>
                  <w:tcPr>
                    <w:tcW w:w="1350" w:type="dxa"/>
                    <w:vAlign w:val="center"/>
                  </w:tcPr>
                  <w:p w:rsidR="00F17D2F" w:rsidRPr="00A5464E" w:rsidP="00F17D2F" w14:textId="77777777">
                    <w:pPr>
                      <w:spacing w:before="0"/>
                    </w:pPr>
                    <w:sdt>
                      <w:sdtPr>
                        <w:alias w:val="Location"/>
                        <w:tag w:val="Location"/>
                        <w:id w:val="109866416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563477708"/>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01554257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81868312"/>
                        <w:placeholder>
                          <w:docPart w:val="438553CE4377458D8C78FF3830E3A90E"/>
                        </w:placeholder>
                        <w:text/>
                        <w:temporary/>
                        <w15:appearance w15:val="hidden"/>
                      </w:sdtPr>
                      <w:sdtContent>
                        <w:r>
                          <w:rPr>
                            <w:b w:val="0"/>
                          </w:rPr>
                          <w:t>xc-p-whcms-01/OmsAgentForLinux</w:t>
                        </w:r>
                      </w:sdtContent>
                    </w:sdt>
                  </w:p>
                </w:tc>
                <w:tc>
                  <w:tcPr>
                    <w:tcW w:w="1350" w:type="dxa"/>
                    <w:vAlign w:val="center"/>
                  </w:tcPr>
                  <w:p w:rsidR="00F17D2F" w:rsidRPr="00A5464E" w:rsidP="00F17D2F" w14:textId="77777777">
                    <w:pPr>
                      <w:spacing w:before="0"/>
                    </w:pPr>
                    <w:sdt>
                      <w:sdtPr>
                        <w:alias w:val="Location"/>
                        <w:tag w:val="Location"/>
                        <w:id w:val="202777486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023380481"/>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71912910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64421236"/>
                        <w:placeholder>
                          <w:docPart w:val="438553CE4377458D8C78FF3830E3A90E"/>
                        </w:placeholder>
                        <w:text/>
                        <w:temporary/>
                        <w15:appearance w15:val="hidden"/>
                      </w:sdtPr>
                      <w:sdtContent>
                        <w:r>
                          <w:rPr>
                            <w:b w:val="0"/>
                          </w:rPr>
                          <w:t>xc-p-whcms-01/SiteRecovery-Linux</w:t>
                        </w:r>
                      </w:sdtContent>
                    </w:sdt>
                  </w:p>
                </w:tc>
                <w:tc>
                  <w:tcPr>
                    <w:tcW w:w="1350" w:type="dxa"/>
                    <w:vAlign w:val="center"/>
                  </w:tcPr>
                  <w:p w:rsidR="00F17D2F" w:rsidRPr="00A5464E" w:rsidP="00F17D2F" w14:textId="77777777">
                    <w:pPr>
                      <w:spacing w:before="0"/>
                    </w:pPr>
                    <w:sdt>
                      <w:sdtPr>
                        <w:alias w:val="Location"/>
                        <w:tag w:val="Location"/>
                        <w:id w:val="161642392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977123945"/>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69574653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78693060"/>
                        <w:placeholder>
                          <w:docPart w:val="438553CE4377458D8C78FF3830E3A90E"/>
                        </w:placeholder>
                        <w:text/>
                        <w:temporary/>
                        <w15:appearance w15:val="hidden"/>
                      </w:sdtPr>
                      <w:sdtContent>
                        <w:r>
                          <w:rPr>
                            <w:b w:val="0"/>
                          </w:rPr>
                          <w:t>xc-p-whcms-01/SiteRecovery-LinuxRHEL7</w:t>
                        </w:r>
                      </w:sdtContent>
                    </w:sdt>
                  </w:p>
                </w:tc>
                <w:tc>
                  <w:tcPr>
                    <w:tcW w:w="1350" w:type="dxa"/>
                    <w:vAlign w:val="center"/>
                  </w:tcPr>
                  <w:p w:rsidR="00F17D2F" w:rsidRPr="00A5464E" w:rsidP="00F17D2F" w14:textId="77777777">
                    <w:pPr>
                      <w:spacing w:before="0"/>
                    </w:pPr>
                    <w:sdt>
                      <w:sdtPr>
                        <w:alias w:val="Location"/>
                        <w:tag w:val="Location"/>
                        <w:id w:val="89125268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116366445"/>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66045585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00672668"/>
                        <w:placeholder>
                          <w:docPart w:val="438553CE4377458D8C78FF3830E3A90E"/>
                        </w:placeholder>
                        <w:text/>
                        <w:temporary/>
                        <w15:appearance w15:val="hidden"/>
                      </w:sdtPr>
                      <w:sdtContent>
                        <w:r>
                          <w:rPr>
                            <w:b w:val="0"/>
                          </w:rPr>
                          <w:t>xc-p-whcms-01278</w:t>
                        </w:r>
                      </w:sdtContent>
                    </w:sdt>
                  </w:p>
                </w:tc>
                <w:tc>
                  <w:tcPr>
                    <w:tcW w:w="1350" w:type="dxa"/>
                    <w:vAlign w:val="center"/>
                  </w:tcPr>
                  <w:p w:rsidR="00F17D2F" w:rsidRPr="00A5464E" w:rsidP="00F17D2F" w14:textId="77777777">
                    <w:pPr>
                      <w:spacing w:before="0"/>
                    </w:pPr>
                    <w:sdt>
                      <w:sdtPr>
                        <w:alias w:val="Location"/>
                        <w:tag w:val="Location"/>
                        <w:id w:val="26722908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609951477"/>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95278207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91009629"/>
                        <w:placeholder>
                          <w:docPart w:val="438553CE4377458D8C78FF3830E3A90E"/>
                        </w:placeholder>
                        <w:text/>
                        <w:temporary/>
                        <w15:appearance w15:val="hidden"/>
                      </w:sdtPr>
                      <w:sdtContent>
                        <w:r>
                          <w:rPr>
                            <w:b w:val="0"/>
                          </w:rPr>
                          <w:t>xc-p-whcms-01-nsg</w:t>
                        </w:r>
                      </w:sdtContent>
                    </w:sdt>
                  </w:p>
                </w:tc>
                <w:tc>
                  <w:tcPr>
                    <w:tcW w:w="1350" w:type="dxa"/>
                    <w:vAlign w:val="center"/>
                  </w:tcPr>
                  <w:p w:rsidR="00F17D2F" w:rsidRPr="00A5464E" w:rsidP="00F17D2F" w14:textId="77777777">
                    <w:pPr>
                      <w:spacing w:before="0"/>
                    </w:pPr>
                    <w:sdt>
                      <w:sdtPr>
                        <w:alias w:val="Location"/>
                        <w:tag w:val="Location"/>
                        <w:id w:val="169202024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54892763"/>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162946335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728936592"/>
                        <w:placeholder>
                          <w:docPart w:val="438553CE4377458D8C78FF3830E3A90E"/>
                        </w:placeholder>
                        <w:text/>
                        <w:temporary/>
                        <w15:appearance w15:val="hidden"/>
                      </w:sdtPr>
                      <w:sdtContent>
                        <w:r>
                          <w:rPr>
                            <w:b w:val="0"/>
                          </w:rPr>
                          <w:t>xc-p-whcms-01-ip</w:t>
                        </w:r>
                      </w:sdtContent>
                    </w:sdt>
                  </w:p>
                </w:tc>
                <w:tc>
                  <w:tcPr>
                    <w:tcW w:w="1350" w:type="dxa"/>
                    <w:vAlign w:val="center"/>
                  </w:tcPr>
                  <w:p w:rsidR="00F17D2F" w:rsidRPr="00A5464E" w:rsidP="00F17D2F" w14:textId="77777777">
                    <w:pPr>
                      <w:spacing w:before="0"/>
                    </w:pPr>
                    <w:sdt>
                      <w:sdtPr>
                        <w:alias w:val="Location"/>
                        <w:tag w:val="Location"/>
                        <w:id w:val="91363342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913287326"/>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170754771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40112504"/>
                        <w:placeholder>
                          <w:docPart w:val="438553CE4377458D8C78FF3830E3A90E"/>
                        </w:placeholder>
                        <w:text/>
                        <w:temporary/>
                        <w15:appearance w15:val="hidden"/>
                      </w:sdtPr>
                      <w:sdtContent>
                        <w:r>
                          <w:rPr>
                            <w:b w:val="0"/>
                          </w:rPr>
                          <w:t>xcpocwhcmsdiag</w:t>
                        </w:r>
                      </w:sdtContent>
                    </w:sdt>
                  </w:p>
                </w:tc>
                <w:tc>
                  <w:tcPr>
                    <w:tcW w:w="1350" w:type="dxa"/>
                    <w:vAlign w:val="center"/>
                  </w:tcPr>
                  <w:p w:rsidR="00F17D2F" w:rsidRPr="00A5464E" w:rsidP="00F17D2F" w14:textId="77777777">
                    <w:pPr>
                      <w:spacing w:before="0"/>
                    </w:pPr>
                    <w:sdt>
                      <w:sdtPr>
                        <w:alias w:val="Location"/>
                        <w:tag w:val="Location"/>
                        <w:id w:val="131711124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80833180"/>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50790325"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90325"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786194027"/>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578954299"/>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370229671"/>
                        <w:text/>
                        <w:temporary/>
                        <w15:appearance w15:val="hidden"/>
                      </w:sdtPr>
                      <w:sdtContent>
                        <w:r>
                          <w:t>Ensures Activity Log alerts for create or update Security Policy Rule events are enabled.</w:t>
                        </w:r>
                      </w:sdtContent>
                    </w:sdt>
                  </w:p>
                  <w:p>
                    <w:r w:rsidRPr="001B7277">
                      <w:t xml:space="preserve">How to fix it: </w:t>
                    </w:r>
                    <w:sdt>
                      <w:sdtPr>
                        <w:id w:val="176068235"/>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094488486"/>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12400501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17197233"/>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330333620"/>
        <w:richText/>
        <w:temporary/>
        <w15:appearance w15:val="hidden"/>
      </w:sdtPr>
      <w:sdtContent>
        <w:p w:rsidR="00F17D2F" w:rsidRPr="00A5464E" w:rsidP="00206BCF" w14:textId="77777777">
          <w:pPr>
            <w:pStyle w:val="Heading2"/>
            <w:rPr>
              <w:rStyle w:val="Heading2Char"/>
            </w:rPr>
          </w:pPr>
          <w:bookmarkStart w:id="319" w:name="_Toc256000124"/>
          <w:sdt>
            <w:sdtPr>
              <w:rPr>
                <w:b w:val="0"/>
                <w:bCs w:val="0"/>
                <w:caps w:val="0"/>
                <w:shd w:val="clear" w:color="auto" w:fill="00BCF2"/>
              </w:rPr>
              <w:alias w:val="Name"/>
              <w:tag w:val="ADK_Name"/>
              <w:id w:val="842906505"/>
              <w:placeholder>
                <w:docPart w:val="163AE567233E48378019E87101E114A7"/>
              </w:placeholder>
              <w:richText/>
              <w:temporary/>
              <w15:appearance w15:val="hidden"/>
            </w:sdtPr>
            <w:sdtEndPr>
              <w:rPr>
                <w:shd w:val="clear" w:color="auto" w:fill="auto"/>
              </w:rPr>
            </w:sdtEndPr>
            <w:sdtContent>
              <w:r>
                <w:t>XC-POC-WHCMS-asr</w:t>
              </w:r>
            </w:sdtContent>
          </w:sdt>
          <w:bookmarkEnd w:id="319"/>
          <w:r w:rsidRPr="006E4101" w:rsidR="004C1687">
            <w:t xml:space="preserve"> </w:t>
          </w:r>
          <w:sdt>
            <w:sdtPr>
              <w:alias w:val="ADK_GUID"/>
              <w:tag w:val="/subscriptions/ffd62081-03a7-4c93-895a-fa965ef5ddf4/resourceGroups/XC-POC-WHCMS-asr"/>
              <w:id w:val="885384248"/>
              <w:richText/>
              <w15:appearance w15:val="hidden"/>
            </w:sdtPr>
            <w:sdtContent>
              <w:bookmarkStart w:id="320" w:name="XC-POC-WHCMS-asr"/>
              <w:bookmarkEnd w:id="320"/>
            </w:sdtContent>
          </w:sdt>
        </w:p>
        <w:p w:rsidR="00F17D2F" w:rsidP="00F17D2F" w14:textId="77777777">
          <w:pPr>
            <w:ind w:left="-1440" w:right="-1414"/>
            <w:jc w:val="center"/>
          </w:pPr>
          <w:sdt>
            <w:sdtPr>
              <w:id w:val="570679477"/>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597234890"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34890"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75355832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8077843"/>
                        <w:placeholder>
                          <w:docPart w:val="438553CE4377458D8C78FF3830E3A90E"/>
                        </w:placeholder>
                        <w:text/>
                        <w:temporary/>
                        <w15:appearance w15:val="hidden"/>
                      </w:sdtPr>
                      <w:sdtContent>
                        <w:r>
                          <w:rPr>
                            <w:b w:val="0"/>
                          </w:rPr>
                          <w:t>xc-p-whcms-01_OsDisk_1_fd37a3443a804787aee7496682c43d73-ASRReplica</w:t>
                        </w:r>
                      </w:sdtContent>
                    </w:sdt>
                  </w:p>
                </w:tc>
                <w:tc>
                  <w:tcPr>
                    <w:tcW w:w="1350" w:type="dxa"/>
                    <w:vAlign w:val="center"/>
                  </w:tcPr>
                  <w:p w:rsidR="00F17D2F" w:rsidRPr="00A5464E" w:rsidP="00F17D2F" w14:textId="77777777">
                    <w:pPr>
                      <w:spacing w:before="0"/>
                    </w:pPr>
                    <w:sdt>
                      <w:sdtPr>
                        <w:alias w:val="Location"/>
                        <w:tag w:val="Location"/>
                        <w:id w:val="296948558"/>
                        <w:placeholder>
                          <w:docPart w:val="5D33CD32639F493DBD1526A7B987FF9F"/>
                        </w:placeholder>
                        <w:text/>
                        <w:temporary/>
                        <w15:appearance w15:val="hidden"/>
                      </w:sdtPr>
                      <w:sdtContent>
                        <w:r>
                          <w:t>northeurope</w:t>
                        </w:r>
                      </w:sdtContent>
                    </w:sdt>
                  </w:p>
                </w:tc>
                <w:tc>
                  <w:tcPr>
                    <w:tcW w:w="3870" w:type="dxa"/>
                    <w:vAlign w:val="center"/>
                  </w:tcPr>
                  <w:p w:rsidR="00F17D2F" w:rsidRPr="00A5464E" w:rsidP="00F17D2F" w14:textId="77777777">
                    <w:pPr>
                      <w:spacing w:before="0"/>
                    </w:pPr>
                    <w:sdt>
                      <w:sdtPr>
                        <w:alias w:val="Type"/>
                        <w:tag w:val="Type"/>
                        <w:id w:val="2092649192"/>
                        <w:placeholder>
                          <w:docPart w:val="602202555590468383C08250E90D7BDC"/>
                        </w:placeholder>
                        <w:text/>
                        <w:temporary/>
                        <w15:appearance w15:val="hidden"/>
                      </w:sdtPr>
                      <w:sdtContent>
                        <w:r>
                          <w:t>Microsoft.Compute/disks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790362631"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62631"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96441977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000880896"/>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543256485"/>
                        <w:text/>
                        <w:temporary/>
                        <w15:appearance w15:val="hidden"/>
                      </w:sdtPr>
                      <w:sdtContent>
                        <w:r>
                          <w:t>Ensures Activity Log alerts for create or update Security Policy Rule events are enabled.</w:t>
                        </w:r>
                      </w:sdtContent>
                    </w:sdt>
                  </w:p>
                  <w:p>
                    <w:r w:rsidRPr="001B7277">
                      <w:t xml:space="preserve">How to fix it: </w:t>
                    </w:r>
                    <w:sdt>
                      <w:sdtPr>
                        <w:id w:val="1705598001"/>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920443389"/>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82327196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300850540"/>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052223119"/>
        <w:richText/>
        <w:temporary/>
        <w15:appearance w15:val="hidden"/>
      </w:sdtPr>
      <w:sdtContent>
        <w:p w:rsidR="00F17D2F" w:rsidRPr="00A5464E" w:rsidP="00206BCF" w14:textId="77777777">
          <w:pPr>
            <w:pStyle w:val="Heading2"/>
            <w:rPr>
              <w:rStyle w:val="Heading2Char"/>
            </w:rPr>
          </w:pPr>
          <w:bookmarkStart w:id="321" w:name="_Toc256000125"/>
          <w:sdt>
            <w:sdtPr>
              <w:rPr>
                <w:b w:val="0"/>
                <w:bCs w:val="0"/>
                <w:caps w:val="0"/>
                <w:shd w:val="clear" w:color="auto" w:fill="00BCF2"/>
              </w:rPr>
              <w:alias w:val="Name"/>
              <w:tag w:val="ADK_Name"/>
              <w:id w:val="530391858"/>
              <w:placeholder>
                <w:docPart w:val="163AE567233E48378019E87101E114A7"/>
              </w:placeholder>
              <w:richText/>
              <w:temporary/>
              <w15:appearance w15:val="hidden"/>
            </w:sdtPr>
            <w:sdtEndPr>
              <w:rPr>
                <w:shd w:val="clear" w:color="auto" w:fill="auto"/>
              </w:rPr>
            </w:sdtEndPr>
            <w:sdtContent>
              <w:r>
                <w:t>xc-poc-wvd</w:t>
              </w:r>
            </w:sdtContent>
          </w:sdt>
          <w:bookmarkEnd w:id="321"/>
          <w:r w:rsidRPr="006E4101" w:rsidR="004C1687">
            <w:t xml:space="preserve"> </w:t>
          </w:r>
          <w:sdt>
            <w:sdtPr>
              <w:alias w:val="ADK_GUID"/>
              <w:tag w:val="/subscriptions/ffd62081-03a7-4c93-895a-fa965ef5ddf4/resourceGroups/xc-poc-wvd"/>
              <w:id w:val="386852002"/>
              <w:richText/>
              <w15:appearance w15:val="hidden"/>
            </w:sdtPr>
            <w:sdtContent>
              <w:bookmarkStart w:id="322" w:name="xc-poc-wvd"/>
              <w:bookmarkEnd w:id="322"/>
            </w:sdtContent>
          </w:sdt>
        </w:p>
        <w:p w:rsidR="00F17D2F" w:rsidP="00F17D2F" w14:textId="77777777">
          <w:pPr>
            <w:ind w:left="-1440" w:right="-1414"/>
            <w:jc w:val="center"/>
          </w:pPr>
          <w:sdt>
            <w:sdtPr>
              <w:id w:val="1448912762"/>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506877591"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77591"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86818904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46034415"/>
                        <w:placeholder>
                          <w:docPart w:val="438553CE4377458D8C78FF3830E3A90E"/>
                        </w:placeholder>
                        <w:text/>
                        <w:temporary/>
                        <w15:appearance w15:val="hidden"/>
                      </w:sdtPr>
                      <w:sdtContent>
                        <w:r>
                          <w:rPr>
                            <w:b w:val="0"/>
                          </w:rPr>
                          <w:t>xc-poc-wvd-availabilitySet-southafricanorth</w:t>
                        </w:r>
                      </w:sdtContent>
                    </w:sdt>
                  </w:p>
                </w:tc>
                <w:tc>
                  <w:tcPr>
                    <w:tcW w:w="1350" w:type="dxa"/>
                    <w:vAlign w:val="center"/>
                  </w:tcPr>
                  <w:p w:rsidR="00F17D2F" w:rsidRPr="00A5464E" w:rsidP="00F17D2F" w14:textId="77777777">
                    <w:pPr>
                      <w:spacing w:before="0"/>
                    </w:pPr>
                    <w:sdt>
                      <w:sdtPr>
                        <w:alias w:val="Location"/>
                        <w:tag w:val="Location"/>
                        <w:id w:val="125285858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91255052"/>
                        <w:placeholder>
                          <w:docPart w:val="602202555590468383C08250E90D7BDC"/>
                        </w:placeholder>
                        <w:text/>
                        <w:temporary/>
                        <w15:appearance w15:val="hidden"/>
                      </w:sdtPr>
                      <w:sdtContent>
                        <w:r>
                          <w:t>Microsoft.Compute/availabilitySets</w:t>
                        </w:r>
                      </w:sdtContent>
                    </w:sdt>
                  </w:p>
                </w:tc>
              </w:tr>
            </w:sdtContent>
          </w:sdt>
          <w:sdt>
            <w:sdtPr>
              <w:rPr>
                <w:b w:val="0"/>
                <w:bCs w:val="0"/>
              </w:rPr>
              <w:alias w:val="Resources"/>
              <w:tag w:val="PlaceholderResources"/>
              <w:id w:val="108149800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1837648811"/>
                      </w:sdtPr>
                      <w:sdtContent>
                        <w:sdt>
                          <w:sdtPr>
                            <w:alias w:val="ADK_InternalLink"/>
                            <w:tag w:val="/subscriptions/ffd62081-03a7-4c93-895a-fa965ef5ddf4/resourceGroups/XC-POC-WVD/providers/Microsoft.Compute/disks/xc-p-wvd-0_OsDisk_1_ce992f9fd0c84dc99d763622ebd14c3e"/>
                            <w:id w:val="1194358877"/>
                            <w:richText/>
                          </w:sdtPr>
                          <w:sdtContent>
                            <w:hyperlink w:anchor="xc-p-wvd-0_OsDisk_1_ce992f9fd0c84dc99d763622ebd14c3e" w:history="1">
                              <w:r w:rsidRPr="00FE7E7D" w:rsidR="00FE7E7D">
                                <w:rPr>
                                  <w:rStyle w:val="Hyperlink"/>
                                </w:rPr>
                                <w:t>xc-p-wvd-0_OsDisk_1_ce992f9fd0c84dc99d763622ebd14c3e</w:t>
                              </w:r>
                            </w:hyperlink>
                          </w:sdtContent>
                        </w:sdt>
                      </w:sdtContent>
                    </w:sdt>
                  </w:p>
                </w:tc>
                <w:tc>
                  <w:tcPr>
                    <w:tcW w:w="1350" w:type="dxa"/>
                    <w:vAlign w:val="center"/>
                  </w:tcPr>
                  <w:p w:rsidR="00F17D2F" w:rsidRPr="00A5464E" w:rsidP="00F17D2F" w14:textId="77777777">
                    <w:pPr>
                      <w:spacing w:before="0"/>
                    </w:pPr>
                    <w:sdt>
                      <w:sdtPr>
                        <w:alias w:val="Location"/>
                        <w:tag w:val="Location"/>
                        <w:id w:val="96823488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14487539"/>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46331641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79016600"/>
                        <w:placeholder>
                          <w:docPart w:val="438553CE4377458D8C78FF3830E3A90E"/>
                        </w:placeholder>
                        <w:text/>
                        <w:temporary/>
                        <w15:appearance w15:val="hidden"/>
                      </w:sdtPr>
                      <w:sdtContent>
                        <w:r>
                          <w:rPr>
                            <w:b w:val="0"/>
                          </w:rPr>
                          <w:t>xc-poc-wvd-0_OsDisk_1_95dfa65197d44aaca2766ccb9b4c0472</w:t>
                        </w:r>
                      </w:sdtContent>
                    </w:sdt>
                  </w:p>
                </w:tc>
                <w:tc>
                  <w:tcPr>
                    <w:tcW w:w="1350" w:type="dxa"/>
                    <w:vAlign w:val="center"/>
                  </w:tcPr>
                  <w:p w:rsidR="00F17D2F" w:rsidRPr="00A5464E" w:rsidP="00F17D2F" w14:textId="77777777">
                    <w:pPr>
                      <w:spacing w:before="0"/>
                    </w:pPr>
                    <w:sdt>
                      <w:sdtPr>
                        <w:alias w:val="Location"/>
                        <w:tag w:val="Location"/>
                        <w:id w:val="179479364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35590740"/>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9092991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116792231"/>
                        <w:placeholder>
                          <w:docPart w:val="438553CE4377458D8C78FF3830E3A90E"/>
                        </w:placeholder>
                        <w:text/>
                        <w:temporary/>
                        <w15:appearance w15:val="hidden"/>
                      </w:sdtPr>
                      <w:sdtContent>
                        <w:r>
                          <w:rPr>
                            <w:b w:val="0"/>
                          </w:rPr>
                          <w:t>xc-poc-wvd-0</w:t>
                        </w:r>
                      </w:sdtContent>
                    </w:sdt>
                  </w:p>
                </w:tc>
                <w:tc>
                  <w:tcPr>
                    <w:tcW w:w="1350" w:type="dxa"/>
                    <w:vAlign w:val="center"/>
                  </w:tcPr>
                  <w:p w:rsidR="00F17D2F" w:rsidRPr="00A5464E" w:rsidP="00F17D2F" w14:textId="77777777">
                    <w:pPr>
                      <w:spacing w:before="0"/>
                    </w:pPr>
                    <w:sdt>
                      <w:sdtPr>
                        <w:alias w:val="Location"/>
                        <w:tag w:val="Location"/>
                        <w:id w:val="10846338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944247842"/>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213984507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43258621"/>
                        <w:placeholder>
                          <w:docPart w:val="438553CE4377458D8C78FF3830E3A90E"/>
                        </w:placeholder>
                        <w:text/>
                        <w:temporary/>
                        <w15:appearance w15:val="hidden"/>
                      </w:sdtPr>
                      <w:sdtContent>
                        <w:r>
                          <w:rPr>
                            <w:b w:val="0"/>
                          </w:rPr>
                          <w:t>xc-poc-wvd-0/dscextension</w:t>
                        </w:r>
                      </w:sdtContent>
                    </w:sdt>
                  </w:p>
                </w:tc>
                <w:tc>
                  <w:tcPr>
                    <w:tcW w:w="1350" w:type="dxa"/>
                    <w:vAlign w:val="center"/>
                  </w:tcPr>
                  <w:p w:rsidR="00F17D2F" w:rsidRPr="00A5464E" w:rsidP="00F17D2F" w14:textId="77777777">
                    <w:pPr>
                      <w:spacing w:before="0"/>
                    </w:pPr>
                    <w:sdt>
                      <w:sdtPr>
                        <w:alias w:val="Location"/>
                        <w:tag w:val="Location"/>
                        <w:id w:val="131782269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71806222"/>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87205087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46707405"/>
                        <w:placeholder>
                          <w:docPart w:val="438553CE4377458D8C78FF3830E3A90E"/>
                        </w:placeholder>
                        <w:text/>
                        <w:temporary/>
                        <w15:appearance w15:val="hidden"/>
                      </w:sdtPr>
                      <w:sdtContent>
                        <w:r>
                          <w:rPr>
                            <w:b w:val="0"/>
                          </w:rPr>
                          <w:t>xc-poc-wvd-0/joindomain</w:t>
                        </w:r>
                      </w:sdtContent>
                    </w:sdt>
                  </w:p>
                </w:tc>
                <w:tc>
                  <w:tcPr>
                    <w:tcW w:w="1350" w:type="dxa"/>
                    <w:vAlign w:val="center"/>
                  </w:tcPr>
                  <w:p w:rsidR="00F17D2F" w:rsidRPr="00A5464E" w:rsidP="00F17D2F" w14:textId="77777777">
                    <w:pPr>
                      <w:spacing w:before="0"/>
                    </w:pPr>
                    <w:sdt>
                      <w:sdtPr>
                        <w:alias w:val="Location"/>
                        <w:tag w:val="Location"/>
                        <w:id w:val="160293178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395071687"/>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210972721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65043580"/>
                        <w:placeholder>
                          <w:docPart w:val="438553CE4377458D8C78FF3830E3A90E"/>
                        </w:placeholder>
                        <w:text/>
                        <w:temporary/>
                        <w15:appearance w15:val="hidden"/>
                      </w:sdtPr>
                      <w:sdtContent>
                        <w:r>
                          <w:rPr>
                            <w:b w:val="0"/>
                          </w:rPr>
                          <w:t>xc-poc-wvd-0/MDE.Windows</w:t>
                        </w:r>
                      </w:sdtContent>
                    </w:sdt>
                  </w:p>
                </w:tc>
                <w:tc>
                  <w:tcPr>
                    <w:tcW w:w="1350" w:type="dxa"/>
                    <w:vAlign w:val="center"/>
                  </w:tcPr>
                  <w:p w:rsidR="00F17D2F" w:rsidRPr="00A5464E" w:rsidP="00F17D2F" w14:textId="77777777">
                    <w:pPr>
                      <w:spacing w:before="0"/>
                    </w:pPr>
                    <w:sdt>
                      <w:sdtPr>
                        <w:alias w:val="Location"/>
                        <w:tag w:val="Location"/>
                        <w:id w:val="187553934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70376943"/>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14032758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31759398"/>
                        <w:placeholder>
                          <w:docPart w:val="438553CE4377458D8C78FF3830E3A90E"/>
                        </w:placeholder>
                        <w:text/>
                        <w:temporary/>
                        <w15:appearance w15:val="hidden"/>
                      </w:sdtPr>
                      <w:sdtContent>
                        <w:r>
                          <w:rPr>
                            <w:b w:val="0"/>
                          </w:rPr>
                          <w:t>xc-poc-wvd-0/MicrosoftMonitoringAgent</w:t>
                        </w:r>
                      </w:sdtContent>
                    </w:sdt>
                  </w:p>
                </w:tc>
                <w:tc>
                  <w:tcPr>
                    <w:tcW w:w="1350" w:type="dxa"/>
                    <w:vAlign w:val="center"/>
                  </w:tcPr>
                  <w:p w:rsidR="00F17D2F" w:rsidRPr="00A5464E" w:rsidP="00F17D2F" w14:textId="77777777">
                    <w:pPr>
                      <w:spacing w:before="0"/>
                    </w:pPr>
                    <w:sdt>
                      <w:sdtPr>
                        <w:alias w:val="Location"/>
                        <w:tag w:val="Location"/>
                        <w:id w:val="3926196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12371768"/>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95044132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99342025"/>
                        <w:placeholder>
                          <w:docPart w:val="438553CE4377458D8C78FF3830E3A90E"/>
                        </w:placeholder>
                        <w:text/>
                        <w:temporary/>
                        <w15:appearance w15:val="hidden"/>
                      </w:sdtPr>
                      <w:sdtContent>
                        <w:r>
                          <w:rPr>
                            <w:b w:val="0"/>
                          </w:rPr>
                          <w:t>xc-p-wvd-0-nic</w:t>
                        </w:r>
                      </w:sdtContent>
                    </w:sdt>
                  </w:p>
                </w:tc>
                <w:tc>
                  <w:tcPr>
                    <w:tcW w:w="1350" w:type="dxa"/>
                    <w:vAlign w:val="center"/>
                  </w:tcPr>
                  <w:p w:rsidR="00F17D2F" w:rsidRPr="00A5464E" w:rsidP="00F17D2F" w14:textId="77777777">
                    <w:pPr>
                      <w:spacing w:before="0"/>
                    </w:pPr>
                    <w:sdt>
                      <w:sdtPr>
                        <w:alias w:val="Location"/>
                        <w:tag w:val="Location"/>
                        <w:id w:val="185824890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4195256"/>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84162990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32749964"/>
                        <w:placeholder>
                          <w:docPart w:val="438553CE4377458D8C78FF3830E3A90E"/>
                        </w:placeholder>
                        <w:text/>
                        <w:temporary/>
                        <w15:appearance w15:val="hidden"/>
                      </w:sdtPr>
                      <w:sdtContent>
                        <w:r>
                          <w:rPr>
                            <w:b w:val="0"/>
                          </w:rPr>
                          <w:t>xc-poc-wvd-0-nic</w:t>
                        </w:r>
                      </w:sdtContent>
                    </w:sdt>
                  </w:p>
                </w:tc>
                <w:tc>
                  <w:tcPr>
                    <w:tcW w:w="1350" w:type="dxa"/>
                    <w:vAlign w:val="center"/>
                  </w:tcPr>
                  <w:p w:rsidR="00F17D2F" w:rsidRPr="00A5464E" w:rsidP="00F17D2F" w14:textId="77777777">
                    <w:pPr>
                      <w:spacing w:before="0"/>
                    </w:pPr>
                    <w:sdt>
                      <w:sdtPr>
                        <w:alias w:val="Location"/>
                        <w:tag w:val="Location"/>
                        <w:id w:val="118318287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043727642"/>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202215526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18380356"/>
                        <w:placeholder>
                          <w:docPart w:val="438553CE4377458D8C78FF3830E3A90E"/>
                        </w:placeholder>
                        <w:text/>
                        <w:temporary/>
                        <w15:appearance w15:val="hidden"/>
                      </w:sdtPr>
                      <w:sdtContent>
                        <w:r>
                          <w:rPr>
                            <w:b w:val="0"/>
                          </w:rPr>
                          <w:t>xc-poc-wvd-pub-ip</w:t>
                        </w:r>
                      </w:sdtContent>
                    </w:sdt>
                  </w:p>
                </w:tc>
                <w:tc>
                  <w:tcPr>
                    <w:tcW w:w="1350" w:type="dxa"/>
                    <w:vAlign w:val="center"/>
                  </w:tcPr>
                  <w:p w:rsidR="00F17D2F" w:rsidRPr="00A5464E" w:rsidP="00F17D2F" w14:textId="77777777">
                    <w:pPr>
                      <w:spacing w:before="0"/>
                    </w:pPr>
                    <w:sdt>
                      <w:sdtPr>
                        <w:alias w:val="Location"/>
                        <w:tag w:val="Location"/>
                        <w:id w:val="29024190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56544890"/>
                        <w:placeholder>
                          <w:docPart w:val="602202555590468383C08250E90D7BDC"/>
                        </w:placeholder>
                        <w:text/>
                        <w:temporary/>
                        <w15:appearance w15:val="hidden"/>
                      </w:sdtPr>
                      <w:sdtContent>
                        <w:r>
                          <w:t>Microsoft.Network/publicIPAddresses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79070792"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70792"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64963856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957058452"/>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773489854"/>
                        <w:text/>
                        <w:temporary/>
                        <w15:appearance w15:val="hidden"/>
                      </w:sdtPr>
                      <w:sdtContent>
                        <w:r>
                          <w:t>Ensures Activity Log alerts for create or update Security Policy Rule events are enabled.</w:t>
                        </w:r>
                      </w:sdtContent>
                    </w:sdt>
                  </w:p>
                  <w:p>
                    <w:r w:rsidRPr="001B7277">
                      <w:t xml:space="preserve">How to fix it: </w:t>
                    </w:r>
                    <w:sdt>
                      <w:sdtPr>
                        <w:id w:val="1595203434"/>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031572312"/>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43479309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976195547"/>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830910536"/>
        <w:richText/>
        <w:temporary/>
        <w15:appearance w15:val="hidden"/>
      </w:sdtPr>
      <w:sdtContent>
        <w:p w:rsidR="00F17D2F" w:rsidRPr="00A5464E" w:rsidP="00206BCF" w14:textId="77777777">
          <w:pPr>
            <w:pStyle w:val="Heading2"/>
            <w:rPr>
              <w:rStyle w:val="Heading2Char"/>
            </w:rPr>
          </w:pPr>
          <w:bookmarkStart w:id="323" w:name="_Toc256000126"/>
          <w:sdt>
            <w:sdtPr>
              <w:rPr>
                <w:b w:val="0"/>
                <w:bCs w:val="0"/>
                <w:caps w:val="0"/>
                <w:shd w:val="clear" w:color="auto" w:fill="00BCF2"/>
              </w:rPr>
              <w:alias w:val="Name"/>
              <w:tag w:val="ADK_Name"/>
              <w:id w:val="757591919"/>
              <w:placeholder>
                <w:docPart w:val="163AE567233E48378019E87101E114A7"/>
              </w:placeholder>
              <w:richText/>
              <w:temporary/>
              <w15:appearance w15:val="hidden"/>
            </w:sdtPr>
            <w:sdtEndPr>
              <w:rPr>
                <w:shd w:val="clear" w:color="auto" w:fill="auto"/>
              </w:rPr>
            </w:sdtEndPr>
            <w:sdtContent>
              <w:r>
                <w:t>xc-p-passwordserver</w:t>
              </w:r>
            </w:sdtContent>
          </w:sdt>
          <w:bookmarkEnd w:id="323"/>
          <w:r w:rsidRPr="006E4101" w:rsidR="004C1687">
            <w:t xml:space="preserve"> </w:t>
          </w:r>
          <w:sdt>
            <w:sdtPr>
              <w:alias w:val="ADK_GUID"/>
              <w:tag w:val="/subscriptions/ffd62081-03a7-4c93-895a-fa965ef5ddf4/resourceGroups/xc-p-passwordserver"/>
              <w:id w:val="734400424"/>
              <w:richText/>
              <w15:appearance w15:val="hidden"/>
            </w:sdtPr>
            <w:sdtContent>
              <w:bookmarkStart w:id="324" w:name="xc-p-passwordserver"/>
              <w:bookmarkEnd w:id="324"/>
            </w:sdtContent>
          </w:sdt>
        </w:p>
        <w:p w:rsidR="00F17D2F" w:rsidP="00F17D2F" w14:textId="77777777">
          <w:pPr>
            <w:ind w:left="-1440" w:right="-1414"/>
            <w:jc w:val="center"/>
          </w:pPr>
          <w:sdt>
            <w:sdtPr>
              <w:id w:val="1188568393"/>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34846942"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46942"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10606928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62284773"/>
                        <w:placeholder>
                          <w:docPart w:val="438553CE4377458D8C78FF3830E3A90E"/>
                        </w:placeholder>
                        <w:text/>
                        <w:temporary/>
                        <w15:appearance w15:val="hidden"/>
                      </w:sdtPr>
                      <w:sdtContent>
                        <w:r>
                          <w:rPr>
                            <w:b w:val="0"/>
                          </w:rPr>
                          <w:t>passwordsvr_DataDisk_0</w:t>
                        </w:r>
                      </w:sdtContent>
                    </w:sdt>
                  </w:p>
                </w:tc>
                <w:tc>
                  <w:tcPr>
                    <w:tcW w:w="1350" w:type="dxa"/>
                    <w:vAlign w:val="center"/>
                  </w:tcPr>
                  <w:p w:rsidR="00F17D2F" w:rsidRPr="00A5464E" w:rsidP="00F17D2F" w14:textId="77777777">
                    <w:pPr>
                      <w:spacing w:before="0"/>
                    </w:pPr>
                    <w:sdt>
                      <w:sdtPr>
                        <w:alias w:val="Location"/>
                        <w:tag w:val="Location"/>
                        <w:id w:val="166896528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90586276"/>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200527054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229011481"/>
                        <w:placeholder>
                          <w:docPart w:val="438553CE4377458D8C78FF3830E3A90E"/>
                        </w:placeholder>
                        <w:text/>
                        <w:temporary/>
                        <w15:appearance w15:val="hidden"/>
                      </w:sdtPr>
                      <w:sdtContent>
                        <w:r>
                          <w:rPr>
                            <w:b w:val="0"/>
                          </w:rPr>
                          <w:t>passwordsvr_OsDisk_1_400867025bfa4b6a86da1db9d1f195a7</w:t>
                        </w:r>
                      </w:sdtContent>
                    </w:sdt>
                  </w:p>
                </w:tc>
                <w:tc>
                  <w:tcPr>
                    <w:tcW w:w="1350" w:type="dxa"/>
                    <w:vAlign w:val="center"/>
                  </w:tcPr>
                  <w:p w:rsidR="00F17D2F" w:rsidRPr="00A5464E" w:rsidP="00F17D2F" w14:textId="77777777">
                    <w:pPr>
                      <w:spacing w:before="0"/>
                    </w:pPr>
                    <w:sdt>
                      <w:sdtPr>
                        <w:alias w:val="Location"/>
                        <w:tag w:val="Location"/>
                        <w:id w:val="41645442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558550282"/>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59785794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21643602"/>
                        <w:placeholder>
                          <w:docPart w:val="438553CE4377458D8C78FF3830E3A90E"/>
                        </w:placeholder>
                        <w:text/>
                        <w:temporary/>
                        <w15:appearance w15:val="hidden"/>
                      </w:sdtPr>
                      <w:sdtContent>
                        <w:r>
                          <w:rPr>
                            <w:b w:val="0"/>
                          </w:rPr>
                          <w:t>passwordsvr</w:t>
                        </w:r>
                      </w:sdtContent>
                    </w:sdt>
                  </w:p>
                </w:tc>
                <w:tc>
                  <w:tcPr>
                    <w:tcW w:w="1350" w:type="dxa"/>
                    <w:vAlign w:val="center"/>
                  </w:tcPr>
                  <w:p w:rsidR="00F17D2F" w:rsidRPr="00A5464E" w:rsidP="00F17D2F" w14:textId="77777777">
                    <w:pPr>
                      <w:spacing w:before="0"/>
                    </w:pPr>
                    <w:sdt>
                      <w:sdtPr>
                        <w:alias w:val="Location"/>
                        <w:tag w:val="Location"/>
                        <w:id w:val="157904066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39754636"/>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38242187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32633065"/>
                        <w:placeholder>
                          <w:docPart w:val="438553CE4377458D8C78FF3830E3A90E"/>
                        </w:placeholder>
                        <w:text/>
                        <w:temporary/>
                        <w15:appearance w15:val="hidden"/>
                      </w:sdtPr>
                      <w:sdtContent>
                        <w:r>
                          <w:rPr>
                            <w:b w:val="0"/>
                          </w:rPr>
                          <w:t>passwordsvr/ApplicationMonitoringWindows</w:t>
                        </w:r>
                      </w:sdtContent>
                    </w:sdt>
                  </w:p>
                </w:tc>
                <w:tc>
                  <w:tcPr>
                    <w:tcW w:w="1350" w:type="dxa"/>
                    <w:vAlign w:val="center"/>
                  </w:tcPr>
                  <w:p w:rsidR="00F17D2F" w:rsidRPr="00A5464E" w:rsidP="00F17D2F" w14:textId="77777777">
                    <w:pPr>
                      <w:spacing w:before="0"/>
                    </w:pPr>
                    <w:sdt>
                      <w:sdtPr>
                        <w:alias w:val="Location"/>
                        <w:tag w:val="Location"/>
                        <w:id w:val="193907154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06026974"/>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213175178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02617941"/>
                        <w:placeholder>
                          <w:docPart w:val="438553CE4377458D8C78FF3830E3A90E"/>
                        </w:placeholder>
                        <w:text/>
                        <w:temporary/>
                        <w15:appearance w15:val="hidden"/>
                      </w:sdtPr>
                      <w:sdtContent>
                        <w:r>
                          <w:rPr>
                            <w:b w:val="0"/>
                          </w:rPr>
                          <w:t>passwordsvr/AzureDiskEncryption</w:t>
                        </w:r>
                      </w:sdtContent>
                    </w:sdt>
                  </w:p>
                </w:tc>
                <w:tc>
                  <w:tcPr>
                    <w:tcW w:w="1350" w:type="dxa"/>
                    <w:vAlign w:val="center"/>
                  </w:tcPr>
                  <w:p w:rsidR="00F17D2F" w:rsidRPr="00A5464E" w:rsidP="00F17D2F" w14:textId="77777777">
                    <w:pPr>
                      <w:spacing w:before="0"/>
                    </w:pPr>
                    <w:sdt>
                      <w:sdtPr>
                        <w:alias w:val="Location"/>
                        <w:tag w:val="Location"/>
                        <w:id w:val="120709511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07559391"/>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27409505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97134601"/>
                        <w:placeholder>
                          <w:docPart w:val="438553CE4377458D8C78FF3830E3A90E"/>
                        </w:placeholder>
                        <w:text/>
                        <w:temporary/>
                        <w15:appearance w15:val="hidden"/>
                      </w:sdtPr>
                      <w:sdtContent>
                        <w:r>
                          <w:rPr>
                            <w:b w:val="0"/>
                          </w:rPr>
                          <w:t>passwordsvr/DependencyAgentWindows</w:t>
                        </w:r>
                      </w:sdtContent>
                    </w:sdt>
                  </w:p>
                </w:tc>
                <w:tc>
                  <w:tcPr>
                    <w:tcW w:w="1350" w:type="dxa"/>
                    <w:vAlign w:val="center"/>
                  </w:tcPr>
                  <w:p w:rsidR="00F17D2F" w:rsidRPr="00A5464E" w:rsidP="00F17D2F" w14:textId="77777777">
                    <w:pPr>
                      <w:spacing w:before="0"/>
                    </w:pPr>
                    <w:sdt>
                      <w:sdtPr>
                        <w:alias w:val="Location"/>
                        <w:tag w:val="Location"/>
                        <w:id w:val="210115416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056465496"/>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79387054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745433125"/>
                        <w:placeholder>
                          <w:docPart w:val="438553CE4377458D8C78FF3830E3A90E"/>
                        </w:placeholder>
                        <w:text/>
                        <w:temporary/>
                        <w15:appearance w15:val="hidden"/>
                      </w:sdtPr>
                      <w:sdtContent>
                        <w:r>
                          <w:rPr>
                            <w:b w:val="0"/>
                          </w:rPr>
                          <w:t>passwordsvr/IaaSAntimalware</w:t>
                        </w:r>
                      </w:sdtContent>
                    </w:sdt>
                  </w:p>
                </w:tc>
                <w:tc>
                  <w:tcPr>
                    <w:tcW w:w="1350" w:type="dxa"/>
                    <w:vAlign w:val="center"/>
                  </w:tcPr>
                  <w:p w:rsidR="00F17D2F" w:rsidRPr="00A5464E" w:rsidP="00F17D2F" w14:textId="77777777">
                    <w:pPr>
                      <w:spacing w:before="0"/>
                    </w:pPr>
                    <w:sdt>
                      <w:sdtPr>
                        <w:alias w:val="Location"/>
                        <w:tag w:val="Location"/>
                        <w:id w:val="15266876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39037373"/>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99145067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83067494"/>
                        <w:placeholder>
                          <w:docPart w:val="438553CE4377458D8C78FF3830E3A90E"/>
                        </w:placeholder>
                        <w:text/>
                        <w:temporary/>
                        <w15:appearance w15:val="hidden"/>
                      </w:sdtPr>
                      <w:sdtContent>
                        <w:r>
                          <w:rPr>
                            <w:b w:val="0"/>
                          </w:rPr>
                          <w:t>passwordsvr/MDE.Windows</w:t>
                        </w:r>
                      </w:sdtContent>
                    </w:sdt>
                  </w:p>
                </w:tc>
                <w:tc>
                  <w:tcPr>
                    <w:tcW w:w="1350" w:type="dxa"/>
                    <w:vAlign w:val="center"/>
                  </w:tcPr>
                  <w:p w:rsidR="00F17D2F" w:rsidRPr="00A5464E" w:rsidP="00F17D2F" w14:textId="77777777">
                    <w:pPr>
                      <w:spacing w:before="0"/>
                    </w:pPr>
                    <w:sdt>
                      <w:sdtPr>
                        <w:alias w:val="Location"/>
                        <w:tag w:val="Location"/>
                        <w:id w:val="16413203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0848862"/>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42915369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77971344"/>
                        <w:placeholder>
                          <w:docPart w:val="438553CE4377458D8C78FF3830E3A90E"/>
                        </w:placeholder>
                        <w:text/>
                        <w:temporary/>
                        <w15:appearance w15:val="hidden"/>
                      </w:sdtPr>
                      <w:sdtContent>
                        <w:r>
                          <w:rPr>
                            <w:b w:val="0"/>
                          </w:rPr>
                          <w:t>passwordsvr/Microsoft.Insights.VMDiagnosticsSettings</w:t>
                        </w:r>
                      </w:sdtContent>
                    </w:sdt>
                  </w:p>
                </w:tc>
                <w:tc>
                  <w:tcPr>
                    <w:tcW w:w="1350" w:type="dxa"/>
                    <w:vAlign w:val="center"/>
                  </w:tcPr>
                  <w:p w:rsidR="00F17D2F" w:rsidRPr="00A5464E" w:rsidP="00F17D2F" w14:textId="77777777">
                    <w:pPr>
                      <w:spacing w:before="0"/>
                    </w:pPr>
                    <w:sdt>
                      <w:sdtPr>
                        <w:alias w:val="Location"/>
                        <w:tag w:val="Location"/>
                        <w:id w:val="199185568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84540899"/>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8928362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481092627"/>
                        <w:placeholder>
                          <w:docPart w:val="438553CE4377458D8C78FF3830E3A90E"/>
                        </w:placeholder>
                        <w:text/>
                        <w:temporary/>
                        <w15:appearance w15:val="hidden"/>
                      </w:sdtPr>
                      <w:sdtContent>
                        <w:r>
                          <w:rPr>
                            <w:b w:val="0"/>
                          </w:rPr>
                          <w:t>passwordsvr/MicrosoftMonitoringAgent</w:t>
                        </w:r>
                      </w:sdtContent>
                    </w:sdt>
                  </w:p>
                </w:tc>
                <w:tc>
                  <w:tcPr>
                    <w:tcW w:w="1350" w:type="dxa"/>
                    <w:vAlign w:val="center"/>
                  </w:tcPr>
                  <w:p w:rsidR="00F17D2F" w:rsidRPr="00A5464E" w:rsidP="00F17D2F" w14:textId="77777777">
                    <w:pPr>
                      <w:spacing w:before="0"/>
                    </w:pPr>
                    <w:sdt>
                      <w:sdtPr>
                        <w:alias w:val="Location"/>
                        <w:tag w:val="Location"/>
                        <w:id w:val="98384300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51222130"/>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76672845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85177360"/>
                        <w:placeholder>
                          <w:docPart w:val="438553CE4377458D8C78FF3830E3A90E"/>
                        </w:placeholder>
                        <w:text/>
                        <w:temporary/>
                        <w15:appearance w15:val="hidden"/>
                      </w:sdtPr>
                      <w:sdtContent>
                        <w:r>
                          <w:rPr>
                            <w:b w:val="0"/>
                          </w:rPr>
                          <w:t>passwordsvr/SqlIaasExtension</w:t>
                        </w:r>
                      </w:sdtContent>
                    </w:sdt>
                  </w:p>
                </w:tc>
                <w:tc>
                  <w:tcPr>
                    <w:tcW w:w="1350" w:type="dxa"/>
                    <w:vAlign w:val="center"/>
                  </w:tcPr>
                  <w:p w:rsidR="00F17D2F" w:rsidRPr="00A5464E" w:rsidP="00F17D2F" w14:textId="77777777">
                    <w:pPr>
                      <w:spacing w:before="0"/>
                    </w:pPr>
                    <w:sdt>
                      <w:sdtPr>
                        <w:alias w:val="Location"/>
                        <w:tag w:val="Location"/>
                        <w:id w:val="142429732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44220401"/>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85868489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16790254"/>
                        <w:placeholder>
                          <w:docPart w:val="438553CE4377458D8C78FF3830E3A90E"/>
                        </w:placeholder>
                        <w:text/>
                        <w:temporary/>
                        <w15:appearance w15:val="hidden"/>
                      </w:sdtPr>
                      <w:sdtContent>
                        <w:r>
                          <w:rPr>
                            <w:b w:val="0"/>
                          </w:rPr>
                          <w:t>passwordsvr699</w:t>
                        </w:r>
                      </w:sdtContent>
                    </w:sdt>
                  </w:p>
                </w:tc>
                <w:tc>
                  <w:tcPr>
                    <w:tcW w:w="1350" w:type="dxa"/>
                    <w:vAlign w:val="center"/>
                  </w:tcPr>
                  <w:p w:rsidR="00F17D2F" w:rsidRPr="00A5464E" w:rsidP="00F17D2F" w14:textId="77777777">
                    <w:pPr>
                      <w:spacing w:before="0"/>
                    </w:pPr>
                    <w:sdt>
                      <w:sdtPr>
                        <w:alias w:val="Location"/>
                        <w:tag w:val="Location"/>
                        <w:id w:val="26721668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624425387"/>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98190196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25545338"/>
                        <w:placeholder>
                          <w:docPart w:val="438553CE4377458D8C78FF3830E3A90E"/>
                        </w:placeholder>
                        <w:text/>
                        <w:temporary/>
                        <w15:appearance w15:val="hidden"/>
                      </w:sdtPr>
                      <w:sdtContent>
                        <w:r>
                          <w:rPr>
                            <w:b w:val="0"/>
                          </w:rPr>
                          <w:t>passwordsvr-nsg</w:t>
                        </w:r>
                      </w:sdtContent>
                    </w:sdt>
                  </w:p>
                </w:tc>
                <w:tc>
                  <w:tcPr>
                    <w:tcW w:w="1350" w:type="dxa"/>
                    <w:vAlign w:val="center"/>
                  </w:tcPr>
                  <w:p w:rsidR="00F17D2F" w:rsidRPr="00A5464E" w:rsidP="00F17D2F" w14:textId="77777777">
                    <w:pPr>
                      <w:spacing w:before="0"/>
                    </w:pPr>
                    <w:sdt>
                      <w:sdtPr>
                        <w:alias w:val="Location"/>
                        <w:tag w:val="Location"/>
                        <w:id w:val="45052496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873577606"/>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62381542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97516175"/>
                        <w:placeholder>
                          <w:docPart w:val="438553CE4377458D8C78FF3830E3A90E"/>
                        </w:placeholder>
                        <w:text/>
                        <w:temporary/>
                        <w15:appearance w15:val="hidden"/>
                      </w:sdtPr>
                      <w:sdtContent>
                        <w:r>
                          <w:rPr>
                            <w:b w:val="0"/>
                          </w:rPr>
                          <w:t>passwordsvr-ip</w:t>
                        </w:r>
                      </w:sdtContent>
                    </w:sdt>
                  </w:p>
                </w:tc>
                <w:tc>
                  <w:tcPr>
                    <w:tcW w:w="1350" w:type="dxa"/>
                    <w:vAlign w:val="center"/>
                  </w:tcPr>
                  <w:p w:rsidR="00F17D2F" w:rsidRPr="00A5464E" w:rsidP="00F17D2F" w14:textId="77777777">
                    <w:pPr>
                      <w:spacing w:before="0"/>
                    </w:pPr>
                    <w:sdt>
                      <w:sdtPr>
                        <w:alias w:val="Location"/>
                        <w:tag w:val="Location"/>
                        <w:id w:val="46030537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56418329"/>
                        <w:placeholder>
                          <w:docPart w:val="602202555590468383C08250E90D7BDC"/>
                        </w:placeholder>
                        <w:text/>
                        <w:temporary/>
                        <w15:appearance w15:val="hidden"/>
                      </w:sdtPr>
                      <w:sdtContent>
                        <w:r>
                          <w:t>Microsoft.Network/publicIPAddresses</w:t>
                        </w:r>
                      </w:sdtContent>
                    </w:sdt>
                  </w:p>
                </w:tc>
              </w:tr>
            </w:sdtContent>
          </w:sdt>
          <w:sdt>
            <w:sdtPr>
              <w:rPr>
                <w:b w:val="0"/>
                <w:bCs w:val="0"/>
              </w:rPr>
              <w:alias w:val="Resources"/>
              <w:tag w:val="PlaceholderResources"/>
              <w:id w:val="70861425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12499788"/>
                        <w:placeholder>
                          <w:docPart w:val="438553CE4377458D8C78FF3830E3A90E"/>
                        </w:placeholder>
                        <w:text/>
                        <w:temporary/>
                        <w15:appearance w15:val="hidden"/>
                      </w:sdtPr>
                      <w:sdtContent>
                        <w:r>
                          <w:rPr>
                            <w:b w:val="0"/>
                          </w:rPr>
                          <w:t>passwordsvr</w:t>
                        </w:r>
                      </w:sdtContent>
                    </w:sdt>
                  </w:p>
                </w:tc>
                <w:tc>
                  <w:tcPr>
                    <w:tcW w:w="1350" w:type="dxa"/>
                    <w:vAlign w:val="center"/>
                  </w:tcPr>
                  <w:p w:rsidR="00F17D2F" w:rsidRPr="00A5464E" w:rsidP="00F17D2F" w14:textId="77777777">
                    <w:pPr>
                      <w:spacing w:before="0"/>
                    </w:pPr>
                    <w:sdt>
                      <w:sdtPr>
                        <w:alias w:val="Location"/>
                        <w:tag w:val="Location"/>
                        <w:id w:val="114419938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59837420"/>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107634271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24900697"/>
                        <w:placeholder>
                          <w:docPart w:val="438553CE4377458D8C78FF3830E3A90E"/>
                        </w:placeholder>
                        <w:text/>
                        <w:temporary/>
                        <w15:appearance w15:val="hidden"/>
                      </w:sdtPr>
                      <w:sdtContent>
                        <w:r>
                          <w:rPr>
                            <w:b w:val="0"/>
                          </w:rPr>
                          <w:t>xcppasswordserverdiag</w:t>
                        </w:r>
                      </w:sdtContent>
                    </w:sdt>
                  </w:p>
                </w:tc>
                <w:tc>
                  <w:tcPr>
                    <w:tcW w:w="1350" w:type="dxa"/>
                    <w:vAlign w:val="center"/>
                  </w:tcPr>
                  <w:p w:rsidR="00F17D2F" w:rsidRPr="00A5464E" w:rsidP="00F17D2F" w14:textId="77777777">
                    <w:pPr>
                      <w:spacing w:before="0"/>
                    </w:pPr>
                    <w:sdt>
                      <w:sdtPr>
                        <w:alias w:val="Location"/>
                        <w:tag w:val="Location"/>
                        <w:id w:val="71458325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662274094"/>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732448301"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48301"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957511565"/>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378191799"/>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058084591"/>
                        <w:text/>
                        <w:temporary/>
                        <w15:appearance w15:val="hidden"/>
                      </w:sdtPr>
                      <w:sdtContent>
                        <w:r>
                          <w:t>Ensures Activity Log alerts for create or update Security Policy Rule events are enabled.</w:t>
                        </w:r>
                      </w:sdtContent>
                    </w:sdt>
                  </w:p>
                  <w:p>
                    <w:r w:rsidRPr="001B7277">
                      <w:t xml:space="preserve">How to fix it: </w:t>
                    </w:r>
                    <w:sdt>
                      <w:sdtPr>
                        <w:id w:val="6956980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85193417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48826102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5453064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216743354"/>
        <w:richText/>
        <w:temporary/>
        <w15:appearance w15:val="hidden"/>
      </w:sdtPr>
      <w:sdtContent>
        <w:p w:rsidR="00F17D2F" w:rsidRPr="00A5464E" w:rsidP="00206BCF" w14:textId="77777777">
          <w:pPr>
            <w:pStyle w:val="Heading2"/>
            <w:rPr>
              <w:rStyle w:val="Heading2Char"/>
            </w:rPr>
          </w:pPr>
          <w:bookmarkStart w:id="325" w:name="_Toc256000127"/>
          <w:sdt>
            <w:sdtPr>
              <w:rPr>
                <w:b w:val="0"/>
                <w:bCs w:val="0"/>
                <w:caps w:val="0"/>
                <w:shd w:val="clear" w:color="auto" w:fill="00BCF2"/>
              </w:rPr>
              <w:alias w:val="Name"/>
              <w:tag w:val="ADK_Name"/>
              <w:id w:val="650659153"/>
              <w:placeholder>
                <w:docPart w:val="163AE567233E48378019E87101E114A7"/>
              </w:placeholder>
              <w:richText/>
              <w:temporary/>
              <w15:appearance w15:val="hidden"/>
            </w:sdtPr>
            <w:sdtEndPr>
              <w:rPr>
                <w:shd w:val="clear" w:color="auto" w:fill="auto"/>
              </w:rPr>
            </w:sdtEndPr>
            <w:sdtContent>
              <w:r>
                <w:t>XC-P-PASSWORDSERVER-asr</w:t>
              </w:r>
            </w:sdtContent>
          </w:sdt>
          <w:bookmarkEnd w:id="325"/>
          <w:r w:rsidRPr="006E4101" w:rsidR="004C1687">
            <w:t xml:space="preserve"> </w:t>
          </w:r>
          <w:sdt>
            <w:sdtPr>
              <w:alias w:val="ADK_GUID"/>
              <w:tag w:val="/subscriptions/ffd62081-03a7-4c93-895a-fa965ef5ddf4/resourceGroups/XC-P-PASSWORDSERVER-asr"/>
              <w:id w:val="1266258585"/>
              <w:richText/>
              <w15:appearance w15:val="hidden"/>
            </w:sdtPr>
            <w:sdtContent>
              <w:bookmarkStart w:id="326" w:name="XC-P-PASSWORDSERVER-asr"/>
              <w:bookmarkEnd w:id="326"/>
            </w:sdtContent>
          </w:sdt>
        </w:p>
        <w:p w:rsidR="00F17D2F" w:rsidP="00F17D2F" w14:textId="77777777">
          <w:pPr>
            <w:ind w:left="-1440" w:right="-1414"/>
            <w:jc w:val="center"/>
          </w:pPr>
          <w:sdt>
            <w:sdtPr>
              <w:id w:val="1759268151"/>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92068963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89639"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503356629"/>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740830937"/>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936401340"/>
                        <w:text/>
                        <w:temporary/>
                        <w15:appearance w15:val="hidden"/>
                      </w:sdtPr>
                      <w:sdtContent>
                        <w:r>
                          <w:t>Ensures Activity Log alerts for create or update Security Policy Rule events are enabled.</w:t>
                        </w:r>
                      </w:sdtContent>
                    </w:sdt>
                  </w:p>
                  <w:p>
                    <w:r w:rsidRPr="001B7277">
                      <w:t xml:space="preserve">How to fix it: </w:t>
                    </w:r>
                    <w:sdt>
                      <w:sdtPr>
                        <w:id w:val="1990638407"/>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72837274"/>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56933766"/>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97780601"/>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77080289"/>
        <w:richText/>
        <w:temporary/>
        <w15:appearance w15:val="hidden"/>
      </w:sdtPr>
      <w:sdtContent>
        <w:p w:rsidR="00F17D2F" w:rsidRPr="00A5464E" w:rsidP="00206BCF" w14:textId="77777777">
          <w:pPr>
            <w:pStyle w:val="Heading2"/>
            <w:rPr>
              <w:rStyle w:val="Heading2Char"/>
            </w:rPr>
          </w:pPr>
          <w:bookmarkStart w:id="327" w:name="_Toc256000128"/>
          <w:sdt>
            <w:sdtPr>
              <w:rPr>
                <w:b w:val="0"/>
                <w:bCs w:val="0"/>
                <w:caps w:val="0"/>
                <w:shd w:val="clear" w:color="auto" w:fill="00BCF2"/>
              </w:rPr>
              <w:alias w:val="Name"/>
              <w:tag w:val="ADK_Name"/>
              <w:id w:val="478216438"/>
              <w:placeholder>
                <w:docPart w:val="163AE567233E48378019E87101E114A7"/>
              </w:placeholder>
              <w:richText/>
              <w:temporary/>
              <w15:appearance w15:val="hidden"/>
            </w:sdtPr>
            <w:sdtEndPr>
              <w:rPr>
                <w:shd w:val="clear" w:color="auto" w:fill="auto"/>
              </w:rPr>
            </w:sdtEndPr>
            <w:sdtContent>
              <w:r>
                <w:t>xc-p-rsa-backupvault</w:t>
              </w:r>
            </w:sdtContent>
          </w:sdt>
          <w:bookmarkEnd w:id="327"/>
          <w:r w:rsidRPr="006E4101" w:rsidR="004C1687">
            <w:t xml:space="preserve"> </w:t>
          </w:r>
          <w:sdt>
            <w:sdtPr>
              <w:alias w:val="ADK_GUID"/>
              <w:tag w:val="/subscriptions/ffd62081-03a7-4c93-895a-fa965ef5ddf4/resourceGroups/xc-p-rsa-backupvault"/>
              <w:id w:val="1675727026"/>
              <w:richText/>
              <w15:appearance w15:val="hidden"/>
            </w:sdtPr>
            <w:sdtContent>
              <w:bookmarkStart w:id="328" w:name="xc-p-rsa-backupvault"/>
              <w:bookmarkEnd w:id="328"/>
            </w:sdtContent>
          </w:sdt>
        </w:p>
        <w:p w:rsidR="00F17D2F" w:rsidP="00F17D2F" w14:textId="77777777">
          <w:pPr>
            <w:ind w:left="-1440" w:right="-1414"/>
            <w:jc w:val="center"/>
          </w:pPr>
          <w:sdt>
            <w:sdtPr>
              <w:id w:val="46089662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360089464"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89464"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05713541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365905340"/>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632542531"/>
                        <w:text/>
                        <w:temporary/>
                        <w15:appearance w15:val="hidden"/>
                      </w:sdtPr>
                      <w:sdtContent>
                        <w:r>
                          <w:t>Ensures Activity Log alerts for create or update Security Policy Rule events are enabled.</w:t>
                        </w:r>
                      </w:sdtContent>
                    </w:sdt>
                  </w:p>
                  <w:p>
                    <w:r w:rsidRPr="001B7277">
                      <w:t xml:space="preserve">How to fix it: </w:t>
                    </w:r>
                    <w:sdt>
                      <w:sdtPr>
                        <w:id w:val="281193078"/>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43803807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724517085"/>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31637517"/>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217665973"/>
        <w:richText/>
        <w:temporary/>
        <w15:appearance w15:val="hidden"/>
      </w:sdtPr>
      <w:sdtContent>
        <w:p w:rsidR="00F17D2F" w:rsidRPr="00A5464E" w:rsidP="00206BCF" w14:textId="77777777">
          <w:pPr>
            <w:pStyle w:val="Heading2"/>
            <w:rPr>
              <w:rStyle w:val="Heading2Char"/>
            </w:rPr>
          </w:pPr>
          <w:bookmarkStart w:id="329" w:name="_Toc256000129"/>
          <w:sdt>
            <w:sdtPr>
              <w:rPr>
                <w:b w:val="0"/>
                <w:bCs w:val="0"/>
                <w:caps w:val="0"/>
                <w:shd w:val="clear" w:color="auto" w:fill="00BCF2"/>
              </w:rPr>
              <w:alias w:val="Name"/>
              <w:tag w:val="ADK_Name"/>
              <w:id w:val="435437357"/>
              <w:placeholder>
                <w:docPart w:val="163AE567233E48378019E87101E114A7"/>
              </w:placeholder>
              <w:richText/>
              <w:temporary/>
              <w15:appearance w15:val="hidden"/>
            </w:sdtPr>
            <w:sdtEndPr>
              <w:rPr>
                <w:shd w:val="clear" w:color="auto" w:fill="auto"/>
              </w:rPr>
            </w:sdtEndPr>
            <w:sdtContent>
              <w:r>
                <w:t>xc-p-sentinel</w:t>
              </w:r>
            </w:sdtContent>
          </w:sdt>
          <w:bookmarkEnd w:id="329"/>
          <w:r w:rsidRPr="006E4101" w:rsidR="004C1687">
            <w:t xml:space="preserve"> </w:t>
          </w:r>
          <w:sdt>
            <w:sdtPr>
              <w:alias w:val="ADK_GUID"/>
              <w:tag w:val="/subscriptions/ffd62081-03a7-4c93-895a-fa965ef5ddf4/resourceGroups/xc-p-sentinel"/>
              <w:id w:val="1175926646"/>
              <w:richText/>
              <w15:appearance w15:val="hidden"/>
            </w:sdtPr>
            <w:sdtContent>
              <w:bookmarkStart w:id="330" w:name="xc-p-sentinel"/>
              <w:bookmarkEnd w:id="330"/>
            </w:sdtContent>
          </w:sdt>
        </w:p>
        <w:p w:rsidR="00F17D2F" w:rsidP="00F17D2F" w14:textId="77777777">
          <w:pPr>
            <w:ind w:left="-1440" w:right="-1414"/>
            <w:jc w:val="center"/>
          </w:pPr>
          <w:sdt>
            <w:sdtPr>
              <w:id w:val="1587736484"/>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06608535"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08535"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72426747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36893247"/>
                        <w:placeholder>
                          <w:docPart w:val="438553CE4377458D8C78FF3830E3A90E"/>
                        </w:placeholder>
                        <w:text/>
                        <w:temporary/>
                        <w15:appearance w15:val="hidden"/>
                      </w:sdtPr>
                      <w:sdtContent>
                        <w:r>
                          <w:rPr>
                            <w:b w:val="0"/>
                          </w:rPr>
                          <w:t>1a105978-a42a-41c5-8c89-84076e100ec7</w:t>
                        </w:r>
                      </w:sdtContent>
                    </w:sdt>
                  </w:p>
                </w:tc>
                <w:tc>
                  <w:tcPr>
                    <w:tcW w:w="1350" w:type="dxa"/>
                    <w:vAlign w:val="center"/>
                  </w:tcPr>
                  <w:p w:rsidR="00F17D2F" w:rsidRPr="00A5464E" w:rsidP="00F17D2F" w14:textId="77777777">
                    <w:pPr>
                      <w:spacing w:before="0"/>
                    </w:pPr>
                    <w:sdt>
                      <w:sdtPr>
                        <w:alias w:val="Location"/>
                        <w:tag w:val="Location"/>
                        <w:id w:val="187148923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74879415"/>
                        <w:placeholder>
                          <w:docPart w:val="602202555590468383C08250E90D7BDC"/>
                        </w:placeholder>
                        <w:text/>
                        <w:temporary/>
                        <w15:appearance w15:val="hidden"/>
                      </w:sdtPr>
                      <w:sdtContent>
                        <w:r>
                          <w:t>Microsoft.Insights/workbooks</w:t>
                        </w:r>
                      </w:sdtContent>
                    </w:sdt>
                  </w:p>
                </w:tc>
              </w:tr>
            </w:sdtContent>
          </w:sdt>
          <w:sdt>
            <w:sdtPr>
              <w:rPr>
                <w:b w:val="0"/>
                <w:bCs w:val="0"/>
              </w:rPr>
              <w:alias w:val="Resources"/>
              <w:tag w:val="PlaceholderResources"/>
              <w:id w:val="24182775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918077756"/>
                        <w:placeholder>
                          <w:docPart w:val="438553CE4377458D8C78FF3830E3A90E"/>
                        </w:placeholder>
                        <w:text/>
                        <w:temporary/>
                        <w15:appearance w15:val="hidden"/>
                      </w:sdtPr>
                      <w:sdtContent>
                        <w:r>
                          <w:rPr>
                            <w:b w:val="0"/>
                          </w:rPr>
                          <w:t>4f0295dd-b13e-4c13-a053-5df34ea82c4e</w:t>
                        </w:r>
                      </w:sdtContent>
                    </w:sdt>
                  </w:p>
                </w:tc>
                <w:tc>
                  <w:tcPr>
                    <w:tcW w:w="1350" w:type="dxa"/>
                    <w:vAlign w:val="center"/>
                  </w:tcPr>
                  <w:p w:rsidR="00F17D2F" w:rsidRPr="00A5464E" w:rsidP="00F17D2F" w14:textId="77777777">
                    <w:pPr>
                      <w:spacing w:before="0"/>
                    </w:pPr>
                    <w:sdt>
                      <w:sdtPr>
                        <w:alias w:val="Location"/>
                        <w:tag w:val="Location"/>
                        <w:id w:val="76202323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134192483"/>
                        <w:placeholder>
                          <w:docPart w:val="602202555590468383C08250E90D7BDC"/>
                        </w:placeholder>
                        <w:text/>
                        <w:temporary/>
                        <w15:appearance w15:val="hidden"/>
                      </w:sdtPr>
                      <w:sdtContent>
                        <w:r>
                          <w:t>Microsoft.Insights/workbooks</w:t>
                        </w:r>
                      </w:sdtContent>
                    </w:sdt>
                  </w:p>
                </w:tc>
              </w:tr>
            </w:sdtContent>
          </w:sdt>
          <w:sdt>
            <w:sdtPr>
              <w:rPr>
                <w:b w:val="0"/>
                <w:bCs w:val="0"/>
              </w:rPr>
              <w:alias w:val="Resources"/>
              <w:tag w:val="PlaceholderResources"/>
              <w:id w:val="162797674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558705663"/>
                        <w:placeholder>
                          <w:docPart w:val="438553CE4377458D8C78FF3830E3A90E"/>
                        </w:placeholder>
                        <w:text/>
                        <w:temporary/>
                        <w15:appearance w15:val="hidden"/>
                      </w:sdtPr>
                      <w:sdtContent>
                        <w:r>
                          <w:rPr>
                            <w:b w:val="0"/>
                          </w:rPr>
                          <w:t>51c0213e-f35d-4503-a744-905fb1162fbf</w:t>
                        </w:r>
                      </w:sdtContent>
                    </w:sdt>
                  </w:p>
                </w:tc>
                <w:tc>
                  <w:tcPr>
                    <w:tcW w:w="1350" w:type="dxa"/>
                    <w:vAlign w:val="center"/>
                  </w:tcPr>
                  <w:p w:rsidR="00F17D2F" w:rsidRPr="00A5464E" w:rsidP="00F17D2F" w14:textId="77777777">
                    <w:pPr>
                      <w:spacing w:before="0"/>
                    </w:pPr>
                    <w:sdt>
                      <w:sdtPr>
                        <w:alias w:val="Location"/>
                        <w:tag w:val="Location"/>
                        <w:id w:val="562766156"/>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83648008"/>
                        <w:placeholder>
                          <w:docPart w:val="602202555590468383C08250E90D7BDC"/>
                        </w:placeholder>
                        <w:text/>
                        <w:temporary/>
                        <w15:appearance w15:val="hidden"/>
                      </w:sdtPr>
                      <w:sdtContent>
                        <w:r>
                          <w:t>Microsoft.Insights/workbooks</w:t>
                        </w:r>
                      </w:sdtContent>
                    </w:sdt>
                  </w:p>
                </w:tc>
              </w:tr>
            </w:sdtContent>
          </w:sdt>
          <w:sdt>
            <w:sdtPr>
              <w:rPr>
                <w:b w:val="0"/>
                <w:bCs w:val="0"/>
              </w:rPr>
              <w:alias w:val="Resources"/>
              <w:tag w:val="PlaceholderResources"/>
              <w:id w:val="92737132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556285631"/>
                        <w:placeholder>
                          <w:docPart w:val="438553CE4377458D8C78FF3830E3A90E"/>
                        </w:placeholder>
                        <w:text/>
                        <w:temporary/>
                        <w15:appearance w15:val="hidden"/>
                      </w:sdtPr>
                      <w:sdtContent>
                        <w:r>
                          <w:rPr>
                            <w:b w:val="0"/>
                          </w:rPr>
                          <w:t>5a26b428-3e66-493b-9147-1bc93ff0c911</w:t>
                        </w:r>
                      </w:sdtContent>
                    </w:sdt>
                  </w:p>
                </w:tc>
                <w:tc>
                  <w:tcPr>
                    <w:tcW w:w="1350" w:type="dxa"/>
                    <w:vAlign w:val="center"/>
                  </w:tcPr>
                  <w:p w:rsidR="00F17D2F" w:rsidRPr="00A5464E" w:rsidP="00F17D2F" w14:textId="77777777">
                    <w:pPr>
                      <w:spacing w:before="0"/>
                    </w:pPr>
                    <w:sdt>
                      <w:sdtPr>
                        <w:alias w:val="Location"/>
                        <w:tag w:val="Location"/>
                        <w:id w:val="194734945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54802668"/>
                        <w:placeholder>
                          <w:docPart w:val="602202555590468383C08250E90D7BDC"/>
                        </w:placeholder>
                        <w:text/>
                        <w:temporary/>
                        <w15:appearance w15:val="hidden"/>
                      </w:sdtPr>
                      <w:sdtContent>
                        <w:r>
                          <w:t>Microsoft.Insights/workbooks</w:t>
                        </w:r>
                      </w:sdtContent>
                    </w:sdt>
                  </w:p>
                </w:tc>
              </w:tr>
            </w:sdtContent>
          </w:sdt>
          <w:sdt>
            <w:sdtPr>
              <w:rPr>
                <w:b w:val="0"/>
                <w:bCs w:val="0"/>
              </w:rPr>
              <w:alias w:val="Resources"/>
              <w:tag w:val="PlaceholderResources"/>
              <w:id w:val="126794244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656685238"/>
                        <w:placeholder>
                          <w:docPart w:val="438553CE4377458D8C78FF3830E3A90E"/>
                        </w:placeholder>
                        <w:text/>
                        <w:temporary/>
                        <w15:appearance w15:val="hidden"/>
                      </w:sdtPr>
                      <w:sdtContent>
                        <w:r>
                          <w:rPr>
                            <w:b w:val="0"/>
                          </w:rPr>
                          <w:t>75956961-a7c0-4422-a3d1-00dc6cb37f95</w:t>
                        </w:r>
                      </w:sdtContent>
                    </w:sdt>
                  </w:p>
                </w:tc>
                <w:tc>
                  <w:tcPr>
                    <w:tcW w:w="1350" w:type="dxa"/>
                    <w:vAlign w:val="center"/>
                  </w:tcPr>
                  <w:p w:rsidR="00F17D2F" w:rsidRPr="00A5464E" w:rsidP="00F17D2F" w14:textId="77777777">
                    <w:pPr>
                      <w:spacing w:before="0"/>
                    </w:pPr>
                    <w:sdt>
                      <w:sdtPr>
                        <w:alias w:val="Location"/>
                        <w:tag w:val="Location"/>
                        <w:id w:val="67138767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283581055"/>
                        <w:placeholder>
                          <w:docPart w:val="602202555590468383C08250E90D7BDC"/>
                        </w:placeholder>
                        <w:text/>
                        <w:temporary/>
                        <w15:appearance w15:val="hidden"/>
                      </w:sdtPr>
                      <w:sdtContent>
                        <w:r>
                          <w:t>Microsoft.Insights/workbooks</w:t>
                        </w:r>
                      </w:sdtContent>
                    </w:sdt>
                  </w:p>
                </w:tc>
              </w:tr>
            </w:sdtContent>
          </w:sdt>
          <w:sdt>
            <w:sdtPr>
              <w:rPr>
                <w:b w:val="0"/>
                <w:bCs w:val="0"/>
              </w:rPr>
              <w:alias w:val="Resources"/>
              <w:tag w:val="PlaceholderResources"/>
              <w:id w:val="55168048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14719187"/>
                        <w:placeholder>
                          <w:docPart w:val="438553CE4377458D8C78FF3830E3A90E"/>
                        </w:placeholder>
                        <w:text/>
                        <w:temporary/>
                        <w15:appearance w15:val="hidden"/>
                      </w:sdtPr>
                      <w:sdtContent>
                        <w:r>
                          <w:rPr>
                            <w:b w:val="0"/>
                          </w:rPr>
                          <w:t>94a1f133-edfb-446f-a9ed-99f541891a9e</w:t>
                        </w:r>
                      </w:sdtContent>
                    </w:sdt>
                  </w:p>
                </w:tc>
                <w:tc>
                  <w:tcPr>
                    <w:tcW w:w="1350" w:type="dxa"/>
                    <w:vAlign w:val="center"/>
                  </w:tcPr>
                  <w:p w:rsidR="00F17D2F" w:rsidRPr="00A5464E" w:rsidP="00F17D2F" w14:textId="77777777">
                    <w:pPr>
                      <w:spacing w:before="0"/>
                    </w:pPr>
                    <w:sdt>
                      <w:sdtPr>
                        <w:alias w:val="Location"/>
                        <w:tag w:val="Location"/>
                        <w:id w:val="96711909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81620982"/>
                        <w:placeholder>
                          <w:docPart w:val="602202555590468383C08250E90D7BDC"/>
                        </w:placeholder>
                        <w:text/>
                        <w:temporary/>
                        <w15:appearance w15:val="hidden"/>
                      </w:sdtPr>
                      <w:sdtContent>
                        <w:r>
                          <w:t>Microsoft.Insights/workbooks</w:t>
                        </w:r>
                      </w:sdtContent>
                    </w:sdt>
                  </w:p>
                </w:tc>
              </w:tr>
            </w:sdtContent>
          </w:sdt>
          <w:sdt>
            <w:sdtPr>
              <w:rPr>
                <w:b w:val="0"/>
                <w:bCs w:val="0"/>
              </w:rPr>
              <w:alias w:val="Resources"/>
              <w:tag w:val="PlaceholderResources"/>
              <w:id w:val="1548099336"/>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615248932"/>
                        <w:placeholder>
                          <w:docPart w:val="438553CE4377458D8C78FF3830E3A90E"/>
                        </w:placeholder>
                        <w:text/>
                        <w:temporary/>
                        <w15:appearance w15:val="hidden"/>
                      </w:sdtPr>
                      <w:sdtContent>
                        <w:r>
                          <w:rPr>
                            <w:b w:val="0"/>
                          </w:rPr>
                          <w:t>9b4a157c-186f-4ec9-81f4-c45aa241ad9e</w:t>
                        </w:r>
                      </w:sdtContent>
                    </w:sdt>
                  </w:p>
                </w:tc>
                <w:tc>
                  <w:tcPr>
                    <w:tcW w:w="1350" w:type="dxa"/>
                    <w:vAlign w:val="center"/>
                  </w:tcPr>
                  <w:p w:rsidR="00F17D2F" w:rsidRPr="00A5464E" w:rsidP="00F17D2F" w14:textId="77777777">
                    <w:pPr>
                      <w:spacing w:before="0"/>
                    </w:pPr>
                    <w:sdt>
                      <w:sdtPr>
                        <w:alias w:val="Location"/>
                        <w:tag w:val="Location"/>
                        <w:id w:val="149616155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177215210"/>
                        <w:placeholder>
                          <w:docPart w:val="602202555590468383C08250E90D7BDC"/>
                        </w:placeholder>
                        <w:text/>
                        <w:temporary/>
                        <w15:appearance w15:val="hidden"/>
                      </w:sdtPr>
                      <w:sdtContent>
                        <w:r>
                          <w:t>Microsoft.Insights/workbooks</w:t>
                        </w:r>
                      </w:sdtContent>
                    </w:sdt>
                  </w:p>
                </w:tc>
              </w:tr>
            </w:sdtContent>
          </w:sdt>
          <w:sdt>
            <w:sdtPr>
              <w:rPr>
                <w:b w:val="0"/>
                <w:bCs w:val="0"/>
              </w:rPr>
              <w:alias w:val="Resources"/>
              <w:tag w:val="PlaceholderResources"/>
              <w:id w:val="519473487"/>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01158361"/>
                        <w:placeholder>
                          <w:docPart w:val="438553CE4377458D8C78FF3830E3A90E"/>
                        </w:placeholder>
                        <w:text/>
                        <w:temporary/>
                        <w15:appearance w15:val="hidden"/>
                      </w:sdtPr>
                      <w:sdtContent>
                        <w:r>
                          <w:rPr>
                            <w:b w:val="0"/>
                          </w:rPr>
                          <w:t>dc7d8364-7e9c-4be9-bade-70e0a379edbc</w:t>
                        </w:r>
                      </w:sdtContent>
                    </w:sdt>
                  </w:p>
                </w:tc>
                <w:tc>
                  <w:tcPr>
                    <w:tcW w:w="1350" w:type="dxa"/>
                    <w:vAlign w:val="center"/>
                  </w:tcPr>
                  <w:p w:rsidR="00F17D2F" w:rsidRPr="00A5464E" w:rsidP="00F17D2F" w14:textId="77777777">
                    <w:pPr>
                      <w:spacing w:before="0"/>
                    </w:pPr>
                    <w:sdt>
                      <w:sdtPr>
                        <w:alias w:val="Location"/>
                        <w:tag w:val="Location"/>
                        <w:id w:val="102644707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34268205"/>
                        <w:placeholder>
                          <w:docPart w:val="602202555590468383C08250E90D7BDC"/>
                        </w:placeholder>
                        <w:text/>
                        <w:temporary/>
                        <w15:appearance w15:val="hidden"/>
                      </w:sdtPr>
                      <w:sdtContent>
                        <w:r>
                          <w:t>Microsoft.Insights/workbooks</w:t>
                        </w:r>
                      </w:sdtContent>
                    </w:sdt>
                  </w:p>
                </w:tc>
              </w:tr>
            </w:sdtContent>
          </w:sdt>
          <w:sdt>
            <w:sdtPr>
              <w:rPr>
                <w:b w:val="0"/>
                <w:bCs w:val="0"/>
              </w:rPr>
              <w:alias w:val="Resources"/>
              <w:tag w:val="PlaceholderResources"/>
              <w:id w:val="105282366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026087642"/>
                        <w:placeholder>
                          <w:docPart w:val="438553CE4377458D8C78FF3830E3A90E"/>
                        </w:placeholder>
                        <w:text/>
                        <w:temporary/>
                        <w15:appearance w15:val="hidden"/>
                      </w:sdtPr>
                      <w:sdtContent>
                        <w:r>
                          <w:rPr>
                            <w:b w:val="0"/>
                          </w:rPr>
                          <w:t>e17cd713-2eb3-4b59-957c-13b653c7449c</w:t>
                        </w:r>
                      </w:sdtContent>
                    </w:sdt>
                  </w:p>
                </w:tc>
                <w:tc>
                  <w:tcPr>
                    <w:tcW w:w="1350" w:type="dxa"/>
                    <w:vAlign w:val="center"/>
                  </w:tcPr>
                  <w:p w:rsidR="00F17D2F" w:rsidRPr="00A5464E" w:rsidP="00F17D2F" w14:textId="77777777">
                    <w:pPr>
                      <w:spacing w:before="0"/>
                    </w:pPr>
                    <w:sdt>
                      <w:sdtPr>
                        <w:alias w:val="Location"/>
                        <w:tag w:val="Location"/>
                        <w:id w:val="163995952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313765906"/>
                        <w:placeholder>
                          <w:docPart w:val="602202555590468383C08250E90D7BDC"/>
                        </w:placeholder>
                        <w:text/>
                        <w:temporary/>
                        <w15:appearance w15:val="hidden"/>
                      </w:sdtPr>
                      <w:sdtContent>
                        <w:r>
                          <w:t>Microsoft.Insights/workbooks</w:t>
                        </w:r>
                      </w:sdtContent>
                    </w:sdt>
                  </w:p>
                </w:tc>
              </w:tr>
            </w:sdtContent>
          </w:sdt>
          <w:sdt>
            <w:sdtPr>
              <w:rPr>
                <w:b w:val="0"/>
                <w:bCs w:val="0"/>
              </w:rPr>
              <w:alias w:val="Resources"/>
              <w:tag w:val="PlaceholderResources"/>
              <w:id w:val="154225300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728477214"/>
                        <w:placeholder>
                          <w:docPart w:val="438553CE4377458D8C78FF3830E3A90E"/>
                        </w:placeholder>
                        <w:text/>
                        <w:temporary/>
                        <w15:appearance w15:val="hidden"/>
                      </w:sdtPr>
                      <w:sdtContent>
                        <w:r>
                          <w:rPr>
                            <w:b w:val="0"/>
                          </w:rPr>
                          <w:t>xc-p-sentinel</w:t>
                        </w:r>
                      </w:sdtContent>
                    </w:sdt>
                  </w:p>
                </w:tc>
                <w:tc>
                  <w:tcPr>
                    <w:tcW w:w="1350" w:type="dxa"/>
                    <w:vAlign w:val="center"/>
                  </w:tcPr>
                  <w:p w:rsidR="00F17D2F" w:rsidRPr="00A5464E" w:rsidP="00F17D2F" w14:textId="77777777">
                    <w:pPr>
                      <w:spacing w:before="0"/>
                    </w:pPr>
                    <w:sdt>
                      <w:sdtPr>
                        <w:alias w:val="Location"/>
                        <w:tag w:val="Location"/>
                        <w:id w:val="49900318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323584"/>
                        <w:placeholder>
                          <w:docPart w:val="602202555590468383C08250E90D7BDC"/>
                        </w:placeholder>
                        <w:text/>
                        <w:temporary/>
                        <w15:appearance w15:val="hidden"/>
                      </w:sdtPr>
                      <w:sdtContent>
                        <w:r>
                          <w:t>Microsoft.OperationalInsights/workspaces</w:t>
                        </w:r>
                      </w:sdtContent>
                    </w:sdt>
                  </w:p>
                </w:tc>
              </w:tr>
            </w:sdtContent>
          </w:sdt>
          <w:sdt>
            <w:sdtPr>
              <w:rPr>
                <w:b w:val="0"/>
                <w:bCs w:val="0"/>
              </w:rPr>
              <w:alias w:val="Resources"/>
              <w:tag w:val="PlaceholderResources"/>
              <w:id w:val="165829768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0224930"/>
                        <w:placeholder>
                          <w:docPart w:val="438553CE4377458D8C78FF3830E3A90E"/>
                        </w:placeholder>
                        <w:text/>
                        <w:temporary/>
                        <w15:appearance w15:val="hidden"/>
                      </w:sdtPr>
                      <w:sdtContent>
                        <w:r>
                          <w:rPr>
                            <w:b w:val="0"/>
                          </w:rPr>
                          <w:t>LogicAppsManagement(xc-p-sentinel)</w:t>
                        </w:r>
                      </w:sdtContent>
                    </w:sdt>
                  </w:p>
                </w:tc>
                <w:tc>
                  <w:tcPr>
                    <w:tcW w:w="1350" w:type="dxa"/>
                    <w:vAlign w:val="center"/>
                  </w:tcPr>
                  <w:p w:rsidR="00F17D2F" w:rsidRPr="00A5464E" w:rsidP="00F17D2F" w14:textId="77777777">
                    <w:pPr>
                      <w:spacing w:before="0"/>
                    </w:pPr>
                    <w:sdt>
                      <w:sdtPr>
                        <w:alias w:val="Location"/>
                        <w:tag w:val="Location"/>
                        <w:id w:val="71728750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765858273"/>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206293392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392079018"/>
                        <w:placeholder>
                          <w:docPart w:val="438553CE4377458D8C78FF3830E3A90E"/>
                        </w:placeholder>
                        <w:text/>
                        <w:temporary/>
                        <w15:appearance w15:val="hidden"/>
                      </w:sdtPr>
                      <w:sdtContent>
                        <w:r>
                          <w:rPr>
                            <w:b w:val="0"/>
                          </w:rPr>
                          <w:t>Office365(xc-p-sentinel)</w:t>
                        </w:r>
                      </w:sdtContent>
                    </w:sdt>
                  </w:p>
                </w:tc>
                <w:tc>
                  <w:tcPr>
                    <w:tcW w:w="1350" w:type="dxa"/>
                    <w:vAlign w:val="center"/>
                  </w:tcPr>
                  <w:p w:rsidR="00F17D2F" w:rsidRPr="00A5464E" w:rsidP="00F17D2F" w14:textId="77777777">
                    <w:pPr>
                      <w:spacing w:before="0"/>
                    </w:pPr>
                    <w:sdt>
                      <w:sdtPr>
                        <w:alias w:val="Location"/>
                        <w:tag w:val="Location"/>
                        <w:id w:val="129764092"/>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57103356"/>
                        <w:placeholder>
                          <w:docPart w:val="602202555590468383C08250E90D7BDC"/>
                        </w:placeholder>
                        <w:text/>
                        <w:temporary/>
                        <w15:appearance w15:val="hidden"/>
                      </w:sdtPr>
                      <w:sdtContent>
                        <w:r>
                          <w:t>Microsoft.OperationsManagement/solutions</w:t>
                        </w:r>
                      </w:sdtContent>
                    </w:sdt>
                  </w:p>
                </w:tc>
              </w:tr>
            </w:sdtContent>
          </w:sdt>
          <w:sdt>
            <w:sdtPr>
              <w:rPr>
                <w:b w:val="0"/>
                <w:bCs w:val="0"/>
              </w:rPr>
              <w:alias w:val="Resources"/>
              <w:tag w:val="PlaceholderResources"/>
              <w:id w:val="183267672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830719057"/>
                        <w:placeholder>
                          <w:docPart w:val="438553CE4377458D8C78FF3830E3A90E"/>
                        </w:placeholder>
                        <w:text/>
                        <w:temporary/>
                        <w15:appearance w15:val="hidden"/>
                      </w:sdtPr>
                      <w:sdtContent>
                        <w:r>
                          <w:rPr>
                            <w:b w:val="0"/>
                          </w:rPr>
                          <w:t>SecurityInsights(xc-p-sentinel)</w:t>
                        </w:r>
                      </w:sdtContent>
                    </w:sdt>
                  </w:p>
                </w:tc>
                <w:tc>
                  <w:tcPr>
                    <w:tcW w:w="1350" w:type="dxa"/>
                    <w:vAlign w:val="center"/>
                  </w:tcPr>
                  <w:p w:rsidR="00F17D2F" w:rsidRPr="00A5464E" w:rsidP="00F17D2F" w14:textId="77777777">
                    <w:pPr>
                      <w:spacing w:before="0"/>
                    </w:pPr>
                    <w:sdt>
                      <w:sdtPr>
                        <w:alias w:val="Location"/>
                        <w:tag w:val="Location"/>
                        <w:id w:val="456574643"/>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22435926"/>
                        <w:placeholder>
                          <w:docPart w:val="602202555590468383C08250E90D7BDC"/>
                        </w:placeholder>
                        <w:text/>
                        <w:temporary/>
                        <w15:appearance w15:val="hidden"/>
                      </w:sdtPr>
                      <w:sdtContent>
                        <w:r>
                          <w:t>Microsoft.OperationsManagement/solutions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19995313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5313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69376194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299339949"/>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624246159"/>
                        <w:text/>
                        <w:temporary/>
                        <w15:appearance w15:val="hidden"/>
                      </w:sdtPr>
                      <w:sdtContent>
                        <w:r>
                          <w:t>Ensures Activity Log alerts for create or update Security Policy Rule events are enabled.</w:t>
                        </w:r>
                      </w:sdtContent>
                    </w:sdt>
                  </w:p>
                  <w:p>
                    <w:r w:rsidRPr="001B7277">
                      <w:t xml:space="preserve">How to fix it: </w:t>
                    </w:r>
                    <w:sdt>
                      <w:sdtPr>
                        <w:id w:val="2104050507"/>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1309548292"/>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1517257803"/>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089868248"/>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1374263726"/>
        <w:richText/>
        <w:temporary/>
        <w15:appearance w15:val="hidden"/>
      </w:sdtPr>
      <w:sdtContent>
        <w:p w:rsidR="00F17D2F" w:rsidRPr="00A5464E" w:rsidP="00206BCF" w14:textId="77777777">
          <w:pPr>
            <w:pStyle w:val="Heading2"/>
            <w:rPr>
              <w:rStyle w:val="Heading2Char"/>
            </w:rPr>
          </w:pPr>
          <w:bookmarkStart w:id="331" w:name="_Toc256000130"/>
          <w:sdt>
            <w:sdtPr>
              <w:rPr>
                <w:b w:val="0"/>
                <w:bCs w:val="0"/>
                <w:caps w:val="0"/>
                <w:shd w:val="clear" w:color="auto" w:fill="00BCF2"/>
              </w:rPr>
              <w:alias w:val="Name"/>
              <w:tag w:val="ADK_Name"/>
              <w:id w:val="774062472"/>
              <w:placeholder>
                <w:docPart w:val="163AE567233E48378019E87101E114A7"/>
              </w:placeholder>
              <w:richText/>
              <w:temporary/>
              <w15:appearance w15:val="hidden"/>
            </w:sdtPr>
            <w:sdtEndPr>
              <w:rPr>
                <w:shd w:val="clear" w:color="auto" w:fill="auto"/>
              </w:rPr>
            </w:sdtEndPr>
            <w:sdtContent>
              <w:r>
                <w:t>xc-p-wvd</w:t>
              </w:r>
            </w:sdtContent>
          </w:sdt>
          <w:bookmarkEnd w:id="331"/>
          <w:r w:rsidRPr="006E4101" w:rsidR="004C1687">
            <w:t xml:space="preserve"> </w:t>
          </w:r>
          <w:sdt>
            <w:sdtPr>
              <w:alias w:val="ADK_GUID"/>
              <w:tag w:val="/subscriptions/ffd62081-03a7-4c93-895a-fa965ef5ddf4/resourceGroups/xc-p-wvd"/>
              <w:id w:val="421916198"/>
              <w:richText/>
              <w15:appearance w15:val="hidden"/>
            </w:sdtPr>
            <w:sdtContent>
              <w:bookmarkStart w:id="332" w:name="xc-p-wvd"/>
              <w:bookmarkEnd w:id="332"/>
            </w:sdtContent>
          </w:sdt>
        </w:p>
        <w:p w:rsidR="00F17D2F" w:rsidP="00F17D2F" w14:textId="77777777">
          <w:pPr>
            <w:ind w:left="-1440" w:right="-1414"/>
            <w:jc w:val="center"/>
          </w:pPr>
          <w:sdt>
            <w:sdtPr>
              <w:id w:val="350559917"/>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167683570"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3570"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173229167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947884957"/>
                      </w:sdtPr>
                      <w:sdtContent>
                        <w:sdt>
                          <w:sdtPr>
                            <w:alias w:val="ADK_InternalLink"/>
                            <w:tag w:val="/subscriptions/ffd62081-03a7-4c93-895a-fa965ef5ddf4/resourceGroups/XC-P-WVD/providers/Microsoft.Compute/disks/xc-p-avd-0_OsDisk_1_0e93f61163c0476c9947cef5a1673039"/>
                            <w:id w:val="1481999707"/>
                            <w:richText/>
                          </w:sdtPr>
                          <w:sdtContent>
                            <w:hyperlink w:anchor="xc-p-avd-0_OsDisk_1_0e93f61163c0476c9947cef5a1673039" w:history="1">
                              <w:r w:rsidRPr="00FE7E7D" w:rsidR="00FE7E7D">
                                <w:rPr>
                                  <w:rStyle w:val="Hyperlink"/>
                                </w:rPr>
                                <w:t>xc-p-avd-0_OsDisk_1_0e93f61163c0476c9947cef5a1673039</w:t>
                              </w:r>
                            </w:hyperlink>
                          </w:sdtContent>
                        </w:sdt>
                      </w:sdtContent>
                    </w:sdt>
                  </w:p>
                </w:tc>
                <w:tc>
                  <w:tcPr>
                    <w:tcW w:w="1350" w:type="dxa"/>
                    <w:vAlign w:val="center"/>
                  </w:tcPr>
                  <w:p w:rsidR="00F17D2F" w:rsidRPr="00A5464E" w:rsidP="00F17D2F" w14:textId="77777777">
                    <w:pPr>
                      <w:spacing w:before="0"/>
                    </w:pPr>
                    <w:sdt>
                      <w:sdtPr>
                        <w:alias w:val="Location"/>
                        <w:tag w:val="Location"/>
                        <w:id w:val="1974302029"/>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79742236"/>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075981598"/>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id w:val="662997286"/>
                      </w:sdtPr>
                      <w:sdtContent>
                        <w:sdt>
                          <w:sdtPr>
                            <w:alias w:val="ADK_InternalLink"/>
                            <w:tag w:val="/subscriptions/ffd62081-03a7-4c93-895a-fa965ef5ddf4/resourceGroups/XC-P-WVD/providers/Microsoft.Compute/disks/xc-p-wvd-1_OsDisk_1_8bd73dace20c474b871ed5e6aeb859da"/>
                            <w:id w:val="1430176830"/>
                            <w:richText/>
                          </w:sdtPr>
                          <w:sdtContent>
                            <w:hyperlink w:anchor="xc-p-wvd-1_OsDisk_1_8bd73dace20c474b871ed5e6aeb859da" w:history="1">
                              <w:r w:rsidRPr="00FE7E7D" w:rsidR="00FE7E7D">
                                <w:rPr>
                                  <w:rStyle w:val="Hyperlink"/>
                                </w:rPr>
                                <w:t>xc-p-wvd-1_OsDisk_1_8bd73dace20c474b871ed5e6aeb859da</w:t>
                              </w:r>
                            </w:hyperlink>
                          </w:sdtContent>
                        </w:sdt>
                      </w:sdtContent>
                    </w:sdt>
                  </w:p>
                </w:tc>
                <w:tc>
                  <w:tcPr>
                    <w:tcW w:w="1350" w:type="dxa"/>
                    <w:vAlign w:val="center"/>
                  </w:tcPr>
                  <w:p w:rsidR="00F17D2F" w:rsidRPr="00A5464E" w:rsidP="00F17D2F" w14:textId="77777777">
                    <w:pPr>
                      <w:spacing w:before="0"/>
                    </w:pPr>
                    <w:sdt>
                      <w:sdtPr>
                        <w:alias w:val="Location"/>
                        <w:tag w:val="Location"/>
                        <w:id w:val="204876732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2063809756"/>
                        <w:placeholder>
                          <w:docPart w:val="602202555590468383C08250E90D7BDC"/>
                        </w:placeholder>
                        <w:text/>
                        <w:temporary/>
                        <w15:appearance w15:val="hidden"/>
                      </w:sdtPr>
                      <w:sdtContent>
                        <w:r>
                          <w:t>Microsoft.Compute/disks</w:t>
                        </w:r>
                      </w:sdtContent>
                    </w:sdt>
                  </w:p>
                </w:tc>
              </w:tr>
            </w:sdtContent>
          </w:sdt>
          <w:sdt>
            <w:sdtPr>
              <w:rPr>
                <w:b w:val="0"/>
                <w:bCs w:val="0"/>
              </w:rPr>
              <w:alias w:val="Resources"/>
              <w:tag w:val="PlaceholderResources"/>
              <w:id w:val="163358355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12549666"/>
                        <w:placeholder>
                          <w:docPart w:val="438553CE4377458D8C78FF3830E3A90E"/>
                        </w:placeholder>
                        <w:text/>
                        <w:temporary/>
                        <w15:appearance w15:val="hidden"/>
                      </w:sdtPr>
                      <w:sdtContent>
                        <w:r>
                          <w:rPr>
                            <w:b w:val="0"/>
                          </w:rPr>
                          <w:t>xc-p-avd-0</w:t>
                        </w:r>
                      </w:sdtContent>
                    </w:sdt>
                  </w:p>
                </w:tc>
                <w:tc>
                  <w:tcPr>
                    <w:tcW w:w="1350" w:type="dxa"/>
                    <w:vAlign w:val="center"/>
                  </w:tcPr>
                  <w:p w:rsidR="00F17D2F" w:rsidRPr="00A5464E" w:rsidP="00F17D2F" w14:textId="77777777">
                    <w:pPr>
                      <w:spacing w:before="0"/>
                    </w:pPr>
                    <w:sdt>
                      <w:sdtPr>
                        <w:alias w:val="Location"/>
                        <w:tag w:val="Location"/>
                        <w:id w:val="53946522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7682058"/>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65306409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72767014"/>
                        <w:placeholder>
                          <w:docPart w:val="438553CE4377458D8C78FF3830E3A90E"/>
                        </w:placeholder>
                        <w:text/>
                        <w:temporary/>
                        <w15:appearance w15:val="hidden"/>
                      </w:sdtPr>
                      <w:sdtContent>
                        <w:r>
                          <w:rPr>
                            <w:b w:val="0"/>
                          </w:rPr>
                          <w:t>xc-p-avd-0/AADLoginForWindows</w:t>
                        </w:r>
                      </w:sdtContent>
                    </w:sdt>
                  </w:p>
                </w:tc>
                <w:tc>
                  <w:tcPr>
                    <w:tcW w:w="1350" w:type="dxa"/>
                    <w:vAlign w:val="center"/>
                  </w:tcPr>
                  <w:p w:rsidR="00F17D2F" w:rsidRPr="00A5464E" w:rsidP="00F17D2F" w14:textId="77777777">
                    <w:pPr>
                      <w:spacing w:before="0"/>
                    </w:pPr>
                    <w:sdt>
                      <w:sdtPr>
                        <w:alias w:val="Location"/>
                        <w:tag w:val="Location"/>
                        <w:id w:val="38145555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44915329"/>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34874446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66170700"/>
                        <w:placeholder>
                          <w:docPart w:val="438553CE4377458D8C78FF3830E3A90E"/>
                        </w:placeholder>
                        <w:text/>
                        <w:temporary/>
                        <w15:appearance w15:val="hidden"/>
                      </w:sdtPr>
                      <w:sdtContent>
                        <w:r>
                          <w:rPr>
                            <w:b w:val="0"/>
                          </w:rPr>
                          <w:t>xc-p-avd-0/Microsoft.PowerShell.DSC</w:t>
                        </w:r>
                      </w:sdtContent>
                    </w:sdt>
                  </w:p>
                </w:tc>
                <w:tc>
                  <w:tcPr>
                    <w:tcW w:w="1350" w:type="dxa"/>
                    <w:vAlign w:val="center"/>
                  </w:tcPr>
                  <w:p w:rsidR="00F17D2F" w:rsidRPr="00A5464E" w:rsidP="00F17D2F" w14:textId="77777777">
                    <w:pPr>
                      <w:spacing w:before="0"/>
                    </w:pPr>
                    <w:sdt>
                      <w:sdtPr>
                        <w:alias w:val="Location"/>
                        <w:tag w:val="Location"/>
                        <w:id w:val="115602031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485484840"/>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686541849"/>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492022136"/>
                        <w:placeholder>
                          <w:docPart w:val="438553CE4377458D8C78FF3830E3A90E"/>
                        </w:placeholder>
                        <w:text/>
                        <w:temporary/>
                        <w15:appearance w15:val="hidden"/>
                      </w:sdtPr>
                      <w:sdtContent>
                        <w:r>
                          <w:rPr>
                            <w:b w:val="0"/>
                          </w:rPr>
                          <w:t>xc-p-avd-0/MicrosoftMonitoringAgent</w:t>
                        </w:r>
                      </w:sdtContent>
                    </w:sdt>
                  </w:p>
                </w:tc>
                <w:tc>
                  <w:tcPr>
                    <w:tcW w:w="1350" w:type="dxa"/>
                    <w:vAlign w:val="center"/>
                  </w:tcPr>
                  <w:p w:rsidR="00F17D2F" w:rsidRPr="00A5464E" w:rsidP="00F17D2F" w14:textId="77777777">
                    <w:pPr>
                      <w:spacing w:before="0"/>
                    </w:pPr>
                    <w:sdt>
                      <w:sdtPr>
                        <w:alias w:val="Location"/>
                        <w:tag w:val="Location"/>
                        <w:id w:val="83623807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344583718"/>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65149479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87989910"/>
                        <w:placeholder>
                          <w:docPart w:val="438553CE4377458D8C78FF3830E3A90E"/>
                        </w:placeholder>
                        <w:text/>
                        <w:temporary/>
                        <w15:appearance w15:val="hidden"/>
                      </w:sdtPr>
                      <w:sdtContent>
                        <w:r>
                          <w:rPr>
                            <w:b w:val="0"/>
                          </w:rPr>
                          <w:t>xc-p-wvd-1</w:t>
                        </w:r>
                      </w:sdtContent>
                    </w:sdt>
                  </w:p>
                </w:tc>
                <w:tc>
                  <w:tcPr>
                    <w:tcW w:w="1350" w:type="dxa"/>
                    <w:vAlign w:val="center"/>
                  </w:tcPr>
                  <w:p w:rsidR="00F17D2F" w:rsidRPr="00A5464E" w:rsidP="00F17D2F" w14:textId="77777777">
                    <w:pPr>
                      <w:spacing w:before="0"/>
                    </w:pPr>
                    <w:sdt>
                      <w:sdtPr>
                        <w:alias w:val="Location"/>
                        <w:tag w:val="Location"/>
                        <w:id w:val="1900967367"/>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401841483"/>
                        <w:placeholder>
                          <w:docPart w:val="602202555590468383C08250E90D7BDC"/>
                        </w:placeholder>
                        <w:text/>
                        <w:temporary/>
                        <w15:appearance w15:val="hidden"/>
                      </w:sdtPr>
                      <w:sdtContent>
                        <w:r>
                          <w:t>Microsoft.Compute/virtualMachines</w:t>
                        </w:r>
                      </w:sdtContent>
                    </w:sdt>
                  </w:p>
                </w:tc>
              </w:tr>
            </w:sdtContent>
          </w:sdt>
          <w:sdt>
            <w:sdtPr>
              <w:rPr>
                <w:b w:val="0"/>
                <w:bCs w:val="0"/>
              </w:rPr>
              <w:alias w:val="Resources"/>
              <w:tag w:val="PlaceholderResources"/>
              <w:id w:val="33041123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943991750"/>
                        <w:placeholder>
                          <w:docPart w:val="438553CE4377458D8C78FF3830E3A90E"/>
                        </w:placeholder>
                        <w:text/>
                        <w:temporary/>
                        <w15:appearance w15:val="hidden"/>
                      </w:sdtPr>
                      <w:sdtContent>
                        <w:r>
                          <w:rPr>
                            <w:b w:val="0"/>
                          </w:rPr>
                          <w:t>xc-p-wvd-1/AADLoginForWindows</w:t>
                        </w:r>
                      </w:sdtContent>
                    </w:sdt>
                  </w:p>
                </w:tc>
                <w:tc>
                  <w:tcPr>
                    <w:tcW w:w="1350" w:type="dxa"/>
                    <w:vAlign w:val="center"/>
                  </w:tcPr>
                  <w:p w:rsidR="00F17D2F" w:rsidRPr="00A5464E" w:rsidP="00F17D2F" w14:textId="77777777">
                    <w:pPr>
                      <w:spacing w:before="0"/>
                    </w:pPr>
                    <w:sdt>
                      <w:sdtPr>
                        <w:alias w:val="Location"/>
                        <w:tag w:val="Location"/>
                        <w:id w:val="452384754"/>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501697135"/>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1872424355"/>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43891033"/>
                        <w:placeholder>
                          <w:docPart w:val="438553CE4377458D8C78FF3830E3A90E"/>
                        </w:placeholder>
                        <w:text/>
                        <w:temporary/>
                        <w15:appearance w15:val="hidden"/>
                      </w:sdtPr>
                      <w:sdtContent>
                        <w:r>
                          <w:rPr>
                            <w:b w:val="0"/>
                          </w:rPr>
                          <w:t>xc-p-wvd-1/Microsoft.PowerShell.DSC</w:t>
                        </w:r>
                      </w:sdtContent>
                    </w:sdt>
                  </w:p>
                </w:tc>
                <w:tc>
                  <w:tcPr>
                    <w:tcW w:w="1350" w:type="dxa"/>
                    <w:vAlign w:val="center"/>
                  </w:tcPr>
                  <w:p w:rsidR="00F17D2F" w:rsidRPr="00A5464E" w:rsidP="00F17D2F" w14:textId="77777777">
                    <w:pPr>
                      <w:spacing w:before="0"/>
                    </w:pPr>
                    <w:sdt>
                      <w:sdtPr>
                        <w:alias w:val="Location"/>
                        <w:tag w:val="Location"/>
                        <w:id w:val="207348966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702989581"/>
                        <w:placeholder>
                          <w:docPart w:val="602202555590468383C08250E90D7BDC"/>
                        </w:placeholder>
                        <w:text/>
                        <w:temporary/>
                        <w15:appearance w15:val="hidden"/>
                      </w:sdtPr>
                      <w:sdtContent>
                        <w:r>
                          <w:t>Microsoft.Compute/virtualMachines/extensions</w:t>
                        </w:r>
                      </w:sdtContent>
                    </w:sdt>
                  </w:p>
                </w:tc>
              </w:tr>
            </w:sdtContent>
          </w:sdt>
          <w:sdt>
            <w:sdtPr>
              <w:rPr>
                <w:b w:val="0"/>
                <w:bCs w:val="0"/>
              </w:rPr>
              <w:alias w:val="Resources"/>
              <w:tag w:val="PlaceholderResources"/>
              <w:id w:val="890469123"/>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86116037"/>
                        <w:placeholder>
                          <w:docPart w:val="438553CE4377458D8C78FF3830E3A90E"/>
                        </w:placeholder>
                        <w:text/>
                        <w:temporary/>
                        <w15:appearance w15:val="hidden"/>
                      </w:sdtPr>
                      <w:sdtContent>
                        <w:r>
                          <w:rPr>
                            <w:b w:val="0"/>
                          </w:rPr>
                          <w:t>xc-p-avd-0-nic</w:t>
                        </w:r>
                      </w:sdtContent>
                    </w:sdt>
                  </w:p>
                </w:tc>
                <w:tc>
                  <w:tcPr>
                    <w:tcW w:w="1350" w:type="dxa"/>
                    <w:vAlign w:val="center"/>
                  </w:tcPr>
                  <w:p w:rsidR="00F17D2F" w:rsidRPr="00A5464E" w:rsidP="00F17D2F" w14:textId="77777777">
                    <w:pPr>
                      <w:spacing w:before="0"/>
                    </w:pPr>
                    <w:sdt>
                      <w:sdtPr>
                        <w:alias w:val="Location"/>
                        <w:tag w:val="Location"/>
                        <w:id w:val="98695233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1254679"/>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228480414"/>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040777247"/>
                        <w:placeholder>
                          <w:docPart w:val="438553CE4377458D8C78FF3830E3A90E"/>
                        </w:placeholder>
                        <w:text/>
                        <w:temporary/>
                        <w15:appearance w15:val="hidden"/>
                      </w:sdtPr>
                      <w:sdtContent>
                        <w:r>
                          <w:rPr>
                            <w:b w:val="0"/>
                          </w:rPr>
                          <w:t>xc-p-wvd-1-nic</w:t>
                        </w:r>
                      </w:sdtContent>
                    </w:sdt>
                  </w:p>
                </w:tc>
                <w:tc>
                  <w:tcPr>
                    <w:tcW w:w="1350" w:type="dxa"/>
                    <w:vAlign w:val="center"/>
                  </w:tcPr>
                  <w:p w:rsidR="00F17D2F" w:rsidRPr="00A5464E" w:rsidP="00F17D2F" w14:textId="77777777">
                    <w:pPr>
                      <w:spacing w:before="0"/>
                    </w:pPr>
                    <w:sdt>
                      <w:sdtPr>
                        <w:alias w:val="Location"/>
                        <w:tag w:val="Location"/>
                        <w:id w:val="199093170"/>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18169391"/>
                        <w:placeholder>
                          <w:docPart w:val="602202555590468383C08250E90D7BDC"/>
                        </w:placeholder>
                        <w:text/>
                        <w:temporary/>
                        <w15:appearance w15:val="hidden"/>
                      </w:sdtPr>
                      <w:sdtContent>
                        <w:r>
                          <w:t>Microsoft.Network/networkInterfaces</w:t>
                        </w:r>
                      </w:sdtContent>
                    </w:sdt>
                  </w:p>
                </w:tc>
              </w:tr>
            </w:sdtContent>
          </w:sdt>
          <w:sdt>
            <w:sdtPr>
              <w:rPr>
                <w:b w:val="0"/>
                <w:bCs w:val="0"/>
              </w:rPr>
              <w:alias w:val="Resources"/>
              <w:tag w:val="PlaceholderResources"/>
              <w:id w:val="206459306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364753868"/>
                        <w:placeholder>
                          <w:docPart w:val="438553CE4377458D8C78FF3830E3A90E"/>
                        </w:placeholder>
                        <w:text/>
                        <w:temporary/>
                        <w15:appearance w15:val="hidden"/>
                      </w:sdtPr>
                      <w:sdtContent>
                        <w:r>
                          <w:rPr>
                            <w:b w:val="0"/>
                          </w:rPr>
                          <w:t>xc-p-avd-vnet</w:t>
                        </w:r>
                      </w:sdtContent>
                    </w:sdt>
                  </w:p>
                </w:tc>
                <w:tc>
                  <w:tcPr>
                    <w:tcW w:w="1350" w:type="dxa"/>
                    <w:vAlign w:val="center"/>
                  </w:tcPr>
                  <w:p w:rsidR="00F17D2F" w:rsidRPr="00A5464E" w:rsidP="00F17D2F" w14:textId="77777777">
                    <w:pPr>
                      <w:spacing w:before="0"/>
                    </w:pPr>
                    <w:sdt>
                      <w:sdtPr>
                        <w:alias w:val="Location"/>
                        <w:tag w:val="Location"/>
                        <w:id w:val="104069784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674056582"/>
                        <w:placeholder>
                          <w:docPart w:val="602202555590468383C08250E90D7BDC"/>
                        </w:placeholder>
                        <w:text/>
                        <w:temporary/>
                        <w15:appearance w15:val="hidden"/>
                      </w:sdtPr>
                      <w:sdtContent>
                        <w:r>
                          <w:t>Microsoft.Network/virtualNetworks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765063800"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63800"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242790602"/>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1612116610"/>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68513338"/>
                        <w:text/>
                        <w:temporary/>
                        <w15:appearance w15:val="hidden"/>
                      </w:sdtPr>
                      <w:sdtContent>
                        <w:r>
                          <w:t>Ensures Activity Log alerts for create or update Security Policy Rule events are enabled.</w:t>
                        </w:r>
                      </w:sdtContent>
                    </w:sdt>
                  </w:p>
                  <w:p>
                    <w:r w:rsidRPr="001B7277">
                      <w:t xml:space="preserve">How to fix it: </w:t>
                    </w:r>
                    <w:sdt>
                      <w:sdtPr>
                        <w:id w:val="32071253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23697548"/>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218243408"/>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436061279"/>
                        <w:text/>
                        <w:temporary/>
                        <w15:appearance w15:val="hidden"/>
                      </w:sdtPr>
                      <w:sdtContent/>
                    </w:sdt>
                  </w:p>
                </w:tc>
              </w:tr>
            </w:sdtContent>
          </w:sdt>
        </w:tbl>
      </w:sdtContent>
    </w:sdt>
    <w:sdt>
      <w:sdtPr>
        <w:rPr>
          <w:rFonts w:eastAsiaTheme="minorEastAsia"/>
          <w:b w:val="0"/>
          <w:bCs w:val="0"/>
          <w:caps w:val="0"/>
          <w:color w:val="auto"/>
        </w:rPr>
        <w:alias w:val="Resource Groups"/>
        <w:tag w:val="PlaceholderResourceGroups"/>
        <w:id w:val="882857996"/>
        <w:richText/>
        <w:temporary/>
        <w15:appearance w15:val="hidden"/>
      </w:sdtPr>
      <w:sdtContent>
        <w:p w:rsidR="00F17D2F" w:rsidRPr="00A5464E" w:rsidP="00206BCF" w14:textId="77777777">
          <w:pPr>
            <w:pStyle w:val="Heading2"/>
            <w:rPr>
              <w:rStyle w:val="Heading2Char"/>
            </w:rPr>
          </w:pPr>
          <w:bookmarkStart w:id="333" w:name="_Toc256000131"/>
          <w:sdt>
            <w:sdtPr>
              <w:rPr>
                <w:b w:val="0"/>
                <w:bCs w:val="0"/>
                <w:caps w:val="0"/>
                <w:shd w:val="clear" w:color="auto" w:fill="00BCF2"/>
              </w:rPr>
              <w:alias w:val="Name"/>
              <w:tag w:val="ADK_Name"/>
              <w:id w:val="240269534"/>
              <w:placeholder>
                <w:docPart w:val="163AE567233E48378019E87101E114A7"/>
              </w:placeholder>
              <w:richText/>
              <w:temporary/>
              <w15:appearance w15:val="hidden"/>
            </w:sdtPr>
            <w:sdtEndPr>
              <w:rPr>
                <w:shd w:val="clear" w:color="auto" w:fill="auto"/>
              </w:rPr>
            </w:sdtEndPr>
            <w:sdtContent>
              <w:r>
                <w:t>xc-p-xcfrontier</w:t>
              </w:r>
            </w:sdtContent>
          </w:sdt>
          <w:bookmarkEnd w:id="333"/>
          <w:r w:rsidRPr="006E4101" w:rsidR="004C1687">
            <w:t xml:space="preserve"> </w:t>
          </w:r>
          <w:sdt>
            <w:sdtPr>
              <w:alias w:val="ADK_GUID"/>
              <w:tag w:val="/subscriptions/ffd62081-03a7-4c93-895a-fa965ef5ddf4/resourceGroups/xc-p-xcfrontier"/>
              <w:id w:val="778480919"/>
              <w:richText/>
              <w15:appearance w15:val="hidden"/>
            </w:sdtPr>
            <w:sdtContent>
              <w:bookmarkStart w:id="334" w:name="xc-p-xcfrontier"/>
              <w:bookmarkEnd w:id="334"/>
            </w:sdtContent>
          </w:sdt>
        </w:p>
        <w:p w:rsidR="00F17D2F" w:rsidP="00F17D2F" w14:textId="77777777">
          <w:pPr>
            <w:ind w:left="-1440" w:right="-1414"/>
            <w:jc w:val="center"/>
          </w:pPr>
          <w:sdt>
            <w:sdtPr>
              <w:id w:val="1005334658"/>
            </w:sdtPr>
            <w:sdtContent/>
          </w:sdt>
        </w:p>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251222782" name="Picture 877" descr="C:\Users\haido\Documents\UMAknow\CDK\Azure\Microsoft_CloudnEnterprise_Symbols_v2.7\Symbols\CnE_Cloud\PNG\ResourceGroup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22782" name="Picture 70" descr="C:\Users\haido\Documents\UMAknow\CDK\Azure\Microsoft_CloudnEnterprise_Symbols_v2.7\Symbols\CnE_Cloud\PNG\ResourceGroup_COLOR.png"/>
                        <pic:cNvPicPr>
                          <a:picLocks noChangeAspect="1" noChangeArrowheads="1"/>
                        </pic:cNvPicPr>
                      </pic:nvPicPr>
                      <pic:blipFill>
                        <a:blip xmlns:r="http://schemas.openxmlformats.org/officeDocument/2006/relationships" r:embed="rId5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Resources</w:t>
          </w:r>
        </w:p>
        <w:tbl>
          <w:tblPr>
            <w:tblStyle w:val="PlainTable11"/>
            <w:tblW w:w="9085" w:type="dxa"/>
            <w:tblLayout w:type="fixed"/>
            <w:tblLook w:val="04A0"/>
          </w:tblPr>
          <w:tblGrid>
            <w:gridCol w:w="3865"/>
            <w:gridCol w:w="1350"/>
            <w:gridCol w:w="3870"/>
          </w:tblGrid>
          <w:tr w14:paraId="468451F3" w14:textId="77777777" w:rsidTr="007365F2">
            <w:tblPrEx>
              <w:tblW w:w="9085" w:type="dxa"/>
              <w:tblLayout w:type="fixed"/>
              <w:tblLook w:val="04A0"/>
            </w:tblPrEx>
            <w:trPr>
              <w:trHeight w:val="331"/>
            </w:trPr>
            <w:tc>
              <w:tcPr>
                <w:tcW w:w="3865" w:type="dxa"/>
                <w:shd w:val="clear" w:color="auto" w:fill="CACACA" w:themeFill="text1" w:themeFillTint="40"/>
                <w:vAlign w:val="center"/>
              </w:tcPr>
              <w:p w:rsidR="00F17D2F" w:rsidRPr="00A5464E" w:rsidP="00F17D2F" w14:textId="77777777">
                <w:pPr>
                  <w:spacing w:before="0"/>
                </w:pPr>
                <w:r w:rsidRPr="00A5464E">
                  <w:t>Name</w:t>
                </w:r>
              </w:p>
            </w:tc>
            <w:tc>
              <w:tcPr>
                <w:tcW w:w="1350" w:type="dxa"/>
                <w:shd w:val="clear" w:color="auto" w:fill="CACACA" w:themeFill="text1" w:themeFillTint="40"/>
                <w:vAlign w:val="center"/>
              </w:tcPr>
              <w:p w:rsidR="00F17D2F" w:rsidRPr="00A5464E" w:rsidP="00F17D2F" w14:textId="77777777">
                <w:pPr>
                  <w:spacing w:before="0"/>
                </w:pPr>
                <w:r w:rsidRPr="00A5464E">
                  <w:t>Location</w:t>
                </w:r>
              </w:p>
            </w:tc>
            <w:tc>
              <w:tcPr>
                <w:tcW w:w="3870" w:type="dxa"/>
                <w:shd w:val="clear" w:color="auto" w:fill="CACACA" w:themeFill="text1" w:themeFillTint="40"/>
                <w:vAlign w:val="center"/>
              </w:tcPr>
              <w:p w:rsidR="00F17D2F" w:rsidRPr="00A5464E" w:rsidP="00F17D2F" w14:textId="77777777">
                <w:pPr>
                  <w:spacing w:before="0"/>
                </w:pPr>
                <w:r w:rsidRPr="00A5464E">
                  <w:t>Type</w:t>
                </w:r>
              </w:p>
            </w:tc>
          </w:tr>
          <w:sdt>
            <w:sdtPr>
              <w:rPr>
                <w:b w:val="0"/>
                <w:bCs w:val="0"/>
              </w:rPr>
              <w:alias w:val="Resources"/>
              <w:tag w:val="PlaceholderResources"/>
              <w:id w:val="629718311"/>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28247441"/>
                        <w:placeholder>
                          <w:docPart w:val="438553CE4377458D8C78FF3830E3A90E"/>
                        </w:placeholder>
                        <w:text/>
                        <w:temporary/>
                        <w15:appearance w15:val="hidden"/>
                      </w:sdtPr>
                      <w:sdtContent>
                        <w:r>
                          <w:rPr>
                            <w:b w:val="0"/>
                          </w:rPr>
                          <w:t>basicNsgxc-p-RSA-vnet-nic01</w:t>
                        </w:r>
                      </w:sdtContent>
                    </w:sdt>
                  </w:p>
                </w:tc>
                <w:tc>
                  <w:tcPr>
                    <w:tcW w:w="1350" w:type="dxa"/>
                    <w:vAlign w:val="center"/>
                  </w:tcPr>
                  <w:p w:rsidR="00F17D2F" w:rsidRPr="00A5464E" w:rsidP="00F17D2F" w14:textId="77777777">
                    <w:pPr>
                      <w:spacing w:before="0"/>
                    </w:pPr>
                    <w:sdt>
                      <w:sdtPr>
                        <w:alias w:val="Location"/>
                        <w:tag w:val="Location"/>
                        <w:id w:val="1135475335"/>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477340619"/>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1646925842"/>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1733398526"/>
                        <w:placeholder>
                          <w:docPart w:val="438553CE4377458D8C78FF3830E3A90E"/>
                        </w:placeholder>
                        <w:text/>
                        <w:temporary/>
                        <w15:appearance w15:val="hidden"/>
                      </w:sdtPr>
                      <w:sdtContent>
                        <w:r>
                          <w:rPr>
                            <w:b w:val="0"/>
                          </w:rPr>
                          <w:t>xcfrontiernsg</w:t>
                        </w:r>
                      </w:sdtContent>
                    </w:sdt>
                  </w:p>
                </w:tc>
                <w:tc>
                  <w:tcPr>
                    <w:tcW w:w="1350" w:type="dxa"/>
                    <w:vAlign w:val="center"/>
                  </w:tcPr>
                  <w:p w:rsidR="00F17D2F" w:rsidRPr="00A5464E" w:rsidP="00F17D2F" w14:textId="77777777">
                    <w:pPr>
                      <w:spacing w:before="0"/>
                    </w:pPr>
                    <w:sdt>
                      <w:sdtPr>
                        <w:alias w:val="Location"/>
                        <w:tag w:val="Location"/>
                        <w:id w:val="689591801"/>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907648559"/>
                        <w:placeholder>
                          <w:docPart w:val="602202555590468383C08250E90D7BDC"/>
                        </w:placeholder>
                        <w:text/>
                        <w:temporary/>
                        <w15:appearance w15:val="hidden"/>
                      </w:sdtPr>
                      <w:sdtContent>
                        <w:r>
                          <w:t>Microsoft.Network/networkSecurityGroups</w:t>
                        </w:r>
                      </w:sdtContent>
                    </w:sdt>
                  </w:p>
                </w:tc>
              </w:tr>
            </w:sdtContent>
          </w:sdt>
          <w:sdt>
            <w:sdtPr>
              <w:rPr>
                <w:b w:val="0"/>
                <w:bCs w:val="0"/>
              </w:rPr>
              <w:alias w:val="Resources"/>
              <w:tag w:val="PlaceholderResources"/>
              <w:id w:val="1185251740"/>
              <w:richText/>
              <w:temporary/>
              <w15:appearance w15:val="hidden"/>
            </w:sdtPr>
            <w:sdtContent>
              <w:tr w14:paraId="214CE609" w14:textId="77777777" w:rsidTr="007365F2">
                <w:tblPrEx>
                  <w:tblW w:w="9085" w:type="dxa"/>
                  <w:tblLayout w:type="fixed"/>
                  <w:tblLook w:val="04A0"/>
                </w:tblPrEx>
                <w:tc>
                  <w:tcPr>
                    <w:tcW w:w="3865" w:type="dxa"/>
                    <w:vAlign w:val="center"/>
                  </w:tcPr>
                  <w:p w:rsidR="00F17D2F" w:rsidRPr="00A5464E" w:rsidP="00F17D2F" w14:textId="77777777">
                    <w:pPr>
                      <w:spacing w:before="0"/>
                    </w:pPr>
                    <w:sdt>
                      <w:sdtPr>
                        <w:alias w:val="Name"/>
                        <w:tag w:val="ADK_InternalLink"/>
                        <w:id w:val="432741350"/>
                        <w:placeholder>
                          <w:docPart w:val="438553CE4377458D8C78FF3830E3A90E"/>
                        </w:placeholder>
                        <w:text/>
                        <w:temporary/>
                        <w15:appearance w15:val="hidden"/>
                      </w:sdtPr>
                      <w:sdtContent>
                        <w:r>
                          <w:rPr>
                            <w:b w:val="0"/>
                          </w:rPr>
                          <w:t>xcpxcfrontierdiag</w:t>
                        </w:r>
                      </w:sdtContent>
                    </w:sdt>
                  </w:p>
                </w:tc>
                <w:tc>
                  <w:tcPr>
                    <w:tcW w:w="1350" w:type="dxa"/>
                    <w:vAlign w:val="center"/>
                  </w:tcPr>
                  <w:p w:rsidR="00F17D2F" w:rsidRPr="00A5464E" w:rsidP="00F17D2F" w14:textId="77777777">
                    <w:pPr>
                      <w:spacing w:before="0"/>
                    </w:pPr>
                    <w:sdt>
                      <w:sdtPr>
                        <w:alias w:val="Location"/>
                        <w:tag w:val="Location"/>
                        <w:id w:val="1056656708"/>
                        <w:placeholder>
                          <w:docPart w:val="5D33CD32639F493DBD1526A7B987FF9F"/>
                        </w:placeholder>
                        <w:text/>
                        <w:temporary/>
                        <w15:appearance w15:val="hidden"/>
                      </w:sdtPr>
                      <w:sdtContent>
                        <w:r>
                          <w:t>southafricanorth</w:t>
                        </w:r>
                      </w:sdtContent>
                    </w:sdt>
                  </w:p>
                </w:tc>
                <w:tc>
                  <w:tcPr>
                    <w:tcW w:w="3870" w:type="dxa"/>
                    <w:vAlign w:val="center"/>
                  </w:tcPr>
                  <w:p w:rsidR="00F17D2F" w:rsidRPr="00A5464E" w:rsidP="00F17D2F" w14:textId="77777777">
                    <w:pPr>
                      <w:spacing w:before="0"/>
                    </w:pPr>
                    <w:sdt>
                      <w:sdtPr>
                        <w:alias w:val="Type"/>
                        <w:tag w:val="Type"/>
                        <w:id w:val="1846760996"/>
                        <w:placeholder>
                          <w:docPart w:val="602202555590468383C08250E90D7BDC"/>
                        </w:placeholder>
                        <w:text/>
                        <w:temporary/>
                        <w15:appearance w15:val="hidden"/>
                      </w:sdtPr>
                      <w:sdtContent>
                        <w:r>
                          <w:t>Microsoft.Storage/storageAccounts</w:t>
                        </w:r>
                      </w:sdtContent>
                    </w:sdt>
                  </w:p>
                </w:tc>
              </w:tr>
            </w:sdtContent>
          </w:sdt>
        </w:tbl>
        <w:p w:rsidR="00F17D2F" w:rsidRPr="00A5464E" w:rsidP="00F17D2F" w14:textId="77777777">
          <w:pPr>
            <w:pStyle w:val="Heading3"/>
            <w:tabs>
              <w:tab w:val="left" w:pos="360"/>
            </w:tabs>
          </w:pPr>
          <w:r>
            <w:rPr>
              <w:noProof/>
            </w:rPr>
            <w:drawing>
              <wp:inline distT="0" distB="0" distL="114300" distR="114300">
                <wp:extent cx="164592" cy="164592"/>
                <wp:effectExtent l="0" t="0" r="6985" b="6985"/>
                <wp:docPr id="904500458"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0458" name="Picture 62"/>
                        <pic:cNvPicPr>
                          <a:picLocks noChangeAspect="1" noChangeArrowheads="1"/>
                        </pic:cNvPicPr>
                      </pic:nvPicPr>
                      <pic:blipFill>
                        <a:blip xmlns:r="http://schemas.openxmlformats.org/officeDocument/2006/relationships" r:embed="rId3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t>Warnings</w:t>
          </w:r>
        </w:p>
        <w:p w:rsidR="00F17D2F" w:rsidP="00F17D2F" w14:textId="77777777">
          <w:r w:rsidRPr="00A5464E">
            <w:t xml:space="preserve">The following warnings have been detected in the </w:t>
          </w:r>
          <w:r w:rsidR="00434916">
            <w:t>Resource Groups.</w:t>
          </w:r>
          <w:r w:rsidRPr="00A5464E">
            <w:t>.</w:t>
          </w:r>
        </w:p>
        <w:p w:rsidR="00434916" w:rsidP="00434916" w14:textId="77777777"/>
        <w:tbl>
          <w:tblPr>
            <w:tblStyle w:val="CloudockitTableWarnings"/>
            <w:tblW w:w="9303" w:type="dxa"/>
            <w:tblLook w:val="0420"/>
          </w:tblPr>
          <w:tblGrid>
            <w:gridCol w:w="5035"/>
            <w:gridCol w:w="1350"/>
            <w:gridCol w:w="1260"/>
            <w:gridCol w:w="1658"/>
          </w:tblGrid>
          <w:tr w14:paraId="2890E855" w14:textId="77777777" w:rsidTr="00DA0CA8">
            <w:tblPrEx>
              <w:tblW w:w="9303" w:type="dxa"/>
              <w:tblLook w:val="0420"/>
            </w:tblPrEx>
            <w:trPr>
              <w:trHeight w:val="209"/>
            </w:trPr>
            <w:tc>
              <w:tcPr>
                <w:tcW w:w="5035" w:type="dxa"/>
              </w:tcPr>
              <w:p w:rsidR="00DA252B" w:rsidRPr="00A5464E" w:rsidP="00DA0CA8" w14:textId="77777777">
                <w:r w:rsidRPr="00A5464E">
                  <w:t>Description</w:t>
                </w:r>
              </w:p>
            </w:tc>
            <w:tc>
              <w:tcPr>
                <w:tcW w:w="1350" w:type="dxa"/>
              </w:tcPr>
              <w:p w:rsidR="00DA252B" w:rsidRPr="00A5464E" w:rsidP="00DA0CA8" w14:textId="77777777">
                <w:r>
                  <w:t>Criticality</w:t>
                </w:r>
              </w:p>
            </w:tc>
            <w:tc>
              <w:tcPr>
                <w:tcW w:w="1260" w:type="dxa"/>
              </w:tcPr>
              <w:p w:rsidR="00DA252B" w:rsidRPr="00A5464E" w:rsidP="00DA0CA8" w14:textId="77777777">
                <w:r w:rsidRPr="00A5464E">
                  <w:t>Type</w:t>
                </w:r>
              </w:p>
            </w:tc>
            <w:tc>
              <w:tcPr>
                <w:tcW w:w="1658" w:type="dxa"/>
              </w:tcPr>
              <w:p w:rsidR="00DA252B" w:rsidRPr="00A5464E" w:rsidP="00DA0CA8" w14:textId="77777777">
                <w:r>
                  <w:t>Violation of Standards</w:t>
                </w:r>
              </w:p>
            </w:tc>
          </w:tr>
          <w:sdt>
            <w:sdtPr>
              <w:rPr>
                <w:lang w:val="en-CA" w:eastAsia="en-CA"/>
              </w:rPr>
              <w:alias w:val="Warnings"/>
              <w:tag w:val="PlaceholderWarnings"/>
              <w:id w:val="1825949623"/>
              <w:richText/>
              <w:temporary/>
              <w15:appearance w15:val="hidden"/>
            </w:sdtPr>
            <w:sdtContent>
              <w:tr w14:paraId="067DE794" w14:textId="77777777" w:rsidTr="00DA0CA8">
                <w:tblPrEx>
                  <w:tblW w:w="9303" w:type="dxa"/>
                  <w:tblLook w:val="0420"/>
                </w:tblPrEx>
                <w:trPr>
                  <w:trHeight w:val="565"/>
                </w:trPr>
                <w:tc>
                  <w:tcPr>
                    <w:tcW w:w="5035" w:type="dxa"/>
                  </w:tcPr>
                  <w:p w:rsidR="00DA252B" w:rsidRPr="001B7277" w:rsidP="00DA0CA8" w14:textId="77777777">
                    <w:sdt>
                      <w:sdtPr>
                        <w:rPr>
                          <w:rStyle w:val="RulenameChar"/>
                        </w:rPr>
                        <w:alias w:val="Name"/>
                        <w:tag w:val="Name"/>
                        <w:id w:val="954446206"/>
                        <w:placeholder>
                          <w:docPart w:val="F39C2AAF9F3649BF8BD8871703F47C39"/>
                        </w:placeholder>
                        <w:text/>
                        <w:temporary/>
                        <w15:appearance w15:val="hidden"/>
                      </w:sdtPr>
                      <w:sdtEndPr>
                        <w:rPr>
                          <w:rStyle w:val="RulenameChar"/>
                        </w:rPr>
                      </w:sdtEndPr>
                      <w:sdtContent>
                        <w:r>
                          <w:rPr>
                            <w:rStyle w:val="RulenameChar"/>
                          </w:rPr>
                          <w:t>CDK-Azure-LogAlerts-SecurityPolicyAlertsEnabled</w:t>
                        </w:r>
                      </w:sdtContent>
                    </w:sdt>
                  </w:p>
                  <w:p w:rsidR="00DA252B" w:rsidRPr="001B7277" w:rsidP="00DA0CA8" w14:textId="77777777">
                    <w:sdt>
                      <w:sdtPr>
                        <w:alias w:val="Description"/>
                        <w:tag w:val="Description"/>
                        <w:id w:val="1262628428"/>
                        <w:text/>
                        <w:temporary/>
                        <w15:appearance w15:val="hidden"/>
                      </w:sdtPr>
                      <w:sdtContent>
                        <w:r>
                          <w:t>Ensures Activity Log alerts for create or update Security Policy Rule events are enabled.</w:t>
                        </w:r>
                      </w:sdtContent>
                    </w:sdt>
                  </w:p>
                  <w:p>
                    <w:r w:rsidRPr="001B7277">
                      <w:t xml:space="preserve">How to fix it: </w:t>
                    </w:r>
                    <w:sdt>
                      <w:sdtPr>
                        <w:id w:val="697300503"/>
                      </w:sdtPr>
                      <w:sdtContent>
                        <w:hyperlink r:id="rId49" w:history="1">
                          <w:r>
                            <w:rPr>
                              <w:rStyle w:val="Hyperlink"/>
                            </w:rPr>
                            <w:t>https://docs.microsoft.com/en-us/azure/azure-monitor/platform/activity-log-alerts</w:t>
                          </w:r>
                        </w:hyperlink>
                      </w:sdtContent>
                    </w:sdt>
                  </w:p>
                  <w:p w:rsidR="00DA252B" w:rsidRPr="001B7277" w:rsidP="00DA0CA8" w14:textId="77777777">
                    <w:r>
                      <w:t xml:space="preserve"> </w:t>
                    </w:r>
                  </w:p>
                </w:tc>
                <w:tc>
                  <w:tcPr>
                    <w:tcW w:w="1350" w:type="dxa"/>
                  </w:tcPr>
                  <w:p w:rsidR="00DA252B" w:rsidRPr="001B7277" w:rsidP="00DA0CA8" w14:textId="77777777">
                    <w:sdt>
                      <w:sdtPr>
                        <w:alias w:val="Criticality"/>
                        <w:tag w:val="Criticity"/>
                        <w:id w:val="2026702016"/>
                        <w:text/>
                        <w:temporary/>
                        <w15:appearance w15:val="hidden"/>
                      </w:sdtPr>
                      <w:sdtContent>
                        <w:r>
                          <w:t>High</w:t>
                        </w:r>
                      </w:sdtContent>
                    </w:sdt>
                  </w:p>
                  <w:p w:rsidR="00DA252B" w:rsidRPr="001B7277" w:rsidP="00DA0CA8" w14:textId="77777777"/>
                </w:tc>
                <w:tc>
                  <w:tcPr>
                    <w:tcW w:w="1260" w:type="dxa"/>
                  </w:tcPr>
                  <w:p w:rsidR="00DA252B" w:rsidRPr="00A5464E" w:rsidP="00DA0CA8" w14:textId="77777777">
                    <w:sdt>
                      <w:sdtPr>
                        <w:alias w:val="Type"/>
                        <w:tag w:val="Type"/>
                        <w:id w:val="994765639"/>
                        <w:text/>
                        <w:temporary/>
                        <w15:appearance w15:val="hidden"/>
                      </w:sdtPr>
                      <w:sdtContent>
                        <w:r>
                          <w:t>Availability</w:t>
                        </w:r>
                      </w:sdtContent>
                    </w:sdt>
                  </w:p>
                </w:tc>
                <w:tc>
                  <w:tcPr>
                    <w:tcW w:w="1658" w:type="dxa"/>
                  </w:tcPr>
                  <w:p w:rsidR="00DA252B" w:rsidP="00DA0CA8" w14:textId="77777777">
                    <w:sdt>
                      <w:sdtPr>
                        <w:alias w:val="Compliance Standards"/>
                        <w:tag w:val="ComplianceStandardsString"/>
                        <w:id w:val="1257004426"/>
                        <w:text/>
                        <w:temporary/>
                        <w15:appearance w15:val="hidden"/>
                      </w:sdtPr>
                      <w:sdtContent/>
                    </w:sdt>
                  </w:p>
                </w:tc>
              </w:tr>
            </w:sdtContent>
          </w:sdt>
        </w:tbl>
      </w:sdtContent>
    </w:sdt>
    <w:p w:rsidR="00F17D2F" w:rsidRPr="003D13C4" w:rsidP="00F17D2F" w14:paraId="6D3659E2" w14:textId="77777777">
      <w:pPr>
        <w:pStyle w:val="Heading1"/>
      </w:pPr>
      <w:bookmarkStart w:id="335" w:name="_Toc524970114"/>
      <w:bookmarkStart w:id="336" w:name="_Toc518655178"/>
      <w:bookmarkStart w:id="337" w:name="CDK_252e39d5-91c4-4ffa-a7b6-84a812973aae"/>
      <w:bookmarkStart w:id="338" w:name="_Toc256000132"/>
      <w:r>
        <w:t>Applications</w:t>
      </w:r>
      <w:bookmarkEnd w:id="338"/>
      <w:bookmarkEnd w:id="337"/>
      <w:bookmarkEnd w:id="335"/>
    </w:p>
    <w:p w:rsidR="00F17D2F" w:rsidP="00F17D2F" w14:paraId="592313E8" w14:textId="77777777">
      <w:pPr>
        <w:ind w:left="-90"/>
        <w:jc w:val="right"/>
      </w:pPr>
      <w:r>
        <w:rPr>
          <w:noProof/>
          <w:lang w:eastAsia="en-US"/>
        </w:rPr>
        <w:drawing>
          <wp:inline distT="0" distB="0" distL="0" distR="0">
            <wp:extent cx="925713" cy="844915"/>
            <wp:effectExtent l="0" t="0" r="8255" b="0"/>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ResourceGroup.png"/>
                    <pic:cNvPicPr/>
                  </pic:nvPicPr>
                  <pic:blipFill>
                    <a:blip xmlns:r="http://schemas.openxmlformats.org/officeDocument/2006/relationships" r:embed="rId48" cstate="print">
                      <a:extLst>
                        <a:ext xmlns:a="http://schemas.openxmlformats.org/drawingml/2006/main" uri="{28A0092B-C50C-407E-A947-70E740481C1C}">
                          <a14:useLocalDpi xmlns:a14="http://schemas.microsoft.com/office/drawing/2010/main" val="0"/>
                        </a:ext>
                      </a:extLst>
                    </a:blip>
                    <a:stretch>
                      <a:fillRect/>
                    </a:stretch>
                  </pic:blipFill>
                  <pic:spPr>
                    <a:xfrm>
                      <a:off x="0" y="0"/>
                      <a:ext cx="939994" cy="857950"/>
                    </a:xfrm>
                    <a:prstGeom prst="rect">
                      <a:avLst/>
                    </a:prstGeom>
                  </pic:spPr>
                </pic:pic>
              </a:graphicData>
            </a:graphic>
          </wp:inline>
        </w:drawing>
      </w:r>
    </w:p>
    <w:tbl>
      <w:tblPr>
        <w:tblW w:w="0" w:type="auto"/>
        <w:tblInd w:w="-90" w:type="dxa"/>
        <w:tblBorders>
          <w:bottom w:val="single" w:sz="8" w:space="0" w:color="00BCF2"/>
        </w:tblBorders>
        <w:tblLook w:val="04A0"/>
      </w:tblPr>
      <w:tblGrid>
        <w:gridCol w:w="9116"/>
      </w:tblGrid>
      <w:tr w14:paraId="1F4B1AEE" w14:textId="77777777" w:rsidTr="00F17D2F">
        <w:tblPrEx>
          <w:tblW w:w="0" w:type="auto"/>
          <w:tblInd w:w="-90" w:type="dxa"/>
          <w:tblBorders>
            <w:bottom w:val="single" w:sz="8" w:space="0" w:color="00BCF2"/>
          </w:tblBorders>
          <w:tblLook w:val="04A0"/>
        </w:tblPrEx>
        <w:tc>
          <w:tcPr>
            <w:tcW w:w="9350" w:type="dxa"/>
          </w:tcPr>
          <w:p w:rsidR="00F17D2F" w:rsidRPr="003E65B6" w:rsidP="00F17D2F" w14:paraId="31BF9F32" w14:textId="77777777">
            <w:pPr>
              <w:jc w:val="right"/>
              <w:rPr>
                <w:sz w:val="2"/>
              </w:rPr>
            </w:pPr>
          </w:p>
        </w:tc>
      </w:tr>
    </w:tbl>
    <w:bookmarkStart w:id="339" w:name="_Toc524970115" w:displacedByCustomXml="next"/>
    <w:sdt>
      <w:sdtPr>
        <w:rPr>
          <w:rFonts w:eastAsiaTheme="minorEastAsia"/>
          <w:b w:val="0"/>
          <w:bCs w:val="0"/>
          <w:caps w:val="0"/>
          <w:color w:val="auto"/>
        </w:rPr>
        <w:alias w:val="Applications"/>
        <w:tag w:val="PlaceholderApplications"/>
        <w:id w:val="-1698078564"/>
        <w:richText/>
        <w:temporary/>
        <w15:appearance w15:val="hidden"/>
      </w:sdtPr>
      <w:sdtContent>
        <w:p w:rsidR="00F17D2F" w:rsidRPr="00A5464E" w:rsidP="00206BCF" w14:paraId="1F54E72B" w14:textId="77777777">
          <w:pPr>
            <w:pStyle w:val="Heading2"/>
            <w:rPr>
              <w:rStyle w:val="Heading2Char"/>
            </w:rPr>
          </w:pPr>
          <w:bookmarkStart w:id="340" w:name="CDK_02479c3c-b034-47b2-9185-601938e649e6"/>
          <w:bookmarkStart w:id="341" w:name="_Toc256000133"/>
          <w:sdt>
            <w:sdtPr>
              <w:rPr>
                <w:b w:val="0"/>
                <w:bCs w:val="0"/>
                <w:caps w:val="0"/>
                <w:shd w:val="clear" w:color="auto" w:fill="00BCF2"/>
              </w:rPr>
              <w:alias w:val="Name"/>
              <w:tag w:val="ADK_Name"/>
              <w:id w:val="1836264702"/>
              <w:placeholder>
                <w:docPart w:val="2BE80AC53A3F4B5EAB724A4388BC7CF7"/>
              </w:placeholder>
              <w:richText/>
              <w:temporary/>
              <w15:appearance w15:val="hidden"/>
            </w:sdtPr>
            <w:sdtEndPr>
              <w:rPr>
                <w:shd w:val="clear" w:color="auto" w:fill="auto"/>
              </w:rPr>
            </w:sdtEndPr>
            <w:sdtContent>
              <w:r>
                <w:t>Your application here</w:t>
              </w:r>
            </w:sdtContent>
          </w:sdt>
          <w:bookmarkEnd w:id="341"/>
          <w:bookmarkEnd w:id="340"/>
          <w:r w:rsidRPr="006E4101" w:rsidR="004C1687">
            <w:t xml:space="preserve"> </w:t>
          </w:r>
          <w:sdt>
            <w:sdtPr>
              <w:alias w:val="ADK_GUID"/>
              <w:tag w:val="ClassifierApplication"/>
              <w:id w:val="1569152043"/>
              <w:richText/>
              <w15:appearance w15:val="hidden"/>
            </w:sdtPr>
            <w:sdtContent>
              <w:bookmarkStart w:id="342" w:name=""/>
              <w:bookmarkEnd w:id="342"/>
            </w:sdtContent>
          </w:sdt>
          <w:bookmarkEnd w:id="339"/>
          <w:r w:rsidRPr="00AA64F2" w:rsidR="00AA64F2">
            <w:rPr>
              <w:sz w:val="28"/>
              <w:szCs w:val="28"/>
            </w:rPr>
            <w:t xml:space="preserve"> </w:t>
          </w:r>
        </w:p>
        <w:p w:rsidR="00021C8A" w:rsidP="00F17D2F" w14:paraId="173513C5" w14:textId="77777777">
          <w:pPr>
            <w:ind w:left="-1440" w:right="-1414"/>
            <w:jc w:val="center"/>
            <w:rPr>
              <w:sz w:val="28"/>
              <w:szCs w:val="28"/>
            </w:rPr>
          </w:pPr>
          <w:sdt>
            <w:sdtPr>
              <w:alias w:val="Description"/>
              <w:tag w:val="Description"/>
              <w:id w:val="-1283344948"/>
              <w:richText/>
              <w15:appearance w15:val="hidden"/>
            </w:sdtPr>
            <w:sdtContent>
              <w:r>
                <w:t>Cloudockit was not able to find your Applications as you did not specified how it should extract it. Next time you generate the documentation, please navigate to the Content Tab and specify how Cloudockit should automatically extract your Applications (by Tags, Resource Group Naming or Resource Naming).</w:t>
              </w:r>
            </w:sdtContent>
          </w:sdt>
          <w:r w:rsidR="003D5B99">
            <w:t xml:space="preserve"> </w:t>
          </w:r>
          <w:sdt>
            <w:sdtPr>
              <w:id w:val="548737260"/>
            </w:sdtPr>
            <w:sdtContent/>
          </w:sdt>
          <w:r w:rsidRPr="00877E83" w:rsidR="00877E83">
            <w:rPr>
              <w:sz w:val="28"/>
              <w:szCs w:val="28"/>
            </w:rPr>
            <w:t xml:space="preserve"> </w:t>
          </w:r>
        </w:p>
      </w:sdtContent>
    </w:sdt>
    <w:bookmarkEnd w:id="336" w:displacedByCustomXml="prev"/>
    <w:p w:rsidR="00B70CE5" w:rsidP="00F17D2F" w14:paraId="7462F13F" w14:textId="06DBBB3D">
      <w:bookmarkStart w:id="343" w:name="adk_full_document_end"/>
      <w:bookmarkEnd w:id="343"/>
    </w:p>
    <w:sectPr w:rsidSect="00F17D2F">
      <w:footerReference w:type="default" r:id="rId51"/>
      <w:pgSz w:w="11906" w:h="16838" w:code="9"/>
      <w:pgMar w:top="1440" w:right="1440" w:bottom="1440" w:left="1440" w:header="720" w:footer="255"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5286" w:rsidRPr="003A27E3" w14:paraId="6741496C" w14:textId="77777777">
    <w:pPr>
      <w:tabs>
        <w:tab w:val="center" w:pos="4550"/>
        <w:tab w:val="left" w:pos="5818"/>
      </w:tabs>
      <w:ind w:right="260"/>
      <w:jc w:val="right"/>
      <w:rPr>
        <w:color w:val="044D6E" w:themeColor="text2" w:themeShade="80"/>
        <w:sz w:val="16"/>
        <w:szCs w:val="16"/>
      </w:rPr>
    </w:pPr>
    <w:r w:rsidRPr="003A27E3">
      <w:rPr>
        <w:color w:val="5DC7F8" w:themeColor="text2" w:themeTint="99"/>
        <w:spacing w:val="60"/>
        <w:sz w:val="16"/>
        <w:szCs w:val="16"/>
      </w:rPr>
      <w:t>Page</w:t>
    </w:r>
    <w:r w:rsidRPr="003A27E3">
      <w:rPr>
        <w:color w:val="5DC7F8" w:themeColor="text2" w:themeTint="99"/>
        <w:sz w:val="16"/>
        <w:szCs w:val="16"/>
      </w:rPr>
      <w:t xml:space="preserve"> </w:t>
    </w:r>
    <w:r w:rsidRPr="003A27E3">
      <w:rPr>
        <w:color w:val="0673A5" w:themeColor="text2" w:themeShade="BF"/>
        <w:sz w:val="16"/>
        <w:szCs w:val="16"/>
      </w:rPr>
      <w:fldChar w:fldCharType="begin"/>
    </w:r>
    <w:r w:rsidRPr="003A27E3">
      <w:rPr>
        <w:color w:val="0673A5" w:themeColor="text2" w:themeShade="BF"/>
        <w:sz w:val="16"/>
        <w:szCs w:val="16"/>
      </w:rPr>
      <w:instrText xml:space="preserve"> PAGE   \* MERGEFORMAT </w:instrText>
    </w:r>
    <w:r w:rsidRPr="003A27E3">
      <w:rPr>
        <w:color w:val="0673A5" w:themeColor="text2" w:themeShade="BF"/>
        <w:sz w:val="16"/>
        <w:szCs w:val="16"/>
      </w:rPr>
      <w:fldChar w:fldCharType="separate"/>
    </w:r>
    <w:r>
      <w:rPr>
        <w:noProof/>
        <w:color w:val="0673A5" w:themeColor="text2" w:themeShade="BF"/>
        <w:sz w:val="16"/>
        <w:szCs w:val="16"/>
      </w:rPr>
      <w:t>102</w:t>
    </w:r>
    <w:r w:rsidRPr="003A27E3">
      <w:rPr>
        <w:color w:val="0673A5" w:themeColor="text2" w:themeShade="BF"/>
        <w:sz w:val="16"/>
        <w:szCs w:val="16"/>
      </w:rPr>
      <w:fldChar w:fldCharType="end"/>
    </w:r>
    <w:r w:rsidRPr="003A27E3">
      <w:rPr>
        <w:color w:val="0673A5" w:themeColor="text2" w:themeShade="BF"/>
        <w:sz w:val="16"/>
        <w:szCs w:val="16"/>
      </w:rPr>
      <w:t xml:space="preserve"> | </w:t>
    </w:r>
    <w:r w:rsidRPr="003A27E3">
      <w:rPr>
        <w:color w:val="0673A5" w:themeColor="text2" w:themeShade="BF"/>
        <w:sz w:val="16"/>
        <w:szCs w:val="16"/>
      </w:rPr>
      <w:fldChar w:fldCharType="begin"/>
    </w:r>
    <w:r w:rsidRPr="003A27E3">
      <w:rPr>
        <w:color w:val="0673A5" w:themeColor="text2" w:themeShade="BF"/>
        <w:sz w:val="16"/>
        <w:szCs w:val="16"/>
      </w:rPr>
      <w:instrText xml:space="preserve"> NUMPAGES  \* Arabic  \* MERGEFORMAT </w:instrText>
    </w:r>
    <w:r w:rsidRPr="003A27E3">
      <w:rPr>
        <w:color w:val="0673A5" w:themeColor="text2" w:themeShade="BF"/>
        <w:sz w:val="16"/>
        <w:szCs w:val="16"/>
      </w:rPr>
      <w:fldChar w:fldCharType="separate"/>
    </w:r>
    <w:r>
      <w:rPr>
        <w:noProof/>
        <w:color w:val="0673A5" w:themeColor="text2" w:themeShade="BF"/>
        <w:sz w:val="16"/>
        <w:szCs w:val="16"/>
      </w:rPr>
      <w:t>103</w:t>
    </w:r>
    <w:r w:rsidRPr="003A27E3">
      <w:rPr>
        <w:color w:val="0673A5" w:themeColor="text2" w:themeShade="BF"/>
        <w:sz w:val="16"/>
        <w:szCs w:val="16"/>
      </w:rPr>
      <w:fldChar w:fldCharType="end"/>
    </w:r>
  </w:p>
  <w:p w:rsidR="00365286" w14:paraId="4EAAB4BC"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3.5pt" o:bullet="t">
        <v:imagedata r:id="rId1" o:title=""/>
      </v:shape>
    </w:pict>
  </w:numPicBullet>
  <w:numPicBullet w:numPicBulletId="1">
    <w:pict>
      <v:shape id="_x0000_i1026" type="#_x0000_t75" style="width:12pt;height:12pt" o:bullet="t">
        <v:imagedata r:id="rId2" o:title=""/>
      </v:shape>
    </w:pict>
  </w:numPicBullet>
  <w:numPicBullet w:numPicBulletId="2">
    <w:pict>
      <v:shape id="_x0000_i1027" type="#_x0000_t75" style="width:13.5pt;height:11.25pt" o:bullet="t">
        <v:imagedata r:id="rId3" o:title=""/>
      </v:shape>
    </w:pict>
  </w:numPicBullet>
  <w:numPicBullet w:numPicBulletId="3">
    <w:pict>
      <v:shape id="_x0000_i1028" type="#_x0000_t75" style="width:13.5pt;height:12pt" o:bullet="t">
        <v:imagedata r:id="rId4" o:title=""/>
      </v:shape>
    </w:pict>
  </w:numPicBullet>
  <w:numPicBullet w:numPicBulletId="4">
    <w:pict>
      <v:shape id="_x0000_i1029" type="#_x0000_t75" style="width:9pt;height:12pt" o:bullet="t">
        <v:imagedata r:id="rId5" o:title=""/>
      </v:shape>
    </w:pict>
  </w:numPicBullet>
  <w:abstractNum w:abstractNumId="0">
    <w:nsid w:val="127E0E96"/>
    <w:multiLevelType w:val="hybridMultilevel"/>
    <w:tmpl w:val="844E04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840776D"/>
    <w:multiLevelType w:val="hybridMultilevel"/>
    <w:tmpl w:val="DD6E81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D550DD"/>
    <w:multiLevelType w:val="hybridMultilevel"/>
    <w:tmpl w:val="DB8AF9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DAA3AB9"/>
    <w:multiLevelType w:val="hybridMultilevel"/>
    <w:tmpl w:val="0C8E11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DF9086C"/>
    <w:multiLevelType w:val="hybridMultilevel"/>
    <w:tmpl w:val="7152D5E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5E61E16"/>
    <w:multiLevelType w:val="hybridMultilevel"/>
    <w:tmpl w:val="D492A3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7202406"/>
    <w:multiLevelType w:val="hybridMultilevel"/>
    <w:tmpl w:val="7E9EFD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B506449"/>
    <w:multiLevelType w:val="hybridMultilevel"/>
    <w:tmpl w:val="19AA01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0F61C87"/>
    <w:multiLevelType w:val="hybridMultilevel"/>
    <w:tmpl w:val="CB18F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3D22E97"/>
    <w:multiLevelType w:val="hybridMultilevel"/>
    <w:tmpl w:val="1910E8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67D0ADA"/>
    <w:multiLevelType w:val="hybridMultilevel"/>
    <w:tmpl w:val="F6F0FB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9AA6E76"/>
    <w:multiLevelType w:val="hybridMultilevel"/>
    <w:tmpl w:val="FB3E01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48B32C0"/>
    <w:multiLevelType w:val="hybridMultilevel"/>
    <w:tmpl w:val="535A261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49B76E6"/>
    <w:multiLevelType w:val="hybridMultilevel"/>
    <w:tmpl w:val="1D409D1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642667A"/>
    <w:multiLevelType w:val="hybridMultilevel"/>
    <w:tmpl w:val="22EE57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87727D9"/>
    <w:multiLevelType w:val="hybridMultilevel"/>
    <w:tmpl w:val="13B08E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CC9476D"/>
    <w:multiLevelType w:val="hybridMultilevel"/>
    <w:tmpl w:val="B6CE78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706177E"/>
    <w:multiLevelType w:val="hybridMultilevel"/>
    <w:tmpl w:val="DAFA3E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ED4775E"/>
    <w:multiLevelType w:val="hybridMultilevel"/>
    <w:tmpl w:val="EDCA252A"/>
    <w:lvl w:ilvl="0">
      <w:start w:val="1"/>
      <w:numFmt w:val="bullet"/>
      <w:lvlText w:val=""/>
      <w:lvlJc w:val="left"/>
      <w:pPr>
        <w:ind w:left="720" w:hanging="360"/>
      </w:pPr>
      <w:rPr>
        <w:rFonts w:ascii="Symbol" w:hAnsi="Symbol" w:hint="default"/>
        <w:color w:val="044D6E" w:themeColor="text2" w:themeShade="8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3500F81"/>
    <w:multiLevelType w:val="hybridMultilevel"/>
    <w:tmpl w:val="F4786A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3"/>
  </w:num>
  <w:num w:numId="5">
    <w:abstractNumId w:val="8"/>
  </w:num>
  <w:num w:numId="6">
    <w:abstractNumId w:val="11"/>
  </w:num>
  <w:num w:numId="7">
    <w:abstractNumId w:val="16"/>
  </w:num>
  <w:num w:numId="8">
    <w:abstractNumId w:val="0"/>
  </w:num>
  <w:num w:numId="9">
    <w:abstractNumId w:val="1"/>
  </w:num>
  <w:num w:numId="10">
    <w:abstractNumId w:val="5"/>
  </w:num>
  <w:num w:numId="11">
    <w:abstractNumId w:val="19"/>
  </w:num>
  <w:num w:numId="12">
    <w:abstractNumId w:val="18"/>
  </w:num>
  <w:num w:numId="13">
    <w:abstractNumId w:val="8"/>
  </w:num>
  <w:num w:numId="14">
    <w:abstractNumId w:val="8"/>
  </w:num>
  <w:num w:numId="15">
    <w:abstractNumId w:val="7"/>
  </w:num>
  <w:num w:numId="16">
    <w:abstractNumId w:val="9"/>
  </w:num>
  <w:num w:numId="17">
    <w:abstractNumId w:val="2"/>
  </w:num>
  <w:num w:numId="18">
    <w:abstractNumId w:val="8"/>
  </w:num>
  <w:num w:numId="19">
    <w:abstractNumId w:val="6"/>
  </w:num>
  <w:num w:numId="20">
    <w:abstractNumId w:val="17"/>
  </w:num>
  <w:num w:numId="21">
    <w:abstractNumId w:val="15"/>
  </w:num>
  <w:num w:numId="22">
    <w:abstractNumId w:val="8"/>
  </w:num>
  <w:num w:numId="23">
    <w:abstractNumId w:val="8"/>
  </w:num>
  <w:num w:numId="24">
    <w:abstractNumId w:val="14"/>
  </w:num>
  <w:num w:numId="25">
    <w:abstractNumId w:val="10"/>
  </w:num>
  <w:num w:numId="26">
    <w:abstractNumId w:val="8"/>
  </w:num>
  <w:num w:numId="27">
    <w:abstractNumId w:val="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removePersonalInformation/>
  <w:removeDateAndTime/>
  <w:displayBackgroundShape/>
  <w:formsDesig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E26"/>
    <w:rsid w:val="00001469"/>
    <w:rsid w:val="00001FB7"/>
    <w:rsid w:val="00002B48"/>
    <w:rsid w:val="00002CEC"/>
    <w:rsid w:val="00003952"/>
    <w:rsid w:val="00004197"/>
    <w:rsid w:val="00004560"/>
    <w:rsid w:val="00004748"/>
    <w:rsid w:val="00007F19"/>
    <w:rsid w:val="00010455"/>
    <w:rsid w:val="00010FA9"/>
    <w:rsid w:val="000115CD"/>
    <w:rsid w:val="000127D2"/>
    <w:rsid w:val="000130DF"/>
    <w:rsid w:val="00013D9B"/>
    <w:rsid w:val="00014B79"/>
    <w:rsid w:val="00014F94"/>
    <w:rsid w:val="00015C7E"/>
    <w:rsid w:val="00015DC9"/>
    <w:rsid w:val="000166D5"/>
    <w:rsid w:val="00016DDD"/>
    <w:rsid w:val="00016FC3"/>
    <w:rsid w:val="00020284"/>
    <w:rsid w:val="00021C8A"/>
    <w:rsid w:val="00021E9D"/>
    <w:rsid w:val="0002278D"/>
    <w:rsid w:val="00022FC3"/>
    <w:rsid w:val="00023D72"/>
    <w:rsid w:val="0002411C"/>
    <w:rsid w:val="000248AC"/>
    <w:rsid w:val="00024E7E"/>
    <w:rsid w:val="00024F98"/>
    <w:rsid w:val="00025CC8"/>
    <w:rsid w:val="00025D25"/>
    <w:rsid w:val="000266C5"/>
    <w:rsid w:val="00030455"/>
    <w:rsid w:val="00031AFE"/>
    <w:rsid w:val="00032F6B"/>
    <w:rsid w:val="00033852"/>
    <w:rsid w:val="000338E4"/>
    <w:rsid w:val="00033A08"/>
    <w:rsid w:val="0003419C"/>
    <w:rsid w:val="00034F64"/>
    <w:rsid w:val="000360EE"/>
    <w:rsid w:val="00036BE1"/>
    <w:rsid w:val="00036E16"/>
    <w:rsid w:val="000376AC"/>
    <w:rsid w:val="00040F0B"/>
    <w:rsid w:val="00041E3A"/>
    <w:rsid w:val="000424EB"/>
    <w:rsid w:val="00042A82"/>
    <w:rsid w:val="00043AF7"/>
    <w:rsid w:val="00043F4C"/>
    <w:rsid w:val="000446CC"/>
    <w:rsid w:val="0004517D"/>
    <w:rsid w:val="0004579A"/>
    <w:rsid w:val="000461BF"/>
    <w:rsid w:val="0004660B"/>
    <w:rsid w:val="000467CF"/>
    <w:rsid w:val="00046D97"/>
    <w:rsid w:val="00050920"/>
    <w:rsid w:val="00050DB1"/>
    <w:rsid w:val="00051B71"/>
    <w:rsid w:val="0005331E"/>
    <w:rsid w:val="000545BF"/>
    <w:rsid w:val="0005649A"/>
    <w:rsid w:val="000565B1"/>
    <w:rsid w:val="00056CF9"/>
    <w:rsid w:val="00057590"/>
    <w:rsid w:val="00060018"/>
    <w:rsid w:val="000600F4"/>
    <w:rsid w:val="00060469"/>
    <w:rsid w:val="000607A6"/>
    <w:rsid w:val="00060D09"/>
    <w:rsid w:val="00060D11"/>
    <w:rsid w:val="000628D2"/>
    <w:rsid w:val="00062AA7"/>
    <w:rsid w:val="00062E93"/>
    <w:rsid w:val="00064103"/>
    <w:rsid w:val="0006505D"/>
    <w:rsid w:val="00066D66"/>
    <w:rsid w:val="0006705A"/>
    <w:rsid w:val="0006736D"/>
    <w:rsid w:val="0006750C"/>
    <w:rsid w:val="00067E4B"/>
    <w:rsid w:val="00071D67"/>
    <w:rsid w:val="0007278C"/>
    <w:rsid w:val="000731E7"/>
    <w:rsid w:val="00074238"/>
    <w:rsid w:val="000746DB"/>
    <w:rsid w:val="000749F4"/>
    <w:rsid w:val="00076577"/>
    <w:rsid w:val="00081DD2"/>
    <w:rsid w:val="00081E46"/>
    <w:rsid w:val="00082A0E"/>
    <w:rsid w:val="0008333F"/>
    <w:rsid w:val="00083C9A"/>
    <w:rsid w:val="000847BA"/>
    <w:rsid w:val="00084FBA"/>
    <w:rsid w:val="00085214"/>
    <w:rsid w:val="00085ACE"/>
    <w:rsid w:val="00085C77"/>
    <w:rsid w:val="00086BBA"/>
    <w:rsid w:val="00090541"/>
    <w:rsid w:val="00091A70"/>
    <w:rsid w:val="00091DAF"/>
    <w:rsid w:val="0009402C"/>
    <w:rsid w:val="00094091"/>
    <w:rsid w:val="0009421D"/>
    <w:rsid w:val="0009473E"/>
    <w:rsid w:val="0009565B"/>
    <w:rsid w:val="0009709C"/>
    <w:rsid w:val="0009751C"/>
    <w:rsid w:val="00097918"/>
    <w:rsid w:val="000979AA"/>
    <w:rsid w:val="00097D92"/>
    <w:rsid w:val="000A0BDA"/>
    <w:rsid w:val="000A118B"/>
    <w:rsid w:val="000A2BC9"/>
    <w:rsid w:val="000A3636"/>
    <w:rsid w:val="000A5150"/>
    <w:rsid w:val="000A63C8"/>
    <w:rsid w:val="000A663E"/>
    <w:rsid w:val="000B09FB"/>
    <w:rsid w:val="000B0F80"/>
    <w:rsid w:val="000B1726"/>
    <w:rsid w:val="000B2E6E"/>
    <w:rsid w:val="000B37E4"/>
    <w:rsid w:val="000B4609"/>
    <w:rsid w:val="000B4B62"/>
    <w:rsid w:val="000B5134"/>
    <w:rsid w:val="000B59F1"/>
    <w:rsid w:val="000B5C25"/>
    <w:rsid w:val="000B5DE2"/>
    <w:rsid w:val="000B6199"/>
    <w:rsid w:val="000B63DF"/>
    <w:rsid w:val="000B70D7"/>
    <w:rsid w:val="000B733A"/>
    <w:rsid w:val="000C0B8B"/>
    <w:rsid w:val="000C1CA7"/>
    <w:rsid w:val="000C20BA"/>
    <w:rsid w:val="000C2699"/>
    <w:rsid w:val="000C3119"/>
    <w:rsid w:val="000C3220"/>
    <w:rsid w:val="000C49A3"/>
    <w:rsid w:val="000C58DC"/>
    <w:rsid w:val="000C7882"/>
    <w:rsid w:val="000D107D"/>
    <w:rsid w:val="000D1842"/>
    <w:rsid w:val="000D18F9"/>
    <w:rsid w:val="000D1E03"/>
    <w:rsid w:val="000D407F"/>
    <w:rsid w:val="000D4419"/>
    <w:rsid w:val="000D5A04"/>
    <w:rsid w:val="000D609E"/>
    <w:rsid w:val="000D6583"/>
    <w:rsid w:val="000E0FD9"/>
    <w:rsid w:val="000E1EEF"/>
    <w:rsid w:val="000E538C"/>
    <w:rsid w:val="000E5BA3"/>
    <w:rsid w:val="000E6AC5"/>
    <w:rsid w:val="000E733B"/>
    <w:rsid w:val="000E7432"/>
    <w:rsid w:val="000E7617"/>
    <w:rsid w:val="000E7BD9"/>
    <w:rsid w:val="000E7F60"/>
    <w:rsid w:val="000F0448"/>
    <w:rsid w:val="000F181A"/>
    <w:rsid w:val="000F1E38"/>
    <w:rsid w:val="000F2710"/>
    <w:rsid w:val="000F2CAF"/>
    <w:rsid w:val="000F2EA1"/>
    <w:rsid w:val="000F495F"/>
    <w:rsid w:val="00100AFA"/>
    <w:rsid w:val="00101F59"/>
    <w:rsid w:val="00102DB3"/>
    <w:rsid w:val="00103314"/>
    <w:rsid w:val="001035B8"/>
    <w:rsid w:val="001036F3"/>
    <w:rsid w:val="001047C5"/>
    <w:rsid w:val="0010578D"/>
    <w:rsid w:val="00106645"/>
    <w:rsid w:val="00106B43"/>
    <w:rsid w:val="0010743C"/>
    <w:rsid w:val="001124A1"/>
    <w:rsid w:val="00113D76"/>
    <w:rsid w:val="00113DC4"/>
    <w:rsid w:val="001140E7"/>
    <w:rsid w:val="00114B13"/>
    <w:rsid w:val="00115067"/>
    <w:rsid w:val="00116873"/>
    <w:rsid w:val="0011691A"/>
    <w:rsid w:val="00116993"/>
    <w:rsid w:val="00116B52"/>
    <w:rsid w:val="001177DE"/>
    <w:rsid w:val="00120D65"/>
    <w:rsid w:val="00120E9B"/>
    <w:rsid w:val="00121077"/>
    <w:rsid w:val="001216C5"/>
    <w:rsid w:val="00121FDF"/>
    <w:rsid w:val="00122D22"/>
    <w:rsid w:val="0012345B"/>
    <w:rsid w:val="0012456F"/>
    <w:rsid w:val="00124631"/>
    <w:rsid w:val="0012539E"/>
    <w:rsid w:val="00125D90"/>
    <w:rsid w:val="00125FE1"/>
    <w:rsid w:val="00126A9F"/>
    <w:rsid w:val="00127475"/>
    <w:rsid w:val="0013087F"/>
    <w:rsid w:val="00130C7D"/>
    <w:rsid w:val="001343A4"/>
    <w:rsid w:val="00134D5B"/>
    <w:rsid w:val="00134FB7"/>
    <w:rsid w:val="0013503B"/>
    <w:rsid w:val="001351DC"/>
    <w:rsid w:val="00136006"/>
    <w:rsid w:val="001378FD"/>
    <w:rsid w:val="001406A0"/>
    <w:rsid w:val="00140EAC"/>
    <w:rsid w:val="00141977"/>
    <w:rsid w:val="00141E29"/>
    <w:rsid w:val="00141FE5"/>
    <w:rsid w:val="00142AB2"/>
    <w:rsid w:val="00143619"/>
    <w:rsid w:val="00143906"/>
    <w:rsid w:val="001442E9"/>
    <w:rsid w:val="0014524C"/>
    <w:rsid w:val="00147DD3"/>
    <w:rsid w:val="0015016A"/>
    <w:rsid w:val="0015043D"/>
    <w:rsid w:val="00150E17"/>
    <w:rsid w:val="00150EF1"/>
    <w:rsid w:val="001511BC"/>
    <w:rsid w:val="001523CF"/>
    <w:rsid w:val="00152EF1"/>
    <w:rsid w:val="00153507"/>
    <w:rsid w:val="00154BE3"/>
    <w:rsid w:val="00154EE4"/>
    <w:rsid w:val="0015650E"/>
    <w:rsid w:val="0015770C"/>
    <w:rsid w:val="00157ED5"/>
    <w:rsid w:val="00160008"/>
    <w:rsid w:val="001600D9"/>
    <w:rsid w:val="001603CB"/>
    <w:rsid w:val="001607EB"/>
    <w:rsid w:val="0016185D"/>
    <w:rsid w:val="00162B53"/>
    <w:rsid w:val="0016664D"/>
    <w:rsid w:val="0016717B"/>
    <w:rsid w:val="0017000C"/>
    <w:rsid w:val="001700AD"/>
    <w:rsid w:val="00170CDA"/>
    <w:rsid w:val="00171CD6"/>
    <w:rsid w:val="001721B7"/>
    <w:rsid w:val="0017353B"/>
    <w:rsid w:val="001742D1"/>
    <w:rsid w:val="001751C9"/>
    <w:rsid w:val="00175D8E"/>
    <w:rsid w:val="0017690E"/>
    <w:rsid w:val="0017695C"/>
    <w:rsid w:val="00177085"/>
    <w:rsid w:val="00177C38"/>
    <w:rsid w:val="00177E1B"/>
    <w:rsid w:val="001803C1"/>
    <w:rsid w:val="0018042D"/>
    <w:rsid w:val="00181F0A"/>
    <w:rsid w:val="001822B2"/>
    <w:rsid w:val="001828B4"/>
    <w:rsid w:val="00182AAF"/>
    <w:rsid w:val="00183B32"/>
    <w:rsid w:val="00183DD7"/>
    <w:rsid w:val="00183E4C"/>
    <w:rsid w:val="00184A6C"/>
    <w:rsid w:val="00184BE5"/>
    <w:rsid w:val="00186954"/>
    <w:rsid w:val="00186A8F"/>
    <w:rsid w:val="00186B92"/>
    <w:rsid w:val="00186F2E"/>
    <w:rsid w:val="001874F6"/>
    <w:rsid w:val="0018757A"/>
    <w:rsid w:val="00190049"/>
    <w:rsid w:val="00190733"/>
    <w:rsid w:val="00190876"/>
    <w:rsid w:val="00191B6D"/>
    <w:rsid w:val="00192007"/>
    <w:rsid w:val="00192462"/>
    <w:rsid w:val="0019457E"/>
    <w:rsid w:val="001947E7"/>
    <w:rsid w:val="0019527D"/>
    <w:rsid w:val="00196B34"/>
    <w:rsid w:val="001A04A2"/>
    <w:rsid w:val="001A0D95"/>
    <w:rsid w:val="001A148B"/>
    <w:rsid w:val="001A1D3E"/>
    <w:rsid w:val="001A1F6B"/>
    <w:rsid w:val="001A475C"/>
    <w:rsid w:val="001A520E"/>
    <w:rsid w:val="001A53F4"/>
    <w:rsid w:val="001A55BA"/>
    <w:rsid w:val="001A5634"/>
    <w:rsid w:val="001A71D5"/>
    <w:rsid w:val="001B0848"/>
    <w:rsid w:val="001B1E45"/>
    <w:rsid w:val="001B22AA"/>
    <w:rsid w:val="001B2B5F"/>
    <w:rsid w:val="001B3AFA"/>
    <w:rsid w:val="001B3F01"/>
    <w:rsid w:val="001B43C7"/>
    <w:rsid w:val="001B492D"/>
    <w:rsid w:val="001B5941"/>
    <w:rsid w:val="001B5FFA"/>
    <w:rsid w:val="001B7277"/>
    <w:rsid w:val="001C1545"/>
    <w:rsid w:val="001C2643"/>
    <w:rsid w:val="001C3924"/>
    <w:rsid w:val="001C4E97"/>
    <w:rsid w:val="001C50A2"/>
    <w:rsid w:val="001C6709"/>
    <w:rsid w:val="001C6E99"/>
    <w:rsid w:val="001C721F"/>
    <w:rsid w:val="001C7F83"/>
    <w:rsid w:val="001D03FC"/>
    <w:rsid w:val="001D1D58"/>
    <w:rsid w:val="001D2403"/>
    <w:rsid w:val="001D2486"/>
    <w:rsid w:val="001D258D"/>
    <w:rsid w:val="001D274D"/>
    <w:rsid w:val="001D2CB0"/>
    <w:rsid w:val="001D52E6"/>
    <w:rsid w:val="001D57F1"/>
    <w:rsid w:val="001D7A72"/>
    <w:rsid w:val="001E1387"/>
    <w:rsid w:val="001E21F6"/>
    <w:rsid w:val="001E308C"/>
    <w:rsid w:val="001E31A8"/>
    <w:rsid w:val="001E405D"/>
    <w:rsid w:val="001E40FB"/>
    <w:rsid w:val="001E76A5"/>
    <w:rsid w:val="001F0071"/>
    <w:rsid w:val="001F29A4"/>
    <w:rsid w:val="001F2D1F"/>
    <w:rsid w:val="001F33BB"/>
    <w:rsid w:val="001F3625"/>
    <w:rsid w:val="001F47F4"/>
    <w:rsid w:val="001F503B"/>
    <w:rsid w:val="001F5C52"/>
    <w:rsid w:val="001F6149"/>
    <w:rsid w:val="001F6C5B"/>
    <w:rsid w:val="001F6F92"/>
    <w:rsid w:val="001F74B2"/>
    <w:rsid w:val="001F7FE1"/>
    <w:rsid w:val="00200D80"/>
    <w:rsid w:val="00201493"/>
    <w:rsid w:val="00202F8F"/>
    <w:rsid w:val="0020498C"/>
    <w:rsid w:val="00204C29"/>
    <w:rsid w:val="00204F78"/>
    <w:rsid w:val="0020501D"/>
    <w:rsid w:val="002054E6"/>
    <w:rsid w:val="0020693F"/>
    <w:rsid w:val="00206BCF"/>
    <w:rsid w:val="00211493"/>
    <w:rsid w:val="00211B18"/>
    <w:rsid w:val="002128F9"/>
    <w:rsid w:val="00213CD1"/>
    <w:rsid w:val="00215178"/>
    <w:rsid w:val="0021527D"/>
    <w:rsid w:val="00216D99"/>
    <w:rsid w:val="0022037E"/>
    <w:rsid w:val="00221462"/>
    <w:rsid w:val="00221B84"/>
    <w:rsid w:val="00222B16"/>
    <w:rsid w:val="00223547"/>
    <w:rsid w:val="002252C2"/>
    <w:rsid w:val="0022727A"/>
    <w:rsid w:val="00227357"/>
    <w:rsid w:val="002273F7"/>
    <w:rsid w:val="0022742D"/>
    <w:rsid w:val="00230B7F"/>
    <w:rsid w:val="0023124A"/>
    <w:rsid w:val="00231BA1"/>
    <w:rsid w:val="00231C14"/>
    <w:rsid w:val="00232E31"/>
    <w:rsid w:val="00233DE9"/>
    <w:rsid w:val="00234B27"/>
    <w:rsid w:val="00235244"/>
    <w:rsid w:val="00235A98"/>
    <w:rsid w:val="002362BB"/>
    <w:rsid w:val="00236F7A"/>
    <w:rsid w:val="00237B66"/>
    <w:rsid w:val="00240303"/>
    <w:rsid w:val="00241DFE"/>
    <w:rsid w:val="00242F61"/>
    <w:rsid w:val="002447EC"/>
    <w:rsid w:val="002448E8"/>
    <w:rsid w:val="00244ECC"/>
    <w:rsid w:val="00246EEC"/>
    <w:rsid w:val="0024738D"/>
    <w:rsid w:val="00247894"/>
    <w:rsid w:val="00247F25"/>
    <w:rsid w:val="00252F24"/>
    <w:rsid w:val="00252FAF"/>
    <w:rsid w:val="002532F6"/>
    <w:rsid w:val="00254E4B"/>
    <w:rsid w:val="002550FF"/>
    <w:rsid w:val="002553E5"/>
    <w:rsid w:val="00255477"/>
    <w:rsid w:val="00256200"/>
    <w:rsid w:val="002565E7"/>
    <w:rsid w:val="00260F85"/>
    <w:rsid w:val="00261637"/>
    <w:rsid w:val="002618E0"/>
    <w:rsid w:val="00262691"/>
    <w:rsid w:val="002627D8"/>
    <w:rsid w:val="002635DE"/>
    <w:rsid w:val="00264E3E"/>
    <w:rsid w:val="00264E49"/>
    <w:rsid w:val="00265451"/>
    <w:rsid w:val="00265AE8"/>
    <w:rsid w:val="00265D25"/>
    <w:rsid w:val="00267A10"/>
    <w:rsid w:val="00271BCD"/>
    <w:rsid w:val="00271D73"/>
    <w:rsid w:val="002727ED"/>
    <w:rsid w:val="00273249"/>
    <w:rsid w:val="00273797"/>
    <w:rsid w:val="00273C66"/>
    <w:rsid w:val="00274603"/>
    <w:rsid w:val="002747A8"/>
    <w:rsid w:val="002749EB"/>
    <w:rsid w:val="00274F40"/>
    <w:rsid w:val="00276A72"/>
    <w:rsid w:val="00277FD2"/>
    <w:rsid w:val="00280208"/>
    <w:rsid w:val="00280634"/>
    <w:rsid w:val="00280FB8"/>
    <w:rsid w:val="0028245C"/>
    <w:rsid w:val="00282B49"/>
    <w:rsid w:val="00283093"/>
    <w:rsid w:val="00283ECF"/>
    <w:rsid w:val="0028441E"/>
    <w:rsid w:val="00284901"/>
    <w:rsid w:val="00284C6C"/>
    <w:rsid w:val="00284D8E"/>
    <w:rsid w:val="0028535C"/>
    <w:rsid w:val="002862DD"/>
    <w:rsid w:val="0028633B"/>
    <w:rsid w:val="00286B3D"/>
    <w:rsid w:val="00286BE0"/>
    <w:rsid w:val="002872E4"/>
    <w:rsid w:val="00290036"/>
    <w:rsid w:val="0029030D"/>
    <w:rsid w:val="00290B79"/>
    <w:rsid w:val="002922A2"/>
    <w:rsid w:val="00292C73"/>
    <w:rsid w:val="0029346D"/>
    <w:rsid w:val="0029366A"/>
    <w:rsid w:val="00293D6B"/>
    <w:rsid w:val="00294B2F"/>
    <w:rsid w:val="00294B61"/>
    <w:rsid w:val="00296E62"/>
    <w:rsid w:val="00296E8D"/>
    <w:rsid w:val="00296E9B"/>
    <w:rsid w:val="00297621"/>
    <w:rsid w:val="002A0454"/>
    <w:rsid w:val="002A11A1"/>
    <w:rsid w:val="002A2264"/>
    <w:rsid w:val="002A2A48"/>
    <w:rsid w:val="002A2DAA"/>
    <w:rsid w:val="002A2FA4"/>
    <w:rsid w:val="002A3214"/>
    <w:rsid w:val="002A3F0F"/>
    <w:rsid w:val="002A427E"/>
    <w:rsid w:val="002A47B9"/>
    <w:rsid w:val="002A482B"/>
    <w:rsid w:val="002A64E7"/>
    <w:rsid w:val="002A6FA1"/>
    <w:rsid w:val="002A76D2"/>
    <w:rsid w:val="002B1708"/>
    <w:rsid w:val="002B2595"/>
    <w:rsid w:val="002B3804"/>
    <w:rsid w:val="002B478A"/>
    <w:rsid w:val="002B4DC3"/>
    <w:rsid w:val="002B6443"/>
    <w:rsid w:val="002B6C91"/>
    <w:rsid w:val="002B77EE"/>
    <w:rsid w:val="002B7DC0"/>
    <w:rsid w:val="002C0717"/>
    <w:rsid w:val="002C0C69"/>
    <w:rsid w:val="002C0CA4"/>
    <w:rsid w:val="002C110F"/>
    <w:rsid w:val="002C15D1"/>
    <w:rsid w:val="002C17BE"/>
    <w:rsid w:val="002C1B66"/>
    <w:rsid w:val="002C25FB"/>
    <w:rsid w:val="002C2886"/>
    <w:rsid w:val="002C367B"/>
    <w:rsid w:val="002C5DCA"/>
    <w:rsid w:val="002C611B"/>
    <w:rsid w:val="002C655F"/>
    <w:rsid w:val="002C72E5"/>
    <w:rsid w:val="002C7832"/>
    <w:rsid w:val="002C7B27"/>
    <w:rsid w:val="002D18F4"/>
    <w:rsid w:val="002D1ADF"/>
    <w:rsid w:val="002D1B0E"/>
    <w:rsid w:val="002D26B2"/>
    <w:rsid w:val="002D2B93"/>
    <w:rsid w:val="002D30B8"/>
    <w:rsid w:val="002D35A3"/>
    <w:rsid w:val="002D35E2"/>
    <w:rsid w:val="002D4CD0"/>
    <w:rsid w:val="002D59D6"/>
    <w:rsid w:val="002D6CEE"/>
    <w:rsid w:val="002D77A5"/>
    <w:rsid w:val="002D7CF8"/>
    <w:rsid w:val="002D7EA9"/>
    <w:rsid w:val="002E04E8"/>
    <w:rsid w:val="002E0941"/>
    <w:rsid w:val="002E2261"/>
    <w:rsid w:val="002E3174"/>
    <w:rsid w:val="002E3B1D"/>
    <w:rsid w:val="002E3D9B"/>
    <w:rsid w:val="002E4797"/>
    <w:rsid w:val="002E484C"/>
    <w:rsid w:val="002E5872"/>
    <w:rsid w:val="002E5DC2"/>
    <w:rsid w:val="002E67E6"/>
    <w:rsid w:val="002F093E"/>
    <w:rsid w:val="002F0D64"/>
    <w:rsid w:val="002F1B60"/>
    <w:rsid w:val="002F20F9"/>
    <w:rsid w:val="002F221C"/>
    <w:rsid w:val="002F26E4"/>
    <w:rsid w:val="002F2EA9"/>
    <w:rsid w:val="002F3830"/>
    <w:rsid w:val="002F3AB3"/>
    <w:rsid w:val="002F518E"/>
    <w:rsid w:val="002F53D6"/>
    <w:rsid w:val="002F59BB"/>
    <w:rsid w:val="002F5F04"/>
    <w:rsid w:val="002F6A28"/>
    <w:rsid w:val="002F7540"/>
    <w:rsid w:val="00302178"/>
    <w:rsid w:val="00302325"/>
    <w:rsid w:val="00302DCB"/>
    <w:rsid w:val="00302E3E"/>
    <w:rsid w:val="00303F4B"/>
    <w:rsid w:val="00304640"/>
    <w:rsid w:val="0030467B"/>
    <w:rsid w:val="003047B7"/>
    <w:rsid w:val="00304F8C"/>
    <w:rsid w:val="00305460"/>
    <w:rsid w:val="00306821"/>
    <w:rsid w:val="003073D9"/>
    <w:rsid w:val="003105CD"/>
    <w:rsid w:val="00310D4D"/>
    <w:rsid w:val="00311F9B"/>
    <w:rsid w:val="00311FBB"/>
    <w:rsid w:val="00317F5B"/>
    <w:rsid w:val="00320757"/>
    <w:rsid w:val="00321823"/>
    <w:rsid w:val="003223CB"/>
    <w:rsid w:val="00322490"/>
    <w:rsid w:val="003237D4"/>
    <w:rsid w:val="00323C7D"/>
    <w:rsid w:val="00324230"/>
    <w:rsid w:val="003255F1"/>
    <w:rsid w:val="00325F46"/>
    <w:rsid w:val="00326346"/>
    <w:rsid w:val="003270B3"/>
    <w:rsid w:val="00327F19"/>
    <w:rsid w:val="00331713"/>
    <w:rsid w:val="00332965"/>
    <w:rsid w:val="00332979"/>
    <w:rsid w:val="00332C71"/>
    <w:rsid w:val="00333A82"/>
    <w:rsid w:val="003341F1"/>
    <w:rsid w:val="00334B86"/>
    <w:rsid w:val="00340CD1"/>
    <w:rsid w:val="0034112F"/>
    <w:rsid w:val="003413ED"/>
    <w:rsid w:val="003415ED"/>
    <w:rsid w:val="0034171D"/>
    <w:rsid w:val="00341DE7"/>
    <w:rsid w:val="00342022"/>
    <w:rsid w:val="003420A9"/>
    <w:rsid w:val="00342BAA"/>
    <w:rsid w:val="0034760C"/>
    <w:rsid w:val="00350F76"/>
    <w:rsid w:val="003526C9"/>
    <w:rsid w:val="0035277F"/>
    <w:rsid w:val="00352D4D"/>
    <w:rsid w:val="00352D71"/>
    <w:rsid w:val="00353B0E"/>
    <w:rsid w:val="00353DC8"/>
    <w:rsid w:val="00354A3C"/>
    <w:rsid w:val="00354E42"/>
    <w:rsid w:val="00356FD4"/>
    <w:rsid w:val="00357352"/>
    <w:rsid w:val="003605AD"/>
    <w:rsid w:val="0036236D"/>
    <w:rsid w:val="00362766"/>
    <w:rsid w:val="003650F4"/>
    <w:rsid w:val="00365286"/>
    <w:rsid w:val="003654AE"/>
    <w:rsid w:val="0036691F"/>
    <w:rsid w:val="00366BA6"/>
    <w:rsid w:val="00366F36"/>
    <w:rsid w:val="003675EC"/>
    <w:rsid w:val="00370B5B"/>
    <w:rsid w:val="00370FA0"/>
    <w:rsid w:val="00371E90"/>
    <w:rsid w:val="00372F06"/>
    <w:rsid w:val="00374037"/>
    <w:rsid w:val="003741CD"/>
    <w:rsid w:val="0037760A"/>
    <w:rsid w:val="00377B4E"/>
    <w:rsid w:val="003802BA"/>
    <w:rsid w:val="0038049A"/>
    <w:rsid w:val="0038049B"/>
    <w:rsid w:val="00380DAF"/>
    <w:rsid w:val="00381117"/>
    <w:rsid w:val="00381240"/>
    <w:rsid w:val="00381D54"/>
    <w:rsid w:val="00381F00"/>
    <w:rsid w:val="00382B8C"/>
    <w:rsid w:val="00382BFB"/>
    <w:rsid w:val="0038315D"/>
    <w:rsid w:val="00384C2B"/>
    <w:rsid w:val="00385207"/>
    <w:rsid w:val="0038718C"/>
    <w:rsid w:val="00387283"/>
    <w:rsid w:val="003873CC"/>
    <w:rsid w:val="003876BD"/>
    <w:rsid w:val="003906A0"/>
    <w:rsid w:val="0039114D"/>
    <w:rsid w:val="0039181E"/>
    <w:rsid w:val="00391A56"/>
    <w:rsid w:val="00391D76"/>
    <w:rsid w:val="003935C7"/>
    <w:rsid w:val="003958D7"/>
    <w:rsid w:val="003962CD"/>
    <w:rsid w:val="00396F4D"/>
    <w:rsid w:val="0039717B"/>
    <w:rsid w:val="003A13C8"/>
    <w:rsid w:val="003A27E3"/>
    <w:rsid w:val="003A2ED8"/>
    <w:rsid w:val="003A4CBD"/>
    <w:rsid w:val="003A56CE"/>
    <w:rsid w:val="003A69F3"/>
    <w:rsid w:val="003A6CBD"/>
    <w:rsid w:val="003A7026"/>
    <w:rsid w:val="003B0737"/>
    <w:rsid w:val="003B0CF6"/>
    <w:rsid w:val="003B1279"/>
    <w:rsid w:val="003B151E"/>
    <w:rsid w:val="003B1F1D"/>
    <w:rsid w:val="003B20EF"/>
    <w:rsid w:val="003B2683"/>
    <w:rsid w:val="003B35E0"/>
    <w:rsid w:val="003B37F0"/>
    <w:rsid w:val="003B39DF"/>
    <w:rsid w:val="003B523B"/>
    <w:rsid w:val="003B60D9"/>
    <w:rsid w:val="003B619E"/>
    <w:rsid w:val="003B622E"/>
    <w:rsid w:val="003B6586"/>
    <w:rsid w:val="003B7B84"/>
    <w:rsid w:val="003C08B4"/>
    <w:rsid w:val="003C1699"/>
    <w:rsid w:val="003C1CE2"/>
    <w:rsid w:val="003C1F27"/>
    <w:rsid w:val="003C23B0"/>
    <w:rsid w:val="003C3292"/>
    <w:rsid w:val="003C3919"/>
    <w:rsid w:val="003C4429"/>
    <w:rsid w:val="003C46B7"/>
    <w:rsid w:val="003C4B47"/>
    <w:rsid w:val="003C64D8"/>
    <w:rsid w:val="003C79B3"/>
    <w:rsid w:val="003D049A"/>
    <w:rsid w:val="003D0709"/>
    <w:rsid w:val="003D13C4"/>
    <w:rsid w:val="003D1AE9"/>
    <w:rsid w:val="003D203F"/>
    <w:rsid w:val="003D23E5"/>
    <w:rsid w:val="003D284E"/>
    <w:rsid w:val="003D2936"/>
    <w:rsid w:val="003D31A0"/>
    <w:rsid w:val="003D37FE"/>
    <w:rsid w:val="003D3974"/>
    <w:rsid w:val="003D44C7"/>
    <w:rsid w:val="003D4DA3"/>
    <w:rsid w:val="003D52BA"/>
    <w:rsid w:val="003D58C0"/>
    <w:rsid w:val="003D5B99"/>
    <w:rsid w:val="003D62A0"/>
    <w:rsid w:val="003D6DB8"/>
    <w:rsid w:val="003D7DCF"/>
    <w:rsid w:val="003E0B1D"/>
    <w:rsid w:val="003E16F4"/>
    <w:rsid w:val="003E1FCF"/>
    <w:rsid w:val="003E2541"/>
    <w:rsid w:val="003E2C97"/>
    <w:rsid w:val="003E319B"/>
    <w:rsid w:val="003E37E0"/>
    <w:rsid w:val="003E3DF1"/>
    <w:rsid w:val="003E56ED"/>
    <w:rsid w:val="003E65B6"/>
    <w:rsid w:val="003E6FB1"/>
    <w:rsid w:val="003E7694"/>
    <w:rsid w:val="003E79EC"/>
    <w:rsid w:val="003E7F3E"/>
    <w:rsid w:val="003F06A8"/>
    <w:rsid w:val="003F0A29"/>
    <w:rsid w:val="003F0E71"/>
    <w:rsid w:val="003F2D20"/>
    <w:rsid w:val="003F2D55"/>
    <w:rsid w:val="003F49A0"/>
    <w:rsid w:val="003F6732"/>
    <w:rsid w:val="003F683E"/>
    <w:rsid w:val="003F748F"/>
    <w:rsid w:val="00400481"/>
    <w:rsid w:val="00400E82"/>
    <w:rsid w:val="00401503"/>
    <w:rsid w:val="00401E61"/>
    <w:rsid w:val="00402C9A"/>
    <w:rsid w:val="004031E6"/>
    <w:rsid w:val="00403594"/>
    <w:rsid w:val="00403634"/>
    <w:rsid w:val="00405A94"/>
    <w:rsid w:val="00407A9B"/>
    <w:rsid w:val="00410CDC"/>
    <w:rsid w:val="00413077"/>
    <w:rsid w:val="00414AC6"/>
    <w:rsid w:val="004150BF"/>
    <w:rsid w:val="00415BC8"/>
    <w:rsid w:val="00416DA9"/>
    <w:rsid w:val="0041705A"/>
    <w:rsid w:val="00417888"/>
    <w:rsid w:val="00421A22"/>
    <w:rsid w:val="0042237D"/>
    <w:rsid w:val="004231CF"/>
    <w:rsid w:val="004233E2"/>
    <w:rsid w:val="0042478A"/>
    <w:rsid w:val="004248BA"/>
    <w:rsid w:val="00424B1A"/>
    <w:rsid w:val="00424E72"/>
    <w:rsid w:val="00425863"/>
    <w:rsid w:val="00425E49"/>
    <w:rsid w:val="00427CCD"/>
    <w:rsid w:val="00430385"/>
    <w:rsid w:val="00432A5C"/>
    <w:rsid w:val="00432B7B"/>
    <w:rsid w:val="00432C79"/>
    <w:rsid w:val="00434434"/>
    <w:rsid w:val="004344C3"/>
    <w:rsid w:val="00434916"/>
    <w:rsid w:val="00437441"/>
    <w:rsid w:val="00437591"/>
    <w:rsid w:val="00437D05"/>
    <w:rsid w:val="00440A8B"/>
    <w:rsid w:val="00440E26"/>
    <w:rsid w:val="004411B4"/>
    <w:rsid w:val="00441AB5"/>
    <w:rsid w:val="00441CA2"/>
    <w:rsid w:val="00442741"/>
    <w:rsid w:val="00443271"/>
    <w:rsid w:val="004437F4"/>
    <w:rsid w:val="00443F03"/>
    <w:rsid w:val="00444A5E"/>
    <w:rsid w:val="00444F5F"/>
    <w:rsid w:val="004453C2"/>
    <w:rsid w:val="00445FBF"/>
    <w:rsid w:val="0044623C"/>
    <w:rsid w:val="00447257"/>
    <w:rsid w:val="0044777F"/>
    <w:rsid w:val="00447850"/>
    <w:rsid w:val="00447880"/>
    <w:rsid w:val="00450621"/>
    <w:rsid w:val="004513F0"/>
    <w:rsid w:val="00451734"/>
    <w:rsid w:val="00451CCC"/>
    <w:rsid w:val="00453B10"/>
    <w:rsid w:val="00453F45"/>
    <w:rsid w:val="00454026"/>
    <w:rsid w:val="004542DE"/>
    <w:rsid w:val="00454D9A"/>
    <w:rsid w:val="00454DBB"/>
    <w:rsid w:val="00454FB5"/>
    <w:rsid w:val="00455174"/>
    <w:rsid w:val="004562B2"/>
    <w:rsid w:val="00456A22"/>
    <w:rsid w:val="00456E86"/>
    <w:rsid w:val="00457E77"/>
    <w:rsid w:val="00460341"/>
    <w:rsid w:val="004603F2"/>
    <w:rsid w:val="00460E6C"/>
    <w:rsid w:val="00462223"/>
    <w:rsid w:val="00462258"/>
    <w:rsid w:val="00462928"/>
    <w:rsid w:val="0046292F"/>
    <w:rsid w:val="00462C6B"/>
    <w:rsid w:val="00463FF6"/>
    <w:rsid w:val="004644AD"/>
    <w:rsid w:val="004648A0"/>
    <w:rsid w:val="00465049"/>
    <w:rsid w:val="00465645"/>
    <w:rsid w:val="00465700"/>
    <w:rsid w:val="00466124"/>
    <w:rsid w:val="0046633E"/>
    <w:rsid w:val="004664BE"/>
    <w:rsid w:val="00466BDF"/>
    <w:rsid w:val="00466E12"/>
    <w:rsid w:val="004676A7"/>
    <w:rsid w:val="00467AAC"/>
    <w:rsid w:val="004711AD"/>
    <w:rsid w:val="0047191E"/>
    <w:rsid w:val="00471D2E"/>
    <w:rsid w:val="004724B1"/>
    <w:rsid w:val="004738FA"/>
    <w:rsid w:val="00473A72"/>
    <w:rsid w:val="00474060"/>
    <w:rsid w:val="00474304"/>
    <w:rsid w:val="00474DAA"/>
    <w:rsid w:val="00474DE5"/>
    <w:rsid w:val="0047572F"/>
    <w:rsid w:val="004817A6"/>
    <w:rsid w:val="0048187E"/>
    <w:rsid w:val="00481A90"/>
    <w:rsid w:val="0048417F"/>
    <w:rsid w:val="00485F1E"/>
    <w:rsid w:val="00486478"/>
    <w:rsid w:val="0048683B"/>
    <w:rsid w:val="004878F7"/>
    <w:rsid w:val="00487BC5"/>
    <w:rsid w:val="00487F30"/>
    <w:rsid w:val="004900ED"/>
    <w:rsid w:val="004900FF"/>
    <w:rsid w:val="00490ED3"/>
    <w:rsid w:val="0049146A"/>
    <w:rsid w:val="00491A6A"/>
    <w:rsid w:val="004922E0"/>
    <w:rsid w:val="004929A3"/>
    <w:rsid w:val="004944E5"/>
    <w:rsid w:val="00494CB3"/>
    <w:rsid w:val="004960C6"/>
    <w:rsid w:val="004968D1"/>
    <w:rsid w:val="00496EB4"/>
    <w:rsid w:val="00497BDF"/>
    <w:rsid w:val="004A0233"/>
    <w:rsid w:val="004A0328"/>
    <w:rsid w:val="004A043C"/>
    <w:rsid w:val="004A06A0"/>
    <w:rsid w:val="004A0886"/>
    <w:rsid w:val="004A0A74"/>
    <w:rsid w:val="004A13CA"/>
    <w:rsid w:val="004A23B6"/>
    <w:rsid w:val="004A2855"/>
    <w:rsid w:val="004A2C5B"/>
    <w:rsid w:val="004A2E8F"/>
    <w:rsid w:val="004A45A9"/>
    <w:rsid w:val="004A56D8"/>
    <w:rsid w:val="004A5782"/>
    <w:rsid w:val="004A692F"/>
    <w:rsid w:val="004A708B"/>
    <w:rsid w:val="004A7890"/>
    <w:rsid w:val="004B4BD7"/>
    <w:rsid w:val="004B4D12"/>
    <w:rsid w:val="004B58A2"/>
    <w:rsid w:val="004B6F8B"/>
    <w:rsid w:val="004B7DB0"/>
    <w:rsid w:val="004C09FC"/>
    <w:rsid w:val="004C0EA7"/>
    <w:rsid w:val="004C1687"/>
    <w:rsid w:val="004C2324"/>
    <w:rsid w:val="004C3CDB"/>
    <w:rsid w:val="004C3E47"/>
    <w:rsid w:val="004C3F39"/>
    <w:rsid w:val="004C4266"/>
    <w:rsid w:val="004D05F5"/>
    <w:rsid w:val="004D11AB"/>
    <w:rsid w:val="004D1AAF"/>
    <w:rsid w:val="004D24EB"/>
    <w:rsid w:val="004D27ED"/>
    <w:rsid w:val="004D2903"/>
    <w:rsid w:val="004D2B4F"/>
    <w:rsid w:val="004D2BC4"/>
    <w:rsid w:val="004D39B2"/>
    <w:rsid w:val="004D4683"/>
    <w:rsid w:val="004D55A8"/>
    <w:rsid w:val="004D58E3"/>
    <w:rsid w:val="004D5B8F"/>
    <w:rsid w:val="004D5DCC"/>
    <w:rsid w:val="004D719D"/>
    <w:rsid w:val="004D7CD9"/>
    <w:rsid w:val="004E01CD"/>
    <w:rsid w:val="004E048F"/>
    <w:rsid w:val="004E1700"/>
    <w:rsid w:val="004E1890"/>
    <w:rsid w:val="004E1F95"/>
    <w:rsid w:val="004E23A7"/>
    <w:rsid w:val="004E262B"/>
    <w:rsid w:val="004E311C"/>
    <w:rsid w:val="004E363D"/>
    <w:rsid w:val="004E495B"/>
    <w:rsid w:val="004E531E"/>
    <w:rsid w:val="004E5370"/>
    <w:rsid w:val="004E573A"/>
    <w:rsid w:val="004E5EFB"/>
    <w:rsid w:val="004F1BC4"/>
    <w:rsid w:val="004F205C"/>
    <w:rsid w:val="004F343C"/>
    <w:rsid w:val="004F661B"/>
    <w:rsid w:val="004F6A2D"/>
    <w:rsid w:val="004F71FF"/>
    <w:rsid w:val="00502454"/>
    <w:rsid w:val="0050271B"/>
    <w:rsid w:val="005038C2"/>
    <w:rsid w:val="00503DC7"/>
    <w:rsid w:val="00503E90"/>
    <w:rsid w:val="005048CC"/>
    <w:rsid w:val="00505103"/>
    <w:rsid w:val="00505302"/>
    <w:rsid w:val="005057FC"/>
    <w:rsid w:val="00506556"/>
    <w:rsid w:val="0051091E"/>
    <w:rsid w:val="0051126E"/>
    <w:rsid w:val="00512E14"/>
    <w:rsid w:val="00513630"/>
    <w:rsid w:val="0051459C"/>
    <w:rsid w:val="005145FF"/>
    <w:rsid w:val="0051519A"/>
    <w:rsid w:val="0051568B"/>
    <w:rsid w:val="00515A55"/>
    <w:rsid w:val="00515C59"/>
    <w:rsid w:val="00515EC7"/>
    <w:rsid w:val="005171D2"/>
    <w:rsid w:val="0051721E"/>
    <w:rsid w:val="005173B9"/>
    <w:rsid w:val="0051742B"/>
    <w:rsid w:val="00517470"/>
    <w:rsid w:val="005204A0"/>
    <w:rsid w:val="005204F1"/>
    <w:rsid w:val="00520DAC"/>
    <w:rsid w:val="00520EF9"/>
    <w:rsid w:val="0052182F"/>
    <w:rsid w:val="00521E71"/>
    <w:rsid w:val="0052387A"/>
    <w:rsid w:val="00523BE2"/>
    <w:rsid w:val="005240AD"/>
    <w:rsid w:val="005242E9"/>
    <w:rsid w:val="0052439F"/>
    <w:rsid w:val="0052465B"/>
    <w:rsid w:val="005264A1"/>
    <w:rsid w:val="00527068"/>
    <w:rsid w:val="00527EA3"/>
    <w:rsid w:val="00530683"/>
    <w:rsid w:val="00530EC9"/>
    <w:rsid w:val="00531311"/>
    <w:rsid w:val="0053136B"/>
    <w:rsid w:val="00531B25"/>
    <w:rsid w:val="00532254"/>
    <w:rsid w:val="005325EC"/>
    <w:rsid w:val="00532E61"/>
    <w:rsid w:val="005339DA"/>
    <w:rsid w:val="00533A5D"/>
    <w:rsid w:val="00533E3C"/>
    <w:rsid w:val="005340E3"/>
    <w:rsid w:val="00534F8C"/>
    <w:rsid w:val="00535EB8"/>
    <w:rsid w:val="0053701F"/>
    <w:rsid w:val="0053755F"/>
    <w:rsid w:val="00537B08"/>
    <w:rsid w:val="00537E3E"/>
    <w:rsid w:val="005400C5"/>
    <w:rsid w:val="005400E8"/>
    <w:rsid w:val="005445A6"/>
    <w:rsid w:val="0054482F"/>
    <w:rsid w:val="00544E9C"/>
    <w:rsid w:val="005450C8"/>
    <w:rsid w:val="005461F4"/>
    <w:rsid w:val="00546332"/>
    <w:rsid w:val="00546364"/>
    <w:rsid w:val="00546967"/>
    <w:rsid w:val="00547418"/>
    <w:rsid w:val="00547963"/>
    <w:rsid w:val="0055025E"/>
    <w:rsid w:val="00550BA1"/>
    <w:rsid w:val="005511EF"/>
    <w:rsid w:val="0055152F"/>
    <w:rsid w:val="00551C34"/>
    <w:rsid w:val="00551F92"/>
    <w:rsid w:val="00552318"/>
    <w:rsid w:val="005525F8"/>
    <w:rsid w:val="00553C8E"/>
    <w:rsid w:val="00554B95"/>
    <w:rsid w:val="00555420"/>
    <w:rsid w:val="005568A9"/>
    <w:rsid w:val="00556BA3"/>
    <w:rsid w:val="005609DA"/>
    <w:rsid w:val="005630CB"/>
    <w:rsid w:val="0056390E"/>
    <w:rsid w:val="00564A44"/>
    <w:rsid w:val="0056534E"/>
    <w:rsid w:val="005653DE"/>
    <w:rsid w:val="005662D6"/>
    <w:rsid w:val="0056660F"/>
    <w:rsid w:val="005666C6"/>
    <w:rsid w:val="0056743A"/>
    <w:rsid w:val="005704D8"/>
    <w:rsid w:val="005713BD"/>
    <w:rsid w:val="0057151F"/>
    <w:rsid w:val="0057162E"/>
    <w:rsid w:val="005716A0"/>
    <w:rsid w:val="005716ED"/>
    <w:rsid w:val="00572919"/>
    <w:rsid w:val="00572AF4"/>
    <w:rsid w:val="00573BBD"/>
    <w:rsid w:val="00574CF0"/>
    <w:rsid w:val="005757FB"/>
    <w:rsid w:val="00575F71"/>
    <w:rsid w:val="0057608E"/>
    <w:rsid w:val="0057668E"/>
    <w:rsid w:val="005766A0"/>
    <w:rsid w:val="00576B0C"/>
    <w:rsid w:val="005779A2"/>
    <w:rsid w:val="00580DB3"/>
    <w:rsid w:val="00581CCF"/>
    <w:rsid w:val="0058325B"/>
    <w:rsid w:val="00584750"/>
    <w:rsid w:val="00585936"/>
    <w:rsid w:val="00585C19"/>
    <w:rsid w:val="00587A42"/>
    <w:rsid w:val="00587E03"/>
    <w:rsid w:val="00590674"/>
    <w:rsid w:val="00590A3D"/>
    <w:rsid w:val="005916E3"/>
    <w:rsid w:val="00591E0F"/>
    <w:rsid w:val="00593181"/>
    <w:rsid w:val="00595474"/>
    <w:rsid w:val="00595F3C"/>
    <w:rsid w:val="0059646C"/>
    <w:rsid w:val="005966AE"/>
    <w:rsid w:val="00596D5D"/>
    <w:rsid w:val="005971C5"/>
    <w:rsid w:val="0059767E"/>
    <w:rsid w:val="005A236B"/>
    <w:rsid w:val="005A2FAB"/>
    <w:rsid w:val="005A30AC"/>
    <w:rsid w:val="005A4DE5"/>
    <w:rsid w:val="005A51CE"/>
    <w:rsid w:val="005A6FC7"/>
    <w:rsid w:val="005B0199"/>
    <w:rsid w:val="005B3276"/>
    <w:rsid w:val="005B4014"/>
    <w:rsid w:val="005B467A"/>
    <w:rsid w:val="005B4ED5"/>
    <w:rsid w:val="005B61B7"/>
    <w:rsid w:val="005B67DB"/>
    <w:rsid w:val="005B730A"/>
    <w:rsid w:val="005B7550"/>
    <w:rsid w:val="005C0147"/>
    <w:rsid w:val="005C055C"/>
    <w:rsid w:val="005C075A"/>
    <w:rsid w:val="005C36EC"/>
    <w:rsid w:val="005C38CD"/>
    <w:rsid w:val="005C50FB"/>
    <w:rsid w:val="005C5BEF"/>
    <w:rsid w:val="005C5C78"/>
    <w:rsid w:val="005C73D0"/>
    <w:rsid w:val="005D151A"/>
    <w:rsid w:val="005D188C"/>
    <w:rsid w:val="005D25FA"/>
    <w:rsid w:val="005D261C"/>
    <w:rsid w:val="005D3B42"/>
    <w:rsid w:val="005D3B6E"/>
    <w:rsid w:val="005D3C36"/>
    <w:rsid w:val="005D3C89"/>
    <w:rsid w:val="005D41DA"/>
    <w:rsid w:val="005D4EED"/>
    <w:rsid w:val="005D678A"/>
    <w:rsid w:val="005D7702"/>
    <w:rsid w:val="005D7C72"/>
    <w:rsid w:val="005E0F6A"/>
    <w:rsid w:val="005E12AC"/>
    <w:rsid w:val="005E1CD9"/>
    <w:rsid w:val="005E1ED5"/>
    <w:rsid w:val="005E1F29"/>
    <w:rsid w:val="005E2E8B"/>
    <w:rsid w:val="005E2F6D"/>
    <w:rsid w:val="005E33A0"/>
    <w:rsid w:val="005E4B28"/>
    <w:rsid w:val="005E4DCD"/>
    <w:rsid w:val="005E50B9"/>
    <w:rsid w:val="005E5111"/>
    <w:rsid w:val="005E529F"/>
    <w:rsid w:val="005E5A28"/>
    <w:rsid w:val="005E6153"/>
    <w:rsid w:val="005E6AA2"/>
    <w:rsid w:val="005E6F21"/>
    <w:rsid w:val="005F0801"/>
    <w:rsid w:val="005F089E"/>
    <w:rsid w:val="005F1092"/>
    <w:rsid w:val="005F1134"/>
    <w:rsid w:val="005F184E"/>
    <w:rsid w:val="005F1862"/>
    <w:rsid w:val="005F1928"/>
    <w:rsid w:val="005F1E23"/>
    <w:rsid w:val="005F2299"/>
    <w:rsid w:val="005F2981"/>
    <w:rsid w:val="005F2994"/>
    <w:rsid w:val="005F4837"/>
    <w:rsid w:val="005F54D1"/>
    <w:rsid w:val="005F5597"/>
    <w:rsid w:val="005F67FC"/>
    <w:rsid w:val="005F7588"/>
    <w:rsid w:val="005F7B21"/>
    <w:rsid w:val="005F7B55"/>
    <w:rsid w:val="006004BF"/>
    <w:rsid w:val="006019A4"/>
    <w:rsid w:val="006056E5"/>
    <w:rsid w:val="00605A8D"/>
    <w:rsid w:val="0060695A"/>
    <w:rsid w:val="00606F52"/>
    <w:rsid w:val="0061050A"/>
    <w:rsid w:val="00610A06"/>
    <w:rsid w:val="00610C34"/>
    <w:rsid w:val="00612AB3"/>
    <w:rsid w:val="0061303F"/>
    <w:rsid w:val="006138A0"/>
    <w:rsid w:val="00613C3E"/>
    <w:rsid w:val="006148BF"/>
    <w:rsid w:val="006152C9"/>
    <w:rsid w:val="0061569B"/>
    <w:rsid w:val="006159F8"/>
    <w:rsid w:val="00616202"/>
    <w:rsid w:val="00617FCB"/>
    <w:rsid w:val="0062017B"/>
    <w:rsid w:val="00620AC0"/>
    <w:rsid w:val="006214B3"/>
    <w:rsid w:val="0062172D"/>
    <w:rsid w:val="006221FD"/>
    <w:rsid w:val="00622BE1"/>
    <w:rsid w:val="00623A85"/>
    <w:rsid w:val="00623C4E"/>
    <w:rsid w:val="006243B7"/>
    <w:rsid w:val="006257F7"/>
    <w:rsid w:val="00625966"/>
    <w:rsid w:val="00625E0A"/>
    <w:rsid w:val="00626BAC"/>
    <w:rsid w:val="0062748E"/>
    <w:rsid w:val="00630087"/>
    <w:rsid w:val="006312A9"/>
    <w:rsid w:val="006315EC"/>
    <w:rsid w:val="006333AD"/>
    <w:rsid w:val="00633E6C"/>
    <w:rsid w:val="00633EB5"/>
    <w:rsid w:val="0063489C"/>
    <w:rsid w:val="00637E33"/>
    <w:rsid w:val="00640156"/>
    <w:rsid w:val="00642700"/>
    <w:rsid w:val="006430E0"/>
    <w:rsid w:val="00643EAF"/>
    <w:rsid w:val="006440BC"/>
    <w:rsid w:val="00644F11"/>
    <w:rsid w:val="0064551C"/>
    <w:rsid w:val="0064613F"/>
    <w:rsid w:val="00646C8A"/>
    <w:rsid w:val="00646DEF"/>
    <w:rsid w:val="00646F17"/>
    <w:rsid w:val="00647035"/>
    <w:rsid w:val="006473B8"/>
    <w:rsid w:val="006475C7"/>
    <w:rsid w:val="00647971"/>
    <w:rsid w:val="00650CA8"/>
    <w:rsid w:val="00652197"/>
    <w:rsid w:val="00652694"/>
    <w:rsid w:val="006529E4"/>
    <w:rsid w:val="00652D14"/>
    <w:rsid w:val="00653FAF"/>
    <w:rsid w:val="0065437C"/>
    <w:rsid w:val="00654497"/>
    <w:rsid w:val="006545DB"/>
    <w:rsid w:val="0065508B"/>
    <w:rsid w:val="006553E7"/>
    <w:rsid w:val="0065677A"/>
    <w:rsid w:val="006571E7"/>
    <w:rsid w:val="0066201B"/>
    <w:rsid w:val="006627C9"/>
    <w:rsid w:val="00663B08"/>
    <w:rsid w:val="00665DFF"/>
    <w:rsid w:val="0066613A"/>
    <w:rsid w:val="00666154"/>
    <w:rsid w:val="006663F8"/>
    <w:rsid w:val="006700E9"/>
    <w:rsid w:val="0067124D"/>
    <w:rsid w:val="00671547"/>
    <w:rsid w:val="006715DB"/>
    <w:rsid w:val="00671855"/>
    <w:rsid w:val="00671C2F"/>
    <w:rsid w:val="006731CA"/>
    <w:rsid w:val="00673913"/>
    <w:rsid w:val="00673DC1"/>
    <w:rsid w:val="00673EA5"/>
    <w:rsid w:val="006742AD"/>
    <w:rsid w:val="00674515"/>
    <w:rsid w:val="006763C5"/>
    <w:rsid w:val="00676E25"/>
    <w:rsid w:val="0067710D"/>
    <w:rsid w:val="00677E3C"/>
    <w:rsid w:val="006804DE"/>
    <w:rsid w:val="00680651"/>
    <w:rsid w:val="00681025"/>
    <w:rsid w:val="006811A7"/>
    <w:rsid w:val="00682BDF"/>
    <w:rsid w:val="0068363C"/>
    <w:rsid w:val="00683701"/>
    <w:rsid w:val="00684A31"/>
    <w:rsid w:val="00684A33"/>
    <w:rsid w:val="00684A8E"/>
    <w:rsid w:val="00684F67"/>
    <w:rsid w:val="00685198"/>
    <w:rsid w:val="00685B73"/>
    <w:rsid w:val="00686C73"/>
    <w:rsid w:val="00686EBB"/>
    <w:rsid w:val="0068770D"/>
    <w:rsid w:val="006903D7"/>
    <w:rsid w:val="006906DC"/>
    <w:rsid w:val="00690F26"/>
    <w:rsid w:val="00691891"/>
    <w:rsid w:val="006934DA"/>
    <w:rsid w:val="006935EA"/>
    <w:rsid w:val="00693D35"/>
    <w:rsid w:val="0069453E"/>
    <w:rsid w:val="00694C38"/>
    <w:rsid w:val="00695E42"/>
    <w:rsid w:val="00696167"/>
    <w:rsid w:val="0069651C"/>
    <w:rsid w:val="00696804"/>
    <w:rsid w:val="00697892"/>
    <w:rsid w:val="006A043B"/>
    <w:rsid w:val="006A1457"/>
    <w:rsid w:val="006A17F0"/>
    <w:rsid w:val="006A1CF6"/>
    <w:rsid w:val="006A2BA5"/>
    <w:rsid w:val="006A2E55"/>
    <w:rsid w:val="006A310A"/>
    <w:rsid w:val="006A4A18"/>
    <w:rsid w:val="006A56E8"/>
    <w:rsid w:val="006A5979"/>
    <w:rsid w:val="006A5EF6"/>
    <w:rsid w:val="006A6094"/>
    <w:rsid w:val="006A6A98"/>
    <w:rsid w:val="006A6B16"/>
    <w:rsid w:val="006A6B60"/>
    <w:rsid w:val="006A72FC"/>
    <w:rsid w:val="006A7562"/>
    <w:rsid w:val="006B255B"/>
    <w:rsid w:val="006B2F75"/>
    <w:rsid w:val="006B40AF"/>
    <w:rsid w:val="006B4BAB"/>
    <w:rsid w:val="006B4C38"/>
    <w:rsid w:val="006B5721"/>
    <w:rsid w:val="006B5A3A"/>
    <w:rsid w:val="006B65CC"/>
    <w:rsid w:val="006B6824"/>
    <w:rsid w:val="006B6A35"/>
    <w:rsid w:val="006B6E11"/>
    <w:rsid w:val="006B702B"/>
    <w:rsid w:val="006B7E4C"/>
    <w:rsid w:val="006C0CC3"/>
    <w:rsid w:val="006C146B"/>
    <w:rsid w:val="006C2F9C"/>
    <w:rsid w:val="006C3020"/>
    <w:rsid w:val="006C31EF"/>
    <w:rsid w:val="006C32B0"/>
    <w:rsid w:val="006C34ED"/>
    <w:rsid w:val="006C36F2"/>
    <w:rsid w:val="006C3763"/>
    <w:rsid w:val="006C3B9B"/>
    <w:rsid w:val="006C4F97"/>
    <w:rsid w:val="006C531A"/>
    <w:rsid w:val="006C542A"/>
    <w:rsid w:val="006C5BF1"/>
    <w:rsid w:val="006C5CC5"/>
    <w:rsid w:val="006C5F0E"/>
    <w:rsid w:val="006C6477"/>
    <w:rsid w:val="006C6A70"/>
    <w:rsid w:val="006C6E6B"/>
    <w:rsid w:val="006C7D8C"/>
    <w:rsid w:val="006D0CB2"/>
    <w:rsid w:val="006D11A8"/>
    <w:rsid w:val="006D1B25"/>
    <w:rsid w:val="006D22E4"/>
    <w:rsid w:val="006D2FA5"/>
    <w:rsid w:val="006D3121"/>
    <w:rsid w:val="006D3505"/>
    <w:rsid w:val="006D4E0C"/>
    <w:rsid w:val="006D578F"/>
    <w:rsid w:val="006D57FD"/>
    <w:rsid w:val="006D678E"/>
    <w:rsid w:val="006D6F4C"/>
    <w:rsid w:val="006D710E"/>
    <w:rsid w:val="006E1537"/>
    <w:rsid w:val="006E3287"/>
    <w:rsid w:val="006E3D59"/>
    <w:rsid w:val="006E4101"/>
    <w:rsid w:val="006E4B75"/>
    <w:rsid w:val="006E4D85"/>
    <w:rsid w:val="006E5953"/>
    <w:rsid w:val="006E5FFB"/>
    <w:rsid w:val="006E62B4"/>
    <w:rsid w:val="006E62B5"/>
    <w:rsid w:val="006E7083"/>
    <w:rsid w:val="006E70CE"/>
    <w:rsid w:val="006E7988"/>
    <w:rsid w:val="006E7D48"/>
    <w:rsid w:val="006F0229"/>
    <w:rsid w:val="006F28E5"/>
    <w:rsid w:val="006F2D74"/>
    <w:rsid w:val="006F4643"/>
    <w:rsid w:val="006F4923"/>
    <w:rsid w:val="006F5EF2"/>
    <w:rsid w:val="006F5F3C"/>
    <w:rsid w:val="006F6056"/>
    <w:rsid w:val="006F620D"/>
    <w:rsid w:val="006F6779"/>
    <w:rsid w:val="006F7053"/>
    <w:rsid w:val="006F733D"/>
    <w:rsid w:val="006F79F9"/>
    <w:rsid w:val="007009D3"/>
    <w:rsid w:val="00701A70"/>
    <w:rsid w:val="00702452"/>
    <w:rsid w:val="007026CF"/>
    <w:rsid w:val="00702B49"/>
    <w:rsid w:val="00702D95"/>
    <w:rsid w:val="00702F6E"/>
    <w:rsid w:val="007033B6"/>
    <w:rsid w:val="0070362D"/>
    <w:rsid w:val="00703D4A"/>
    <w:rsid w:val="007044C6"/>
    <w:rsid w:val="00704D61"/>
    <w:rsid w:val="00705A65"/>
    <w:rsid w:val="00710683"/>
    <w:rsid w:val="00711F89"/>
    <w:rsid w:val="007122F0"/>
    <w:rsid w:val="007145C9"/>
    <w:rsid w:val="007145FD"/>
    <w:rsid w:val="00714FA2"/>
    <w:rsid w:val="00716AAB"/>
    <w:rsid w:val="00716D54"/>
    <w:rsid w:val="00717174"/>
    <w:rsid w:val="0072007A"/>
    <w:rsid w:val="00720691"/>
    <w:rsid w:val="007213F1"/>
    <w:rsid w:val="007225A2"/>
    <w:rsid w:val="007229AF"/>
    <w:rsid w:val="00723A5F"/>
    <w:rsid w:val="0072404B"/>
    <w:rsid w:val="007245B5"/>
    <w:rsid w:val="007248F5"/>
    <w:rsid w:val="00724F25"/>
    <w:rsid w:val="0072535E"/>
    <w:rsid w:val="00727ACD"/>
    <w:rsid w:val="00730351"/>
    <w:rsid w:val="0073082A"/>
    <w:rsid w:val="00730BE6"/>
    <w:rsid w:val="0073197E"/>
    <w:rsid w:val="00731E6C"/>
    <w:rsid w:val="00731FA4"/>
    <w:rsid w:val="00733546"/>
    <w:rsid w:val="007338C8"/>
    <w:rsid w:val="007340EA"/>
    <w:rsid w:val="0073432D"/>
    <w:rsid w:val="00734407"/>
    <w:rsid w:val="00734CA9"/>
    <w:rsid w:val="00735B28"/>
    <w:rsid w:val="00735DBD"/>
    <w:rsid w:val="007365F2"/>
    <w:rsid w:val="00736788"/>
    <w:rsid w:val="00736908"/>
    <w:rsid w:val="007378FF"/>
    <w:rsid w:val="0074067B"/>
    <w:rsid w:val="00741012"/>
    <w:rsid w:val="00741188"/>
    <w:rsid w:val="0074223A"/>
    <w:rsid w:val="0074251A"/>
    <w:rsid w:val="007438D3"/>
    <w:rsid w:val="00744922"/>
    <w:rsid w:val="00744C6F"/>
    <w:rsid w:val="0074671D"/>
    <w:rsid w:val="00746B57"/>
    <w:rsid w:val="00747A48"/>
    <w:rsid w:val="0075317F"/>
    <w:rsid w:val="0075381C"/>
    <w:rsid w:val="00753845"/>
    <w:rsid w:val="00754BCA"/>
    <w:rsid w:val="00754C8B"/>
    <w:rsid w:val="00754E25"/>
    <w:rsid w:val="007553BE"/>
    <w:rsid w:val="00755757"/>
    <w:rsid w:val="00756807"/>
    <w:rsid w:val="007568B0"/>
    <w:rsid w:val="00757F5E"/>
    <w:rsid w:val="007600F8"/>
    <w:rsid w:val="00761226"/>
    <w:rsid w:val="0076140A"/>
    <w:rsid w:val="00762101"/>
    <w:rsid w:val="00762152"/>
    <w:rsid w:val="00762432"/>
    <w:rsid w:val="007629AD"/>
    <w:rsid w:val="00764265"/>
    <w:rsid w:val="00764A5D"/>
    <w:rsid w:val="007650FE"/>
    <w:rsid w:val="0076589C"/>
    <w:rsid w:val="00765BC3"/>
    <w:rsid w:val="00765DF1"/>
    <w:rsid w:val="00767962"/>
    <w:rsid w:val="00767B79"/>
    <w:rsid w:val="007702C3"/>
    <w:rsid w:val="007705DB"/>
    <w:rsid w:val="00770AB3"/>
    <w:rsid w:val="00771144"/>
    <w:rsid w:val="007725ED"/>
    <w:rsid w:val="0077316D"/>
    <w:rsid w:val="00773D90"/>
    <w:rsid w:val="00774003"/>
    <w:rsid w:val="00774419"/>
    <w:rsid w:val="0077797E"/>
    <w:rsid w:val="00777C1A"/>
    <w:rsid w:val="00780AB3"/>
    <w:rsid w:val="00780E42"/>
    <w:rsid w:val="007813C8"/>
    <w:rsid w:val="007814C0"/>
    <w:rsid w:val="00782B96"/>
    <w:rsid w:val="00782C8E"/>
    <w:rsid w:val="00782CB4"/>
    <w:rsid w:val="00783253"/>
    <w:rsid w:val="007836FE"/>
    <w:rsid w:val="007839B4"/>
    <w:rsid w:val="0078402D"/>
    <w:rsid w:val="00785087"/>
    <w:rsid w:val="00785267"/>
    <w:rsid w:val="007854FE"/>
    <w:rsid w:val="00786375"/>
    <w:rsid w:val="00787015"/>
    <w:rsid w:val="0078735C"/>
    <w:rsid w:val="00787518"/>
    <w:rsid w:val="007875A6"/>
    <w:rsid w:val="007875B4"/>
    <w:rsid w:val="00791715"/>
    <w:rsid w:val="0079258B"/>
    <w:rsid w:val="00795566"/>
    <w:rsid w:val="00795881"/>
    <w:rsid w:val="00795D1C"/>
    <w:rsid w:val="007967EC"/>
    <w:rsid w:val="0079699C"/>
    <w:rsid w:val="00796AB3"/>
    <w:rsid w:val="00796DE5"/>
    <w:rsid w:val="00797B62"/>
    <w:rsid w:val="007A00F2"/>
    <w:rsid w:val="007A050C"/>
    <w:rsid w:val="007A0562"/>
    <w:rsid w:val="007A240F"/>
    <w:rsid w:val="007A2AE1"/>
    <w:rsid w:val="007A2CD6"/>
    <w:rsid w:val="007A38E2"/>
    <w:rsid w:val="007A448B"/>
    <w:rsid w:val="007A573B"/>
    <w:rsid w:val="007A6513"/>
    <w:rsid w:val="007A6A7B"/>
    <w:rsid w:val="007A72EF"/>
    <w:rsid w:val="007A7E1D"/>
    <w:rsid w:val="007B130A"/>
    <w:rsid w:val="007B1D47"/>
    <w:rsid w:val="007B1FBE"/>
    <w:rsid w:val="007B2A82"/>
    <w:rsid w:val="007B2B2B"/>
    <w:rsid w:val="007B2CE4"/>
    <w:rsid w:val="007B2E7F"/>
    <w:rsid w:val="007B38B6"/>
    <w:rsid w:val="007B45A0"/>
    <w:rsid w:val="007B5AA3"/>
    <w:rsid w:val="007B6587"/>
    <w:rsid w:val="007B69A3"/>
    <w:rsid w:val="007B7940"/>
    <w:rsid w:val="007C0094"/>
    <w:rsid w:val="007C0107"/>
    <w:rsid w:val="007C0496"/>
    <w:rsid w:val="007C1286"/>
    <w:rsid w:val="007C17BA"/>
    <w:rsid w:val="007C1803"/>
    <w:rsid w:val="007C1883"/>
    <w:rsid w:val="007C35E5"/>
    <w:rsid w:val="007C4A15"/>
    <w:rsid w:val="007C5530"/>
    <w:rsid w:val="007C5A0B"/>
    <w:rsid w:val="007C5E65"/>
    <w:rsid w:val="007C6104"/>
    <w:rsid w:val="007C6BC8"/>
    <w:rsid w:val="007C7666"/>
    <w:rsid w:val="007C78BE"/>
    <w:rsid w:val="007C7CE2"/>
    <w:rsid w:val="007C7CF6"/>
    <w:rsid w:val="007D312D"/>
    <w:rsid w:val="007D31B9"/>
    <w:rsid w:val="007D4728"/>
    <w:rsid w:val="007D5021"/>
    <w:rsid w:val="007D5220"/>
    <w:rsid w:val="007D6559"/>
    <w:rsid w:val="007D6E4D"/>
    <w:rsid w:val="007D7075"/>
    <w:rsid w:val="007D73F6"/>
    <w:rsid w:val="007D7866"/>
    <w:rsid w:val="007D78C1"/>
    <w:rsid w:val="007D7FCB"/>
    <w:rsid w:val="007E107C"/>
    <w:rsid w:val="007E142A"/>
    <w:rsid w:val="007E167E"/>
    <w:rsid w:val="007E1A89"/>
    <w:rsid w:val="007E2334"/>
    <w:rsid w:val="007E2623"/>
    <w:rsid w:val="007E2C66"/>
    <w:rsid w:val="007E373B"/>
    <w:rsid w:val="007E46D5"/>
    <w:rsid w:val="007E5077"/>
    <w:rsid w:val="007E5C9B"/>
    <w:rsid w:val="007E6BFA"/>
    <w:rsid w:val="007F04C6"/>
    <w:rsid w:val="007F2DC5"/>
    <w:rsid w:val="007F2E7C"/>
    <w:rsid w:val="007F3C05"/>
    <w:rsid w:val="007F3D61"/>
    <w:rsid w:val="007F3F0F"/>
    <w:rsid w:val="007F42C3"/>
    <w:rsid w:val="007F74A8"/>
    <w:rsid w:val="00800B00"/>
    <w:rsid w:val="008017DF"/>
    <w:rsid w:val="00801FA6"/>
    <w:rsid w:val="008024B3"/>
    <w:rsid w:val="00802594"/>
    <w:rsid w:val="00803643"/>
    <w:rsid w:val="00803C9C"/>
    <w:rsid w:val="00804334"/>
    <w:rsid w:val="00804B02"/>
    <w:rsid w:val="00806311"/>
    <w:rsid w:val="00806446"/>
    <w:rsid w:val="00807710"/>
    <w:rsid w:val="00810298"/>
    <w:rsid w:val="00811B06"/>
    <w:rsid w:val="00812CE1"/>
    <w:rsid w:val="008131CD"/>
    <w:rsid w:val="00814201"/>
    <w:rsid w:val="0081598B"/>
    <w:rsid w:val="00816EB0"/>
    <w:rsid w:val="00816F83"/>
    <w:rsid w:val="008176E3"/>
    <w:rsid w:val="00820018"/>
    <w:rsid w:val="008202B4"/>
    <w:rsid w:val="008212C7"/>
    <w:rsid w:val="00821625"/>
    <w:rsid w:val="00822BCE"/>
    <w:rsid w:val="00822D60"/>
    <w:rsid w:val="0082325D"/>
    <w:rsid w:val="00825B70"/>
    <w:rsid w:val="00826A5A"/>
    <w:rsid w:val="008273B8"/>
    <w:rsid w:val="008279DC"/>
    <w:rsid w:val="00827C3C"/>
    <w:rsid w:val="008309E4"/>
    <w:rsid w:val="00830ABA"/>
    <w:rsid w:val="00830E24"/>
    <w:rsid w:val="00831106"/>
    <w:rsid w:val="00831961"/>
    <w:rsid w:val="00831C5C"/>
    <w:rsid w:val="0083619E"/>
    <w:rsid w:val="00836EE6"/>
    <w:rsid w:val="00841244"/>
    <w:rsid w:val="008417D3"/>
    <w:rsid w:val="00841D6D"/>
    <w:rsid w:val="00842BC5"/>
    <w:rsid w:val="008434B2"/>
    <w:rsid w:val="00844296"/>
    <w:rsid w:val="00844387"/>
    <w:rsid w:val="008443A0"/>
    <w:rsid w:val="00844413"/>
    <w:rsid w:val="00844D1D"/>
    <w:rsid w:val="0084550C"/>
    <w:rsid w:val="0084589B"/>
    <w:rsid w:val="00845C24"/>
    <w:rsid w:val="00846B95"/>
    <w:rsid w:val="00846D8A"/>
    <w:rsid w:val="00846E0C"/>
    <w:rsid w:val="008471E9"/>
    <w:rsid w:val="00847986"/>
    <w:rsid w:val="008517FD"/>
    <w:rsid w:val="008518AB"/>
    <w:rsid w:val="00852EE9"/>
    <w:rsid w:val="008539B9"/>
    <w:rsid w:val="00853D10"/>
    <w:rsid w:val="00854B6D"/>
    <w:rsid w:val="0085579C"/>
    <w:rsid w:val="00855AD9"/>
    <w:rsid w:val="00855EA9"/>
    <w:rsid w:val="008577E6"/>
    <w:rsid w:val="00857E20"/>
    <w:rsid w:val="008602C0"/>
    <w:rsid w:val="00861CA4"/>
    <w:rsid w:val="00862B9C"/>
    <w:rsid w:val="0086391A"/>
    <w:rsid w:val="00864B7A"/>
    <w:rsid w:val="00865143"/>
    <w:rsid w:val="0086518E"/>
    <w:rsid w:val="0086532D"/>
    <w:rsid w:val="0086661C"/>
    <w:rsid w:val="008669A4"/>
    <w:rsid w:val="00866E2C"/>
    <w:rsid w:val="0086784C"/>
    <w:rsid w:val="00867C5E"/>
    <w:rsid w:val="00867E69"/>
    <w:rsid w:val="00867E87"/>
    <w:rsid w:val="008718D4"/>
    <w:rsid w:val="00871D68"/>
    <w:rsid w:val="008727FE"/>
    <w:rsid w:val="00872DD9"/>
    <w:rsid w:val="008739AC"/>
    <w:rsid w:val="00874F15"/>
    <w:rsid w:val="008751D9"/>
    <w:rsid w:val="00875375"/>
    <w:rsid w:val="00875466"/>
    <w:rsid w:val="00877B5D"/>
    <w:rsid w:val="00877BEC"/>
    <w:rsid w:val="00877E83"/>
    <w:rsid w:val="00883387"/>
    <w:rsid w:val="00883442"/>
    <w:rsid w:val="00883509"/>
    <w:rsid w:val="0088582A"/>
    <w:rsid w:val="00887C68"/>
    <w:rsid w:val="00887D59"/>
    <w:rsid w:val="00891129"/>
    <w:rsid w:val="00891E68"/>
    <w:rsid w:val="008922A0"/>
    <w:rsid w:val="0089243D"/>
    <w:rsid w:val="0089392F"/>
    <w:rsid w:val="00894B0F"/>
    <w:rsid w:val="00896D69"/>
    <w:rsid w:val="00897990"/>
    <w:rsid w:val="008A0100"/>
    <w:rsid w:val="008A0D51"/>
    <w:rsid w:val="008A12D2"/>
    <w:rsid w:val="008A1EC4"/>
    <w:rsid w:val="008A203C"/>
    <w:rsid w:val="008A2A63"/>
    <w:rsid w:val="008A3C25"/>
    <w:rsid w:val="008A52C4"/>
    <w:rsid w:val="008A5698"/>
    <w:rsid w:val="008A6059"/>
    <w:rsid w:val="008A608E"/>
    <w:rsid w:val="008A717D"/>
    <w:rsid w:val="008A7C3B"/>
    <w:rsid w:val="008B0159"/>
    <w:rsid w:val="008B1F06"/>
    <w:rsid w:val="008B217C"/>
    <w:rsid w:val="008B357F"/>
    <w:rsid w:val="008B4CD1"/>
    <w:rsid w:val="008B4F5D"/>
    <w:rsid w:val="008B53F1"/>
    <w:rsid w:val="008B5928"/>
    <w:rsid w:val="008B620C"/>
    <w:rsid w:val="008B6248"/>
    <w:rsid w:val="008B67E2"/>
    <w:rsid w:val="008C022D"/>
    <w:rsid w:val="008C1AB0"/>
    <w:rsid w:val="008C1E6B"/>
    <w:rsid w:val="008C204E"/>
    <w:rsid w:val="008C3545"/>
    <w:rsid w:val="008C39FB"/>
    <w:rsid w:val="008C458B"/>
    <w:rsid w:val="008C5015"/>
    <w:rsid w:val="008C5BA4"/>
    <w:rsid w:val="008C64BC"/>
    <w:rsid w:val="008C6D87"/>
    <w:rsid w:val="008C72A7"/>
    <w:rsid w:val="008D00DA"/>
    <w:rsid w:val="008D0760"/>
    <w:rsid w:val="008D09EB"/>
    <w:rsid w:val="008D151B"/>
    <w:rsid w:val="008D258D"/>
    <w:rsid w:val="008D3631"/>
    <w:rsid w:val="008D398E"/>
    <w:rsid w:val="008D781B"/>
    <w:rsid w:val="008D7CC3"/>
    <w:rsid w:val="008E02E1"/>
    <w:rsid w:val="008E0BFE"/>
    <w:rsid w:val="008E159E"/>
    <w:rsid w:val="008E1D81"/>
    <w:rsid w:val="008E216D"/>
    <w:rsid w:val="008E4568"/>
    <w:rsid w:val="008E5109"/>
    <w:rsid w:val="008E5650"/>
    <w:rsid w:val="008E6B1A"/>
    <w:rsid w:val="008E6F73"/>
    <w:rsid w:val="008E767D"/>
    <w:rsid w:val="008E7790"/>
    <w:rsid w:val="008F0816"/>
    <w:rsid w:val="008F0ED4"/>
    <w:rsid w:val="008F1593"/>
    <w:rsid w:val="008F1835"/>
    <w:rsid w:val="008F1C22"/>
    <w:rsid w:val="008F2DDB"/>
    <w:rsid w:val="008F341A"/>
    <w:rsid w:val="008F39D4"/>
    <w:rsid w:val="008F43A6"/>
    <w:rsid w:val="008F449C"/>
    <w:rsid w:val="008F4B5E"/>
    <w:rsid w:val="008F6D6A"/>
    <w:rsid w:val="008F7ABE"/>
    <w:rsid w:val="008F7E6F"/>
    <w:rsid w:val="00900A02"/>
    <w:rsid w:val="0090157C"/>
    <w:rsid w:val="00902018"/>
    <w:rsid w:val="0090233F"/>
    <w:rsid w:val="009033C1"/>
    <w:rsid w:val="0090350C"/>
    <w:rsid w:val="00903B40"/>
    <w:rsid w:val="00904AC5"/>
    <w:rsid w:val="00905210"/>
    <w:rsid w:val="0090539B"/>
    <w:rsid w:val="00906DA4"/>
    <w:rsid w:val="00906E23"/>
    <w:rsid w:val="00911048"/>
    <w:rsid w:val="00911299"/>
    <w:rsid w:val="00912195"/>
    <w:rsid w:val="00912258"/>
    <w:rsid w:val="00912F05"/>
    <w:rsid w:val="009130A8"/>
    <w:rsid w:val="00913795"/>
    <w:rsid w:val="00913FA0"/>
    <w:rsid w:val="00914832"/>
    <w:rsid w:val="00914C53"/>
    <w:rsid w:val="00915728"/>
    <w:rsid w:val="00915ACA"/>
    <w:rsid w:val="0091653D"/>
    <w:rsid w:val="0091702A"/>
    <w:rsid w:val="0091755F"/>
    <w:rsid w:val="009178F7"/>
    <w:rsid w:val="00920412"/>
    <w:rsid w:val="00921717"/>
    <w:rsid w:val="00921BF2"/>
    <w:rsid w:val="00922166"/>
    <w:rsid w:val="00923809"/>
    <w:rsid w:val="00924D5C"/>
    <w:rsid w:val="00924F94"/>
    <w:rsid w:val="009259D4"/>
    <w:rsid w:val="00926D00"/>
    <w:rsid w:val="00931614"/>
    <w:rsid w:val="00931C99"/>
    <w:rsid w:val="00932A77"/>
    <w:rsid w:val="00932D92"/>
    <w:rsid w:val="009334CB"/>
    <w:rsid w:val="00933B7F"/>
    <w:rsid w:val="00934022"/>
    <w:rsid w:val="009341D6"/>
    <w:rsid w:val="0093426D"/>
    <w:rsid w:val="00936225"/>
    <w:rsid w:val="00936412"/>
    <w:rsid w:val="0093744E"/>
    <w:rsid w:val="00937863"/>
    <w:rsid w:val="00937A35"/>
    <w:rsid w:val="00937CF5"/>
    <w:rsid w:val="0094054D"/>
    <w:rsid w:val="00940C67"/>
    <w:rsid w:val="00940E35"/>
    <w:rsid w:val="00940F49"/>
    <w:rsid w:val="009427B9"/>
    <w:rsid w:val="00943AD4"/>
    <w:rsid w:val="009441C4"/>
    <w:rsid w:val="00944657"/>
    <w:rsid w:val="009446C8"/>
    <w:rsid w:val="00944E8B"/>
    <w:rsid w:val="00945324"/>
    <w:rsid w:val="00945AD0"/>
    <w:rsid w:val="0095014C"/>
    <w:rsid w:val="009502BE"/>
    <w:rsid w:val="00951B1F"/>
    <w:rsid w:val="00951E67"/>
    <w:rsid w:val="00954491"/>
    <w:rsid w:val="00955975"/>
    <w:rsid w:val="00957565"/>
    <w:rsid w:val="00957B42"/>
    <w:rsid w:val="00957CF7"/>
    <w:rsid w:val="00960BA7"/>
    <w:rsid w:val="00960D89"/>
    <w:rsid w:val="0096333F"/>
    <w:rsid w:val="00963C44"/>
    <w:rsid w:val="009645CC"/>
    <w:rsid w:val="00966A60"/>
    <w:rsid w:val="00966BBC"/>
    <w:rsid w:val="009677E4"/>
    <w:rsid w:val="009702C7"/>
    <w:rsid w:val="009718C3"/>
    <w:rsid w:val="009723F5"/>
    <w:rsid w:val="009724FB"/>
    <w:rsid w:val="00972523"/>
    <w:rsid w:val="00972948"/>
    <w:rsid w:val="00972A85"/>
    <w:rsid w:val="00972C2B"/>
    <w:rsid w:val="0097355D"/>
    <w:rsid w:val="00974C65"/>
    <w:rsid w:val="00974D56"/>
    <w:rsid w:val="00975204"/>
    <w:rsid w:val="00975792"/>
    <w:rsid w:val="00975C0A"/>
    <w:rsid w:val="009764D7"/>
    <w:rsid w:val="009809FC"/>
    <w:rsid w:val="0098191D"/>
    <w:rsid w:val="00981FF8"/>
    <w:rsid w:val="0098210D"/>
    <w:rsid w:val="009829E4"/>
    <w:rsid w:val="00982B1A"/>
    <w:rsid w:val="00982BFF"/>
    <w:rsid w:val="00982F94"/>
    <w:rsid w:val="00983FE1"/>
    <w:rsid w:val="009851BD"/>
    <w:rsid w:val="009851D2"/>
    <w:rsid w:val="00985674"/>
    <w:rsid w:val="00986340"/>
    <w:rsid w:val="0098726A"/>
    <w:rsid w:val="00987969"/>
    <w:rsid w:val="00990FA1"/>
    <w:rsid w:val="00991544"/>
    <w:rsid w:val="00992A10"/>
    <w:rsid w:val="00992C4F"/>
    <w:rsid w:val="009939A6"/>
    <w:rsid w:val="00993D0A"/>
    <w:rsid w:val="0099489C"/>
    <w:rsid w:val="00996876"/>
    <w:rsid w:val="009A0E37"/>
    <w:rsid w:val="009A127A"/>
    <w:rsid w:val="009A1D9C"/>
    <w:rsid w:val="009A1E59"/>
    <w:rsid w:val="009A258E"/>
    <w:rsid w:val="009A344E"/>
    <w:rsid w:val="009A43C1"/>
    <w:rsid w:val="009A4477"/>
    <w:rsid w:val="009A487C"/>
    <w:rsid w:val="009A4C14"/>
    <w:rsid w:val="009A5848"/>
    <w:rsid w:val="009A64A3"/>
    <w:rsid w:val="009A6684"/>
    <w:rsid w:val="009B026E"/>
    <w:rsid w:val="009B189B"/>
    <w:rsid w:val="009B1C16"/>
    <w:rsid w:val="009B249C"/>
    <w:rsid w:val="009B28B3"/>
    <w:rsid w:val="009B2CDE"/>
    <w:rsid w:val="009B31BE"/>
    <w:rsid w:val="009B45C6"/>
    <w:rsid w:val="009B4CA9"/>
    <w:rsid w:val="009B4EF4"/>
    <w:rsid w:val="009B5458"/>
    <w:rsid w:val="009B5917"/>
    <w:rsid w:val="009B5DF9"/>
    <w:rsid w:val="009B6098"/>
    <w:rsid w:val="009B61E3"/>
    <w:rsid w:val="009B6278"/>
    <w:rsid w:val="009B645A"/>
    <w:rsid w:val="009B75BA"/>
    <w:rsid w:val="009B7AA4"/>
    <w:rsid w:val="009C0025"/>
    <w:rsid w:val="009C037B"/>
    <w:rsid w:val="009C09DF"/>
    <w:rsid w:val="009C0D2A"/>
    <w:rsid w:val="009C1350"/>
    <w:rsid w:val="009C445F"/>
    <w:rsid w:val="009C4681"/>
    <w:rsid w:val="009C4931"/>
    <w:rsid w:val="009C4AED"/>
    <w:rsid w:val="009C4F9B"/>
    <w:rsid w:val="009C5A15"/>
    <w:rsid w:val="009C649F"/>
    <w:rsid w:val="009C6786"/>
    <w:rsid w:val="009C7AF8"/>
    <w:rsid w:val="009C7C75"/>
    <w:rsid w:val="009D06F5"/>
    <w:rsid w:val="009D102E"/>
    <w:rsid w:val="009D1C61"/>
    <w:rsid w:val="009D1E30"/>
    <w:rsid w:val="009D432A"/>
    <w:rsid w:val="009D63FB"/>
    <w:rsid w:val="009D712C"/>
    <w:rsid w:val="009D71E1"/>
    <w:rsid w:val="009E00B7"/>
    <w:rsid w:val="009E059C"/>
    <w:rsid w:val="009E1F05"/>
    <w:rsid w:val="009E3050"/>
    <w:rsid w:val="009E46BB"/>
    <w:rsid w:val="009E511F"/>
    <w:rsid w:val="009E5750"/>
    <w:rsid w:val="009E7A99"/>
    <w:rsid w:val="009F0217"/>
    <w:rsid w:val="009F0338"/>
    <w:rsid w:val="009F16B3"/>
    <w:rsid w:val="009F3536"/>
    <w:rsid w:val="009F3FB7"/>
    <w:rsid w:val="009F4A26"/>
    <w:rsid w:val="009F4AD5"/>
    <w:rsid w:val="009F50D2"/>
    <w:rsid w:val="009F51CF"/>
    <w:rsid w:val="009F5F5C"/>
    <w:rsid w:val="009F6CD6"/>
    <w:rsid w:val="009F740B"/>
    <w:rsid w:val="00A00792"/>
    <w:rsid w:val="00A00A05"/>
    <w:rsid w:val="00A01DB1"/>
    <w:rsid w:val="00A046C1"/>
    <w:rsid w:val="00A05757"/>
    <w:rsid w:val="00A05D7C"/>
    <w:rsid w:val="00A05ED3"/>
    <w:rsid w:val="00A07745"/>
    <w:rsid w:val="00A103F0"/>
    <w:rsid w:val="00A1101D"/>
    <w:rsid w:val="00A11CCE"/>
    <w:rsid w:val="00A12506"/>
    <w:rsid w:val="00A133B4"/>
    <w:rsid w:val="00A13546"/>
    <w:rsid w:val="00A150A3"/>
    <w:rsid w:val="00A15313"/>
    <w:rsid w:val="00A15B5B"/>
    <w:rsid w:val="00A20D03"/>
    <w:rsid w:val="00A20FCD"/>
    <w:rsid w:val="00A21372"/>
    <w:rsid w:val="00A22491"/>
    <w:rsid w:val="00A22CF3"/>
    <w:rsid w:val="00A22D05"/>
    <w:rsid w:val="00A2363A"/>
    <w:rsid w:val="00A23A33"/>
    <w:rsid w:val="00A23FD0"/>
    <w:rsid w:val="00A24578"/>
    <w:rsid w:val="00A259B1"/>
    <w:rsid w:val="00A2600B"/>
    <w:rsid w:val="00A26108"/>
    <w:rsid w:val="00A309C1"/>
    <w:rsid w:val="00A30F4B"/>
    <w:rsid w:val="00A32816"/>
    <w:rsid w:val="00A328D9"/>
    <w:rsid w:val="00A334AC"/>
    <w:rsid w:val="00A34E08"/>
    <w:rsid w:val="00A35518"/>
    <w:rsid w:val="00A35533"/>
    <w:rsid w:val="00A41AFB"/>
    <w:rsid w:val="00A41D81"/>
    <w:rsid w:val="00A41E1F"/>
    <w:rsid w:val="00A41EDB"/>
    <w:rsid w:val="00A41F66"/>
    <w:rsid w:val="00A428D9"/>
    <w:rsid w:val="00A4335F"/>
    <w:rsid w:val="00A44380"/>
    <w:rsid w:val="00A4522D"/>
    <w:rsid w:val="00A45364"/>
    <w:rsid w:val="00A4762D"/>
    <w:rsid w:val="00A50686"/>
    <w:rsid w:val="00A511C7"/>
    <w:rsid w:val="00A520ED"/>
    <w:rsid w:val="00A522DB"/>
    <w:rsid w:val="00A52850"/>
    <w:rsid w:val="00A528FD"/>
    <w:rsid w:val="00A52BDF"/>
    <w:rsid w:val="00A534C3"/>
    <w:rsid w:val="00A53631"/>
    <w:rsid w:val="00A53AB6"/>
    <w:rsid w:val="00A53F4E"/>
    <w:rsid w:val="00A5464E"/>
    <w:rsid w:val="00A546C5"/>
    <w:rsid w:val="00A54C5D"/>
    <w:rsid w:val="00A56311"/>
    <w:rsid w:val="00A56CC3"/>
    <w:rsid w:val="00A57CEA"/>
    <w:rsid w:val="00A57D12"/>
    <w:rsid w:val="00A62210"/>
    <w:rsid w:val="00A630BB"/>
    <w:rsid w:val="00A630BE"/>
    <w:rsid w:val="00A63175"/>
    <w:rsid w:val="00A63A21"/>
    <w:rsid w:val="00A641F3"/>
    <w:rsid w:val="00A646EF"/>
    <w:rsid w:val="00A64C3F"/>
    <w:rsid w:val="00A659B9"/>
    <w:rsid w:val="00A65E81"/>
    <w:rsid w:val="00A65EF3"/>
    <w:rsid w:val="00A6688E"/>
    <w:rsid w:val="00A6713A"/>
    <w:rsid w:val="00A6748C"/>
    <w:rsid w:val="00A70A1E"/>
    <w:rsid w:val="00A71C6F"/>
    <w:rsid w:val="00A73B26"/>
    <w:rsid w:val="00A73BE0"/>
    <w:rsid w:val="00A73C0B"/>
    <w:rsid w:val="00A7455D"/>
    <w:rsid w:val="00A755BF"/>
    <w:rsid w:val="00A772EE"/>
    <w:rsid w:val="00A775F1"/>
    <w:rsid w:val="00A8095B"/>
    <w:rsid w:val="00A81843"/>
    <w:rsid w:val="00A825A7"/>
    <w:rsid w:val="00A84A6B"/>
    <w:rsid w:val="00A84A8F"/>
    <w:rsid w:val="00A85237"/>
    <w:rsid w:val="00A853C0"/>
    <w:rsid w:val="00A85A9A"/>
    <w:rsid w:val="00A86100"/>
    <w:rsid w:val="00A8616F"/>
    <w:rsid w:val="00A87396"/>
    <w:rsid w:val="00A87477"/>
    <w:rsid w:val="00A874BF"/>
    <w:rsid w:val="00A87A39"/>
    <w:rsid w:val="00A87E6E"/>
    <w:rsid w:val="00A9080C"/>
    <w:rsid w:val="00A9378F"/>
    <w:rsid w:val="00A94063"/>
    <w:rsid w:val="00A950B1"/>
    <w:rsid w:val="00A954BE"/>
    <w:rsid w:val="00A954E6"/>
    <w:rsid w:val="00A97539"/>
    <w:rsid w:val="00A97653"/>
    <w:rsid w:val="00A97757"/>
    <w:rsid w:val="00AA0020"/>
    <w:rsid w:val="00AA0066"/>
    <w:rsid w:val="00AA1176"/>
    <w:rsid w:val="00AA18DB"/>
    <w:rsid w:val="00AA2A95"/>
    <w:rsid w:val="00AA2CD2"/>
    <w:rsid w:val="00AA38AB"/>
    <w:rsid w:val="00AA3CA0"/>
    <w:rsid w:val="00AA4FAC"/>
    <w:rsid w:val="00AA5198"/>
    <w:rsid w:val="00AA581B"/>
    <w:rsid w:val="00AA64F2"/>
    <w:rsid w:val="00AA6823"/>
    <w:rsid w:val="00AA6A73"/>
    <w:rsid w:val="00AA7BC5"/>
    <w:rsid w:val="00AB192D"/>
    <w:rsid w:val="00AB237B"/>
    <w:rsid w:val="00AB2A8E"/>
    <w:rsid w:val="00AB2D7E"/>
    <w:rsid w:val="00AB3609"/>
    <w:rsid w:val="00AB3EB4"/>
    <w:rsid w:val="00AB5ACF"/>
    <w:rsid w:val="00AB6DCF"/>
    <w:rsid w:val="00AB6EDD"/>
    <w:rsid w:val="00AC0962"/>
    <w:rsid w:val="00AC1AF6"/>
    <w:rsid w:val="00AC2BD0"/>
    <w:rsid w:val="00AC5471"/>
    <w:rsid w:val="00AC57CF"/>
    <w:rsid w:val="00AC5871"/>
    <w:rsid w:val="00AC5E8A"/>
    <w:rsid w:val="00AC65AA"/>
    <w:rsid w:val="00AD1041"/>
    <w:rsid w:val="00AD137B"/>
    <w:rsid w:val="00AD2139"/>
    <w:rsid w:val="00AD2361"/>
    <w:rsid w:val="00AD2463"/>
    <w:rsid w:val="00AD2917"/>
    <w:rsid w:val="00AD2B2B"/>
    <w:rsid w:val="00AD3FD3"/>
    <w:rsid w:val="00AD403A"/>
    <w:rsid w:val="00AD4296"/>
    <w:rsid w:val="00AD466A"/>
    <w:rsid w:val="00AD4CD3"/>
    <w:rsid w:val="00AD5189"/>
    <w:rsid w:val="00AD56D9"/>
    <w:rsid w:val="00AD5EAB"/>
    <w:rsid w:val="00AD6130"/>
    <w:rsid w:val="00AD6E40"/>
    <w:rsid w:val="00AD6F20"/>
    <w:rsid w:val="00AD719E"/>
    <w:rsid w:val="00AE08CD"/>
    <w:rsid w:val="00AE0ABA"/>
    <w:rsid w:val="00AE2E11"/>
    <w:rsid w:val="00AE34B9"/>
    <w:rsid w:val="00AE3B52"/>
    <w:rsid w:val="00AE529F"/>
    <w:rsid w:val="00AE5417"/>
    <w:rsid w:val="00AE64B1"/>
    <w:rsid w:val="00AE69C8"/>
    <w:rsid w:val="00AE6A64"/>
    <w:rsid w:val="00AE7DFB"/>
    <w:rsid w:val="00AF07C7"/>
    <w:rsid w:val="00AF0B40"/>
    <w:rsid w:val="00AF27C5"/>
    <w:rsid w:val="00AF2A6F"/>
    <w:rsid w:val="00AF3202"/>
    <w:rsid w:val="00AF360D"/>
    <w:rsid w:val="00AF398C"/>
    <w:rsid w:val="00AF421A"/>
    <w:rsid w:val="00AF5332"/>
    <w:rsid w:val="00AF555A"/>
    <w:rsid w:val="00AF5E21"/>
    <w:rsid w:val="00AF67E1"/>
    <w:rsid w:val="00AF6B0F"/>
    <w:rsid w:val="00AF738B"/>
    <w:rsid w:val="00AF7C0D"/>
    <w:rsid w:val="00B0082B"/>
    <w:rsid w:val="00B01F3D"/>
    <w:rsid w:val="00B02113"/>
    <w:rsid w:val="00B024CA"/>
    <w:rsid w:val="00B026BD"/>
    <w:rsid w:val="00B02EE9"/>
    <w:rsid w:val="00B03757"/>
    <w:rsid w:val="00B0483C"/>
    <w:rsid w:val="00B04BBE"/>
    <w:rsid w:val="00B05402"/>
    <w:rsid w:val="00B11BD6"/>
    <w:rsid w:val="00B12094"/>
    <w:rsid w:val="00B12FB1"/>
    <w:rsid w:val="00B13B37"/>
    <w:rsid w:val="00B13EF0"/>
    <w:rsid w:val="00B1456D"/>
    <w:rsid w:val="00B14B1F"/>
    <w:rsid w:val="00B16CEA"/>
    <w:rsid w:val="00B1703C"/>
    <w:rsid w:val="00B2024D"/>
    <w:rsid w:val="00B22435"/>
    <w:rsid w:val="00B2246D"/>
    <w:rsid w:val="00B22D96"/>
    <w:rsid w:val="00B25132"/>
    <w:rsid w:val="00B26874"/>
    <w:rsid w:val="00B270BE"/>
    <w:rsid w:val="00B275FB"/>
    <w:rsid w:val="00B27C3A"/>
    <w:rsid w:val="00B308DE"/>
    <w:rsid w:val="00B30C84"/>
    <w:rsid w:val="00B30FB9"/>
    <w:rsid w:val="00B3107E"/>
    <w:rsid w:val="00B317AC"/>
    <w:rsid w:val="00B323BD"/>
    <w:rsid w:val="00B3403B"/>
    <w:rsid w:val="00B34119"/>
    <w:rsid w:val="00B357B4"/>
    <w:rsid w:val="00B403EB"/>
    <w:rsid w:val="00B40919"/>
    <w:rsid w:val="00B41FBD"/>
    <w:rsid w:val="00B423D6"/>
    <w:rsid w:val="00B430A4"/>
    <w:rsid w:val="00B4426B"/>
    <w:rsid w:val="00B450CC"/>
    <w:rsid w:val="00B5113A"/>
    <w:rsid w:val="00B5147C"/>
    <w:rsid w:val="00B51599"/>
    <w:rsid w:val="00B52F87"/>
    <w:rsid w:val="00B5343E"/>
    <w:rsid w:val="00B54637"/>
    <w:rsid w:val="00B548E4"/>
    <w:rsid w:val="00B5517A"/>
    <w:rsid w:val="00B56641"/>
    <w:rsid w:val="00B57368"/>
    <w:rsid w:val="00B5770E"/>
    <w:rsid w:val="00B60635"/>
    <w:rsid w:val="00B60964"/>
    <w:rsid w:val="00B60B2F"/>
    <w:rsid w:val="00B612AA"/>
    <w:rsid w:val="00B61687"/>
    <w:rsid w:val="00B664A5"/>
    <w:rsid w:val="00B70CE5"/>
    <w:rsid w:val="00B71076"/>
    <w:rsid w:val="00B71C2E"/>
    <w:rsid w:val="00B71F6F"/>
    <w:rsid w:val="00B72496"/>
    <w:rsid w:val="00B72D0D"/>
    <w:rsid w:val="00B73E3C"/>
    <w:rsid w:val="00B73F3B"/>
    <w:rsid w:val="00B75962"/>
    <w:rsid w:val="00B77074"/>
    <w:rsid w:val="00B777C2"/>
    <w:rsid w:val="00B77CA9"/>
    <w:rsid w:val="00B808F3"/>
    <w:rsid w:val="00B810BA"/>
    <w:rsid w:val="00B81138"/>
    <w:rsid w:val="00B81F79"/>
    <w:rsid w:val="00B82BC9"/>
    <w:rsid w:val="00B8428B"/>
    <w:rsid w:val="00B84FE9"/>
    <w:rsid w:val="00B859F4"/>
    <w:rsid w:val="00B86B77"/>
    <w:rsid w:val="00B8713D"/>
    <w:rsid w:val="00B908FD"/>
    <w:rsid w:val="00B90E67"/>
    <w:rsid w:val="00B911E1"/>
    <w:rsid w:val="00B918CF"/>
    <w:rsid w:val="00B91C4B"/>
    <w:rsid w:val="00B933C1"/>
    <w:rsid w:val="00B947F6"/>
    <w:rsid w:val="00B96B69"/>
    <w:rsid w:val="00B97084"/>
    <w:rsid w:val="00BA15F0"/>
    <w:rsid w:val="00BA1692"/>
    <w:rsid w:val="00BA2FE7"/>
    <w:rsid w:val="00BA350F"/>
    <w:rsid w:val="00BA38DA"/>
    <w:rsid w:val="00BA3BB3"/>
    <w:rsid w:val="00BA4884"/>
    <w:rsid w:val="00BA4C25"/>
    <w:rsid w:val="00BA4D3D"/>
    <w:rsid w:val="00BA50C6"/>
    <w:rsid w:val="00BA54D4"/>
    <w:rsid w:val="00BA584E"/>
    <w:rsid w:val="00BA75BA"/>
    <w:rsid w:val="00BA7A99"/>
    <w:rsid w:val="00BB0041"/>
    <w:rsid w:val="00BB0400"/>
    <w:rsid w:val="00BB09E1"/>
    <w:rsid w:val="00BB10F2"/>
    <w:rsid w:val="00BB270D"/>
    <w:rsid w:val="00BB4322"/>
    <w:rsid w:val="00BB4F1F"/>
    <w:rsid w:val="00BB54B2"/>
    <w:rsid w:val="00BB5DB2"/>
    <w:rsid w:val="00BC05AF"/>
    <w:rsid w:val="00BC0D9F"/>
    <w:rsid w:val="00BC189B"/>
    <w:rsid w:val="00BC2DF3"/>
    <w:rsid w:val="00BC33C7"/>
    <w:rsid w:val="00BC36FA"/>
    <w:rsid w:val="00BC41D0"/>
    <w:rsid w:val="00BC45B6"/>
    <w:rsid w:val="00BC45E6"/>
    <w:rsid w:val="00BC4F3B"/>
    <w:rsid w:val="00BC71B6"/>
    <w:rsid w:val="00BD1967"/>
    <w:rsid w:val="00BD2646"/>
    <w:rsid w:val="00BD284C"/>
    <w:rsid w:val="00BD3398"/>
    <w:rsid w:val="00BD5F0F"/>
    <w:rsid w:val="00BD660A"/>
    <w:rsid w:val="00BD6638"/>
    <w:rsid w:val="00BD68B8"/>
    <w:rsid w:val="00BD748A"/>
    <w:rsid w:val="00BD75FB"/>
    <w:rsid w:val="00BE0C2C"/>
    <w:rsid w:val="00BE0FEC"/>
    <w:rsid w:val="00BE2521"/>
    <w:rsid w:val="00BE34C1"/>
    <w:rsid w:val="00BE354A"/>
    <w:rsid w:val="00BE471A"/>
    <w:rsid w:val="00BE47DA"/>
    <w:rsid w:val="00BE4BC0"/>
    <w:rsid w:val="00BE6BA5"/>
    <w:rsid w:val="00BF07C4"/>
    <w:rsid w:val="00BF1207"/>
    <w:rsid w:val="00BF15C7"/>
    <w:rsid w:val="00BF2134"/>
    <w:rsid w:val="00BF24F8"/>
    <w:rsid w:val="00BF44B5"/>
    <w:rsid w:val="00BF4C7D"/>
    <w:rsid w:val="00BF552C"/>
    <w:rsid w:val="00BF57B8"/>
    <w:rsid w:val="00BF6519"/>
    <w:rsid w:val="00BF6584"/>
    <w:rsid w:val="00BF65F4"/>
    <w:rsid w:val="00BF703F"/>
    <w:rsid w:val="00BF7200"/>
    <w:rsid w:val="00BF792C"/>
    <w:rsid w:val="00C00125"/>
    <w:rsid w:val="00C0051F"/>
    <w:rsid w:val="00C00784"/>
    <w:rsid w:val="00C00A05"/>
    <w:rsid w:val="00C01258"/>
    <w:rsid w:val="00C016AC"/>
    <w:rsid w:val="00C01E64"/>
    <w:rsid w:val="00C02045"/>
    <w:rsid w:val="00C03AF9"/>
    <w:rsid w:val="00C03B6C"/>
    <w:rsid w:val="00C04004"/>
    <w:rsid w:val="00C06AF9"/>
    <w:rsid w:val="00C06D83"/>
    <w:rsid w:val="00C06F6D"/>
    <w:rsid w:val="00C0770C"/>
    <w:rsid w:val="00C1079F"/>
    <w:rsid w:val="00C114BE"/>
    <w:rsid w:val="00C12631"/>
    <w:rsid w:val="00C13E5A"/>
    <w:rsid w:val="00C14BD4"/>
    <w:rsid w:val="00C14C2B"/>
    <w:rsid w:val="00C16793"/>
    <w:rsid w:val="00C2003A"/>
    <w:rsid w:val="00C20552"/>
    <w:rsid w:val="00C20571"/>
    <w:rsid w:val="00C21479"/>
    <w:rsid w:val="00C2223F"/>
    <w:rsid w:val="00C2244D"/>
    <w:rsid w:val="00C237EB"/>
    <w:rsid w:val="00C24524"/>
    <w:rsid w:val="00C24DCC"/>
    <w:rsid w:val="00C25C78"/>
    <w:rsid w:val="00C27555"/>
    <w:rsid w:val="00C27DF3"/>
    <w:rsid w:val="00C31593"/>
    <w:rsid w:val="00C31DFF"/>
    <w:rsid w:val="00C323D7"/>
    <w:rsid w:val="00C33A82"/>
    <w:rsid w:val="00C353C6"/>
    <w:rsid w:val="00C356D0"/>
    <w:rsid w:val="00C35A62"/>
    <w:rsid w:val="00C3736A"/>
    <w:rsid w:val="00C401F1"/>
    <w:rsid w:val="00C40B9C"/>
    <w:rsid w:val="00C41337"/>
    <w:rsid w:val="00C41490"/>
    <w:rsid w:val="00C4349E"/>
    <w:rsid w:val="00C43C04"/>
    <w:rsid w:val="00C445FA"/>
    <w:rsid w:val="00C448E2"/>
    <w:rsid w:val="00C4715B"/>
    <w:rsid w:val="00C47B87"/>
    <w:rsid w:val="00C5061C"/>
    <w:rsid w:val="00C50E7B"/>
    <w:rsid w:val="00C51398"/>
    <w:rsid w:val="00C520BD"/>
    <w:rsid w:val="00C525FE"/>
    <w:rsid w:val="00C5351C"/>
    <w:rsid w:val="00C53557"/>
    <w:rsid w:val="00C53B75"/>
    <w:rsid w:val="00C53C70"/>
    <w:rsid w:val="00C557EA"/>
    <w:rsid w:val="00C55E08"/>
    <w:rsid w:val="00C606F4"/>
    <w:rsid w:val="00C6074E"/>
    <w:rsid w:val="00C60882"/>
    <w:rsid w:val="00C60B36"/>
    <w:rsid w:val="00C61923"/>
    <w:rsid w:val="00C64013"/>
    <w:rsid w:val="00C649E1"/>
    <w:rsid w:val="00C64E31"/>
    <w:rsid w:val="00C6559F"/>
    <w:rsid w:val="00C668BB"/>
    <w:rsid w:val="00C67714"/>
    <w:rsid w:val="00C6774C"/>
    <w:rsid w:val="00C7067A"/>
    <w:rsid w:val="00C70B5F"/>
    <w:rsid w:val="00C71C17"/>
    <w:rsid w:val="00C72559"/>
    <w:rsid w:val="00C729EC"/>
    <w:rsid w:val="00C72BD5"/>
    <w:rsid w:val="00C72E2F"/>
    <w:rsid w:val="00C73E75"/>
    <w:rsid w:val="00C73EF7"/>
    <w:rsid w:val="00C740FD"/>
    <w:rsid w:val="00C74700"/>
    <w:rsid w:val="00C75146"/>
    <w:rsid w:val="00C75257"/>
    <w:rsid w:val="00C75AA1"/>
    <w:rsid w:val="00C75EC0"/>
    <w:rsid w:val="00C76289"/>
    <w:rsid w:val="00C766BB"/>
    <w:rsid w:val="00C769AC"/>
    <w:rsid w:val="00C76D66"/>
    <w:rsid w:val="00C7780A"/>
    <w:rsid w:val="00C77A38"/>
    <w:rsid w:val="00C80765"/>
    <w:rsid w:val="00C80A0D"/>
    <w:rsid w:val="00C80F3B"/>
    <w:rsid w:val="00C81979"/>
    <w:rsid w:val="00C821BD"/>
    <w:rsid w:val="00C82CC0"/>
    <w:rsid w:val="00C836E0"/>
    <w:rsid w:val="00C84F5A"/>
    <w:rsid w:val="00C850F3"/>
    <w:rsid w:val="00C857D1"/>
    <w:rsid w:val="00C869D3"/>
    <w:rsid w:val="00C86CFC"/>
    <w:rsid w:val="00C9055B"/>
    <w:rsid w:val="00C91111"/>
    <w:rsid w:val="00C91252"/>
    <w:rsid w:val="00C924B3"/>
    <w:rsid w:val="00C95B78"/>
    <w:rsid w:val="00C96078"/>
    <w:rsid w:val="00C9623B"/>
    <w:rsid w:val="00C96244"/>
    <w:rsid w:val="00C96F9C"/>
    <w:rsid w:val="00C97D1A"/>
    <w:rsid w:val="00CA0225"/>
    <w:rsid w:val="00CA0D45"/>
    <w:rsid w:val="00CA1165"/>
    <w:rsid w:val="00CA1D65"/>
    <w:rsid w:val="00CA352A"/>
    <w:rsid w:val="00CA3595"/>
    <w:rsid w:val="00CA3E09"/>
    <w:rsid w:val="00CA4EA4"/>
    <w:rsid w:val="00CA518B"/>
    <w:rsid w:val="00CA51C0"/>
    <w:rsid w:val="00CA51CA"/>
    <w:rsid w:val="00CA5970"/>
    <w:rsid w:val="00CA6122"/>
    <w:rsid w:val="00CA73D5"/>
    <w:rsid w:val="00CA7D20"/>
    <w:rsid w:val="00CB351B"/>
    <w:rsid w:val="00CB43DB"/>
    <w:rsid w:val="00CB479E"/>
    <w:rsid w:val="00CB4DA5"/>
    <w:rsid w:val="00CB4F79"/>
    <w:rsid w:val="00CB5272"/>
    <w:rsid w:val="00CB5505"/>
    <w:rsid w:val="00CB56A9"/>
    <w:rsid w:val="00CB5C50"/>
    <w:rsid w:val="00CB69EB"/>
    <w:rsid w:val="00CB6A1B"/>
    <w:rsid w:val="00CB75E8"/>
    <w:rsid w:val="00CB77BE"/>
    <w:rsid w:val="00CB7F61"/>
    <w:rsid w:val="00CC0D76"/>
    <w:rsid w:val="00CC10B8"/>
    <w:rsid w:val="00CC174E"/>
    <w:rsid w:val="00CC1C50"/>
    <w:rsid w:val="00CC2118"/>
    <w:rsid w:val="00CC28CA"/>
    <w:rsid w:val="00CC29B8"/>
    <w:rsid w:val="00CC33BB"/>
    <w:rsid w:val="00CC4D3F"/>
    <w:rsid w:val="00CC55CE"/>
    <w:rsid w:val="00CC5AB8"/>
    <w:rsid w:val="00CC665D"/>
    <w:rsid w:val="00CC6A2A"/>
    <w:rsid w:val="00CC6CE2"/>
    <w:rsid w:val="00CC7A1C"/>
    <w:rsid w:val="00CD06A2"/>
    <w:rsid w:val="00CD093C"/>
    <w:rsid w:val="00CD12F8"/>
    <w:rsid w:val="00CD2A3B"/>
    <w:rsid w:val="00CD3377"/>
    <w:rsid w:val="00CD49B4"/>
    <w:rsid w:val="00CD4E43"/>
    <w:rsid w:val="00CD5ABE"/>
    <w:rsid w:val="00CD5F1B"/>
    <w:rsid w:val="00CD5FE2"/>
    <w:rsid w:val="00CD65E3"/>
    <w:rsid w:val="00CD6841"/>
    <w:rsid w:val="00CD7B3E"/>
    <w:rsid w:val="00CE08DE"/>
    <w:rsid w:val="00CE0EE1"/>
    <w:rsid w:val="00CE117C"/>
    <w:rsid w:val="00CE1A2F"/>
    <w:rsid w:val="00CE1C48"/>
    <w:rsid w:val="00CE1D79"/>
    <w:rsid w:val="00CE2D48"/>
    <w:rsid w:val="00CE2F6B"/>
    <w:rsid w:val="00CE3043"/>
    <w:rsid w:val="00CE511D"/>
    <w:rsid w:val="00CE6983"/>
    <w:rsid w:val="00CE734A"/>
    <w:rsid w:val="00CE73FC"/>
    <w:rsid w:val="00CF3201"/>
    <w:rsid w:val="00CF3472"/>
    <w:rsid w:val="00CF43D9"/>
    <w:rsid w:val="00CF443A"/>
    <w:rsid w:val="00CF48F1"/>
    <w:rsid w:val="00CF5553"/>
    <w:rsid w:val="00CF5891"/>
    <w:rsid w:val="00CF7237"/>
    <w:rsid w:val="00CF7F42"/>
    <w:rsid w:val="00D009A9"/>
    <w:rsid w:val="00D01053"/>
    <w:rsid w:val="00D01355"/>
    <w:rsid w:val="00D017C7"/>
    <w:rsid w:val="00D01A1C"/>
    <w:rsid w:val="00D0215C"/>
    <w:rsid w:val="00D02C91"/>
    <w:rsid w:val="00D0332D"/>
    <w:rsid w:val="00D033DD"/>
    <w:rsid w:val="00D034E7"/>
    <w:rsid w:val="00D03B49"/>
    <w:rsid w:val="00D04B51"/>
    <w:rsid w:val="00D05249"/>
    <w:rsid w:val="00D06841"/>
    <w:rsid w:val="00D06BBB"/>
    <w:rsid w:val="00D06C4B"/>
    <w:rsid w:val="00D073FA"/>
    <w:rsid w:val="00D107F5"/>
    <w:rsid w:val="00D11A5D"/>
    <w:rsid w:val="00D13432"/>
    <w:rsid w:val="00D1356F"/>
    <w:rsid w:val="00D13A95"/>
    <w:rsid w:val="00D150C0"/>
    <w:rsid w:val="00D17AAF"/>
    <w:rsid w:val="00D20667"/>
    <w:rsid w:val="00D20835"/>
    <w:rsid w:val="00D20A48"/>
    <w:rsid w:val="00D22139"/>
    <w:rsid w:val="00D221D1"/>
    <w:rsid w:val="00D232CC"/>
    <w:rsid w:val="00D23CC9"/>
    <w:rsid w:val="00D24094"/>
    <w:rsid w:val="00D24CC0"/>
    <w:rsid w:val="00D253D1"/>
    <w:rsid w:val="00D30505"/>
    <w:rsid w:val="00D3102C"/>
    <w:rsid w:val="00D3344D"/>
    <w:rsid w:val="00D34E27"/>
    <w:rsid w:val="00D35C04"/>
    <w:rsid w:val="00D35FF6"/>
    <w:rsid w:val="00D41E71"/>
    <w:rsid w:val="00D422DF"/>
    <w:rsid w:val="00D432A8"/>
    <w:rsid w:val="00D43496"/>
    <w:rsid w:val="00D444FA"/>
    <w:rsid w:val="00D4659B"/>
    <w:rsid w:val="00D47A14"/>
    <w:rsid w:val="00D47AC0"/>
    <w:rsid w:val="00D47C7B"/>
    <w:rsid w:val="00D50832"/>
    <w:rsid w:val="00D515E1"/>
    <w:rsid w:val="00D527AC"/>
    <w:rsid w:val="00D53287"/>
    <w:rsid w:val="00D5353A"/>
    <w:rsid w:val="00D53715"/>
    <w:rsid w:val="00D54F92"/>
    <w:rsid w:val="00D5579F"/>
    <w:rsid w:val="00D55EB9"/>
    <w:rsid w:val="00D5750C"/>
    <w:rsid w:val="00D602ED"/>
    <w:rsid w:val="00D6055D"/>
    <w:rsid w:val="00D60A78"/>
    <w:rsid w:val="00D60D94"/>
    <w:rsid w:val="00D628DE"/>
    <w:rsid w:val="00D64012"/>
    <w:rsid w:val="00D64E92"/>
    <w:rsid w:val="00D65569"/>
    <w:rsid w:val="00D66BE5"/>
    <w:rsid w:val="00D66C13"/>
    <w:rsid w:val="00D67AD2"/>
    <w:rsid w:val="00D67F4A"/>
    <w:rsid w:val="00D70712"/>
    <w:rsid w:val="00D7237D"/>
    <w:rsid w:val="00D72543"/>
    <w:rsid w:val="00D73715"/>
    <w:rsid w:val="00D741C3"/>
    <w:rsid w:val="00D75091"/>
    <w:rsid w:val="00D75500"/>
    <w:rsid w:val="00D75888"/>
    <w:rsid w:val="00D75F35"/>
    <w:rsid w:val="00D768C0"/>
    <w:rsid w:val="00D7705F"/>
    <w:rsid w:val="00D77674"/>
    <w:rsid w:val="00D807B7"/>
    <w:rsid w:val="00D81396"/>
    <w:rsid w:val="00D8169B"/>
    <w:rsid w:val="00D81A31"/>
    <w:rsid w:val="00D81F55"/>
    <w:rsid w:val="00D824B8"/>
    <w:rsid w:val="00D833F9"/>
    <w:rsid w:val="00D83FFD"/>
    <w:rsid w:val="00D84380"/>
    <w:rsid w:val="00D848DB"/>
    <w:rsid w:val="00D8538D"/>
    <w:rsid w:val="00D8665E"/>
    <w:rsid w:val="00D86F69"/>
    <w:rsid w:val="00D87F8B"/>
    <w:rsid w:val="00D91488"/>
    <w:rsid w:val="00D92168"/>
    <w:rsid w:val="00D93769"/>
    <w:rsid w:val="00D9443D"/>
    <w:rsid w:val="00D94922"/>
    <w:rsid w:val="00D9517D"/>
    <w:rsid w:val="00D95852"/>
    <w:rsid w:val="00D95AF8"/>
    <w:rsid w:val="00D95CEE"/>
    <w:rsid w:val="00D95E2A"/>
    <w:rsid w:val="00D95F95"/>
    <w:rsid w:val="00D978CD"/>
    <w:rsid w:val="00D97F49"/>
    <w:rsid w:val="00DA09ED"/>
    <w:rsid w:val="00DA0CA8"/>
    <w:rsid w:val="00DA1133"/>
    <w:rsid w:val="00DA252B"/>
    <w:rsid w:val="00DA283A"/>
    <w:rsid w:val="00DA33D3"/>
    <w:rsid w:val="00DA3CA6"/>
    <w:rsid w:val="00DA4B86"/>
    <w:rsid w:val="00DA5194"/>
    <w:rsid w:val="00DA5387"/>
    <w:rsid w:val="00DA579F"/>
    <w:rsid w:val="00DA5897"/>
    <w:rsid w:val="00DA5BF5"/>
    <w:rsid w:val="00DA629D"/>
    <w:rsid w:val="00DB0285"/>
    <w:rsid w:val="00DB1017"/>
    <w:rsid w:val="00DB1FE0"/>
    <w:rsid w:val="00DB2204"/>
    <w:rsid w:val="00DB2497"/>
    <w:rsid w:val="00DB2B9F"/>
    <w:rsid w:val="00DB2C23"/>
    <w:rsid w:val="00DB2D0E"/>
    <w:rsid w:val="00DB2D37"/>
    <w:rsid w:val="00DB3ED0"/>
    <w:rsid w:val="00DB4914"/>
    <w:rsid w:val="00DB5641"/>
    <w:rsid w:val="00DB6657"/>
    <w:rsid w:val="00DB6C23"/>
    <w:rsid w:val="00DB722D"/>
    <w:rsid w:val="00DC007E"/>
    <w:rsid w:val="00DC16C7"/>
    <w:rsid w:val="00DC22CD"/>
    <w:rsid w:val="00DC277C"/>
    <w:rsid w:val="00DC29C4"/>
    <w:rsid w:val="00DC4AA2"/>
    <w:rsid w:val="00DC4BBB"/>
    <w:rsid w:val="00DC6786"/>
    <w:rsid w:val="00DC68AC"/>
    <w:rsid w:val="00DC6F71"/>
    <w:rsid w:val="00DD1434"/>
    <w:rsid w:val="00DD1F9C"/>
    <w:rsid w:val="00DD38FE"/>
    <w:rsid w:val="00DD3A3B"/>
    <w:rsid w:val="00DD3EBA"/>
    <w:rsid w:val="00DD45BD"/>
    <w:rsid w:val="00DD5462"/>
    <w:rsid w:val="00DD6D3F"/>
    <w:rsid w:val="00DD7AEC"/>
    <w:rsid w:val="00DE0168"/>
    <w:rsid w:val="00DE0867"/>
    <w:rsid w:val="00DE0E1A"/>
    <w:rsid w:val="00DE15E0"/>
    <w:rsid w:val="00DE1E6E"/>
    <w:rsid w:val="00DE2CCC"/>
    <w:rsid w:val="00DE2D8C"/>
    <w:rsid w:val="00DE3066"/>
    <w:rsid w:val="00DE3E13"/>
    <w:rsid w:val="00DE47D6"/>
    <w:rsid w:val="00DE581C"/>
    <w:rsid w:val="00DE5FBA"/>
    <w:rsid w:val="00DE68F5"/>
    <w:rsid w:val="00DE6E84"/>
    <w:rsid w:val="00DE7223"/>
    <w:rsid w:val="00DE7D19"/>
    <w:rsid w:val="00DE7F78"/>
    <w:rsid w:val="00DF0538"/>
    <w:rsid w:val="00DF2020"/>
    <w:rsid w:val="00DF2462"/>
    <w:rsid w:val="00DF266C"/>
    <w:rsid w:val="00DF2810"/>
    <w:rsid w:val="00DF2CB5"/>
    <w:rsid w:val="00DF3A58"/>
    <w:rsid w:val="00DF478F"/>
    <w:rsid w:val="00DF49A6"/>
    <w:rsid w:val="00DF4FD5"/>
    <w:rsid w:val="00DF6697"/>
    <w:rsid w:val="00DF6F9A"/>
    <w:rsid w:val="00DF7411"/>
    <w:rsid w:val="00DF7D85"/>
    <w:rsid w:val="00E00998"/>
    <w:rsid w:val="00E034DC"/>
    <w:rsid w:val="00E052CC"/>
    <w:rsid w:val="00E0553D"/>
    <w:rsid w:val="00E0763D"/>
    <w:rsid w:val="00E07D13"/>
    <w:rsid w:val="00E07FC7"/>
    <w:rsid w:val="00E10F9D"/>
    <w:rsid w:val="00E118A3"/>
    <w:rsid w:val="00E12A20"/>
    <w:rsid w:val="00E14984"/>
    <w:rsid w:val="00E14ED7"/>
    <w:rsid w:val="00E16AF1"/>
    <w:rsid w:val="00E177A7"/>
    <w:rsid w:val="00E17F68"/>
    <w:rsid w:val="00E213F8"/>
    <w:rsid w:val="00E22722"/>
    <w:rsid w:val="00E22A46"/>
    <w:rsid w:val="00E24CA8"/>
    <w:rsid w:val="00E2687B"/>
    <w:rsid w:val="00E26E92"/>
    <w:rsid w:val="00E26F70"/>
    <w:rsid w:val="00E2736D"/>
    <w:rsid w:val="00E273D1"/>
    <w:rsid w:val="00E3094D"/>
    <w:rsid w:val="00E31A64"/>
    <w:rsid w:val="00E31C57"/>
    <w:rsid w:val="00E32F3F"/>
    <w:rsid w:val="00E33A2A"/>
    <w:rsid w:val="00E343C6"/>
    <w:rsid w:val="00E3574D"/>
    <w:rsid w:val="00E35889"/>
    <w:rsid w:val="00E35A1D"/>
    <w:rsid w:val="00E3714D"/>
    <w:rsid w:val="00E41580"/>
    <w:rsid w:val="00E415D0"/>
    <w:rsid w:val="00E41822"/>
    <w:rsid w:val="00E422F3"/>
    <w:rsid w:val="00E432ED"/>
    <w:rsid w:val="00E434E8"/>
    <w:rsid w:val="00E455AA"/>
    <w:rsid w:val="00E456BB"/>
    <w:rsid w:val="00E478E1"/>
    <w:rsid w:val="00E50024"/>
    <w:rsid w:val="00E51BBF"/>
    <w:rsid w:val="00E51F32"/>
    <w:rsid w:val="00E52326"/>
    <w:rsid w:val="00E52AC1"/>
    <w:rsid w:val="00E53994"/>
    <w:rsid w:val="00E5517C"/>
    <w:rsid w:val="00E5557C"/>
    <w:rsid w:val="00E56B7D"/>
    <w:rsid w:val="00E56E74"/>
    <w:rsid w:val="00E57ED6"/>
    <w:rsid w:val="00E61D4E"/>
    <w:rsid w:val="00E639A8"/>
    <w:rsid w:val="00E6455E"/>
    <w:rsid w:val="00E65986"/>
    <w:rsid w:val="00E65C73"/>
    <w:rsid w:val="00E67E63"/>
    <w:rsid w:val="00E71008"/>
    <w:rsid w:val="00E71114"/>
    <w:rsid w:val="00E71339"/>
    <w:rsid w:val="00E71B44"/>
    <w:rsid w:val="00E72DD1"/>
    <w:rsid w:val="00E74412"/>
    <w:rsid w:val="00E745AB"/>
    <w:rsid w:val="00E74853"/>
    <w:rsid w:val="00E765E9"/>
    <w:rsid w:val="00E77327"/>
    <w:rsid w:val="00E77E6F"/>
    <w:rsid w:val="00E802F4"/>
    <w:rsid w:val="00E8032A"/>
    <w:rsid w:val="00E80561"/>
    <w:rsid w:val="00E8323B"/>
    <w:rsid w:val="00E83992"/>
    <w:rsid w:val="00E840D6"/>
    <w:rsid w:val="00E8452A"/>
    <w:rsid w:val="00E846F9"/>
    <w:rsid w:val="00E84D46"/>
    <w:rsid w:val="00E863A3"/>
    <w:rsid w:val="00E87246"/>
    <w:rsid w:val="00E875C1"/>
    <w:rsid w:val="00E910B2"/>
    <w:rsid w:val="00E92F9E"/>
    <w:rsid w:val="00E94689"/>
    <w:rsid w:val="00E94E6F"/>
    <w:rsid w:val="00E95D3C"/>
    <w:rsid w:val="00E95DB6"/>
    <w:rsid w:val="00E95EE3"/>
    <w:rsid w:val="00E965D8"/>
    <w:rsid w:val="00E96B61"/>
    <w:rsid w:val="00E974D7"/>
    <w:rsid w:val="00E97632"/>
    <w:rsid w:val="00E97FC0"/>
    <w:rsid w:val="00EA12FA"/>
    <w:rsid w:val="00EA1344"/>
    <w:rsid w:val="00EA20EC"/>
    <w:rsid w:val="00EA2EBC"/>
    <w:rsid w:val="00EA3D04"/>
    <w:rsid w:val="00EA4201"/>
    <w:rsid w:val="00EA735D"/>
    <w:rsid w:val="00EA7A12"/>
    <w:rsid w:val="00EA7C8A"/>
    <w:rsid w:val="00EA7F68"/>
    <w:rsid w:val="00EB02CC"/>
    <w:rsid w:val="00EB10C1"/>
    <w:rsid w:val="00EB23E2"/>
    <w:rsid w:val="00EB3A15"/>
    <w:rsid w:val="00EB3D00"/>
    <w:rsid w:val="00EB48FA"/>
    <w:rsid w:val="00EB7E7B"/>
    <w:rsid w:val="00EC010C"/>
    <w:rsid w:val="00EC1545"/>
    <w:rsid w:val="00EC2A46"/>
    <w:rsid w:val="00EC2C72"/>
    <w:rsid w:val="00EC3F96"/>
    <w:rsid w:val="00EC4178"/>
    <w:rsid w:val="00EC4A14"/>
    <w:rsid w:val="00EC6970"/>
    <w:rsid w:val="00EC7D40"/>
    <w:rsid w:val="00ED021A"/>
    <w:rsid w:val="00ED0B70"/>
    <w:rsid w:val="00ED0E2D"/>
    <w:rsid w:val="00ED1E7A"/>
    <w:rsid w:val="00ED22CC"/>
    <w:rsid w:val="00ED2A96"/>
    <w:rsid w:val="00ED2DBB"/>
    <w:rsid w:val="00ED3A58"/>
    <w:rsid w:val="00ED3DD9"/>
    <w:rsid w:val="00ED5153"/>
    <w:rsid w:val="00ED780C"/>
    <w:rsid w:val="00ED799F"/>
    <w:rsid w:val="00ED7AEA"/>
    <w:rsid w:val="00EE1141"/>
    <w:rsid w:val="00EE1FC0"/>
    <w:rsid w:val="00EE264F"/>
    <w:rsid w:val="00EE38D2"/>
    <w:rsid w:val="00EE413C"/>
    <w:rsid w:val="00EE4491"/>
    <w:rsid w:val="00EE478F"/>
    <w:rsid w:val="00EE4F04"/>
    <w:rsid w:val="00EE4FFF"/>
    <w:rsid w:val="00EE7135"/>
    <w:rsid w:val="00EF0798"/>
    <w:rsid w:val="00EF18D9"/>
    <w:rsid w:val="00EF2B5B"/>
    <w:rsid w:val="00EF3A4B"/>
    <w:rsid w:val="00EF49E3"/>
    <w:rsid w:val="00EF4D71"/>
    <w:rsid w:val="00EF613E"/>
    <w:rsid w:val="00EF75A7"/>
    <w:rsid w:val="00F00467"/>
    <w:rsid w:val="00F00ACA"/>
    <w:rsid w:val="00F026A3"/>
    <w:rsid w:val="00F03E72"/>
    <w:rsid w:val="00F051C1"/>
    <w:rsid w:val="00F06868"/>
    <w:rsid w:val="00F06EB4"/>
    <w:rsid w:val="00F0755B"/>
    <w:rsid w:val="00F07B99"/>
    <w:rsid w:val="00F10930"/>
    <w:rsid w:val="00F10F42"/>
    <w:rsid w:val="00F11D38"/>
    <w:rsid w:val="00F1206A"/>
    <w:rsid w:val="00F123F9"/>
    <w:rsid w:val="00F12AC3"/>
    <w:rsid w:val="00F134AF"/>
    <w:rsid w:val="00F134CC"/>
    <w:rsid w:val="00F1358B"/>
    <w:rsid w:val="00F136EB"/>
    <w:rsid w:val="00F14A80"/>
    <w:rsid w:val="00F1540C"/>
    <w:rsid w:val="00F15478"/>
    <w:rsid w:val="00F15C7B"/>
    <w:rsid w:val="00F16015"/>
    <w:rsid w:val="00F160CC"/>
    <w:rsid w:val="00F16402"/>
    <w:rsid w:val="00F16A3D"/>
    <w:rsid w:val="00F17D2F"/>
    <w:rsid w:val="00F20EDE"/>
    <w:rsid w:val="00F21069"/>
    <w:rsid w:val="00F22431"/>
    <w:rsid w:val="00F233E4"/>
    <w:rsid w:val="00F257C5"/>
    <w:rsid w:val="00F26D35"/>
    <w:rsid w:val="00F2793D"/>
    <w:rsid w:val="00F3162D"/>
    <w:rsid w:val="00F31A5E"/>
    <w:rsid w:val="00F32425"/>
    <w:rsid w:val="00F32BE3"/>
    <w:rsid w:val="00F32C86"/>
    <w:rsid w:val="00F3352C"/>
    <w:rsid w:val="00F3444F"/>
    <w:rsid w:val="00F34633"/>
    <w:rsid w:val="00F3490F"/>
    <w:rsid w:val="00F36813"/>
    <w:rsid w:val="00F36F8F"/>
    <w:rsid w:val="00F370E6"/>
    <w:rsid w:val="00F372CB"/>
    <w:rsid w:val="00F40334"/>
    <w:rsid w:val="00F410D3"/>
    <w:rsid w:val="00F41414"/>
    <w:rsid w:val="00F41C4E"/>
    <w:rsid w:val="00F41FB1"/>
    <w:rsid w:val="00F42125"/>
    <w:rsid w:val="00F422C8"/>
    <w:rsid w:val="00F42CE9"/>
    <w:rsid w:val="00F42F3F"/>
    <w:rsid w:val="00F435B7"/>
    <w:rsid w:val="00F452D1"/>
    <w:rsid w:val="00F4583B"/>
    <w:rsid w:val="00F4703C"/>
    <w:rsid w:val="00F47450"/>
    <w:rsid w:val="00F4784F"/>
    <w:rsid w:val="00F47C48"/>
    <w:rsid w:val="00F47DC6"/>
    <w:rsid w:val="00F5138D"/>
    <w:rsid w:val="00F52055"/>
    <w:rsid w:val="00F5249C"/>
    <w:rsid w:val="00F5342A"/>
    <w:rsid w:val="00F54FFF"/>
    <w:rsid w:val="00F55398"/>
    <w:rsid w:val="00F55500"/>
    <w:rsid w:val="00F60A88"/>
    <w:rsid w:val="00F60DD0"/>
    <w:rsid w:val="00F6276B"/>
    <w:rsid w:val="00F64E19"/>
    <w:rsid w:val="00F64F64"/>
    <w:rsid w:val="00F65624"/>
    <w:rsid w:val="00F65E6A"/>
    <w:rsid w:val="00F66979"/>
    <w:rsid w:val="00F7017F"/>
    <w:rsid w:val="00F70372"/>
    <w:rsid w:val="00F71366"/>
    <w:rsid w:val="00F71830"/>
    <w:rsid w:val="00F73711"/>
    <w:rsid w:val="00F7497C"/>
    <w:rsid w:val="00F74DD3"/>
    <w:rsid w:val="00F75BE8"/>
    <w:rsid w:val="00F75E87"/>
    <w:rsid w:val="00F768B0"/>
    <w:rsid w:val="00F76CEB"/>
    <w:rsid w:val="00F76E57"/>
    <w:rsid w:val="00F776BF"/>
    <w:rsid w:val="00F776C6"/>
    <w:rsid w:val="00F7779F"/>
    <w:rsid w:val="00F77AE0"/>
    <w:rsid w:val="00F77DE1"/>
    <w:rsid w:val="00F8022D"/>
    <w:rsid w:val="00F803F8"/>
    <w:rsid w:val="00F814E0"/>
    <w:rsid w:val="00F81DB0"/>
    <w:rsid w:val="00F82B26"/>
    <w:rsid w:val="00F8307B"/>
    <w:rsid w:val="00F8342C"/>
    <w:rsid w:val="00F84D39"/>
    <w:rsid w:val="00F851E2"/>
    <w:rsid w:val="00F864DA"/>
    <w:rsid w:val="00F86AE9"/>
    <w:rsid w:val="00F87B20"/>
    <w:rsid w:val="00F904EA"/>
    <w:rsid w:val="00F908A1"/>
    <w:rsid w:val="00F909FC"/>
    <w:rsid w:val="00F91121"/>
    <w:rsid w:val="00F91B00"/>
    <w:rsid w:val="00F92678"/>
    <w:rsid w:val="00F9345C"/>
    <w:rsid w:val="00F9357A"/>
    <w:rsid w:val="00F94033"/>
    <w:rsid w:val="00F96996"/>
    <w:rsid w:val="00FA124C"/>
    <w:rsid w:val="00FA3812"/>
    <w:rsid w:val="00FA3953"/>
    <w:rsid w:val="00FA51FB"/>
    <w:rsid w:val="00FA60AF"/>
    <w:rsid w:val="00FA6A1D"/>
    <w:rsid w:val="00FA6C2B"/>
    <w:rsid w:val="00FA7580"/>
    <w:rsid w:val="00FA761C"/>
    <w:rsid w:val="00FA7E78"/>
    <w:rsid w:val="00FB0689"/>
    <w:rsid w:val="00FB220E"/>
    <w:rsid w:val="00FB23C4"/>
    <w:rsid w:val="00FB2D7B"/>
    <w:rsid w:val="00FB4414"/>
    <w:rsid w:val="00FB59E4"/>
    <w:rsid w:val="00FB6736"/>
    <w:rsid w:val="00FB6FFE"/>
    <w:rsid w:val="00FB7A28"/>
    <w:rsid w:val="00FB7C0F"/>
    <w:rsid w:val="00FC0456"/>
    <w:rsid w:val="00FC0621"/>
    <w:rsid w:val="00FC0A58"/>
    <w:rsid w:val="00FC191B"/>
    <w:rsid w:val="00FC1975"/>
    <w:rsid w:val="00FC1BBF"/>
    <w:rsid w:val="00FC20C7"/>
    <w:rsid w:val="00FC2A33"/>
    <w:rsid w:val="00FC48B1"/>
    <w:rsid w:val="00FC5074"/>
    <w:rsid w:val="00FC56F2"/>
    <w:rsid w:val="00FC7D72"/>
    <w:rsid w:val="00FD1200"/>
    <w:rsid w:val="00FD2BF4"/>
    <w:rsid w:val="00FD35B0"/>
    <w:rsid w:val="00FD5361"/>
    <w:rsid w:val="00FD5F58"/>
    <w:rsid w:val="00FD6F6B"/>
    <w:rsid w:val="00FD7021"/>
    <w:rsid w:val="00FE0446"/>
    <w:rsid w:val="00FE1A5E"/>
    <w:rsid w:val="00FE1A9F"/>
    <w:rsid w:val="00FE215B"/>
    <w:rsid w:val="00FE2A5A"/>
    <w:rsid w:val="00FE3555"/>
    <w:rsid w:val="00FE3608"/>
    <w:rsid w:val="00FE3FD8"/>
    <w:rsid w:val="00FE4450"/>
    <w:rsid w:val="00FE486D"/>
    <w:rsid w:val="00FE5139"/>
    <w:rsid w:val="00FE55E1"/>
    <w:rsid w:val="00FE5EB4"/>
    <w:rsid w:val="00FE68F8"/>
    <w:rsid w:val="00FE69FE"/>
    <w:rsid w:val="00FE7E7D"/>
    <w:rsid w:val="00FF08A8"/>
    <w:rsid w:val="00FF0ADA"/>
    <w:rsid w:val="00FF0F4D"/>
    <w:rsid w:val="00FF226F"/>
    <w:rsid w:val="00FF286B"/>
    <w:rsid w:val="00FF5ACF"/>
    <w:rsid w:val="00FF5E19"/>
    <w:rsid w:val="00FF637D"/>
    <w:rsid w:val="00FF63F4"/>
    <w:rsid w:val="00FF699D"/>
    <w:rsid w:val="00FF6DCD"/>
    <w:rsid w:val="00FF72C9"/>
    <w:rsid w:val="00FF7546"/>
    <w:rsid w:val="00FF7D04"/>
  </w:rsids>
  <m:mathPr>
    <m:mathFont m:val="Cambria Math"/>
  </m:mathPr>
  <w:themeFontLang w:val="en-US" w:eastAsia="zh-CN" w:bidi="ar-SA"/>
  <w:clrSchemeMapping w:bg1="light1" w:t1="dark1" w:bg2="light2" w:t2="dark2" w:accent1="accent1" w:accent2="accent2" w:accent3="accent3" w:accent4="accent4" w:accent5="accent5" w:accent6="accent6" w:hyperlink="hyperlink" w:followedHyperlink="followedHyperlink"/>
  <w14:docId w14:val="696B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073D9"/>
    <w:pPr>
      <w:spacing w:after="0" w:line="240" w:lineRule="auto"/>
    </w:pPr>
    <w:rPr>
      <w:rFonts w:ascii="Segoe UI" w:hAnsi="Segoe UI" w:cs="Segoe UI Light"/>
      <w:sz w:val="17"/>
    </w:rPr>
  </w:style>
  <w:style w:type="paragraph" w:styleId="Heading1">
    <w:name w:val="heading 1"/>
    <w:basedOn w:val="Normal"/>
    <w:next w:val="Normal"/>
    <w:link w:val="Heading1Char"/>
    <w:uiPriority w:val="9"/>
    <w:qFormat/>
    <w:rsid w:val="00C72BD5"/>
    <w:pPr>
      <w:pageBreakBefore/>
      <w:pBdr>
        <w:top w:val="single" w:sz="8" w:space="5" w:color="00BCF2"/>
      </w:pBdr>
      <w:spacing w:before="720"/>
      <w:ind w:right="74"/>
      <w:jc w:val="right"/>
      <w:outlineLvl w:val="0"/>
    </w:pPr>
    <w:rPr>
      <w:rFonts w:asciiTheme="majorHAnsi" w:eastAsiaTheme="majorEastAsia" w:hAnsiTheme="majorHAnsi" w:cstheme="majorBidi"/>
      <w:caps/>
      <w:color w:val="00BCF2"/>
      <w:spacing w:val="15"/>
      <w:sz w:val="52"/>
    </w:rPr>
  </w:style>
  <w:style w:type="paragraph" w:styleId="Heading2">
    <w:name w:val="heading 2"/>
    <w:basedOn w:val="Normal"/>
    <w:next w:val="Normal"/>
    <w:link w:val="Heading2Char"/>
    <w:uiPriority w:val="9"/>
    <w:unhideWhenUsed/>
    <w:qFormat/>
    <w:rsid w:val="007C6BC8"/>
    <w:pPr>
      <w:keepNext/>
      <w:pBdr>
        <w:top w:val="single" w:sz="24" w:space="1" w:color="00BCF2"/>
        <w:left w:val="single" w:sz="24" w:space="4" w:color="00BCF2"/>
        <w:bottom w:val="single" w:sz="24" w:space="1" w:color="00BCF2"/>
        <w:right w:val="single" w:sz="24" w:space="4" w:color="00BCF2"/>
      </w:pBdr>
      <w:shd w:val="clear" w:color="auto" w:fill="00BCF2"/>
      <w:spacing w:before="600" w:after="240" w:line="276" w:lineRule="auto"/>
      <w:ind w:right="72"/>
      <w:contextualSpacing/>
      <w:outlineLvl w:val="1"/>
    </w:pPr>
    <w:rPr>
      <w:rFonts w:eastAsiaTheme="minorHAnsi"/>
      <w:b/>
      <w:bCs/>
      <w:caps/>
      <w:color w:val="FFFFFF" w:themeColor="background1"/>
    </w:rPr>
  </w:style>
  <w:style w:type="paragraph" w:styleId="Heading3">
    <w:name w:val="heading 3"/>
    <w:basedOn w:val="Normal"/>
    <w:next w:val="Normal"/>
    <w:link w:val="Heading3Char"/>
    <w:uiPriority w:val="9"/>
    <w:unhideWhenUsed/>
    <w:qFormat/>
    <w:rsid w:val="000E6814"/>
    <w:pPr>
      <w:pBdr>
        <w:bottom w:val="single" w:sz="6" w:space="1" w:color="099BDD" w:themeColor="text2"/>
      </w:pBdr>
      <w:spacing w:before="300" w:after="240"/>
      <w:outlineLvl w:val="2"/>
    </w:pPr>
    <w:rPr>
      <w:rFonts w:eastAsiaTheme="majorEastAsia"/>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themeColor="text2"/>
      </w:pBdr>
      <w:spacing w:before="20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F44BF3"/>
    <w:pPr>
      <w:pBdr>
        <w:bottom w:val="single" w:sz="6" w:space="1" w:color="099BDD" w:themeColor="text2"/>
      </w:pBdr>
      <w:spacing w:before="200"/>
      <w:outlineLvl w:val="4"/>
    </w:pPr>
    <w:rPr>
      <w:rFonts w:asciiTheme="majorHAnsi" w:eastAsiaTheme="majorEastAsia" w:hAnsiTheme="majorHAnsi" w:cstheme="majorBidi"/>
      <w:color w:val="0673A5" w:themeColor="text2" w:themeShade="BF"/>
      <w:spacing w:val="10"/>
    </w:rPr>
  </w:style>
  <w:style w:type="paragraph" w:styleId="Heading6">
    <w:name w:val="heading 6"/>
    <w:basedOn w:val="Normal"/>
    <w:next w:val="Normal"/>
    <w:link w:val="Heading6Char"/>
    <w:uiPriority w:val="9"/>
    <w:unhideWhenUsed/>
    <w:qFormat/>
    <w:p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unhideWhenUsed/>
    <w:qFormat/>
    <w:pPr>
      <w:spacing w:before="20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unhideWhenUsed/>
    <w:qFormat/>
    <w:pPr>
      <w:spacing w:before="20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BD5"/>
    <w:rPr>
      <w:rFonts w:asciiTheme="majorHAnsi" w:eastAsiaTheme="majorEastAsia" w:hAnsiTheme="majorHAnsi" w:cstheme="majorBidi"/>
      <w:caps/>
      <w:color w:val="00BCF2"/>
      <w:spacing w:val="15"/>
      <w:sz w:val="52"/>
    </w:rPr>
  </w:style>
  <w:style w:type="character" w:customStyle="1" w:styleId="Heading2Char">
    <w:name w:val="Heading 2 Char"/>
    <w:basedOn w:val="DefaultParagraphFont"/>
    <w:link w:val="Heading2"/>
    <w:uiPriority w:val="9"/>
    <w:rsid w:val="007C6BC8"/>
    <w:rPr>
      <w:rFonts w:ascii="Segoe UI" w:hAnsi="Segoe UI" w:eastAsiaTheme="minorHAnsi" w:cs="Segoe UI Light"/>
      <w:b/>
      <w:bCs/>
      <w:caps/>
      <w:color w:val="FFFFFF" w:themeColor="background1"/>
      <w:sz w:val="17"/>
      <w:shd w:val="clear" w:color="auto" w:fill="00BCF2"/>
    </w:rPr>
  </w:style>
  <w:style w:type="character" w:customStyle="1" w:styleId="Heading3Char">
    <w:name w:val="Heading 3 Char"/>
    <w:basedOn w:val="DefaultParagraphFont"/>
    <w:link w:val="Heading3"/>
    <w:uiPriority w:val="9"/>
    <w:rsid w:val="000E6814"/>
    <w:rPr>
      <w:rFonts w:ascii="Segoe UI Light" w:hAnsi="Segoe UI Light" w:eastAsiaTheme="majorEastAsia" w:cs="Segoe UI Light"/>
      <w:color w:val="044D6E" w:themeColor="text2" w:themeShade="80"/>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F44BF3"/>
    <w:rPr>
      <w:rFonts w:asciiTheme="majorHAnsi" w:eastAsiaTheme="majorEastAsia" w:hAnsiTheme="majorHAnsi" w:cstheme="majorBidi"/>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550C32"/>
    <w:pPr>
      <w:spacing w:before="0"/>
    </w:pPr>
    <w:rPr>
      <w:rFonts w:asciiTheme="majorHAnsi" w:eastAsiaTheme="majorEastAsia" w:hAnsiTheme="majorHAnsi" w:cstheme="majorBidi"/>
      <w:caps/>
      <w:color w:val="0079D6"/>
      <w:spacing w:val="10"/>
      <w:sz w:val="52"/>
      <w:szCs w:val="52"/>
    </w:rPr>
  </w:style>
  <w:style w:type="character" w:customStyle="1" w:styleId="TitleChar">
    <w:name w:val="Title Char"/>
    <w:basedOn w:val="DefaultParagraphFont"/>
    <w:link w:val="Title"/>
    <w:uiPriority w:val="10"/>
    <w:rsid w:val="00550C32"/>
    <w:rPr>
      <w:rFonts w:asciiTheme="majorHAnsi" w:eastAsiaTheme="majorEastAsia" w:hAnsiTheme="majorHAnsi" w:cstheme="majorBidi"/>
      <w:caps/>
      <w:color w:val="0079D6"/>
      <w:spacing w:val="10"/>
      <w:sz w:val="52"/>
      <w:szCs w:val="52"/>
    </w:rPr>
  </w:style>
  <w:style w:type="paragraph" w:styleId="Subtitle">
    <w:name w:val="Subtitle"/>
    <w:basedOn w:val="Normal"/>
    <w:next w:val="Normal"/>
    <w:link w:val="SubtitleChar"/>
    <w:uiPriority w:val="11"/>
    <w:qFormat/>
    <w:rsid w:val="00C748DB"/>
    <w:pPr>
      <w:shd w:val="clear" w:color="auto" w:fill="282D32"/>
      <w:spacing w:before="0"/>
      <w:ind w:left="-56" w:firstLine="56"/>
      <w:jc w:val="center"/>
    </w:pPr>
    <w:rPr>
      <w:sz w:val="16"/>
    </w:rPr>
  </w:style>
  <w:style w:type="character" w:customStyle="1" w:styleId="SubtitleChar">
    <w:name w:val="Subtitle Char"/>
    <w:basedOn w:val="DefaultParagraphFont"/>
    <w:link w:val="Subtitle"/>
    <w:uiPriority w:val="11"/>
    <w:rsid w:val="00C748DB"/>
    <w:rPr>
      <w:rFonts w:ascii="Segoe UI Light" w:hAnsi="Segoe UI Light" w:cs="Segoe UI Light"/>
      <w:sz w:val="16"/>
      <w:shd w:val="clear" w:color="auto" w:fill="282D32"/>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styleId="Strong">
    <w:name w:val="Strong"/>
    <w:uiPriority w:val="22"/>
    <w:qFormat/>
    <w:rPr>
      <w:b/>
      <w:bCs/>
    </w:rPr>
  </w:style>
  <w:style w:type="paragraph" w:styleId="TOCHeading">
    <w:name w:val="TOC Heading"/>
    <w:basedOn w:val="Heading1"/>
    <w:next w:val="Normal"/>
    <w:uiPriority w:val="39"/>
    <w:unhideWhenUsed/>
    <w:qFormat/>
    <w:rsid w:val="00837BBE"/>
    <w:pPr>
      <w:keepNext/>
      <w:outlineLvl w:val="9"/>
    </w:pPr>
  </w:style>
  <w:style w:type="paragraph" w:styleId="TOC1">
    <w:name w:val="toc 1"/>
    <w:basedOn w:val="Normal"/>
    <w:next w:val="Normal"/>
    <w:autoRedefine/>
    <w:uiPriority w:val="39"/>
    <w:unhideWhenUsed/>
    <w:rsid w:val="001860D2"/>
    <w:pPr>
      <w:tabs>
        <w:tab w:val="right" w:leader="dot" w:pos="9350"/>
      </w:tabs>
      <w:spacing w:after="100"/>
    </w:pPr>
  </w:style>
  <w:style w:type="character" w:styleId="Hyperlink">
    <w:name w:val="Hyperlink"/>
    <w:basedOn w:val="DefaultParagraphFont"/>
    <w:uiPriority w:val="99"/>
    <w:unhideWhenUsed/>
    <w:rsid w:val="002E6984"/>
    <w:rPr>
      <w:color w:val="005DBA" w:themeColor="hyperlink"/>
      <w:u w:val="single"/>
    </w:rPr>
  </w:style>
  <w:style w:type="paragraph" w:styleId="TOC2">
    <w:name w:val="toc 2"/>
    <w:basedOn w:val="Normal"/>
    <w:next w:val="Normal"/>
    <w:autoRedefine/>
    <w:uiPriority w:val="39"/>
    <w:unhideWhenUsed/>
    <w:rsid w:val="001C36C1"/>
    <w:pPr>
      <w:spacing w:after="100"/>
      <w:ind w:left="220"/>
    </w:pPr>
  </w:style>
  <w:style w:type="table" w:customStyle="1" w:styleId="PlainTable11">
    <w:name w:val="Plain Table 11"/>
    <w:basedOn w:val="TableNormal"/>
    <w:uiPriority w:val="41"/>
    <w:rsid w:val="001C36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E66EAC"/>
    <w:pPr>
      <w:spacing w:after="100"/>
      <w:ind w:left="440"/>
    </w:pPr>
  </w:style>
  <w:style w:type="table" w:customStyle="1" w:styleId="TableGridLight1">
    <w:name w:val="Table Grid Light1"/>
    <w:basedOn w:val="TableNormal"/>
    <w:uiPriority w:val="40"/>
    <w:rsid w:val="004841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D7FE4"/>
    <w:rPr>
      <w:color w:val="808080"/>
    </w:rPr>
  </w:style>
  <w:style w:type="table" w:customStyle="1" w:styleId="PlainTable41">
    <w:name w:val="Plain Table 41"/>
    <w:basedOn w:val="TableNormal"/>
    <w:uiPriority w:val="44"/>
    <w:rsid w:val="001902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C498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988"/>
    <w:rPr>
      <w:rFonts w:ascii="Tahoma" w:hAnsi="Tahoma" w:cs="Tahoma"/>
      <w:sz w:val="16"/>
      <w:szCs w:val="16"/>
    </w:rPr>
  </w:style>
  <w:style w:type="paragraph" w:styleId="TOC4">
    <w:name w:val="toc 4"/>
    <w:basedOn w:val="Normal"/>
    <w:next w:val="Normal"/>
    <w:autoRedefine/>
    <w:uiPriority w:val="39"/>
    <w:unhideWhenUsed/>
    <w:rsid w:val="00264836"/>
    <w:pPr>
      <w:spacing w:after="100"/>
      <w:ind w:left="660"/>
    </w:pPr>
  </w:style>
  <w:style w:type="paragraph" w:styleId="TOC5">
    <w:name w:val="toc 5"/>
    <w:basedOn w:val="Normal"/>
    <w:next w:val="Normal"/>
    <w:autoRedefine/>
    <w:uiPriority w:val="39"/>
    <w:unhideWhenUsed/>
    <w:rsid w:val="00264836"/>
    <w:pPr>
      <w:spacing w:after="100"/>
      <w:ind w:left="880"/>
    </w:pPr>
  </w:style>
  <w:style w:type="paragraph" w:styleId="TOC6">
    <w:name w:val="toc 6"/>
    <w:basedOn w:val="Normal"/>
    <w:next w:val="Normal"/>
    <w:autoRedefine/>
    <w:uiPriority w:val="39"/>
    <w:unhideWhenUsed/>
    <w:rsid w:val="00503FC9"/>
    <w:pPr>
      <w:spacing w:before="0" w:after="100" w:line="259" w:lineRule="auto"/>
      <w:ind w:left="1100"/>
    </w:pPr>
    <w:rPr>
      <w:rFonts w:asciiTheme="minorHAnsi" w:hAnsiTheme="minorHAnsi" w:cstheme="minorBidi"/>
      <w:lang w:eastAsia="en-US"/>
    </w:rPr>
  </w:style>
  <w:style w:type="paragraph" w:styleId="TOC7">
    <w:name w:val="toc 7"/>
    <w:basedOn w:val="Normal"/>
    <w:next w:val="Normal"/>
    <w:autoRedefine/>
    <w:uiPriority w:val="39"/>
    <w:unhideWhenUsed/>
    <w:rsid w:val="00503FC9"/>
    <w:pPr>
      <w:spacing w:before="0" w:after="100" w:line="259" w:lineRule="auto"/>
      <w:ind w:left="1320"/>
    </w:pPr>
    <w:rPr>
      <w:rFonts w:asciiTheme="minorHAnsi" w:hAnsiTheme="minorHAnsi" w:cstheme="minorBidi"/>
      <w:lang w:eastAsia="en-US"/>
    </w:rPr>
  </w:style>
  <w:style w:type="paragraph" w:styleId="TOC8">
    <w:name w:val="toc 8"/>
    <w:basedOn w:val="Normal"/>
    <w:next w:val="Normal"/>
    <w:autoRedefine/>
    <w:uiPriority w:val="39"/>
    <w:unhideWhenUsed/>
    <w:rsid w:val="00503FC9"/>
    <w:pPr>
      <w:spacing w:before="0" w:after="100" w:line="259" w:lineRule="auto"/>
      <w:ind w:left="1540"/>
    </w:pPr>
    <w:rPr>
      <w:rFonts w:asciiTheme="minorHAnsi" w:hAnsiTheme="minorHAnsi" w:cstheme="minorBidi"/>
      <w:lang w:eastAsia="en-US"/>
    </w:rPr>
  </w:style>
  <w:style w:type="paragraph" w:styleId="TOC9">
    <w:name w:val="toc 9"/>
    <w:basedOn w:val="Normal"/>
    <w:next w:val="Normal"/>
    <w:autoRedefine/>
    <w:uiPriority w:val="39"/>
    <w:unhideWhenUsed/>
    <w:rsid w:val="00503FC9"/>
    <w:pPr>
      <w:spacing w:before="0" w:after="100" w:line="259" w:lineRule="auto"/>
      <w:ind w:left="1760"/>
    </w:pPr>
    <w:rPr>
      <w:rFonts w:asciiTheme="minorHAnsi" w:hAnsiTheme="minorHAnsi" w:cstheme="minorBidi"/>
      <w:lang w:eastAsia="en-US"/>
    </w:rPr>
  </w:style>
  <w:style w:type="paragraph" w:styleId="Header">
    <w:name w:val="header"/>
    <w:basedOn w:val="Normal"/>
    <w:link w:val="HeaderChar"/>
    <w:uiPriority w:val="99"/>
    <w:unhideWhenUsed/>
    <w:rsid w:val="000A3D46"/>
    <w:pPr>
      <w:tabs>
        <w:tab w:val="center" w:pos="4680"/>
        <w:tab w:val="right" w:pos="9360"/>
      </w:tabs>
      <w:spacing w:before="0"/>
    </w:pPr>
  </w:style>
  <w:style w:type="character" w:customStyle="1" w:styleId="HeaderChar">
    <w:name w:val="Header Char"/>
    <w:basedOn w:val="DefaultParagraphFont"/>
    <w:link w:val="Header"/>
    <w:uiPriority w:val="99"/>
    <w:rsid w:val="000A3D46"/>
    <w:rPr>
      <w:rFonts w:ascii="Segoe UI" w:hAnsi="Segoe UI" w:cs="Segoe UI Light"/>
      <w:sz w:val="17"/>
    </w:rPr>
  </w:style>
  <w:style w:type="paragraph" w:styleId="Footer">
    <w:name w:val="footer"/>
    <w:basedOn w:val="Normal"/>
    <w:link w:val="FooterChar"/>
    <w:uiPriority w:val="99"/>
    <w:unhideWhenUsed/>
    <w:rsid w:val="000A3D46"/>
    <w:pPr>
      <w:tabs>
        <w:tab w:val="center" w:pos="4680"/>
        <w:tab w:val="right" w:pos="9360"/>
      </w:tabs>
      <w:spacing w:before="0"/>
    </w:pPr>
  </w:style>
  <w:style w:type="character" w:customStyle="1" w:styleId="FooterChar">
    <w:name w:val="Footer Char"/>
    <w:basedOn w:val="DefaultParagraphFont"/>
    <w:link w:val="Footer"/>
    <w:uiPriority w:val="99"/>
    <w:rsid w:val="000A3D46"/>
    <w:rPr>
      <w:rFonts w:ascii="Segoe UI" w:hAnsi="Segoe UI" w:cs="Segoe UI Light"/>
      <w:sz w:val="17"/>
    </w:rPr>
  </w:style>
  <w:style w:type="table" w:styleId="GridTable1LightAccent1">
    <w:name w:val="Grid Table 1 Light Accent 1"/>
    <w:basedOn w:val="TableNormal"/>
    <w:uiPriority w:val="46"/>
    <w:rsid w:val="00CA74C7"/>
    <w:pPr>
      <w:spacing w:after="0"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CB1E42"/>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6ColorfulAccent3">
    <w:name w:val="Grid Table 6 Colorful Accent 3"/>
    <w:basedOn w:val="TableNormal"/>
    <w:uiPriority w:val="51"/>
    <w:rsid w:val="00CB1E42"/>
    <w:pPr>
      <w:spacing w:after="0"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GridTable5DarkAccent3">
    <w:name w:val="Grid Table 5 Dark Accent 3"/>
    <w:basedOn w:val="TableNormal"/>
    <w:uiPriority w:val="50"/>
    <w:rsid w:val="00CB1E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GridTable4Accent4">
    <w:name w:val="Grid Table 4 Accent 4"/>
    <w:basedOn w:val="TableNormal"/>
    <w:uiPriority w:val="49"/>
    <w:rsid w:val="00CB1E42"/>
    <w:pPr>
      <w:spacing w:after="0"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paragraph" w:customStyle="1" w:styleId="TrialMessage">
    <w:name w:val="Trial Message"/>
    <w:basedOn w:val="Title"/>
    <w:link w:val="TrialMessageChar"/>
    <w:rsid w:val="002D1112"/>
    <w:pPr>
      <w:jc w:val="right"/>
    </w:pPr>
    <w:rPr>
      <w:caps w:val="0"/>
      <w:color w:val="FF0000"/>
      <w:sz w:val="44"/>
    </w:rPr>
  </w:style>
  <w:style w:type="character" w:customStyle="1" w:styleId="TrialMessageChar">
    <w:name w:val="Trial Message Char"/>
    <w:basedOn w:val="TitleChar"/>
    <w:link w:val="TrialMessage"/>
    <w:rsid w:val="002D1112"/>
    <w:rPr>
      <w:rFonts w:asciiTheme="majorHAnsi" w:eastAsiaTheme="majorEastAsia" w:hAnsiTheme="majorHAnsi" w:cstheme="majorBidi"/>
      <w:caps w:val="0"/>
      <w:color w:val="FF0000"/>
      <w:spacing w:val="10"/>
      <w:sz w:val="44"/>
      <w:szCs w:val="52"/>
    </w:rPr>
  </w:style>
  <w:style w:type="character" w:customStyle="1" w:styleId="Mention1">
    <w:name w:val="Mention1"/>
    <w:basedOn w:val="DefaultParagraphFont"/>
    <w:uiPriority w:val="99"/>
    <w:semiHidden/>
    <w:unhideWhenUsed/>
    <w:rsid w:val="005A1D33"/>
    <w:rPr>
      <w:color w:val="2B579A"/>
      <w:shd w:val="clear" w:color="auto" w:fill="E6E6E6"/>
    </w:rPr>
  </w:style>
  <w:style w:type="character" w:customStyle="1" w:styleId="StyleForCode">
    <w:name w:val="StyleForCode"/>
    <w:basedOn w:val="DefaultParagraphFont"/>
    <w:uiPriority w:val="1"/>
    <w:rsid w:val="00C12417"/>
    <w:rPr>
      <w:rFonts w:ascii="Consolas" w:hAnsi="Consolas"/>
    </w:rPr>
  </w:style>
  <w:style w:type="paragraph" w:customStyle="1" w:styleId="Code">
    <w:name w:val="Code"/>
    <w:basedOn w:val="Normal"/>
    <w:link w:val="CodeChar"/>
    <w:qFormat/>
    <w:rsid w:val="00077793"/>
    <w:pPr>
      <w:spacing w:line="120" w:lineRule="exact"/>
      <w:contextualSpacing/>
    </w:pPr>
    <w:rPr>
      <w:rFonts w:ascii="Consolas" w:hAnsi="Consolas"/>
      <w:sz w:val="12"/>
    </w:rPr>
  </w:style>
  <w:style w:type="character" w:customStyle="1" w:styleId="CodeChar">
    <w:name w:val="Code Char"/>
    <w:basedOn w:val="DefaultParagraphFont"/>
    <w:link w:val="Code"/>
    <w:rsid w:val="00077793"/>
    <w:rPr>
      <w:rFonts w:ascii="Consolas" w:hAnsi="Consolas" w:cs="Segoe UI Light"/>
      <w:sz w:val="12"/>
    </w:rPr>
  </w:style>
  <w:style w:type="character" w:customStyle="1" w:styleId="UnresolvedMention1">
    <w:name w:val="Unresolved Mention1"/>
    <w:basedOn w:val="DefaultParagraphFont"/>
    <w:uiPriority w:val="99"/>
    <w:semiHidden/>
    <w:unhideWhenUsed/>
    <w:rsid w:val="00841BCD"/>
    <w:rPr>
      <w:color w:val="808080"/>
      <w:shd w:val="clear" w:color="auto" w:fill="E6E6E6"/>
    </w:rPr>
  </w:style>
  <w:style w:type="character" w:styleId="FollowedHyperlink">
    <w:name w:val="FollowedHyperlink"/>
    <w:basedOn w:val="DefaultParagraphFont"/>
    <w:uiPriority w:val="99"/>
    <w:semiHidden/>
    <w:unhideWhenUsed/>
    <w:rsid w:val="00C26D22"/>
    <w:rPr>
      <w:color w:val="6C606A" w:themeColor="followedHyperlink"/>
      <w:u w:val="single"/>
    </w:rPr>
  </w:style>
  <w:style w:type="paragraph" w:customStyle="1" w:styleId="msonormal">
    <w:name w:val="msonormal"/>
    <w:basedOn w:val="Normal"/>
    <w:rsid w:val="00C26D22"/>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ManagementLocks">
    <w:name w:val="Management Locks"/>
    <w:basedOn w:val="Heading3"/>
    <w:link w:val="ManagementLocksChar"/>
    <w:rsid w:val="002C611A"/>
    <w:rPr>
      <w:noProof/>
    </w:rPr>
  </w:style>
  <w:style w:type="character" w:customStyle="1" w:styleId="ManagementLocksChar">
    <w:name w:val="Management Locks Char"/>
    <w:basedOn w:val="Heading3Char"/>
    <w:link w:val="ManagementLocks"/>
    <w:rsid w:val="002C611A"/>
    <w:rPr>
      <w:rFonts w:ascii="Segoe UI" w:hAnsi="Segoe UI" w:eastAsiaTheme="majorEastAsia" w:cs="Segoe UI Light"/>
      <w:noProof/>
      <w:color w:val="044D6E" w:themeColor="text2" w:themeShade="80"/>
      <w:spacing w:val="15"/>
      <w:sz w:val="17"/>
    </w:rPr>
  </w:style>
  <w:style w:type="character" w:customStyle="1" w:styleId="UnresolvedMention2">
    <w:name w:val="Unresolved Mention2"/>
    <w:basedOn w:val="DefaultParagraphFont"/>
    <w:uiPriority w:val="99"/>
    <w:unhideWhenUsed/>
    <w:rsid w:val="0035277F"/>
    <w:rPr>
      <w:color w:val="605E5C"/>
      <w:shd w:val="clear" w:color="auto" w:fill="E1DFDD"/>
    </w:rPr>
  </w:style>
  <w:style w:type="table" w:customStyle="1" w:styleId="TableauGrille4-Accentuation41">
    <w:name w:val="Tableau Grille 4 - Accentuation 41"/>
    <w:basedOn w:val="TableNormal"/>
    <w:next w:val="GridTable4Accent4"/>
    <w:uiPriority w:val="49"/>
    <w:rsid w:val="00B70CE5"/>
    <w:pPr>
      <w:spacing w:after="0" w:line="240" w:lineRule="auto"/>
    </w:pPr>
    <w:rPr>
      <w:rFonts w:ascii="Corbel" w:eastAsia="SimSun" w:hAnsi="Corbel" w:cs="Tahoma"/>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customStyle="1" w:styleId="PlainTable111">
    <w:name w:val="Plain Table 111"/>
    <w:basedOn w:val="TableNormal"/>
    <w:uiPriority w:val="41"/>
    <w:rsid w:val="00B70CE5"/>
    <w:pPr>
      <w:spacing w:after="0" w:line="240" w:lineRule="auto"/>
    </w:pPr>
    <w:rPr>
      <w:rFonts w:ascii="Corbel" w:eastAsia="SimSun" w:hAnsi="Corbel" w:cs="Tahom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loudockitTableWarnings">
    <w:name w:val="Cloudockit Table Warnings"/>
    <w:basedOn w:val="TableNormal"/>
    <w:uiPriority w:val="99"/>
    <w:rsid w:val="000E0FD9"/>
    <w:pPr>
      <w:spacing w:before="0"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8C00"/>
      <w:tcMar>
        <w:top w:w="28" w:type="dxa"/>
        <w:bottom w:w="57" w:type="dxa"/>
      </w:tcMar>
    </w:tcPr>
    <w:tblStylePr w:type="firstRow">
      <w:rPr>
        <w:b/>
        <w:color w:val="auto"/>
      </w:rPr>
    </w:tblStylePr>
    <w:tblStylePr w:type="firstCol">
      <w:pPr>
        <w:wordWrap/>
        <w:ind w:left="170" w:right="0" w:hanging="170" w:leftChars="0" w:rightChars="0" w:firstLineChars="0"/>
        <w:jc w:val="left"/>
      </w:pPr>
      <w:rPr>
        <w:b w:val="0"/>
      </w:rPr>
    </w:tblStylePr>
  </w:style>
  <w:style w:type="paragraph" w:customStyle="1" w:styleId="Rulename">
    <w:name w:val="Rule name"/>
    <w:basedOn w:val="Normal"/>
    <w:link w:val="RulenameChar"/>
    <w:qFormat/>
    <w:rsid w:val="000E0FD9"/>
    <w:pPr>
      <w:spacing w:before="0"/>
    </w:pPr>
    <w:rPr>
      <w:b/>
      <w:bCs/>
    </w:rPr>
  </w:style>
  <w:style w:type="character" w:customStyle="1" w:styleId="RulenameChar">
    <w:name w:val="Rule name Char"/>
    <w:basedOn w:val="DefaultParagraphFont"/>
    <w:link w:val="Rulename"/>
    <w:rsid w:val="000E0FD9"/>
    <w:rPr>
      <w:rFonts w:ascii="Segoe UI" w:hAnsi="Segoe UI" w:cs="Segoe UI Light"/>
      <w:b/>
      <w:bCs/>
      <w:sz w:val="17"/>
    </w:rPr>
  </w:style>
  <w:style w:type="character" w:customStyle="1" w:styleId="UnresolvedMention">
    <w:name w:val="Unresolved Mention"/>
    <w:basedOn w:val="DefaultParagraphFont"/>
    <w:uiPriority w:val="99"/>
    <w:unhideWhenUsed/>
    <w:rsid w:val="009F3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jpeg" /><Relationship Id="rId24" Type="http://schemas.openxmlformats.org/officeDocument/2006/relationships/package" Target="embeddings/ooxmlPackage1.vsdx"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hyperlink" Target="https://azure.microsoft.com/en-us/documentation/articles/virtual-machines-manage-availability/" TargetMode="External" /><Relationship Id="rId33" Type="http://schemas.openxmlformats.org/officeDocument/2006/relationships/hyperlink" Target="https://docs.microsoft.com/en-us/azure/virtual-machines/windows/manage-availability" TargetMode="External" /><Relationship Id="rId34" Type="http://schemas.openxmlformats.org/officeDocument/2006/relationships/hyperlink" Target="https://docs.microsoft.com/en-us/azure/security-center/security-center-install-endpoint-protection" TargetMode="External" /><Relationship Id="rId35" Type="http://schemas.openxmlformats.org/officeDocument/2006/relationships/package" Target="embeddings/ooxmlPackage2.vsdx" /><Relationship Id="rId36" Type="http://schemas.openxmlformats.org/officeDocument/2006/relationships/package" Target="embeddings/ooxmlPackage3.vsdx" /><Relationship Id="rId37" Type="http://schemas.openxmlformats.org/officeDocument/2006/relationships/package" Target="embeddings/ooxmlPackage4.vsdx" /><Relationship Id="rId38" Type="http://schemas.openxmlformats.org/officeDocument/2006/relationships/package" Target="embeddings/ooxmlPackage5.vsdx" /><Relationship Id="rId39" Type="http://schemas.openxmlformats.org/officeDocument/2006/relationships/package" Target="embeddings/ooxmlPackage6.vsdx" /><Relationship Id="rId4" Type="http://schemas.openxmlformats.org/officeDocument/2006/relationships/customXml" Target="../customXml/item1.xml" /><Relationship Id="rId40" Type="http://schemas.openxmlformats.org/officeDocument/2006/relationships/package" Target="embeddings/ooxmlPackage7.vsdx" /><Relationship Id="rId41" Type="http://schemas.openxmlformats.org/officeDocument/2006/relationships/package" Target="embeddings/ooxmlPackage8.vsdx" /><Relationship Id="rId42" Type="http://schemas.openxmlformats.org/officeDocument/2006/relationships/package" Target="embeddings/ooxmlPackage9.vsdx" /><Relationship Id="rId43" Type="http://schemas.openxmlformats.org/officeDocument/2006/relationships/package" Target="embeddings/ooxmlPackage10.vsdx" /><Relationship Id="rId44" Type="http://schemas.openxmlformats.org/officeDocument/2006/relationships/package" Target="embeddings/ooxmlPackage11.vsdx" /><Relationship Id="rId45" Type="http://schemas.openxmlformats.org/officeDocument/2006/relationships/package" Target="embeddings/ooxmlPackage12.vsdx" /><Relationship Id="rId46" Type="http://schemas.openxmlformats.org/officeDocument/2006/relationships/package" Target="embeddings/ooxmlPackage13.vsdx" /><Relationship Id="rId47" Type="http://schemas.openxmlformats.org/officeDocument/2006/relationships/image" Target="media/image26.png" /><Relationship Id="rId48" Type="http://schemas.openxmlformats.org/officeDocument/2006/relationships/image" Target="media/image27.png" /><Relationship Id="rId49" Type="http://schemas.openxmlformats.org/officeDocument/2006/relationships/hyperlink" Target="https://docs.microsoft.com/en-us/azure/azure-monitor/platform/activity-log-alerts" TargetMode="External" /><Relationship Id="rId5" Type="http://schemas.openxmlformats.org/officeDocument/2006/relationships/customXml" Target="../customXml/item2.xml" /><Relationship Id="rId50" Type="http://schemas.openxmlformats.org/officeDocument/2006/relationships/image" Target="media/image28.png" /><Relationship Id="rId51" Type="http://schemas.openxmlformats.org/officeDocument/2006/relationships/footer" Target="footer1.xml" /><Relationship Id="rId52" Type="http://schemas.openxmlformats.org/officeDocument/2006/relationships/glossaryDocument" Target="glossary/document.xml" /><Relationship Id="rId53" Type="http://schemas.openxmlformats.org/officeDocument/2006/relationships/theme" Target="theme/theme1.xm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numbering.xml.rels><?xml version="1.0" encoding="utf-8" standalone="yes"?><Relationships xmlns="http://schemas.openxmlformats.org/package/2006/relationships"><Relationship Id="rId1" Type="http://schemas.openxmlformats.org/officeDocument/2006/relationships/image" Target="media/image29.png" /><Relationship Id="rId2" Type="http://schemas.openxmlformats.org/officeDocument/2006/relationships/image" Target="media/image30.png" /><Relationship Id="rId3" Type="http://schemas.openxmlformats.org/officeDocument/2006/relationships/image" Target="media/image31.png" /><Relationship Id="rId4" Type="http://schemas.openxmlformats.org/officeDocument/2006/relationships/image" Target="media/image32.png" /><Relationship Id="rId5" Type="http://schemas.openxmlformats.org/officeDocument/2006/relationships/image" Target="media/image33.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C27367F09C21452E8B5933AAF8A716B7"/>
        <w:category>
          <w:name w:val="General"/>
          <w:gallery w:val="placeholder"/>
        </w:category>
        <w:types>
          <w:type w:val="bbPlcHdr"/>
        </w:types>
        <w:behaviors>
          <w:behavior w:val="content"/>
        </w:behaviors>
        <w:guid w:val="{BBF53A58-3FB4-411F-9A18-1BEFD5B44DC9}"/>
      </w:docPartPr>
      <w:docPartBody>
        <w:p w:rsidR="00F36F8F" w:rsidP="00E57ED6">
          <w:pPr>
            <w:pStyle w:val="C27367F09C21452E8B5933AAF8A716B7"/>
          </w:pPr>
          <w:r w:rsidRPr="00844413">
            <w:rPr>
              <w:rStyle w:val="RulenameChar"/>
            </w:rPr>
            <w:t>Rule name</w:t>
          </w:r>
        </w:p>
      </w:docPartBody>
    </w:docPart>
    <w:docPart>
      <w:docPartPr>
        <w:name w:val="163AE567233E48378019E87101E114A7"/>
        <w:category>
          <w:name w:val="General"/>
          <w:gallery w:val="placeholder"/>
        </w:category>
        <w:types>
          <w:type w:val="bbPlcHdr"/>
        </w:types>
        <w:behaviors>
          <w:behavior w:val="content"/>
        </w:behaviors>
        <w:guid w:val="{059C824A-5E0A-4806-84CD-127C1E2C9D6A}"/>
      </w:docPartPr>
      <w:docPartBody>
        <w:p w:rsidR="00F36F8F">
          <w:r w:rsidRPr="00A5464E">
            <w:t>Resource group</w:t>
          </w:r>
        </w:p>
      </w:docPartBody>
    </w:docPart>
    <w:docPart>
      <w:docPartPr>
        <w:name w:val="438553CE4377458D8C78FF3830E3A90E"/>
        <w:category>
          <w:name w:val="General"/>
          <w:gallery w:val="placeholder"/>
        </w:category>
        <w:types>
          <w:type w:val="bbPlcHdr"/>
        </w:types>
        <w:behaviors>
          <w:behavior w:val="content"/>
        </w:behaviors>
        <w:guid w:val="{C47F6C63-221B-4FA6-83BF-5AF6C2B71643}"/>
      </w:docPartPr>
      <w:docPartBody>
        <w:p w:rsidR="00F36F8F" w:rsidP="00E57ED6">
          <w:pPr>
            <w:pStyle w:val="438553CE4377458D8C78FF3830E3A90E1"/>
          </w:pPr>
          <w:r w:rsidRPr="00CA4EA4">
            <w:t>Name</w:t>
          </w:r>
        </w:p>
      </w:docPartBody>
    </w:docPart>
    <w:docPart>
      <w:docPartPr>
        <w:name w:val="5D33CD32639F493DBD1526A7B987FF9F"/>
        <w:category>
          <w:name w:val="General"/>
          <w:gallery w:val="placeholder"/>
        </w:category>
        <w:types>
          <w:type w:val="bbPlcHdr"/>
        </w:types>
        <w:behaviors>
          <w:behavior w:val="content"/>
        </w:behaviors>
        <w:guid w:val="{1641A494-1063-4A54-81D3-817C593F74AF}"/>
      </w:docPartPr>
      <w:docPartBody>
        <w:p w:rsidR="00F36F8F">
          <w:r w:rsidRPr="00A5464E">
            <w:t>Location</w:t>
          </w:r>
        </w:p>
      </w:docPartBody>
    </w:docPart>
    <w:docPart>
      <w:docPartPr>
        <w:name w:val="602202555590468383C08250E90D7BDC"/>
        <w:category>
          <w:name w:val="General"/>
          <w:gallery w:val="placeholder"/>
        </w:category>
        <w:types>
          <w:type w:val="bbPlcHdr"/>
        </w:types>
        <w:behaviors>
          <w:behavior w:val="content"/>
        </w:behaviors>
        <w:guid w:val="{177E6A47-9D2A-4F93-8F09-47A80B1CF3D2}"/>
      </w:docPartPr>
      <w:docPartBody>
        <w:p w:rsidR="00F36F8F">
          <w:r w:rsidRPr="00A5464E">
            <w:t>Type</w:t>
          </w:r>
        </w:p>
      </w:docPartBody>
    </w:docPart>
    <w:docPart>
      <w:docPartPr>
        <w:name w:val="F39C2AAF9F3649BF8BD8871703F47C39"/>
        <w:category>
          <w:name w:val="General"/>
          <w:gallery w:val="placeholder"/>
        </w:category>
        <w:types>
          <w:type w:val="bbPlcHdr"/>
        </w:types>
        <w:behaviors>
          <w:behavior w:val="content"/>
        </w:behaviors>
        <w:guid w:val="{4BA308DC-E83E-47FB-BC84-B9674E492914}"/>
      </w:docPartPr>
      <w:docPartBody>
        <w:p w:rsidR="00F36F8F" w:rsidP="00E57ED6">
          <w:pPr>
            <w:pStyle w:val="F39C2AAF9F3649BF8BD8871703F47C39"/>
          </w:pPr>
          <w:r w:rsidRPr="00844413">
            <w:rPr>
              <w:rStyle w:val="RulenameChar"/>
            </w:rPr>
            <w:t>Rule name</w:t>
          </w:r>
        </w:p>
      </w:docPartBody>
    </w:docPart>
    <w:docPart>
      <w:docPartPr>
        <w:name w:val="2BE80AC53A3F4B5EAB724A4388BC7CF7"/>
        <w:category>
          <w:name w:val="General"/>
          <w:gallery w:val="placeholder"/>
        </w:category>
        <w:types>
          <w:type w:val="bbPlcHdr"/>
        </w:types>
        <w:behaviors>
          <w:behavior w:val="content"/>
        </w:behaviors>
        <w:guid w:val="{912B23A4-F2B6-4AAC-B3DB-344FD7D823E9}"/>
      </w:docPartPr>
      <w:docPartBody>
        <w:p w:rsidR="00F36F8F">
          <w:r w:rsidRPr="00906DA4">
            <w:t>Name</w:t>
          </w:r>
        </w:p>
      </w:docPartBody>
    </w:docPart>
    <w:docPart>
      <w:docPartPr>
        <w:name w:val="D349604A5546484D991912973061B48C"/>
        <w:category>
          <w:name w:val="General"/>
          <w:gallery w:val="placeholder"/>
        </w:category>
        <w:types>
          <w:type w:val="bbPlcHdr"/>
        </w:types>
        <w:behaviors>
          <w:behavior w:val="content"/>
        </w:behaviors>
        <w:guid w:val="{5FEA1B28-6802-46EE-8A9C-CF32F342AC51}"/>
      </w:docPartPr>
      <w:docPartBody>
        <w:p w:rsidR="00A659B9">
          <w:r>
            <w:t xml:space="preserve">  </w:t>
          </w:r>
        </w:p>
      </w:docPartBody>
    </w:docPart>
    <w:docPart>
      <w:docPartPr>
        <w:name w:val="DefaultPlaceholder_22675703"/>
        <w:category>
          <w:name w:val="General"/>
          <w:gallery w:val="placeholder"/>
        </w:category>
        <w:types>
          <w:type w:val="bbPlcHdr"/>
        </w:types>
        <w:behaviors>
          <w:behavior w:val="content"/>
        </w:behaviors>
        <w:guid w:val="{28A130F2-9BAF-47BA-B949-C69A68CFC3F1}"/>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comments="1" w:formatting="1" w:inkAnnotations="0" w:insDel="1" w:markup="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7D3"/>
    <w:rsid w:val="00000C60"/>
    <w:rsid w:val="00001AA1"/>
    <w:rsid w:val="00003246"/>
    <w:rsid w:val="00004958"/>
    <w:rsid w:val="00005115"/>
    <w:rsid w:val="00006311"/>
    <w:rsid w:val="00007873"/>
    <w:rsid w:val="00011635"/>
    <w:rsid w:val="00011859"/>
    <w:rsid w:val="00017781"/>
    <w:rsid w:val="00021C12"/>
    <w:rsid w:val="0002678E"/>
    <w:rsid w:val="000306E0"/>
    <w:rsid w:val="000335F6"/>
    <w:rsid w:val="000368BF"/>
    <w:rsid w:val="00037CD6"/>
    <w:rsid w:val="00037D78"/>
    <w:rsid w:val="00037D82"/>
    <w:rsid w:val="00041591"/>
    <w:rsid w:val="000432F0"/>
    <w:rsid w:val="000444B3"/>
    <w:rsid w:val="00045139"/>
    <w:rsid w:val="000465F8"/>
    <w:rsid w:val="00046E6B"/>
    <w:rsid w:val="00051459"/>
    <w:rsid w:val="000519D3"/>
    <w:rsid w:val="00051AEB"/>
    <w:rsid w:val="00052F39"/>
    <w:rsid w:val="00055B19"/>
    <w:rsid w:val="00055CBD"/>
    <w:rsid w:val="00055F30"/>
    <w:rsid w:val="000560D6"/>
    <w:rsid w:val="00064022"/>
    <w:rsid w:val="000645FE"/>
    <w:rsid w:val="00065525"/>
    <w:rsid w:val="0007187A"/>
    <w:rsid w:val="00074D77"/>
    <w:rsid w:val="00081702"/>
    <w:rsid w:val="00082FBE"/>
    <w:rsid w:val="00083D39"/>
    <w:rsid w:val="00086315"/>
    <w:rsid w:val="0009218C"/>
    <w:rsid w:val="00094E92"/>
    <w:rsid w:val="0009649D"/>
    <w:rsid w:val="00096D08"/>
    <w:rsid w:val="000978EA"/>
    <w:rsid w:val="000A35FF"/>
    <w:rsid w:val="000A37A1"/>
    <w:rsid w:val="000A3E54"/>
    <w:rsid w:val="000A4225"/>
    <w:rsid w:val="000A4D75"/>
    <w:rsid w:val="000B20B0"/>
    <w:rsid w:val="000B6E52"/>
    <w:rsid w:val="000B77C3"/>
    <w:rsid w:val="000C0151"/>
    <w:rsid w:val="000C2D9C"/>
    <w:rsid w:val="000C49AC"/>
    <w:rsid w:val="000C5AF1"/>
    <w:rsid w:val="000C70AB"/>
    <w:rsid w:val="000C7F41"/>
    <w:rsid w:val="000D4AE6"/>
    <w:rsid w:val="000E02EA"/>
    <w:rsid w:val="000E3F0A"/>
    <w:rsid w:val="000E57B6"/>
    <w:rsid w:val="000F3895"/>
    <w:rsid w:val="000F45D1"/>
    <w:rsid w:val="000F5697"/>
    <w:rsid w:val="000F5D8D"/>
    <w:rsid w:val="000F7B67"/>
    <w:rsid w:val="00101017"/>
    <w:rsid w:val="00101F9C"/>
    <w:rsid w:val="00102866"/>
    <w:rsid w:val="0010578D"/>
    <w:rsid w:val="001105B9"/>
    <w:rsid w:val="00112147"/>
    <w:rsid w:val="001122BE"/>
    <w:rsid w:val="00114FE8"/>
    <w:rsid w:val="001163FB"/>
    <w:rsid w:val="001216CA"/>
    <w:rsid w:val="0012399F"/>
    <w:rsid w:val="001242BF"/>
    <w:rsid w:val="0012438E"/>
    <w:rsid w:val="001255DC"/>
    <w:rsid w:val="0013021A"/>
    <w:rsid w:val="00130F2F"/>
    <w:rsid w:val="00142813"/>
    <w:rsid w:val="00145936"/>
    <w:rsid w:val="00151064"/>
    <w:rsid w:val="00151827"/>
    <w:rsid w:val="00152B84"/>
    <w:rsid w:val="001608B2"/>
    <w:rsid w:val="00160EBC"/>
    <w:rsid w:val="00161BA0"/>
    <w:rsid w:val="00161F0C"/>
    <w:rsid w:val="00162894"/>
    <w:rsid w:val="0016461C"/>
    <w:rsid w:val="00172733"/>
    <w:rsid w:val="001749A1"/>
    <w:rsid w:val="00174FF3"/>
    <w:rsid w:val="00183CA2"/>
    <w:rsid w:val="001958B3"/>
    <w:rsid w:val="001973A0"/>
    <w:rsid w:val="001A475C"/>
    <w:rsid w:val="001A7C35"/>
    <w:rsid w:val="001B6EA7"/>
    <w:rsid w:val="001B78AF"/>
    <w:rsid w:val="001C14E9"/>
    <w:rsid w:val="001C1F4E"/>
    <w:rsid w:val="001C2F1B"/>
    <w:rsid w:val="001C378B"/>
    <w:rsid w:val="001C4531"/>
    <w:rsid w:val="001C67A8"/>
    <w:rsid w:val="001D0311"/>
    <w:rsid w:val="001D3458"/>
    <w:rsid w:val="001D3B77"/>
    <w:rsid w:val="001D3CEA"/>
    <w:rsid w:val="001D78D1"/>
    <w:rsid w:val="001E1455"/>
    <w:rsid w:val="001E16AD"/>
    <w:rsid w:val="001E4B9A"/>
    <w:rsid w:val="001E5B67"/>
    <w:rsid w:val="001E73F5"/>
    <w:rsid w:val="001F00FB"/>
    <w:rsid w:val="001F2DE4"/>
    <w:rsid w:val="001F4701"/>
    <w:rsid w:val="001F695B"/>
    <w:rsid w:val="00204DE3"/>
    <w:rsid w:val="002055FE"/>
    <w:rsid w:val="0021052E"/>
    <w:rsid w:val="00210BCC"/>
    <w:rsid w:val="002117F6"/>
    <w:rsid w:val="002133C4"/>
    <w:rsid w:val="00217398"/>
    <w:rsid w:val="00221225"/>
    <w:rsid w:val="00221776"/>
    <w:rsid w:val="00221989"/>
    <w:rsid w:val="00221B4B"/>
    <w:rsid w:val="002235D5"/>
    <w:rsid w:val="00224E22"/>
    <w:rsid w:val="0022661D"/>
    <w:rsid w:val="00227437"/>
    <w:rsid w:val="00230F2D"/>
    <w:rsid w:val="002324EE"/>
    <w:rsid w:val="002335A2"/>
    <w:rsid w:val="00233AE6"/>
    <w:rsid w:val="00233ED3"/>
    <w:rsid w:val="0024291B"/>
    <w:rsid w:val="002442AC"/>
    <w:rsid w:val="0024629E"/>
    <w:rsid w:val="00247563"/>
    <w:rsid w:val="00250736"/>
    <w:rsid w:val="00250DA0"/>
    <w:rsid w:val="002528E0"/>
    <w:rsid w:val="00252A47"/>
    <w:rsid w:val="00252C49"/>
    <w:rsid w:val="00253713"/>
    <w:rsid w:val="00255B79"/>
    <w:rsid w:val="00256F2D"/>
    <w:rsid w:val="00261D9E"/>
    <w:rsid w:val="00261DA9"/>
    <w:rsid w:val="00263CCF"/>
    <w:rsid w:val="002643F6"/>
    <w:rsid w:val="00264BF9"/>
    <w:rsid w:val="002651C6"/>
    <w:rsid w:val="00266791"/>
    <w:rsid w:val="0027583C"/>
    <w:rsid w:val="002815D9"/>
    <w:rsid w:val="0028611F"/>
    <w:rsid w:val="002866A3"/>
    <w:rsid w:val="002868FA"/>
    <w:rsid w:val="00290432"/>
    <w:rsid w:val="00290A25"/>
    <w:rsid w:val="0029332F"/>
    <w:rsid w:val="00295A35"/>
    <w:rsid w:val="00296D7F"/>
    <w:rsid w:val="002A0D15"/>
    <w:rsid w:val="002A26BB"/>
    <w:rsid w:val="002A45D3"/>
    <w:rsid w:val="002A4DBB"/>
    <w:rsid w:val="002B067B"/>
    <w:rsid w:val="002B59E3"/>
    <w:rsid w:val="002B7CA4"/>
    <w:rsid w:val="002C2773"/>
    <w:rsid w:val="002C330D"/>
    <w:rsid w:val="002D0DFB"/>
    <w:rsid w:val="002D2505"/>
    <w:rsid w:val="002E0DAC"/>
    <w:rsid w:val="002E1D1B"/>
    <w:rsid w:val="002E635E"/>
    <w:rsid w:val="002F4445"/>
    <w:rsid w:val="002F6C98"/>
    <w:rsid w:val="003004D7"/>
    <w:rsid w:val="00300D5C"/>
    <w:rsid w:val="00301A1D"/>
    <w:rsid w:val="003038A9"/>
    <w:rsid w:val="00311A27"/>
    <w:rsid w:val="00312F07"/>
    <w:rsid w:val="00313357"/>
    <w:rsid w:val="0031421B"/>
    <w:rsid w:val="003234CD"/>
    <w:rsid w:val="003327D8"/>
    <w:rsid w:val="0033391A"/>
    <w:rsid w:val="0033416B"/>
    <w:rsid w:val="00335E55"/>
    <w:rsid w:val="003372A5"/>
    <w:rsid w:val="0034100F"/>
    <w:rsid w:val="00343DAB"/>
    <w:rsid w:val="003455A5"/>
    <w:rsid w:val="00345793"/>
    <w:rsid w:val="00346B03"/>
    <w:rsid w:val="003500C9"/>
    <w:rsid w:val="003529E8"/>
    <w:rsid w:val="00353399"/>
    <w:rsid w:val="00361E8C"/>
    <w:rsid w:val="00366A98"/>
    <w:rsid w:val="00366B23"/>
    <w:rsid w:val="0037056B"/>
    <w:rsid w:val="003710A5"/>
    <w:rsid w:val="00376CBF"/>
    <w:rsid w:val="00380499"/>
    <w:rsid w:val="00382308"/>
    <w:rsid w:val="00382852"/>
    <w:rsid w:val="00383E48"/>
    <w:rsid w:val="00384B67"/>
    <w:rsid w:val="0039785B"/>
    <w:rsid w:val="003A0B45"/>
    <w:rsid w:val="003A516B"/>
    <w:rsid w:val="003A5961"/>
    <w:rsid w:val="003A5C51"/>
    <w:rsid w:val="003A5C55"/>
    <w:rsid w:val="003A604B"/>
    <w:rsid w:val="003B0E63"/>
    <w:rsid w:val="003B1051"/>
    <w:rsid w:val="003B1E0D"/>
    <w:rsid w:val="003B52D9"/>
    <w:rsid w:val="003C1026"/>
    <w:rsid w:val="003C1D30"/>
    <w:rsid w:val="003C2F25"/>
    <w:rsid w:val="003C3EC8"/>
    <w:rsid w:val="003C5C45"/>
    <w:rsid w:val="003D03A4"/>
    <w:rsid w:val="003D0B0F"/>
    <w:rsid w:val="003D16EF"/>
    <w:rsid w:val="003D209A"/>
    <w:rsid w:val="003D25A8"/>
    <w:rsid w:val="003D295E"/>
    <w:rsid w:val="003D310E"/>
    <w:rsid w:val="003D49DD"/>
    <w:rsid w:val="003D5032"/>
    <w:rsid w:val="003D6549"/>
    <w:rsid w:val="003D7B87"/>
    <w:rsid w:val="003E1E54"/>
    <w:rsid w:val="003E1F2C"/>
    <w:rsid w:val="003F07A1"/>
    <w:rsid w:val="003F2076"/>
    <w:rsid w:val="003F5DC1"/>
    <w:rsid w:val="003F6668"/>
    <w:rsid w:val="0040127B"/>
    <w:rsid w:val="00401C10"/>
    <w:rsid w:val="00401E9A"/>
    <w:rsid w:val="00403829"/>
    <w:rsid w:val="00404FE0"/>
    <w:rsid w:val="004061DB"/>
    <w:rsid w:val="00410B23"/>
    <w:rsid w:val="004118BC"/>
    <w:rsid w:val="00412838"/>
    <w:rsid w:val="004130A8"/>
    <w:rsid w:val="00415AFC"/>
    <w:rsid w:val="00417770"/>
    <w:rsid w:val="004203FF"/>
    <w:rsid w:val="0042320C"/>
    <w:rsid w:val="004233B2"/>
    <w:rsid w:val="00426451"/>
    <w:rsid w:val="00427B47"/>
    <w:rsid w:val="00430A59"/>
    <w:rsid w:val="004311B3"/>
    <w:rsid w:val="00433450"/>
    <w:rsid w:val="00433DC0"/>
    <w:rsid w:val="004355C0"/>
    <w:rsid w:val="00435FBE"/>
    <w:rsid w:val="00436DE8"/>
    <w:rsid w:val="00437510"/>
    <w:rsid w:val="004457EC"/>
    <w:rsid w:val="0044617A"/>
    <w:rsid w:val="00447B31"/>
    <w:rsid w:val="00450C9E"/>
    <w:rsid w:val="00451247"/>
    <w:rsid w:val="004526C5"/>
    <w:rsid w:val="0045364A"/>
    <w:rsid w:val="00454611"/>
    <w:rsid w:val="00455131"/>
    <w:rsid w:val="004558B7"/>
    <w:rsid w:val="004623A8"/>
    <w:rsid w:val="00462E3A"/>
    <w:rsid w:val="00463F25"/>
    <w:rsid w:val="0046612C"/>
    <w:rsid w:val="00467CB8"/>
    <w:rsid w:val="004709FE"/>
    <w:rsid w:val="0047350A"/>
    <w:rsid w:val="00483177"/>
    <w:rsid w:val="00490EE0"/>
    <w:rsid w:val="0049175F"/>
    <w:rsid w:val="00494E91"/>
    <w:rsid w:val="004A06D4"/>
    <w:rsid w:val="004A19E9"/>
    <w:rsid w:val="004A3736"/>
    <w:rsid w:val="004A7356"/>
    <w:rsid w:val="004A7952"/>
    <w:rsid w:val="004A7A04"/>
    <w:rsid w:val="004B0B60"/>
    <w:rsid w:val="004B1C91"/>
    <w:rsid w:val="004B2941"/>
    <w:rsid w:val="004B63AD"/>
    <w:rsid w:val="004C229C"/>
    <w:rsid w:val="004C543B"/>
    <w:rsid w:val="004D07B2"/>
    <w:rsid w:val="004D7CCD"/>
    <w:rsid w:val="004E0D08"/>
    <w:rsid w:val="004E3930"/>
    <w:rsid w:val="004E405E"/>
    <w:rsid w:val="004E4184"/>
    <w:rsid w:val="004E5FDD"/>
    <w:rsid w:val="004E7D76"/>
    <w:rsid w:val="004F2508"/>
    <w:rsid w:val="004F3B30"/>
    <w:rsid w:val="004F504C"/>
    <w:rsid w:val="004F69D4"/>
    <w:rsid w:val="0050188C"/>
    <w:rsid w:val="00503A92"/>
    <w:rsid w:val="005074F5"/>
    <w:rsid w:val="00507B3C"/>
    <w:rsid w:val="00511F54"/>
    <w:rsid w:val="0051332C"/>
    <w:rsid w:val="0051586A"/>
    <w:rsid w:val="0051707F"/>
    <w:rsid w:val="00524728"/>
    <w:rsid w:val="005250D4"/>
    <w:rsid w:val="005273D6"/>
    <w:rsid w:val="00531488"/>
    <w:rsid w:val="00532F06"/>
    <w:rsid w:val="005358BA"/>
    <w:rsid w:val="00540981"/>
    <w:rsid w:val="005413D8"/>
    <w:rsid w:val="00542537"/>
    <w:rsid w:val="00542794"/>
    <w:rsid w:val="00545C20"/>
    <w:rsid w:val="005470D0"/>
    <w:rsid w:val="00551198"/>
    <w:rsid w:val="00552565"/>
    <w:rsid w:val="00553924"/>
    <w:rsid w:val="00553C2A"/>
    <w:rsid w:val="00554B46"/>
    <w:rsid w:val="00556E63"/>
    <w:rsid w:val="005603FB"/>
    <w:rsid w:val="0056058F"/>
    <w:rsid w:val="005617E7"/>
    <w:rsid w:val="0056530E"/>
    <w:rsid w:val="005671C8"/>
    <w:rsid w:val="00567BEC"/>
    <w:rsid w:val="00572F08"/>
    <w:rsid w:val="00573917"/>
    <w:rsid w:val="00580561"/>
    <w:rsid w:val="0058227D"/>
    <w:rsid w:val="005830C8"/>
    <w:rsid w:val="0058397F"/>
    <w:rsid w:val="00583D2A"/>
    <w:rsid w:val="00585572"/>
    <w:rsid w:val="00586046"/>
    <w:rsid w:val="00590F23"/>
    <w:rsid w:val="00590FA4"/>
    <w:rsid w:val="00591898"/>
    <w:rsid w:val="00593048"/>
    <w:rsid w:val="005956FD"/>
    <w:rsid w:val="00596E56"/>
    <w:rsid w:val="005A1A90"/>
    <w:rsid w:val="005A1AE3"/>
    <w:rsid w:val="005A3C0B"/>
    <w:rsid w:val="005A42AA"/>
    <w:rsid w:val="005A57D3"/>
    <w:rsid w:val="005A60D9"/>
    <w:rsid w:val="005A7057"/>
    <w:rsid w:val="005B08A2"/>
    <w:rsid w:val="005B2DE0"/>
    <w:rsid w:val="005B3603"/>
    <w:rsid w:val="005C1150"/>
    <w:rsid w:val="005C123B"/>
    <w:rsid w:val="005C6FC1"/>
    <w:rsid w:val="005C711D"/>
    <w:rsid w:val="005C713D"/>
    <w:rsid w:val="005D2C0F"/>
    <w:rsid w:val="005D4596"/>
    <w:rsid w:val="005D7165"/>
    <w:rsid w:val="005D7518"/>
    <w:rsid w:val="005E02DC"/>
    <w:rsid w:val="005E395E"/>
    <w:rsid w:val="005E50B9"/>
    <w:rsid w:val="005F261B"/>
    <w:rsid w:val="00600045"/>
    <w:rsid w:val="00600437"/>
    <w:rsid w:val="00600876"/>
    <w:rsid w:val="00600894"/>
    <w:rsid w:val="00600DAB"/>
    <w:rsid w:val="00602857"/>
    <w:rsid w:val="00604060"/>
    <w:rsid w:val="0061070D"/>
    <w:rsid w:val="0061262D"/>
    <w:rsid w:val="00613CC0"/>
    <w:rsid w:val="0061569B"/>
    <w:rsid w:val="0061778C"/>
    <w:rsid w:val="006178AF"/>
    <w:rsid w:val="00620914"/>
    <w:rsid w:val="00620E09"/>
    <w:rsid w:val="006217C5"/>
    <w:rsid w:val="0062212F"/>
    <w:rsid w:val="00623332"/>
    <w:rsid w:val="00624A8F"/>
    <w:rsid w:val="0062685F"/>
    <w:rsid w:val="00632624"/>
    <w:rsid w:val="00633D70"/>
    <w:rsid w:val="006419F8"/>
    <w:rsid w:val="00644704"/>
    <w:rsid w:val="00645E9B"/>
    <w:rsid w:val="00646D42"/>
    <w:rsid w:val="00652439"/>
    <w:rsid w:val="006526CB"/>
    <w:rsid w:val="00652EE8"/>
    <w:rsid w:val="00653B38"/>
    <w:rsid w:val="0065592C"/>
    <w:rsid w:val="0065626C"/>
    <w:rsid w:val="006579CF"/>
    <w:rsid w:val="00663A52"/>
    <w:rsid w:val="0066559B"/>
    <w:rsid w:val="00666E60"/>
    <w:rsid w:val="0066731A"/>
    <w:rsid w:val="0067067D"/>
    <w:rsid w:val="00672B6B"/>
    <w:rsid w:val="00672BF8"/>
    <w:rsid w:val="006768E7"/>
    <w:rsid w:val="00681311"/>
    <w:rsid w:val="00687C19"/>
    <w:rsid w:val="00687C39"/>
    <w:rsid w:val="00690F9A"/>
    <w:rsid w:val="0069504A"/>
    <w:rsid w:val="00695D94"/>
    <w:rsid w:val="006A0D90"/>
    <w:rsid w:val="006A5383"/>
    <w:rsid w:val="006A5C7B"/>
    <w:rsid w:val="006A6A17"/>
    <w:rsid w:val="006A7BCD"/>
    <w:rsid w:val="006B268F"/>
    <w:rsid w:val="006B3536"/>
    <w:rsid w:val="006B46B5"/>
    <w:rsid w:val="006C3125"/>
    <w:rsid w:val="006C4228"/>
    <w:rsid w:val="006C463E"/>
    <w:rsid w:val="006C5BA1"/>
    <w:rsid w:val="006C7F6E"/>
    <w:rsid w:val="006D0DA1"/>
    <w:rsid w:val="006D3ED4"/>
    <w:rsid w:val="006E0937"/>
    <w:rsid w:val="006E3D37"/>
    <w:rsid w:val="006E4526"/>
    <w:rsid w:val="006E5323"/>
    <w:rsid w:val="006E7E8F"/>
    <w:rsid w:val="006F110D"/>
    <w:rsid w:val="006F2C03"/>
    <w:rsid w:val="006F407A"/>
    <w:rsid w:val="006F5BDF"/>
    <w:rsid w:val="006F7CF4"/>
    <w:rsid w:val="0070302F"/>
    <w:rsid w:val="00703FEA"/>
    <w:rsid w:val="00704981"/>
    <w:rsid w:val="007071E1"/>
    <w:rsid w:val="00707666"/>
    <w:rsid w:val="00707914"/>
    <w:rsid w:val="00710F2C"/>
    <w:rsid w:val="00714859"/>
    <w:rsid w:val="0072630E"/>
    <w:rsid w:val="00726402"/>
    <w:rsid w:val="00726FAF"/>
    <w:rsid w:val="00727446"/>
    <w:rsid w:val="007338C8"/>
    <w:rsid w:val="007362DF"/>
    <w:rsid w:val="00745DAF"/>
    <w:rsid w:val="00745DDE"/>
    <w:rsid w:val="00746841"/>
    <w:rsid w:val="00750750"/>
    <w:rsid w:val="00750A35"/>
    <w:rsid w:val="00754E0B"/>
    <w:rsid w:val="00755CEF"/>
    <w:rsid w:val="00756A83"/>
    <w:rsid w:val="00763E09"/>
    <w:rsid w:val="00764A3B"/>
    <w:rsid w:val="007658C7"/>
    <w:rsid w:val="00766C0A"/>
    <w:rsid w:val="00766DF6"/>
    <w:rsid w:val="00773E74"/>
    <w:rsid w:val="00782083"/>
    <w:rsid w:val="007854FE"/>
    <w:rsid w:val="007903D8"/>
    <w:rsid w:val="00790701"/>
    <w:rsid w:val="00791300"/>
    <w:rsid w:val="00793FEF"/>
    <w:rsid w:val="007956B3"/>
    <w:rsid w:val="00795A3E"/>
    <w:rsid w:val="00797054"/>
    <w:rsid w:val="007A2D4B"/>
    <w:rsid w:val="007A4EC0"/>
    <w:rsid w:val="007A59BF"/>
    <w:rsid w:val="007A643C"/>
    <w:rsid w:val="007B0416"/>
    <w:rsid w:val="007B07AD"/>
    <w:rsid w:val="007B410E"/>
    <w:rsid w:val="007B4A97"/>
    <w:rsid w:val="007B6BE9"/>
    <w:rsid w:val="007C4A15"/>
    <w:rsid w:val="007D1647"/>
    <w:rsid w:val="007D2A0F"/>
    <w:rsid w:val="007D312D"/>
    <w:rsid w:val="007D64F5"/>
    <w:rsid w:val="007D75BF"/>
    <w:rsid w:val="007E1C11"/>
    <w:rsid w:val="007E49CE"/>
    <w:rsid w:val="007E568C"/>
    <w:rsid w:val="007F3810"/>
    <w:rsid w:val="00802D33"/>
    <w:rsid w:val="00802D44"/>
    <w:rsid w:val="008072CC"/>
    <w:rsid w:val="008138DA"/>
    <w:rsid w:val="00814425"/>
    <w:rsid w:val="00816029"/>
    <w:rsid w:val="00817940"/>
    <w:rsid w:val="0082030E"/>
    <w:rsid w:val="00821644"/>
    <w:rsid w:val="00830F7B"/>
    <w:rsid w:val="00832E7A"/>
    <w:rsid w:val="00840542"/>
    <w:rsid w:val="0084164B"/>
    <w:rsid w:val="00841EA4"/>
    <w:rsid w:val="00843D91"/>
    <w:rsid w:val="008528B1"/>
    <w:rsid w:val="00853904"/>
    <w:rsid w:val="008564D5"/>
    <w:rsid w:val="00857782"/>
    <w:rsid w:val="00861AD1"/>
    <w:rsid w:val="0086237B"/>
    <w:rsid w:val="008649A0"/>
    <w:rsid w:val="00865977"/>
    <w:rsid w:val="008760B3"/>
    <w:rsid w:val="00877E80"/>
    <w:rsid w:val="00882155"/>
    <w:rsid w:val="00883509"/>
    <w:rsid w:val="00883E2E"/>
    <w:rsid w:val="00883E68"/>
    <w:rsid w:val="00884A58"/>
    <w:rsid w:val="00884BC0"/>
    <w:rsid w:val="0088500B"/>
    <w:rsid w:val="00885C5E"/>
    <w:rsid w:val="00886EBE"/>
    <w:rsid w:val="00887FE3"/>
    <w:rsid w:val="00894277"/>
    <w:rsid w:val="008944D0"/>
    <w:rsid w:val="00894761"/>
    <w:rsid w:val="00894BBA"/>
    <w:rsid w:val="008A66B5"/>
    <w:rsid w:val="008B128B"/>
    <w:rsid w:val="008B2826"/>
    <w:rsid w:val="008B4390"/>
    <w:rsid w:val="008B5248"/>
    <w:rsid w:val="008B5EB9"/>
    <w:rsid w:val="008B7B6E"/>
    <w:rsid w:val="008D0A23"/>
    <w:rsid w:val="008D18DC"/>
    <w:rsid w:val="008D258D"/>
    <w:rsid w:val="008D43D6"/>
    <w:rsid w:val="008E54CE"/>
    <w:rsid w:val="008E5D68"/>
    <w:rsid w:val="008E77C8"/>
    <w:rsid w:val="008E7F1A"/>
    <w:rsid w:val="008F0928"/>
    <w:rsid w:val="009017C6"/>
    <w:rsid w:val="009033C1"/>
    <w:rsid w:val="0090626E"/>
    <w:rsid w:val="009072E6"/>
    <w:rsid w:val="009101EA"/>
    <w:rsid w:val="00911DCE"/>
    <w:rsid w:val="00914155"/>
    <w:rsid w:val="00914321"/>
    <w:rsid w:val="0091435C"/>
    <w:rsid w:val="00921469"/>
    <w:rsid w:val="00921CE7"/>
    <w:rsid w:val="00924694"/>
    <w:rsid w:val="0092496A"/>
    <w:rsid w:val="00924EB0"/>
    <w:rsid w:val="00926D23"/>
    <w:rsid w:val="00934642"/>
    <w:rsid w:val="00935931"/>
    <w:rsid w:val="0093640A"/>
    <w:rsid w:val="00937DD7"/>
    <w:rsid w:val="00945AD0"/>
    <w:rsid w:val="00952B77"/>
    <w:rsid w:val="009546B6"/>
    <w:rsid w:val="00956D24"/>
    <w:rsid w:val="00960378"/>
    <w:rsid w:val="00961FCB"/>
    <w:rsid w:val="00964760"/>
    <w:rsid w:val="00974063"/>
    <w:rsid w:val="00977DB7"/>
    <w:rsid w:val="009862E3"/>
    <w:rsid w:val="00995B6F"/>
    <w:rsid w:val="00997916"/>
    <w:rsid w:val="009A4511"/>
    <w:rsid w:val="009A5356"/>
    <w:rsid w:val="009B10E9"/>
    <w:rsid w:val="009B1160"/>
    <w:rsid w:val="009B3E95"/>
    <w:rsid w:val="009B6A68"/>
    <w:rsid w:val="009C3308"/>
    <w:rsid w:val="009C562F"/>
    <w:rsid w:val="009C7B71"/>
    <w:rsid w:val="009D3B3B"/>
    <w:rsid w:val="009D730A"/>
    <w:rsid w:val="009D7453"/>
    <w:rsid w:val="009E67EB"/>
    <w:rsid w:val="009E6C32"/>
    <w:rsid w:val="009E7E49"/>
    <w:rsid w:val="009F2255"/>
    <w:rsid w:val="00A03C01"/>
    <w:rsid w:val="00A064B9"/>
    <w:rsid w:val="00A07766"/>
    <w:rsid w:val="00A1288D"/>
    <w:rsid w:val="00A156B9"/>
    <w:rsid w:val="00A16491"/>
    <w:rsid w:val="00A221D7"/>
    <w:rsid w:val="00A27753"/>
    <w:rsid w:val="00A31EA9"/>
    <w:rsid w:val="00A34D4C"/>
    <w:rsid w:val="00A37091"/>
    <w:rsid w:val="00A372F6"/>
    <w:rsid w:val="00A379E4"/>
    <w:rsid w:val="00A414AC"/>
    <w:rsid w:val="00A4189D"/>
    <w:rsid w:val="00A41F1D"/>
    <w:rsid w:val="00A43639"/>
    <w:rsid w:val="00A521DF"/>
    <w:rsid w:val="00A53015"/>
    <w:rsid w:val="00A572ED"/>
    <w:rsid w:val="00A60CDC"/>
    <w:rsid w:val="00A61EAB"/>
    <w:rsid w:val="00A62A51"/>
    <w:rsid w:val="00A63059"/>
    <w:rsid w:val="00A63C1B"/>
    <w:rsid w:val="00A659B9"/>
    <w:rsid w:val="00A6625C"/>
    <w:rsid w:val="00A72705"/>
    <w:rsid w:val="00A7285D"/>
    <w:rsid w:val="00A73332"/>
    <w:rsid w:val="00A755BF"/>
    <w:rsid w:val="00A75AB4"/>
    <w:rsid w:val="00A75AF5"/>
    <w:rsid w:val="00A77546"/>
    <w:rsid w:val="00A81506"/>
    <w:rsid w:val="00A97055"/>
    <w:rsid w:val="00AA0166"/>
    <w:rsid w:val="00AA0FBC"/>
    <w:rsid w:val="00AA114B"/>
    <w:rsid w:val="00AA288F"/>
    <w:rsid w:val="00AB3D46"/>
    <w:rsid w:val="00AB4C1D"/>
    <w:rsid w:val="00AB6424"/>
    <w:rsid w:val="00AB6700"/>
    <w:rsid w:val="00AC06BA"/>
    <w:rsid w:val="00AC2FCA"/>
    <w:rsid w:val="00AC57CD"/>
    <w:rsid w:val="00AD080D"/>
    <w:rsid w:val="00AD15F0"/>
    <w:rsid w:val="00AD182A"/>
    <w:rsid w:val="00AD1E43"/>
    <w:rsid w:val="00AD25DB"/>
    <w:rsid w:val="00AD3A28"/>
    <w:rsid w:val="00AD4F71"/>
    <w:rsid w:val="00AD6363"/>
    <w:rsid w:val="00AE03E2"/>
    <w:rsid w:val="00AE71DC"/>
    <w:rsid w:val="00AF43D4"/>
    <w:rsid w:val="00B0331D"/>
    <w:rsid w:val="00B036A7"/>
    <w:rsid w:val="00B0733F"/>
    <w:rsid w:val="00B11AE7"/>
    <w:rsid w:val="00B134BC"/>
    <w:rsid w:val="00B13B37"/>
    <w:rsid w:val="00B140E8"/>
    <w:rsid w:val="00B16949"/>
    <w:rsid w:val="00B17EAA"/>
    <w:rsid w:val="00B22287"/>
    <w:rsid w:val="00B22F55"/>
    <w:rsid w:val="00B23241"/>
    <w:rsid w:val="00B23B30"/>
    <w:rsid w:val="00B25C6A"/>
    <w:rsid w:val="00B26008"/>
    <w:rsid w:val="00B344C5"/>
    <w:rsid w:val="00B34A3D"/>
    <w:rsid w:val="00B34F3D"/>
    <w:rsid w:val="00B60FA9"/>
    <w:rsid w:val="00B61C11"/>
    <w:rsid w:val="00B62281"/>
    <w:rsid w:val="00B62A46"/>
    <w:rsid w:val="00B6596F"/>
    <w:rsid w:val="00B72D23"/>
    <w:rsid w:val="00B758F7"/>
    <w:rsid w:val="00B77AC5"/>
    <w:rsid w:val="00B77D29"/>
    <w:rsid w:val="00B836B0"/>
    <w:rsid w:val="00B86766"/>
    <w:rsid w:val="00B875DA"/>
    <w:rsid w:val="00BA30BB"/>
    <w:rsid w:val="00BA3ED5"/>
    <w:rsid w:val="00BA51A6"/>
    <w:rsid w:val="00BB0013"/>
    <w:rsid w:val="00BB1D00"/>
    <w:rsid w:val="00BB2135"/>
    <w:rsid w:val="00BB56CB"/>
    <w:rsid w:val="00BC00C1"/>
    <w:rsid w:val="00BC04BC"/>
    <w:rsid w:val="00BC0522"/>
    <w:rsid w:val="00BC3815"/>
    <w:rsid w:val="00BC5EE1"/>
    <w:rsid w:val="00BD0EED"/>
    <w:rsid w:val="00BD1545"/>
    <w:rsid w:val="00BD1D27"/>
    <w:rsid w:val="00BD2D76"/>
    <w:rsid w:val="00BD3AD8"/>
    <w:rsid w:val="00BD51E7"/>
    <w:rsid w:val="00BD5302"/>
    <w:rsid w:val="00BD63FE"/>
    <w:rsid w:val="00BD6499"/>
    <w:rsid w:val="00BE3D2B"/>
    <w:rsid w:val="00BE41FF"/>
    <w:rsid w:val="00BE6CA6"/>
    <w:rsid w:val="00BF1A95"/>
    <w:rsid w:val="00BF20B3"/>
    <w:rsid w:val="00BF30CA"/>
    <w:rsid w:val="00C01B17"/>
    <w:rsid w:val="00C05B3E"/>
    <w:rsid w:val="00C139F9"/>
    <w:rsid w:val="00C13FEE"/>
    <w:rsid w:val="00C15408"/>
    <w:rsid w:val="00C20A51"/>
    <w:rsid w:val="00C22566"/>
    <w:rsid w:val="00C23257"/>
    <w:rsid w:val="00C2467C"/>
    <w:rsid w:val="00C2591B"/>
    <w:rsid w:val="00C26535"/>
    <w:rsid w:val="00C30701"/>
    <w:rsid w:val="00C30743"/>
    <w:rsid w:val="00C30748"/>
    <w:rsid w:val="00C36B00"/>
    <w:rsid w:val="00C4147C"/>
    <w:rsid w:val="00C427F1"/>
    <w:rsid w:val="00C47C39"/>
    <w:rsid w:val="00C5024C"/>
    <w:rsid w:val="00C51EFD"/>
    <w:rsid w:val="00C5472A"/>
    <w:rsid w:val="00C5532E"/>
    <w:rsid w:val="00C576A2"/>
    <w:rsid w:val="00C62077"/>
    <w:rsid w:val="00C63FC9"/>
    <w:rsid w:val="00C64319"/>
    <w:rsid w:val="00C67570"/>
    <w:rsid w:val="00C70F9B"/>
    <w:rsid w:val="00C81711"/>
    <w:rsid w:val="00C81D56"/>
    <w:rsid w:val="00C8267D"/>
    <w:rsid w:val="00C837FB"/>
    <w:rsid w:val="00C850E6"/>
    <w:rsid w:val="00C912B4"/>
    <w:rsid w:val="00C94E88"/>
    <w:rsid w:val="00C95AE5"/>
    <w:rsid w:val="00C96931"/>
    <w:rsid w:val="00C9775F"/>
    <w:rsid w:val="00CA1E64"/>
    <w:rsid w:val="00CA2CAD"/>
    <w:rsid w:val="00CA3C3F"/>
    <w:rsid w:val="00CA3C5A"/>
    <w:rsid w:val="00CA4E77"/>
    <w:rsid w:val="00CA51C0"/>
    <w:rsid w:val="00CB2AE1"/>
    <w:rsid w:val="00CB4DB2"/>
    <w:rsid w:val="00CC5C41"/>
    <w:rsid w:val="00CC62E3"/>
    <w:rsid w:val="00CD452B"/>
    <w:rsid w:val="00CD49B3"/>
    <w:rsid w:val="00CD75B4"/>
    <w:rsid w:val="00CE0A84"/>
    <w:rsid w:val="00CE1C48"/>
    <w:rsid w:val="00CE339E"/>
    <w:rsid w:val="00CE53E0"/>
    <w:rsid w:val="00CE62EC"/>
    <w:rsid w:val="00CE70DD"/>
    <w:rsid w:val="00CF4BB5"/>
    <w:rsid w:val="00CF5858"/>
    <w:rsid w:val="00CF5AE1"/>
    <w:rsid w:val="00CF7BD7"/>
    <w:rsid w:val="00CF7D09"/>
    <w:rsid w:val="00CF7E69"/>
    <w:rsid w:val="00D00221"/>
    <w:rsid w:val="00D00943"/>
    <w:rsid w:val="00D020CE"/>
    <w:rsid w:val="00D034EB"/>
    <w:rsid w:val="00D03694"/>
    <w:rsid w:val="00D03E70"/>
    <w:rsid w:val="00D055B5"/>
    <w:rsid w:val="00D07066"/>
    <w:rsid w:val="00D12726"/>
    <w:rsid w:val="00D17B46"/>
    <w:rsid w:val="00D21900"/>
    <w:rsid w:val="00D2715F"/>
    <w:rsid w:val="00D30070"/>
    <w:rsid w:val="00D31301"/>
    <w:rsid w:val="00D31F43"/>
    <w:rsid w:val="00D3224F"/>
    <w:rsid w:val="00D433EA"/>
    <w:rsid w:val="00D47ABF"/>
    <w:rsid w:val="00D47C3C"/>
    <w:rsid w:val="00D55BBD"/>
    <w:rsid w:val="00D5613F"/>
    <w:rsid w:val="00D623A4"/>
    <w:rsid w:val="00D63B06"/>
    <w:rsid w:val="00D71CEC"/>
    <w:rsid w:val="00D72541"/>
    <w:rsid w:val="00D75993"/>
    <w:rsid w:val="00D80A99"/>
    <w:rsid w:val="00D80BF7"/>
    <w:rsid w:val="00D82CED"/>
    <w:rsid w:val="00D853A5"/>
    <w:rsid w:val="00D86F21"/>
    <w:rsid w:val="00D86F7C"/>
    <w:rsid w:val="00D90205"/>
    <w:rsid w:val="00D902F8"/>
    <w:rsid w:val="00D90AAD"/>
    <w:rsid w:val="00D93231"/>
    <w:rsid w:val="00D93C94"/>
    <w:rsid w:val="00D96A93"/>
    <w:rsid w:val="00DA4459"/>
    <w:rsid w:val="00DA58A1"/>
    <w:rsid w:val="00DA6958"/>
    <w:rsid w:val="00DB24BB"/>
    <w:rsid w:val="00DB3A4C"/>
    <w:rsid w:val="00DB5A5F"/>
    <w:rsid w:val="00DB6824"/>
    <w:rsid w:val="00DC10C6"/>
    <w:rsid w:val="00DC26E1"/>
    <w:rsid w:val="00DC3666"/>
    <w:rsid w:val="00DC4D8C"/>
    <w:rsid w:val="00DD59CA"/>
    <w:rsid w:val="00DD608A"/>
    <w:rsid w:val="00DD6C93"/>
    <w:rsid w:val="00DE79DB"/>
    <w:rsid w:val="00DF021B"/>
    <w:rsid w:val="00DF112B"/>
    <w:rsid w:val="00DF1F37"/>
    <w:rsid w:val="00DF488F"/>
    <w:rsid w:val="00DF54D1"/>
    <w:rsid w:val="00DF5E67"/>
    <w:rsid w:val="00E00FEE"/>
    <w:rsid w:val="00E13975"/>
    <w:rsid w:val="00E14066"/>
    <w:rsid w:val="00E14BD6"/>
    <w:rsid w:val="00E17797"/>
    <w:rsid w:val="00E17830"/>
    <w:rsid w:val="00E235A5"/>
    <w:rsid w:val="00E237B2"/>
    <w:rsid w:val="00E24037"/>
    <w:rsid w:val="00E26128"/>
    <w:rsid w:val="00E31771"/>
    <w:rsid w:val="00E321BF"/>
    <w:rsid w:val="00E322C9"/>
    <w:rsid w:val="00E32ADB"/>
    <w:rsid w:val="00E339A6"/>
    <w:rsid w:val="00E357C1"/>
    <w:rsid w:val="00E4089B"/>
    <w:rsid w:val="00E4729A"/>
    <w:rsid w:val="00E504E1"/>
    <w:rsid w:val="00E506A0"/>
    <w:rsid w:val="00E51DEA"/>
    <w:rsid w:val="00E57ED6"/>
    <w:rsid w:val="00E6077F"/>
    <w:rsid w:val="00E60A4A"/>
    <w:rsid w:val="00E611D4"/>
    <w:rsid w:val="00E62FD3"/>
    <w:rsid w:val="00E70E4B"/>
    <w:rsid w:val="00E839EE"/>
    <w:rsid w:val="00E8642C"/>
    <w:rsid w:val="00E959F4"/>
    <w:rsid w:val="00E96BAB"/>
    <w:rsid w:val="00EA4658"/>
    <w:rsid w:val="00EA5252"/>
    <w:rsid w:val="00EA5ADD"/>
    <w:rsid w:val="00EA6373"/>
    <w:rsid w:val="00EB3B35"/>
    <w:rsid w:val="00EB4C8D"/>
    <w:rsid w:val="00EB6DBF"/>
    <w:rsid w:val="00EC0C3B"/>
    <w:rsid w:val="00EC1D9C"/>
    <w:rsid w:val="00EC36FD"/>
    <w:rsid w:val="00EC7B56"/>
    <w:rsid w:val="00ED0DE5"/>
    <w:rsid w:val="00ED40DC"/>
    <w:rsid w:val="00ED5AA4"/>
    <w:rsid w:val="00EE10F3"/>
    <w:rsid w:val="00EE6402"/>
    <w:rsid w:val="00EF06AE"/>
    <w:rsid w:val="00EF12AD"/>
    <w:rsid w:val="00EF4A63"/>
    <w:rsid w:val="00EF61DA"/>
    <w:rsid w:val="00EF68DB"/>
    <w:rsid w:val="00EF6AAC"/>
    <w:rsid w:val="00F02B2D"/>
    <w:rsid w:val="00F03556"/>
    <w:rsid w:val="00F04685"/>
    <w:rsid w:val="00F11E9D"/>
    <w:rsid w:val="00F1358D"/>
    <w:rsid w:val="00F14127"/>
    <w:rsid w:val="00F15AF6"/>
    <w:rsid w:val="00F16003"/>
    <w:rsid w:val="00F17005"/>
    <w:rsid w:val="00F20162"/>
    <w:rsid w:val="00F22431"/>
    <w:rsid w:val="00F259F8"/>
    <w:rsid w:val="00F25A75"/>
    <w:rsid w:val="00F27D81"/>
    <w:rsid w:val="00F30E29"/>
    <w:rsid w:val="00F32D56"/>
    <w:rsid w:val="00F34712"/>
    <w:rsid w:val="00F35986"/>
    <w:rsid w:val="00F36F8F"/>
    <w:rsid w:val="00F37013"/>
    <w:rsid w:val="00F37B9D"/>
    <w:rsid w:val="00F403A7"/>
    <w:rsid w:val="00F4182C"/>
    <w:rsid w:val="00F53BCC"/>
    <w:rsid w:val="00F548B1"/>
    <w:rsid w:val="00F659AC"/>
    <w:rsid w:val="00F6683C"/>
    <w:rsid w:val="00F75DF4"/>
    <w:rsid w:val="00F7627C"/>
    <w:rsid w:val="00F768BA"/>
    <w:rsid w:val="00F8040B"/>
    <w:rsid w:val="00F80E55"/>
    <w:rsid w:val="00F8287B"/>
    <w:rsid w:val="00F82C07"/>
    <w:rsid w:val="00F8409A"/>
    <w:rsid w:val="00F86AA6"/>
    <w:rsid w:val="00F92B53"/>
    <w:rsid w:val="00FA05B8"/>
    <w:rsid w:val="00FA0B52"/>
    <w:rsid w:val="00FA17A0"/>
    <w:rsid w:val="00FA18CE"/>
    <w:rsid w:val="00FA2AF3"/>
    <w:rsid w:val="00FA314E"/>
    <w:rsid w:val="00FA5C6D"/>
    <w:rsid w:val="00FA6190"/>
    <w:rsid w:val="00FA62CD"/>
    <w:rsid w:val="00FA7CE0"/>
    <w:rsid w:val="00FB18FE"/>
    <w:rsid w:val="00FB3012"/>
    <w:rsid w:val="00FB32C9"/>
    <w:rsid w:val="00FB3F95"/>
    <w:rsid w:val="00FB46AB"/>
    <w:rsid w:val="00FB5509"/>
    <w:rsid w:val="00FB7CCE"/>
    <w:rsid w:val="00FC7E84"/>
    <w:rsid w:val="00FD1942"/>
    <w:rsid w:val="00FD4920"/>
    <w:rsid w:val="00FD5734"/>
    <w:rsid w:val="00FE21F2"/>
    <w:rsid w:val="00FE31D8"/>
    <w:rsid w:val="00FF16E2"/>
    <w:rsid w:val="00FF25A6"/>
    <w:rsid w:val="00FF480E"/>
    <w:rsid w:val="00FF4F4B"/>
    <w:rsid w:val="00FF654B"/>
    <w:rsid w:val="00FF78A6"/>
  </w:rsids>
  <m:mathPr>
    <m:mathFont m:val="Cambria Math"/>
  </m:mathPr>
  <w:themeFontLang w:val="fr-C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7ED6"/>
    <w:pPr>
      <w:keepNext/>
      <w:pBdr>
        <w:top w:val="single" w:sz="24" w:space="1" w:color="00BCF2"/>
        <w:left w:val="single" w:sz="24" w:space="4" w:color="00BCF2"/>
        <w:bottom w:val="single" w:sz="24" w:space="1" w:color="00BCF2"/>
        <w:right w:val="single" w:sz="24" w:space="4" w:color="00BCF2"/>
      </w:pBdr>
      <w:shd w:val="clear" w:color="auto" w:fill="00BCF2"/>
      <w:spacing w:before="600" w:after="240" w:line="276" w:lineRule="auto"/>
      <w:ind w:right="72"/>
      <w:contextualSpacing/>
      <w:outlineLvl w:val="1"/>
    </w:pPr>
    <w:rPr>
      <w:rFonts w:ascii="Segoe UI" w:hAnsi="Segoe UI" w:eastAsiaTheme="minorHAnsi" w:cs="Segoe UI Light"/>
      <w:b/>
      <w:bCs/>
      <w:caps/>
      <w:color w:val="FFFFFF" w:themeColor="background1"/>
      <w:sz w:val="17"/>
      <w:lang w:val="en-US" w:eastAsia="ja-JP"/>
    </w:rPr>
  </w:style>
  <w:style w:type="paragraph" w:styleId="Heading4">
    <w:name w:val="heading 4"/>
    <w:basedOn w:val="Normal"/>
    <w:next w:val="Normal"/>
    <w:link w:val="Heading4Char"/>
    <w:uiPriority w:val="9"/>
    <w:unhideWhenUsed/>
    <w:qFormat/>
    <w:rsid w:val="00490EE0"/>
    <w:pPr>
      <w:pBdr>
        <w:top w:val="dotted" w:sz="6" w:space="2" w:color="44546A" w:themeColor="text2"/>
      </w:pBdr>
      <w:spacing w:before="200" w:after="0" w:line="240" w:lineRule="auto"/>
      <w:outlineLvl w:val="3"/>
    </w:pPr>
    <w:rPr>
      <w:rFonts w:asciiTheme="majorHAnsi" w:eastAsiaTheme="majorEastAsia" w:hAnsiTheme="majorHAnsi" w:cstheme="majorBidi"/>
      <w:caps/>
      <w:color w:val="323E4F" w:themeColor="text2" w:themeShade="BF"/>
      <w:spacing w:val="10"/>
      <w:sz w:val="17"/>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ED6"/>
    <w:rPr>
      <w:rFonts w:ascii="Segoe UI" w:hAnsi="Segoe UI" w:eastAsiaTheme="minorHAnsi" w:cs="Segoe UI Light"/>
      <w:b/>
      <w:bCs/>
      <w:caps/>
      <w:color w:val="FFFFFF" w:themeColor="background1"/>
      <w:sz w:val="17"/>
      <w:shd w:val="clear" w:color="auto" w:fill="00BCF2"/>
      <w:lang w:val="en-US" w:eastAsia="ja-JP"/>
    </w:rPr>
  </w:style>
  <w:style w:type="character" w:customStyle="1" w:styleId="Heading4Char">
    <w:name w:val="Heading 4 Char"/>
    <w:basedOn w:val="DefaultParagraphFont"/>
    <w:link w:val="Heading4"/>
    <w:uiPriority w:val="9"/>
    <w:rsid w:val="00490EE0"/>
    <w:rPr>
      <w:rFonts w:asciiTheme="majorHAnsi" w:eastAsiaTheme="majorEastAsia" w:hAnsiTheme="majorHAnsi" w:cstheme="majorBidi"/>
      <w:caps/>
      <w:color w:val="323E4F" w:themeColor="text2" w:themeShade="BF"/>
      <w:spacing w:val="10"/>
      <w:sz w:val="17"/>
      <w:lang w:val="en-US" w:eastAsia="ja-JP"/>
    </w:rPr>
  </w:style>
  <w:style w:type="character" w:styleId="PlaceholderText">
    <w:name w:val="Placeholder Text"/>
    <w:basedOn w:val="DefaultParagraphFont"/>
    <w:uiPriority w:val="99"/>
    <w:semiHidden/>
    <w:rsid w:val="00E57ED6"/>
    <w:rPr>
      <w:color w:val="808080"/>
    </w:rPr>
  </w:style>
  <w:style w:type="paragraph" w:customStyle="1" w:styleId="Rulename">
    <w:name w:val="Rule name"/>
    <w:basedOn w:val="Normal"/>
    <w:link w:val="RulenameChar"/>
    <w:qFormat/>
    <w:rsid w:val="00E57ED6"/>
    <w:pPr>
      <w:spacing w:after="0" w:line="240" w:lineRule="auto"/>
    </w:pPr>
    <w:rPr>
      <w:rFonts w:ascii="Segoe UI" w:hAnsi="Segoe UI" w:cs="Segoe UI Light"/>
      <w:b/>
      <w:bCs/>
      <w:sz w:val="17"/>
      <w:lang w:val="en-US" w:eastAsia="ja-JP"/>
    </w:rPr>
  </w:style>
  <w:style w:type="character" w:customStyle="1" w:styleId="RulenameChar">
    <w:name w:val="Rule name Char"/>
    <w:basedOn w:val="DefaultParagraphFont"/>
    <w:link w:val="Rulename"/>
    <w:rsid w:val="00E57ED6"/>
    <w:rPr>
      <w:rFonts w:ascii="Segoe UI" w:hAnsi="Segoe UI" w:cs="Segoe UI Light"/>
      <w:b/>
      <w:bCs/>
      <w:sz w:val="17"/>
      <w:lang w:val="en-US" w:eastAsia="ja-JP"/>
    </w:rPr>
  </w:style>
  <w:style w:type="paragraph" w:customStyle="1" w:styleId="58EEC4D5ACED4E59A7CEABF67C885490">
    <w:name w:val="58EEC4D5ACED4E59A7CEABF67C885490"/>
    <w:rsid w:val="0010578D"/>
    <w:rPr>
      <w:lang w:val="en-US" w:eastAsia="en-US"/>
    </w:rPr>
  </w:style>
  <w:style w:type="paragraph" w:customStyle="1" w:styleId="D8B1F8047ABE4F81B3EB62045E8544F4">
    <w:name w:val="D8B1F8047ABE4F81B3EB62045E8544F4"/>
    <w:rsid w:val="00A755BF"/>
    <w:rPr>
      <w:lang w:val="en-CA" w:eastAsia="en-CA"/>
    </w:rPr>
  </w:style>
  <w:style w:type="paragraph" w:customStyle="1" w:styleId="7197452574A04961AD0F6263A86219C1">
    <w:name w:val="7197452574A04961AD0F6263A86219C1"/>
    <w:rsid w:val="00A755BF"/>
    <w:rPr>
      <w:lang w:val="en-CA" w:eastAsia="en-CA"/>
    </w:rPr>
  </w:style>
  <w:style w:type="paragraph" w:customStyle="1" w:styleId="38D16D5538774718867EB42208957476">
    <w:name w:val="38D16D5538774718867EB42208957476"/>
    <w:rsid w:val="00A755BF"/>
    <w:rPr>
      <w:lang w:val="en-CA" w:eastAsia="en-CA"/>
    </w:rPr>
  </w:style>
  <w:style w:type="paragraph" w:customStyle="1" w:styleId="D9996EA595B54770B946443129A1C13F">
    <w:name w:val="D9996EA595B54770B946443129A1C13F"/>
    <w:rsid w:val="00E57ED6"/>
    <w:pPr>
      <w:spacing w:before="120" w:after="0" w:line="240" w:lineRule="auto"/>
    </w:pPr>
    <w:rPr>
      <w:rFonts w:ascii="Segoe UI" w:hAnsi="Segoe UI" w:cs="Segoe UI Light"/>
      <w:sz w:val="17"/>
      <w:lang w:val="en-US" w:eastAsia="ja-JP"/>
    </w:rPr>
  </w:style>
  <w:style w:type="paragraph" w:customStyle="1" w:styleId="3D1E6A5BD1E24EF0B4F6599638257399">
    <w:name w:val="3D1E6A5BD1E24EF0B4F6599638257399"/>
    <w:rsid w:val="00E57ED6"/>
    <w:pPr>
      <w:spacing w:before="120" w:after="0" w:line="240" w:lineRule="auto"/>
    </w:pPr>
    <w:rPr>
      <w:rFonts w:ascii="Segoe UI" w:hAnsi="Segoe UI" w:cs="Segoe UI Light"/>
      <w:sz w:val="17"/>
      <w:lang w:val="en-US" w:eastAsia="ja-JP"/>
    </w:rPr>
  </w:style>
  <w:style w:type="paragraph" w:customStyle="1" w:styleId="3F1DE62B2FD14F6C97F372A3770F40A4">
    <w:name w:val="3F1DE62B2FD14F6C97F372A3770F40A4"/>
    <w:rsid w:val="00E57ED6"/>
    <w:pPr>
      <w:spacing w:before="120" w:after="0" w:line="240" w:lineRule="auto"/>
    </w:pPr>
    <w:rPr>
      <w:rFonts w:ascii="Segoe UI" w:hAnsi="Segoe UI" w:cs="Segoe UI Light"/>
      <w:sz w:val="17"/>
      <w:lang w:val="en-US" w:eastAsia="ja-JP"/>
    </w:rPr>
  </w:style>
  <w:style w:type="paragraph" w:customStyle="1" w:styleId="3727EDBAF68049A5AC17B678BCF36482">
    <w:name w:val="3727EDBAF68049A5AC17B678BCF36482"/>
    <w:rsid w:val="00E57ED6"/>
    <w:pPr>
      <w:spacing w:before="120" w:after="0" w:line="240" w:lineRule="auto"/>
    </w:pPr>
    <w:rPr>
      <w:rFonts w:ascii="Segoe UI" w:hAnsi="Segoe UI" w:cs="Segoe UI Light"/>
      <w:sz w:val="17"/>
      <w:lang w:val="en-US" w:eastAsia="ja-JP"/>
    </w:rPr>
  </w:style>
  <w:style w:type="paragraph" w:customStyle="1" w:styleId="37951CF26EF64C7FAC919F48B86E1FBF">
    <w:name w:val="37951CF26EF64C7FAC919F48B86E1FBF"/>
    <w:rsid w:val="00E57ED6"/>
    <w:pPr>
      <w:spacing w:before="120" w:after="0" w:line="240" w:lineRule="auto"/>
    </w:pPr>
    <w:rPr>
      <w:rFonts w:ascii="Segoe UI" w:hAnsi="Segoe UI" w:cs="Segoe UI Light"/>
      <w:sz w:val="17"/>
      <w:lang w:val="en-US" w:eastAsia="ja-JP"/>
    </w:rPr>
  </w:style>
  <w:style w:type="paragraph" w:customStyle="1" w:styleId="FA8A4B248AFD4894A02021667E2B4768">
    <w:name w:val="FA8A4B248AFD4894A02021667E2B4768"/>
    <w:rsid w:val="00E57ED6"/>
    <w:pPr>
      <w:spacing w:before="120" w:after="0" w:line="240" w:lineRule="auto"/>
    </w:pPr>
    <w:rPr>
      <w:rFonts w:ascii="Segoe UI" w:hAnsi="Segoe UI" w:cs="Segoe UI Light"/>
      <w:sz w:val="17"/>
      <w:lang w:val="en-US" w:eastAsia="ja-JP"/>
    </w:rPr>
  </w:style>
  <w:style w:type="paragraph" w:customStyle="1" w:styleId="BBFBFBAE94A9492C9891650774964C50">
    <w:name w:val="BBFBFBAE94A9492C9891650774964C50"/>
    <w:rsid w:val="00E57ED6"/>
    <w:pPr>
      <w:spacing w:before="120" w:after="0" w:line="240" w:lineRule="auto"/>
    </w:pPr>
    <w:rPr>
      <w:rFonts w:ascii="Segoe UI" w:hAnsi="Segoe UI" w:cs="Segoe UI Light"/>
      <w:sz w:val="17"/>
      <w:lang w:val="en-US" w:eastAsia="ja-JP"/>
    </w:rPr>
  </w:style>
  <w:style w:type="paragraph" w:customStyle="1" w:styleId="33F6C313462E4B54B090B4F6ABF21053">
    <w:name w:val="33F6C313462E4B54B090B4F6ABF21053"/>
    <w:rsid w:val="00E57ED6"/>
    <w:pPr>
      <w:spacing w:before="120" w:after="0" w:line="240" w:lineRule="auto"/>
    </w:pPr>
    <w:rPr>
      <w:rFonts w:ascii="Segoe UI" w:hAnsi="Segoe UI" w:cs="Segoe UI Light"/>
      <w:sz w:val="17"/>
      <w:lang w:val="en-US" w:eastAsia="ja-JP"/>
    </w:rPr>
  </w:style>
  <w:style w:type="paragraph" w:customStyle="1" w:styleId="CEB65030D8894CC98F380CA5C62E265D">
    <w:name w:val="CEB65030D8894CC98F380CA5C62E265D"/>
    <w:rsid w:val="00E57ED6"/>
    <w:pPr>
      <w:spacing w:before="120" w:after="0" w:line="240" w:lineRule="auto"/>
    </w:pPr>
    <w:rPr>
      <w:rFonts w:ascii="Segoe UI" w:hAnsi="Segoe UI" w:cs="Segoe UI Light"/>
      <w:sz w:val="17"/>
      <w:lang w:val="en-US" w:eastAsia="ja-JP"/>
    </w:rPr>
  </w:style>
  <w:style w:type="paragraph" w:customStyle="1" w:styleId="D3CE2F132E75499D8BE09D1FF6ADA848">
    <w:name w:val="D3CE2F132E75499D8BE09D1FF6ADA848"/>
    <w:rsid w:val="00E57ED6"/>
    <w:pPr>
      <w:spacing w:before="120" w:after="0" w:line="240" w:lineRule="auto"/>
    </w:pPr>
    <w:rPr>
      <w:rFonts w:ascii="Segoe UI" w:hAnsi="Segoe UI" w:cs="Segoe UI Light"/>
      <w:sz w:val="17"/>
      <w:lang w:val="en-US" w:eastAsia="ja-JP"/>
    </w:rPr>
  </w:style>
  <w:style w:type="paragraph" w:customStyle="1" w:styleId="918004D64EA64A0C98190E42BBDA28D4">
    <w:name w:val="918004D64EA64A0C98190E42BBDA28D4"/>
    <w:rsid w:val="00E57ED6"/>
    <w:pPr>
      <w:spacing w:before="120" w:after="0" w:line="240" w:lineRule="auto"/>
    </w:pPr>
    <w:rPr>
      <w:rFonts w:ascii="Segoe UI" w:hAnsi="Segoe UI" w:cs="Segoe UI Light"/>
      <w:sz w:val="17"/>
      <w:lang w:val="en-US" w:eastAsia="ja-JP"/>
    </w:rPr>
  </w:style>
  <w:style w:type="paragraph" w:customStyle="1" w:styleId="CC987ECB5BCE43C3909DF8984AACC31D">
    <w:name w:val="CC987ECB5BCE43C3909DF8984AACC31D"/>
    <w:rsid w:val="00E57ED6"/>
    <w:pPr>
      <w:spacing w:before="120" w:after="0" w:line="240" w:lineRule="auto"/>
    </w:pPr>
    <w:rPr>
      <w:rFonts w:ascii="Segoe UI" w:hAnsi="Segoe UI" w:cs="Segoe UI Light"/>
      <w:sz w:val="17"/>
      <w:lang w:val="en-US" w:eastAsia="ja-JP"/>
    </w:rPr>
  </w:style>
  <w:style w:type="paragraph" w:customStyle="1" w:styleId="8739403293824D189C3EE6C4031FC962">
    <w:name w:val="8739403293824D189C3EE6C4031FC962"/>
    <w:rsid w:val="00E57ED6"/>
    <w:pPr>
      <w:spacing w:before="120" w:after="0" w:line="240" w:lineRule="auto"/>
    </w:pPr>
    <w:rPr>
      <w:rFonts w:ascii="Segoe UI" w:hAnsi="Segoe UI" w:cs="Segoe UI Light"/>
      <w:sz w:val="17"/>
      <w:lang w:val="en-US" w:eastAsia="ja-JP"/>
    </w:rPr>
  </w:style>
  <w:style w:type="paragraph" w:customStyle="1" w:styleId="40C9B119FE2D44CFBE8ECF252D1E94D1">
    <w:name w:val="40C9B119FE2D44CFBE8ECF252D1E94D1"/>
    <w:rsid w:val="00E57ED6"/>
    <w:pPr>
      <w:spacing w:before="120" w:after="0" w:line="240" w:lineRule="auto"/>
    </w:pPr>
    <w:rPr>
      <w:rFonts w:ascii="Segoe UI" w:hAnsi="Segoe UI" w:cs="Segoe UI Light"/>
      <w:sz w:val="17"/>
      <w:lang w:val="en-US" w:eastAsia="ja-JP"/>
    </w:rPr>
  </w:style>
  <w:style w:type="paragraph" w:customStyle="1" w:styleId="C06C651E66184E1D91C7731D994805B71">
    <w:name w:val="C06C651E66184E1D91C7731D994805B71"/>
    <w:rsid w:val="00E57ED6"/>
    <w:pPr>
      <w:spacing w:before="120" w:after="0" w:line="240" w:lineRule="auto"/>
    </w:pPr>
    <w:rPr>
      <w:rFonts w:ascii="Segoe UI" w:hAnsi="Segoe UI" w:cs="Segoe UI Light"/>
      <w:sz w:val="17"/>
      <w:lang w:val="en-US" w:eastAsia="ja-JP"/>
    </w:rPr>
  </w:style>
  <w:style w:type="paragraph" w:customStyle="1" w:styleId="03493645891B438CBE41236697CFAACD">
    <w:name w:val="03493645891B438CBE41236697CFAACD"/>
    <w:rsid w:val="00E57ED6"/>
    <w:pPr>
      <w:spacing w:before="120" w:after="0" w:line="240" w:lineRule="auto"/>
    </w:pPr>
    <w:rPr>
      <w:rFonts w:ascii="Segoe UI" w:hAnsi="Segoe UI" w:cs="Segoe UI Light"/>
      <w:sz w:val="17"/>
      <w:lang w:val="en-US" w:eastAsia="ja-JP"/>
    </w:rPr>
  </w:style>
  <w:style w:type="paragraph" w:customStyle="1" w:styleId="E8E1691938EE4652BEDF6F46D84F202B1">
    <w:name w:val="E8E1691938EE4652BEDF6F46D84F202B1"/>
    <w:rsid w:val="00E57ED6"/>
    <w:pPr>
      <w:spacing w:before="120" w:after="0" w:line="240" w:lineRule="auto"/>
    </w:pPr>
    <w:rPr>
      <w:rFonts w:ascii="Segoe UI" w:hAnsi="Segoe UI" w:cs="Segoe UI Light"/>
      <w:sz w:val="17"/>
      <w:lang w:val="en-US" w:eastAsia="ja-JP"/>
    </w:rPr>
  </w:style>
  <w:style w:type="paragraph" w:customStyle="1" w:styleId="D5EDE00597174ED0B6C3EC0FAF491A4D">
    <w:name w:val="D5EDE00597174ED0B6C3EC0FAF491A4D"/>
    <w:rsid w:val="00E57ED6"/>
    <w:pPr>
      <w:spacing w:before="120" w:after="0" w:line="240" w:lineRule="auto"/>
    </w:pPr>
    <w:rPr>
      <w:rFonts w:ascii="Segoe UI" w:hAnsi="Segoe UI" w:cs="Segoe UI Light"/>
      <w:sz w:val="17"/>
      <w:lang w:val="en-US" w:eastAsia="ja-JP"/>
    </w:rPr>
  </w:style>
  <w:style w:type="paragraph" w:customStyle="1" w:styleId="66CA9F4EBE3D43009E1EB9D1562CC61F">
    <w:name w:val="66CA9F4EBE3D43009E1EB9D1562CC61F"/>
    <w:rsid w:val="00E57ED6"/>
    <w:pPr>
      <w:spacing w:before="120" w:after="0" w:line="240" w:lineRule="auto"/>
    </w:pPr>
    <w:rPr>
      <w:rFonts w:ascii="Segoe UI" w:hAnsi="Segoe UI" w:cs="Segoe UI Light"/>
      <w:sz w:val="17"/>
      <w:lang w:val="en-US" w:eastAsia="ja-JP"/>
    </w:rPr>
  </w:style>
  <w:style w:type="paragraph" w:customStyle="1" w:styleId="C27367F09C21452E8B5933AAF8A716B7">
    <w:name w:val="C27367F09C21452E8B5933AAF8A716B7"/>
    <w:rsid w:val="00E57ED6"/>
    <w:pPr>
      <w:spacing w:before="120" w:after="0" w:line="240" w:lineRule="auto"/>
    </w:pPr>
    <w:rPr>
      <w:rFonts w:ascii="Segoe UI" w:hAnsi="Segoe UI" w:cs="Segoe UI Light"/>
      <w:sz w:val="17"/>
      <w:lang w:val="en-US" w:eastAsia="ja-JP"/>
    </w:rPr>
  </w:style>
  <w:style w:type="paragraph" w:customStyle="1" w:styleId="7604BFFBDAE046EB9416D069AEE39D39">
    <w:name w:val="7604BFFBDAE046EB9416D069AEE39D39"/>
    <w:rsid w:val="00E57ED6"/>
    <w:pPr>
      <w:spacing w:before="120" w:after="0" w:line="240" w:lineRule="auto"/>
    </w:pPr>
    <w:rPr>
      <w:rFonts w:ascii="Segoe UI" w:hAnsi="Segoe UI" w:cs="Segoe UI Light"/>
      <w:sz w:val="17"/>
      <w:lang w:val="en-US" w:eastAsia="ja-JP"/>
    </w:rPr>
  </w:style>
  <w:style w:type="paragraph" w:customStyle="1" w:styleId="7D7A9E1EF22C4EE8AE6BCC2D1FA341C91">
    <w:name w:val="7D7A9E1EF22C4EE8AE6BCC2D1FA341C91"/>
    <w:rsid w:val="00E57ED6"/>
    <w:pPr>
      <w:spacing w:before="120" w:after="0" w:line="240" w:lineRule="auto"/>
    </w:pPr>
    <w:rPr>
      <w:rFonts w:ascii="Segoe UI" w:hAnsi="Segoe UI" w:cs="Segoe UI Light"/>
      <w:sz w:val="17"/>
      <w:lang w:val="en-US" w:eastAsia="ja-JP"/>
    </w:rPr>
  </w:style>
  <w:style w:type="paragraph" w:customStyle="1" w:styleId="68D39300586645F1A674B2EA2D20834E">
    <w:name w:val="68D39300586645F1A674B2EA2D20834E"/>
    <w:rsid w:val="00E57ED6"/>
    <w:pPr>
      <w:spacing w:before="120" w:after="0" w:line="240" w:lineRule="auto"/>
    </w:pPr>
    <w:rPr>
      <w:rFonts w:ascii="Segoe UI" w:hAnsi="Segoe UI" w:cs="Segoe UI Light"/>
      <w:sz w:val="17"/>
      <w:lang w:val="en-US" w:eastAsia="ja-JP"/>
    </w:rPr>
  </w:style>
  <w:style w:type="paragraph" w:customStyle="1" w:styleId="D8217CE6829448178847277606C83734">
    <w:name w:val="D8217CE6829448178847277606C83734"/>
    <w:rsid w:val="00E57ED6"/>
    <w:pPr>
      <w:spacing w:before="120" w:after="0" w:line="240" w:lineRule="auto"/>
    </w:pPr>
    <w:rPr>
      <w:rFonts w:ascii="Segoe UI" w:hAnsi="Segoe UI" w:cs="Segoe UI Light"/>
      <w:sz w:val="17"/>
      <w:lang w:val="en-US" w:eastAsia="ja-JP"/>
    </w:rPr>
  </w:style>
  <w:style w:type="paragraph" w:customStyle="1" w:styleId="ED9AD8B326A84FA8BEAFC9258F1D7BDB">
    <w:name w:val="ED9AD8B326A84FA8BEAFC9258F1D7BDB"/>
    <w:rsid w:val="00E57ED6"/>
    <w:pPr>
      <w:spacing w:before="120" w:after="0" w:line="240" w:lineRule="auto"/>
    </w:pPr>
    <w:rPr>
      <w:rFonts w:ascii="Segoe UI" w:hAnsi="Segoe UI" w:cs="Segoe UI Light"/>
      <w:sz w:val="17"/>
      <w:lang w:val="en-US" w:eastAsia="ja-JP"/>
    </w:rPr>
  </w:style>
  <w:style w:type="paragraph" w:customStyle="1" w:styleId="9157C40A3B424CB38E59AAF3AE40B6FD">
    <w:name w:val="9157C40A3B424CB38E59AAF3AE40B6FD"/>
    <w:rsid w:val="00E57ED6"/>
    <w:pPr>
      <w:spacing w:before="120" w:after="0" w:line="240" w:lineRule="auto"/>
    </w:pPr>
    <w:rPr>
      <w:rFonts w:ascii="Segoe UI" w:hAnsi="Segoe UI" w:cs="Segoe UI Light"/>
      <w:sz w:val="17"/>
      <w:lang w:val="en-US" w:eastAsia="ja-JP"/>
    </w:rPr>
  </w:style>
  <w:style w:type="paragraph" w:customStyle="1" w:styleId="79E85B797E154261A4FE0714055CEE40">
    <w:name w:val="79E85B797E154261A4FE0714055CEE40"/>
    <w:rsid w:val="00E57ED6"/>
    <w:pPr>
      <w:spacing w:before="120" w:after="0" w:line="240" w:lineRule="auto"/>
    </w:pPr>
    <w:rPr>
      <w:rFonts w:ascii="Segoe UI" w:hAnsi="Segoe UI" w:cs="Segoe UI Light"/>
      <w:sz w:val="17"/>
      <w:lang w:val="en-US" w:eastAsia="ja-JP"/>
    </w:rPr>
  </w:style>
  <w:style w:type="paragraph" w:customStyle="1" w:styleId="53457BE1FFA74C3A899A553910EA1C2F">
    <w:name w:val="53457BE1FFA74C3A899A553910EA1C2F"/>
    <w:rsid w:val="00E57ED6"/>
    <w:pPr>
      <w:spacing w:before="120" w:after="0" w:line="240" w:lineRule="auto"/>
    </w:pPr>
    <w:rPr>
      <w:rFonts w:ascii="Segoe UI" w:hAnsi="Segoe UI" w:cs="Segoe UI Light"/>
      <w:sz w:val="17"/>
      <w:lang w:val="en-US" w:eastAsia="ja-JP"/>
    </w:rPr>
  </w:style>
  <w:style w:type="paragraph" w:customStyle="1" w:styleId="785FAF12FD9448219E0966F7D2EA10EE">
    <w:name w:val="785FAF12FD9448219E0966F7D2EA10EE"/>
    <w:rsid w:val="00E57ED6"/>
    <w:pPr>
      <w:spacing w:before="120" w:after="0" w:line="240" w:lineRule="auto"/>
    </w:pPr>
    <w:rPr>
      <w:rFonts w:ascii="Segoe UI" w:hAnsi="Segoe UI" w:cs="Segoe UI Light"/>
      <w:sz w:val="17"/>
      <w:lang w:val="en-US" w:eastAsia="ja-JP"/>
    </w:rPr>
  </w:style>
  <w:style w:type="paragraph" w:customStyle="1" w:styleId="05A4E8F9E9274C4EBD9931B73A4F9B9F">
    <w:name w:val="05A4E8F9E9274C4EBD9931B73A4F9B9F"/>
    <w:rsid w:val="00E57ED6"/>
    <w:pPr>
      <w:spacing w:before="120" w:after="0" w:line="240" w:lineRule="auto"/>
    </w:pPr>
    <w:rPr>
      <w:rFonts w:ascii="Segoe UI" w:hAnsi="Segoe UI" w:cs="Segoe UI Light"/>
      <w:sz w:val="17"/>
      <w:lang w:val="en-US" w:eastAsia="ja-JP"/>
    </w:rPr>
  </w:style>
  <w:style w:type="paragraph" w:customStyle="1" w:styleId="861B569951204AC2B5D40C0AA5E1BC04">
    <w:name w:val="861B569951204AC2B5D40C0AA5E1BC04"/>
    <w:rsid w:val="00E57ED6"/>
    <w:pPr>
      <w:spacing w:before="120" w:after="0" w:line="240" w:lineRule="auto"/>
    </w:pPr>
    <w:rPr>
      <w:rFonts w:ascii="Segoe UI" w:hAnsi="Segoe UI" w:cs="Segoe UI Light"/>
      <w:sz w:val="17"/>
      <w:lang w:val="en-US" w:eastAsia="ja-JP"/>
    </w:rPr>
  </w:style>
  <w:style w:type="paragraph" w:customStyle="1" w:styleId="DC1DE641039A4956849025DB89735DA2">
    <w:name w:val="DC1DE641039A4956849025DB89735DA2"/>
    <w:rsid w:val="00E57ED6"/>
    <w:pPr>
      <w:pBdr>
        <w:top w:val="dotted" w:sz="6" w:space="2" w:color="44546A" w:themeColor="text2"/>
      </w:pBdr>
      <w:spacing w:before="200" w:after="0" w:line="240" w:lineRule="auto"/>
      <w:outlineLvl w:val="3"/>
    </w:pPr>
    <w:rPr>
      <w:rFonts w:asciiTheme="majorHAnsi" w:eastAsiaTheme="majorEastAsia" w:hAnsiTheme="majorHAnsi" w:cstheme="majorBidi"/>
      <w:caps/>
      <w:color w:val="323E4F" w:themeColor="text2" w:themeShade="BF"/>
      <w:spacing w:val="10"/>
      <w:sz w:val="17"/>
      <w:lang w:val="en-US" w:eastAsia="ja-JP"/>
    </w:rPr>
  </w:style>
  <w:style w:type="paragraph" w:customStyle="1" w:styleId="87746B50267845A09669BD21F94904BD">
    <w:name w:val="87746B50267845A09669BD21F94904BD"/>
    <w:rsid w:val="00E57ED6"/>
    <w:pPr>
      <w:spacing w:before="120" w:after="0" w:line="240" w:lineRule="auto"/>
    </w:pPr>
    <w:rPr>
      <w:rFonts w:ascii="Segoe UI" w:hAnsi="Segoe UI" w:cs="Segoe UI Light"/>
      <w:sz w:val="17"/>
      <w:lang w:val="en-US" w:eastAsia="ja-JP"/>
    </w:rPr>
  </w:style>
  <w:style w:type="paragraph" w:customStyle="1" w:styleId="9A1427C7CD964CABA8228E372B56108F">
    <w:name w:val="9A1427C7CD964CABA8228E372B56108F"/>
    <w:rsid w:val="00E57ED6"/>
    <w:pPr>
      <w:spacing w:before="120" w:after="0" w:line="240" w:lineRule="auto"/>
    </w:pPr>
    <w:rPr>
      <w:rFonts w:ascii="Segoe UI" w:hAnsi="Segoe UI" w:cs="Segoe UI Light"/>
      <w:sz w:val="17"/>
      <w:lang w:val="en-US" w:eastAsia="ja-JP"/>
    </w:rPr>
  </w:style>
  <w:style w:type="paragraph" w:customStyle="1" w:styleId="100428710F7F47EB90DD6E446FD7533B">
    <w:name w:val="100428710F7F47EB90DD6E446FD7533B"/>
    <w:rsid w:val="00E57ED6"/>
    <w:pPr>
      <w:spacing w:before="120" w:after="0" w:line="240" w:lineRule="auto"/>
    </w:pPr>
    <w:rPr>
      <w:rFonts w:ascii="Segoe UI" w:hAnsi="Segoe UI" w:cs="Segoe UI Light"/>
      <w:sz w:val="17"/>
      <w:lang w:val="en-US" w:eastAsia="ja-JP"/>
    </w:rPr>
  </w:style>
  <w:style w:type="paragraph" w:customStyle="1" w:styleId="D69376AF19E441B3A8B8B501A703B201">
    <w:name w:val="D69376AF19E441B3A8B8B501A703B201"/>
    <w:rsid w:val="00E57ED6"/>
    <w:pPr>
      <w:spacing w:before="120" w:after="0" w:line="240" w:lineRule="auto"/>
    </w:pPr>
    <w:rPr>
      <w:rFonts w:ascii="Segoe UI" w:hAnsi="Segoe UI" w:cs="Segoe UI Light"/>
      <w:sz w:val="17"/>
      <w:lang w:val="en-US" w:eastAsia="ja-JP"/>
    </w:rPr>
  </w:style>
  <w:style w:type="paragraph" w:customStyle="1" w:styleId="8B9EED1D5CEC416BA26E8C8E2CC226E8">
    <w:name w:val="8B9EED1D5CEC416BA26E8C8E2CC226E8"/>
    <w:rsid w:val="00E57ED6"/>
    <w:pPr>
      <w:spacing w:before="120" w:after="0" w:line="240" w:lineRule="auto"/>
    </w:pPr>
    <w:rPr>
      <w:rFonts w:ascii="Segoe UI" w:hAnsi="Segoe UI" w:cs="Segoe UI Light"/>
      <w:sz w:val="17"/>
      <w:lang w:val="en-US" w:eastAsia="ja-JP"/>
    </w:rPr>
  </w:style>
  <w:style w:type="paragraph" w:customStyle="1" w:styleId="EE412EF6C1654A5597A7D6C9631C81A6">
    <w:name w:val="EE412EF6C1654A5597A7D6C9631C81A6"/>
    <w:rsid w:val="00E57ED6"/>
    <w:pPr>
      <w:spacing w:before="120" w:after="0" w:line="240" w:lineRule="auto"/>
    </w:pPr>
    <w:rPr>
      <w:rFonts w:ascii="Segoe UI" w:hAnsi="Segoe UI" w:cs="Segoe UI Light"/>
      <w:sz w:val="17"/>
      <w:lang w:val="en-US" w:eastAsia="ja-JP"/>
    </w:rPr>
  </w:style>
  <w:style w:type="paragraph" w:customStyle="1" w:styleId="67B3C371EE1F40DDAF008787A91134EE">
    <w:name w:val="67B3C371EE1F40DDAF008787A91134EE"/>
    <w:rsid w:val="00E57ED6"/>
    <w:pPr>
      <w:spacing w:before="120" w:after="0" w:line="240" w:lineRule="auto"/>
    </w:pPr>
    <w:rPr>
      <w:rFonts w:ascii="Segoe UI" w:hAnsi="Segoe UI" w:cs="Segoe UI Light"/>
      <w:sz w:val="17"/>
      <w:lang w:val="en-US" w:eastAsia="ja-JP"/>
    </w:rPr>
  </w:style>
  <w:style w:type="paragraph" w:customStyle="1" w:styleId="5DEF240CD1914F8EA2F5279A5D1D0716">
    <w:name w:val="5DEF240CD1914F8EA2F5279A5D1D0716"/>
    <w:rsid w:val="00E57ED6"/>
    <w:pPr>
      <w:spacing w:before="120" w:after="0" w:line="240" w:lineRule="auto"/>
    </w:pPr>
    <w:rPr>
      <w:rFonts w:ascii="Segoe UI" w:hAnsi="Segoe UI" w:cs="Segoe UI Light"/>
      <w:sz w:val="17"/>
      <w:lang w:val="en-US" w:eastAsia="ja-JP"/>
    </w:rPr>
  </w:style>
  <w:style w:type="paragraph" w:customStyle="1" w:styleId="30211FA66B3445F6A8194D762EE2245A">
    <w:name w:val="30211FA66B3445F6A8194D762EE2245A"/>
    <w:rsid w:val="00E57ED6"/>
    <w:pPr>
      <w:spacing w:before="120" w:after="0" w:line="240" w:lineRule="auto"/>
    </w:pPr>
    <w:rPr>
      <w:rFonts w:ascii="Segoe UI" w:hAnsi="Segoe UI" w:cs="Segoe UI Light"/>
      <w:sz w:val="17"/>
      <w:lang w:val="en-US" w:eastAsia="ja-JP"/>
    </w:rPr>
  </w:style>
  <w:style w:type="paragraph" w:customStyle="1" w:styleId="37B34FD65BAE47EB93FABE075418BB9F">
    <w:name w:val="37B34FD65BAE47EB93FABE075418BB9F"/>
    <w:rsid w:val="00E57ED6"/>
    <w:pPr>
      <w:spacing w:before="120" w:after="0" w:line="240" w:lineRule="auto"/>
    </w:pPr>
    <w:rPr>
      <w:rFonts w:ascii="Segoe UI" w:hAnsi="Segoe UI" w:cs="Segoe UI Light"/>
      <w:sz w:val="17"/>
      <w:lang w:val="en-US" w:eastAsia="ja-JP"/>
    </w:rPr>
  </w:style>
  <w:style w:type="paragraph" w:customStyle="1" w:styleId="A24C843B5309497C95F5C70301530B69">
    <w:name w:val="A24C843B5309497C95F5C70301530B69"/>
    <w:rsid w:val="00E57ED6"/>
    <w:pPr>
      <w:spacing w:before="120" w:after="0" w:line="240" w:lineRule="auto"/>
    </w:pPr>
    <w:rPr>
      <w:rFonts w:ascii="Segoe UI" w:hAnsi="Segoe UI" w:cs="Segoe UI Light"/>
      <w:sz w:val="17"/>
      <w:lang w:val="en-US" w:eastAsia="ja-JP"/>
    </w:rPr>
  </w:style>
  <w:style w:type="paragraph" w:customStyle="1" w:styleId="0A10577742B045108BC2FE58FB64C95E">
    <w:name w:val="0A10577742B045108BC2FE58FB64C95E"/>
    <w:rsid w:val="00E57ED6"/>
    <w:pPr>
      <w:spacing w:before="120" w:after="0" w:line="240" w:lineRule="auto"/>
    </w:pPr>
    <w:rPr>
      <w:rFonts w:ascii="Segoe UI" w:hAnsi="Segoe UI" w:cs="Segoe UI Light"/>
      <w:sz w:val="17"/>
      <w:lang w:val="en-US" w:eastAsia="ja-JP"/>
    </w:rPr>
  </w:style>
  <w:style w:type="paragraph" w:customStyle="1" w:styleId="3A2CFAED1E7A4511A3D60B656033EA1E">
    <w:name w:val="3A2CFAED1E7A4511A3D60B656033EA1E"/>
    <w:rsid w:val="00E57ED6"/>
    <w:pPr>
      <w:spacing w:before="120" w:after="0" w:line="240" w:lineRule="auto"/>
    </w:pPr>
    <w:rPr>
      <w:rFonts w:ascii="Segoe UI" w:hAnsi="Segoe UI" w:cs="Segoe UI Light"/>
      <w:sz w:val="17"/>
      <w:lang w:val="en-US" w:eastAsia="ja-JP"/>
    </w:rPr>
  </w:style>
  <w:style w:type="paragraph" w:customStyle="1" w:styleId="1824FCC5E6314B819FF85D8DED169584">
    <w:name w:val="1824FCC5E6314B819FF85D8DED169584"/>
    <w:rsid w:val="00E57ED6"/>
    <w:pPr>
      <w:spacing w:before="120" w:after="0" w:line="240" w:lineRule="auto"/>
    </w:pPr>
    <w:rPr>
      <w:rFonts w:ascii="Segoe UI" w:hAnsi="Segoe UI" w:cs="Segoe UI Light"/>
      <w:sz w:val="17"/>
      <w:lang w:val="en-US" w:eastAsia="ja-JP"/>
    </w:rPr>
  </w:style>
  <w:style w:type="paragraph" w:customStyle="1" w:styleId="0D344438035A46D494400C913473A648">
    <w:name w:val="0D344438035A46D494400C913473A648"/>
    <w:rsid w:val="00E57ED6"/>
    <w:pPr>
      <w:spacing w:before="120" w:after="0" w:line="240" w:lineRule="auto"/>
    </w:pPr>
    <w:rPr>
      <w:rFonts w:ascii="Segoe UI" w:hAnsi="Segoe UI" w:cs="Segoe UI Light"/>
      <w:sz w:val="17"/>
      <w:lang w:val="en-US" w:eastAsia="ja-JP"/>
    </w:rPr>
  </w:style>
  <w:style w:type="paragraph" w:customStyle="1" w:styleId="5EF36D305A0141A1BC745DA15EC7C863">
    <w:name w:val="5EF36D305A0141A1BC745DA15EC7C863"/>
    <w:rsid w:val="00E57ED6"/>
    <w:pPr>
      <w:spacing w:before="120" w:after="0" w:line="240" w:lineRule="auto"/>
    </w:pPr>
    <w:rPr>
      <w:rFonts w:ascii="Segoe UI" w:hAnsi="Segoe UI" w:cs="Segoe UI Light"/>
      <w:sz w:val="17"/>
      <w:lang w:val="en-US" w:eastAsia="ja-JP"/>
    </w:rPr>
  </w:style>
  <w:style w:type="paragraph" w:customStyle="1" w:styleId="0494F43790D64935B3D02ABA41BA1B8A">
    <w:name w:val="0494F43790D64935B3D02ABA41BA1B8A"/>
    <w:rsid w:val="00E57ED6"/>
    <w:pPr>
      <w:keepNext/>
      <w:pBdr>
        <w:top w:val="single" w:sz="24" w:space="1" w:color="00BCF2"/>
        <w:left w:val="single" w:sz="24" w:space="4" w:color="00BCF2"/>
        <w:bottom w:val="single" w:sz="24" w:space="1" w:color="00BCF2"/>
        <w:right w:val="single" w:sz="24" w:space="4" w:color="00BCF2"/>
      </w:pBdr>
      <w:shd w:val="clear" w:color="auto" w:fill="00BCF2"/>
      <w:spacing w:before="600" w:after="240" w:line="276" w:lineRule="auto"/>
      <w:ind w:right="72"/>
      <w:contextualSpacing/>
      <w:outlineLvl w:val="1"/>
    </w:pPr>
    <w:rPr>
      <w:rFonts w:ascii="Segoe UI" w:hAnsi="Segoe UI" w:eastAsiaTheme="minorHAnsi" w:cs="Segoe UI Light"/>
      <w:b/>
      <w:bCs/>
      <w:caps/>
      <w:color w:val="FFFFFF" w:themeColor="background1"/>
      <w:sz w:val="17"/>
      <w:lang w:val="en-US" w:eastAsia="ja-JP"/>
    </w:rPr>
  </w:style>
  <w:style w:type="paragraph" w:customStyle="1" w:styleId="11B5B6AD262A4EDB86CE44B2AAED2AE5">
    <w:name w:val="11B5B6AD262A4EDB86CE44B2AAED2AE5"/>
    <w:rsid w:val="00E57ED6"/>
    <w:pPr>
      <w:spacing w:before="120" w:after="0" w:line="240" w:lineRule="auto"/>
    </w:pPr>
    <w:rPr>
      <w:rFonts w:ascii="Segoe UI" w:hAnsi="Segoe UI" w:cs="Segoe UI Light"/>
      <w:sz w:val="17"/>
      <w:lang w:val="en-US" w:eastAsia="ja-JP"/>
    </w:rPr>
  </w:style>
  <w:style w:type="paragraph" w:customStyle="1" w:styleId="7EE9D8F749704C22BAE5188B2EC66A7C">
    <w:name w:val="7EE9D8F749704C22BAE5188B2EC66A7C"/>
    <w:rsid w:val="00E57ED6"/>
    <w:pPr>
      <w:spacing w:before="120" w:after="0" w:line="240" w:lineRule="auto"/>
    </w:pPr>
    <w:rPr>
      <w:rFonts w:ascii="Segoe UI" w:hAnsi="Segoe UI" w:cs="Segoe UI Light"/>
      <w:sz w:val="17"/>
      <w:lang w:val="en-US" w:eastAsia="ja-JP"/>
    </w:rPr>
  </w:style>
  <w:style w:type="paragraph" w:customStyle="1" w:styleId="CEBBB876E4FC46F5A7F07863B72B9AA5">
    <w:name w:val="CEBBB876E4FC46F5A7F07863B72B9AA5"/>
    <w:rsid w:val="00E57ED6"/>
    <w:pPr>
      <w:spacing w:before="120" w:after="0" w:line="240" w:lineRule="auto"/>
    </w:pPr>
    <w:rPr>
      <w:rFonts w:ascii="Segoe UI" w:hAnsi="Segoe UI" w:cs="Segoe UI Light"/>
      <w:sz w:val="17"/>
      <w:lang w:val="en-US" w:eastAsia="ja-JP"/>
    </w:rPr>
  </w:style>
  <w:style w:type="paragraph" w:customStyle="1" w:styleId="01879885E43649238437A07FA52EB753">
    <w:name w:val="01879885E43649238437A07FA52EB753"/>
    <w:rsid w:val="00E57ED6"/>
    <w:pPr>
      <w:spacing w:before="120" w:after="0" w:line="240" w:lineRule="auto"/>
    </w:pPr>
    <w:rPr>
      <w:rFonts w:ascii="Segoe UI" w:hAnsi="Segoe UI" w:cs="Segoe UI Light"/>
      <w:sz w:val="17"/>
      <w:lang w:val="en-US" w:eastAsia="ja-JP"/>
    </w:rPr>
  </w:style>
  <w:style w:type="paragraph" w:customStyle="1" w:styleId="FE00B4B52CF04EAF990D00B910938E92">
    <w:name w:val="FE00B4B52CF04EAF990D00B910938E92"/>
    <w:rsid w:val="00E57ED6"/>
    <w:pPr>
      <w:spacing w:before="120" w:after="0" w:line="240" w:lineRule="auto"/>
    </w:pPr>
    <w:rPr>
      <w:rFonts w:ascii="Segoe UI" w:hAnsi="Segoe UI" w:cs="Segoe UI Light"/>
      <w:sz w:val="17"/>
      <w:lang w:val="en-US" w:eastAsia="ja-JP"/>
    </w:rPr>
  </w:style>
  <w:style w:type="paragraph" w:customStyle="1" w:styleId="7496A992EF34442BBD7A5EB947173BEA">
    <w:name w:val="7496A992EF34442BBD7A5EB947173BEA"/>
    <w:rsid w:val="00E57ED6"/>
    <w:pPr>
      <w:spacing w:before="120" w:after="0" w:line="240" w:lineRule="auto"/>
    </w:pPr>
    <w:rPr>
      <w:rFonts w:ascii="Segoe UI" w:hAnsi="Segoe UI" w:cs="Segoe UI Light"/>
      <w:sz w:val="17"/>
      <w:lang w:val="en-US" w:eastAsia="ja-JP"/>
    </w:rPr>
  </w:style>
  <w:style w:type="paragraph" w:customStyle="1" w:styleId="9D308CC095AB47C5977E7EC8CF584C89">
    <w:name w:val="9D308CC095AB47C5977E7EC8CF584C89"/>
    <w:rsid w:val="00E57ED6"/>
    <w:pPr>
      <w:spacing w:before="120" w:after="0" w:line="240" w:lineRule="auto"/>
    </w:pPr>
    <w:rPr>
      <w:rFonts w:ascii="Segoe UI" w:hAnsi="Segoe UI" w:cs="Segoe UI Light"/>
      <w:sz w:val="17"/>
      <w:lang w:val="en-US" w:eastAsia="ja-JP"/>
    </w:rPr>
  </w:style>
  <w:style w:type="paragraph" w:customStyle="1" w:styleId="9500AD555B224B7CB91F631FF22EEDB1">
    <w:name w:val="9500AD555B224B7CB91F631FF22EEDB1"/>
    <w:rsid w:val="00E57ED6"/>
    <w:pPr>
      <w:spacing w:before="120" w:after="0" w:line="240" w:lineRule="auto"/>
    </w:pPr>
    <w:rPr>
      <w:rFonts w:ascii="Segoe UI" w:hAnsi="Segoe UI" w:cs="Segoe UI Light"/>
      <w:sz w:val="17"/>
      <w:lang w:val="en-US" w:eastAsia="ja-JP"/>
    </w:rPr>
  </w:style>
  <w:style w:type="paragraph" w:customStyle="1" w:styleId="53DCE9F73A534C189761222890EDADD1">
    <w:name w:val="53DCE9F73A534C189761222890EDADD1"/>
    <w:rsid w:val="00E57ED6"/>
    <w:pPr>
      <w:spacing w:before="120" w:after="0" w:line="240" w:lineRule="auto"/>
    </w:pPr>
    <w:rPr>
      <w:rFonts w:ascii="Segoe UI" w:hAnsi="Segoe UI" w:cs="Segoe UI Light"/>
      <w:sz w:val="17"/>
      <w:lang w:val="en-US" w:eastAsia="ja-JP"/>
    </w:rPr>
  </w:style>
  <w:style w:type="paragraph" w:customStyle="1" w:styleId="29088ADFE8FD4BD8986096336AB4B383">
    <w:name w:val="29088ADFE8FD4BD8986096336AB4B383"/>
    <w:rsid w:val="00E57ED6"/>
    <w:pPr>
      <w:spacing w:before="120" w:after="0" w:line="240" w:lineRule="auto"/>
    </w:pPr>
    <w:rPr>
      <w:rFonts w:ascii="Segoe UI" w:hAnsi="Segoe UI" w:cs="Segoe UI Light"/>
      <w:sz w:val="17"/>
      <w:lang w:val="en-US" w:eastAsia="ja-JP"/>
    </w:rPr>
  </w:style>
  <w:style w:type="paragraph" w:customStyle="1" w:styleId="27D9174458AF42C190B96EAA11EB46FE">
    <w:name w:val="27D9174458AF42C190B96EAA11EB46FE"/>
    <w:rsid w:val="00E57ED6"/>
    <w:pPr>
      <w:spacing w:before="120" w:after="0" w:line="240" w:lineRule="auto"/>
    </w:pPr>
    <w:rPr>
      <w:rFonts w:ascii="Segoe UI" w:hAnsi="Segoe UI" w:cs="Segoe UI Light"/>
      <w:sz w:val="17"/>
      <w:lang w:val="en-US" w:eastAsia="ja-JP"/>
    </w:rPr>
  </w:style>
  <w:style w:type="paragraph" w:customStyle="1" w:styleId="CD0DCB97CD544244AB0C41822652A1DE">
    <w:name w:val="CD0DCB97CD544244AB0C41822652A1DE"/>
    <w:rsid w:val="00E57ED6"/>
    <w:pPr>
      <w:spacing w:before="120" w:after="0" w:line="240" w:lineRule="auto"/>
    </w:pPr>
    <w:rPr>
      <w:rFonts w:ascii="Segoe UI" w:hAnsi="Segoe UI" w:cs="Segoe UI Light"/>
      <w:sz w:val="17"/>
      <w:lang w:val="en-US" w:eastAsia="ja-JP"/>
    </w:rPr>
  </w:style>
  <w:style w:type="paragraph" w:customStyle="1" w:styleId="5523AFD18C2840EE82A8D7B3F3F5065F">
    <w:name w:val="5523AFD18C2840EE82A8D7B3F3F5065F"/>
    <w:rsid w:val="00E57ED6"/>
    <w:pPr>
      <w:spacing w:before="120" w:after="0" w:line="240" w:lineRule="auto"/>
    </w:pPr>
    <w:rPr>
      <w:rFonts w:ascii="Segoe UI" w:hAnsi="Segoe UI" w:cs="Segoe UI Light"/>
      <w:sz w:val="17"/>
      <w:lang w:val="en-US" w:eastAsia="ja-JP"/>
    </w:rPr>
  </w:style>
  <w:style w:type="paragraph" w:customStyle="1" w:styleId="590EE031832E4C339ADAA9254F3F2A2A">
    <w:name w:val="590EE031832E4C339ADAA9254F3F2A2A"/>
    <w:rsid w:val="00E57ED6"/>
    <w:pPr>
      <w:spacing w:before="120" w:after="0" w:line="240" w:lineRule="auto"/>
    </w:pPr>
    <w:rPr>
      <w:rFonts w:ascii="Segoe UI" w:hAnsi="Segoe UI" w:cs="Segoe UI Light"/>
      <w:sz w:val="17"/>
      <w:lang w:val="en-US" w:eastAsia="ja-JP"/>
    </w:rPr>
  </w:style>
  <w:style w:type="paragraph" w:customStyle="1" w:styleId="AC43D7E0761140E5908282E6E0993C71">
    <w:name w:val="AC43D7E0761140E5908282E6E0993C71"/>
    <w:rsid w:val="00E57ED6"/>
    <w:pPr>
      <w:spacing w:before="120" w:after="0" w:line="240" w:lineRule="auto"/>
    </w:pPr>
    <w:rPr>
      <w:rFonts w:ascii="Segoe UI" w:hAnsi="Segoe UI" w:cs="Segoe UI Light"/>
      <w:sz w:val="17"/>
      <w:lang w:val="en-US" w:eastAsia="ja-JP"/>
    </w:rPr>
  </w:style>
  <w:style w:type="paragraph" w:customStyle="1" w:styleId="E54F999044A44C0196C3645F36044C94">
    <w:name w:val="E54F999044A44C0196C3645F36044C94"/>
    <w:rsid w:val="00E57ED6"/>
    <w:pPr>
      <w:spacing w:before="120" w:after="0" w:line="240" w:lineRule="auto"/>
    </w:pPr>
    <w:rPr>
      <w:rFonts w:ascii="Segoe UI" w:hAnsi="Segoe UI" w:cs="Segoe UI Light"/>
      <w:sz w:val="17"/>
      <w:lang w:val="en-US" w:eastAsia="ja-JP"/>
    </w:rPr>
  </w:style>
  <w:style w:type="paragraph" w:customStyle="1" w:styleId="38D70FC855AC49E7A36888A1C37B8B2B">
    <w:name w:val="38D70FC855AC49E7A36888A1C37B8B2B"/>
    <w:rsid w:val="00E57ED6"/>
    <w:pPr>
      <w:spacing w:before="120" w:after="0" w:line="240" w:lineRule="auto"/>
    </w:pPr>
    <w:rPr>
      <w:rFonts w:ascii="Segoe UI" w:hAnsi="Segoe UI" w:cs="Segoe UI Light"/>
      <w:sz w:val="17"/>
      <w:lang w:val="en-US" w:eastAsia="ja-JP"/>
    </w:rPr>
  </w:style>
  <w:style w:type="paragraph" w:customStyle="1" w:styleId="E0BB5FA072DA4507AB94D33FA946949D">
    <w:name w:val="E0BB5FA072DA4507AB94D33FA946949D"/>
    <w:rsid w:val="00E57ED6"/>
    <w:pPr>
      <w:spacing w:before="120" w:after="0" w:line="240" w:lineRule="auto"/>
    </w:pPr>
    <w:rPr>
      <w:rFonts w:ascii="Segoe UI" w:hAnsi="Segoe UI" w:cs="Segoe UI Light"/>
      <w:sz w:val="17"/>
      <w:lang w:val="en-US" w:eastAsia="ja-JP"/>
    </w:rPr>
  </w:style>
  <w:style w:type="paragraph" w:customStyle="1" w:styleId="04579C37E2CA40B7B65068A77EBFA264">
    <w:name w:val="04579C37E2CA40B7B65068A77EBFA264"/>
    <w:rsid w:val="00E57ED6"/>
    <w:pPr>
      <w:spacing w:before="120" w:after="0" w:line="240" w:lineRule="auto"/>
    </w:pPr>
    <w:rPr>
      <w:rFonts w:ascii="Segoe UI" w:hAnsi="Segoe UI" w:cs="Segoe UI Light"/>
      <w:sz w:val="17"/>
      <w:lang w:val="en-US" w:eastAsia="ja-JP"/>
    </w:rPr>
  </w:style>
  <w:style w:type="paragraph" w:customStyle="1" w:styleId="7C8F945C41C24E1A96093D9483BD05C3">
    <w:name w:val="7C8F945C41C24E1A96093D9483BD05C3"/>
    <w:rsid w:val="00E57ED6"/>
    <w:pPr>
      <w:spacing w:before="120" w:after="0" w:line="240" w:lineRule="auto"/>
    </w:pPr>
    <w:rPr>
      <w:rFonts w:ascii="Segoe UI" w:hAnsi="Segoe UI" w:cs="Segoe UI Light"/>
      <w:sz w:val="17"/>
      <w:lang w:val="en-US" w:eastAsia="ja-JP"/>
    </w:rPr>
  </w:style>
  <w:style w:type="paragraph" w:customStyle="1" w:styleId="2FE9AD56A5F94DE3BDB5305BDF5882DB">
    <w:name w:val="2FE9AD56A5F94DE3BDB5305BDF5882DB"/>
    <w:rsid w:val="00E57ED6"/>
    <w:pPr>
      <w:spacing w:before="120" w:after="0" w:line="240" w:lineRule="auto"/>
    </w:pPr>
    <w:rPr>
      <w:rFonts w:ascii="Segoe UI" w:hAnsi="Segoe UI" w:cs="Segoe UI Light"/>
      <w:sz w:val="17"/>
      <w:lang w:val="en-US" w:eastAsia="ja-JP"/>
    </w:rPr>
  </w:style>
  <w:style w:type="paragraph" w:customStyle="1" w:styleId="F4CEE7F395C8406BB56BC0D03878C94A">
    <w:name w:val="F4CEE7F395C8406BB56BC0D03878C94A"/>
    <w:rsid w:val="00E57ED6"/>
    <w:pPr>
      <w:spacing w:before="120" w:after="0" w:line="240" w:lineRule="auto"/>
    </w:pPr>
    <w:rPr>
      <w:rFonts w:ascii="Segoe UI" w:hAnsi="Segoe UI" w:cs="Segoe UI Light"/>
      <w:sz w:val="17"/>
      <w:lang w:val="en-US" w:eastAsia="ja-JP"/>
    </w:rPr>
  </w:style>
  <w:style w:type="paragraph" w:customStyle="1" w:styleId="50AA9930F38A47CC94F879E5FC599D8B">
    <w:name w:val="50AA9930F38A47CC94F879E5FC599D8B"/>
    <w:rsid w:val="00E57ED6"/>
    <w:pPr>
      <w:spacing w:before="120" w:after="0" w:line="240" w:lineRule="auto"/>
    </w:pPr>
    <w:rPr>
      <w:rFonts w:ascii="Segoe UI" w:hAnsi="Segoe UI" w:cs="Segoe UI Light"/>
      <w:sz w:val="17"/>
      <w:lang w:val="en-US" w:eastAsia="ja-JP"/>
    </w:rPr>
  </w:style>
  <w:style w:type="paragraph" w:customStyle="1" w:styleId="967B860D717249FA86FAD48C93B1A7391">
    <w:name w:val="967B860D717249FA86FAD48C93B1A7391"/>
    <w:rsid w:val="00E57ED6"/>
    <w:pPr>
      <w:spacing w:before="120" w:after="0" w:line="240" w:lineRule="auto"/>
    </w:pPr>
    <w:rPr>
      <w:rFonts w:ascii="Segoe UI" w:hAnsi="Segoe UI" w:cs="Segoe UI Light"/>
      <w:sz w:val="17"/>
      <w:lang w:val="en-US" w:eastAsia="ja-JP"/>
    </w:rPr>
  </w:style>
  <w:style w:type="paragraph" w:customStyle="1" w:styleId="2541694925B244158B6A51B1D36F7ACD">
    <w:name w:val="2541694925B244158B6A51B1D36F7ACD"/>
    <w:rsid w:val="00E57ED6"/>
    <w:pPr>
      <w:spacing w:before="120" w:after="0" w:line="240" w:lineRule="auto"/>
    </w:pPr>
    <w:rPr>
      <w:rFonts w:ascii="Segoe UI" w:hAnsi="Segoe UI" w:cs="Segoe UI Light"/>
      <w:sz w:val="17"/>
      <w:lang w:val="en-US" w:eastAsia="ja-JP"/>
    </w:rPr>
  </w:style>
  <w:style w:type="paragraph" w:customStyle="1" w:styleId="DC79AE902E4E4C43A3F3DCA1EBFCE62D">
    <w:name w:val="DC79AE902E4E4C43A3F3DCA1EBFCE62D"/>
    <w:rsid w:val="00E57ED6"/>
    <w:pPr>
      <w:spacing w:before="120" w:after="0" w:line="240" w:lineRule="auto"/>
    </w:pPr>
    <w:rPr>
      <w:rFonts w:ascii="Segoe UI" w:hAnsi="Segoe UI" w:cs="Segoe UI Light"/>
      <w:sz w:val="17"/>
      <w:lang w:val="en-US" w:eastAsia="ja-JP"/>
    </w:rPr>
  </w:style>
  <w:style w:type="paragraph" w:customStyle="1" w:styleId="A758918EA63846328D736963A38E3714">
    <w:name w:val="A758918EA63846328D736963A38E3714"/>
    <w:rsid w:val="00E57ED6"/>
    <w:pPr>
      <w:spacing w:before="120" w:after="0" w:line="240" w:lineRule="auto"/>
    </w:pPr>
    <w:rPr>
      <w:rFonts w:ascii="Segoe UI" w:hAnsi="Segoe UI" w:cs="Segoe UI Light"/>
      <w:sz w:val="17"/>
      <w:lang w:val="en-US" w:eastAsia="ja-JP"/>
    </w:rPr>
  </w:style>
  <w:style w:type="paragraph" w:customStyle="1" w:styleId="B444C341034A4837BECF1BE436221E69">
    <w:name w:val="B444C341034A4837BECF1BE436221E69"/>
    <w:rsid w:val="00E57ED6"/>
    <w:pPr>
      <w:spacing w:before="120" w:after="0" w:line="240" w:lineRule="auto"/>
    </w:pPr>
    <w:rPr>
      <w:rFonts w:ascii="Segoe UI" w:hAnsi="Segoe UI" w:cs="Segoe UI Light"/>
      <w:sz w:val="17"/>
      <w:lang w:val="en-US" w:eastAsia="ja-JP"/>
    </w:rPr>
  </w:style>
  <w:style w:type="paragraph" w:customStyle="1" w:styleId="7E582B3176B847CFA4408DBC27EAEF9F">
    <w:name w:val="7E582B3176B847CFA4408DBC27EAEF9F"/>
    <w:rsid w:val="00E57ED6"/>
    <w:pPr>
      <w:spacing w:before="120" w:after="0" w:line="240" w:lineRule="auto"/>
    </w:pPr>
    <w:rPr>
      <w:rFonts w:ascii="Segoe UI" w:hAnsi="Segoe UI" w:cs="Segoe UI Light"/>
      <w:sz w:val="17"/>
      <w:lang w:val="en-US" w:eastAsia="ja-JP"/>
    </w:rPr>
  </w:style>
  <w:style w:type="paragraph" w:customStyle="1" w:styleId="E2201FA13AA14D5C9F656170B942B3E61">
    <w:name w:val="E2201FA13AA14D5C9F656170B942B3E61"/>
    <w:rsid w:val="00E57ED6"/>
    <w:pPr>
      <w:spacing w:before="120" w:after="0" w:line="240" w:lineRule="auto"/>
    </w:pPr>
    <w:rPr>
      <w:rFonts w:ascii="Segoe UI" w:hAnsi="Segoe UI" w:cs="Segoe UI Light"/>
      <w:sz w:val="17"/>
      <w:lang w:val="en-US" w:eastAsia="ja-JP"/>
    </w:rPr>
  </w:style>
  <w:style w:type="paragraph" w:customStyle="1" w:styleId="438553CE4377458D8C78FF3830E3A90E1">
    <w:name w:val="438553CE4377458D8C78FF3830E3A90E1"/>
    <w:rsid w:val="00E57ED6"/>
    <w:pPr>
      <w:spacing w:before="120" w:after="0" w:line="240" w:lineRule="auto"/>
    </w:pPr>
    <w:rPr>
      <w:rFonts w:ascii="Segoe UI" w:hAnsi="Segoe UI" w:cs="Segoe UI Light"/>
      <w:sz w:val="17"/>
      <w:lang w:val="en-US" w:eastAsia="ja-JP"/>
    </w:rPr>
  </w:style>
  <w:style w:type="paragraph" w:customStyle="1" w:styleId="F39C2AAF9F3649BF8BD8871703F47C39">
    <w:name w:val="F39C2AAF9F3649BF8BD8871703F47C39"/>
    <w:rsid w:val="00E57ED6"/>
    <w:pPr>
      <w:spacing w:before="120" w:after="0" w:line="240" w:lineRule="auto"/>
    </w:pPr>
    <w:rPr>
      <w:rFonts w:ascii="Segoe UI" w:hAnsi="Segoe UI" w:cs="Segoe UI Light"/>
      <w:sz w:val="17"/>
      <w:lang w:val="en-US" w:eastAsia="ja-JP"/>
    </w:rPr>
  </w:style>
  <w:style w:type="paragraph" w:customStyle="1" w:styleId="2039D23B33BC4CC6BB37982C9505092F">
    <w:name w:val="2039D23B33BC4CC6BB37982C9505092F"/>
    <w:rsid w:val="00E57ED6"/>
    <w:pPr>
      <w:spacing w:before="120" w:after="0" w:line="240" w:lineRule="auto"/>
    </w:pPr>
    <w:rPr>
      <w:rFonts w:ascii="Segoe UI" w:hAnsi="Segoe UI" w:cs="Segoe UI Light"/>
      <w:sz w:val="17"/>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_rels/theme1.xml.rels><?xml version="1.0" encoding="utf-8" standalone="yes"?><Relationships xmlns="http://schemas.openxmlformats.org/package/2006/relationships"><Relationship Id="rId1" Type="http://schemas.openxmlformats.org/officeDocument/2006/relationships/image" Target="../media/image229.jpeg" /></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D33CF-6043-4184-A5A7-0ECC5FF4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26117</Words>
  <Characters>148873</Characters>
  <Application>Microsoft Office Word</Application>
  <DocSecurity>0</DocSecurity>
  <Lines>1240</Lines>
  <Paragraphs>349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2020-06-08T18:21:00Z</dcterms:created>
  <dcterms:modified xsi:type="dcterms:W3CDTF">2022-03-11T14:20:00Z</dcterms:modified>
</cp:coreProperties>
</file>